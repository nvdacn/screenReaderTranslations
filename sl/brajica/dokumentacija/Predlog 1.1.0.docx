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545C5" w14:textId="77777777" w:rsidR="005F0548" w:rsidRPr="00F57954" w:rsidRDefault="005F0548" w:rsidP="00673036">
      <w:pPr>
        <w:rPr>
          <w:sz w:val="32"/>
        </w:rPr>
      </w:pPr>
      <w:r w:rsidRPr="00F57954">
        <w:rPr>
          <w:sz w:val="32"/>
        </w:rPr>
        <w:t>Komisija za slovensko brajico</w:t>
      </w:r>
    </w:p>
    <w:p w14:paraId="6C630E58" w14:textId="77777777" w:rsidR="005F0548" w:rsidRDefault="005F0548" w:rsidP="00673036">
      <w:pPr>
        <w:rPr>
          <w:sz w:val="32"/>
        </w:rPr>
      </w:pPr>
    </w:p>
    <w:p w14:paraId="2F2A44E6" w14:textId="77777777" w:rsidR="005F0548" w:rsidRDefault="005F0548" w:rsidP="00673036">
      <w:pPr>
        <w:rPr>
          <w:sz w:val="32"/>
        </w:rPr>
      </w:pPr>
    </w:p>
    <w:p w14:paraId="3501B329" w14:textId="77777777" w:rsidR="00F16AF4" w:rsidRDefault="00F16AF4" w:rsidP="00673036">
      <w:pPr>
        <w:rPr>
          <w:sz w:val="32"/>
        </w:rPr>
      </w:pPr>
    </w:p>
    <w:p w14:paraId="637AD7D5" w14:textId="77777777" w:rsidR="005F0548" w:rsidRDefault="005F0548" w:rsidP="00673036">
      <w:pPr>
        <w:rPr>
          <w:b/>
          <w:sz w:val="48"/>
        </w:rPr>
      </w:pPr>
    </w:p>
    <w:p w14:paraId="2C467A75" w14:textId="77777777" w:rsidR="00735A68" w:rsidRDefault="00735A68" w:rsidP="00673036">
      <w:pPr>
        <w:rPr>
          <w:b/>
          <w:sz w:val="48"/>
        </w:rPr>
      </w:pPr>
    </w:p>
    <w:p w14:paraId="7AB6F4E5" w14:textId="77777777" w:rsidR="005F0548" w:rsidRDefault="005F0548" w:rsidP="00673036">
      <w:pPr>
        <w:rPr>
          <w:b/>
          <w:sz w:val="48"/>
        </w:rPr>
      </w:pPr>
    </w:p>
    <w:p w14:paraId="03342E26" w14:textId="6FA9C53D" w:rsidR="005F0548" w:rsidRPr="00735A68" w:rsidRDefault="005F0548" w:rsidP="00673036">
      <w:pPr>
        <w:pStyle w:val="Title"/>
      </w:pPr>
      <w:r>
        <w:t>Predlog</w:t>
      </w:r>
      <w:r w:rsidR="00801B99">
        <w:t xml:space="preserve"> </w:t>
      </w:r>
      <w:r w:rsidRPr="005F0548">
        <w:t>posodobitve 6-točkovne brajice</w:t>
      </w:r>
    </w:p>
    <w:p w14:paraId="03DB2254" w14:textId="4D6DFEF3" w:rsidR="005F0548" w:rsidRPr="00F16AF4" w:rsidRDefault="00634996" w:rsidP="00673036">
      <w:pPr>
        <w:pStyle w:val="Subtitle"/>
        <w:rPr>
          <w:i w:val="0"/>
          <w:sz w:val="40"/>
        </w:rPr>
      </w:pPr>
      <w:r>
        <w:rPr>
          <w:i w:val="0"/>
          <w:sz w:val="40"/>
        </w:rPr>
        <w:t>Delovno gradivo</w:t>
      </w:r>
    </w:p>
    <w:p w14:paraId="4568900F" w14:textId="77777777" w:rsidR="00735A68" w:rsidRDefault="00735A68" w:rsidP="00673036">
      <w:pPr>
        <w:rPr>
          <w:sz w:val="32"/>
        </w:rPr>
      </w:pPr>
    </w:p>
    <w:p w14:paraId="576B71D4" w14:textId="77777777" w:rsidR="00735A68" w:rsidRDefault="00735A68" w:rsidP="00673036">
      <w:pPr>
        <w:rPr>
          <w:sz w:val="32"/>
        </w:rPr>
      </w:pPr>
    </w:p>
    <w:p w14:paraId="4FFABED0" w14:textId="77777777" w:rsidR="00735A68" w:rsidRDefault="00735A68" w:rsidP="00673036">
      <w:pPr>
        <w:rPr>
          <w:sz w:val="32"/>
        </w:rPr>
      </w:pPr>
    </w:p>
    <w:p w14:paraId="61770182" w14:textId="77777777" w:rsidR="00735A68" w:rsidRDefault="00735A68" w:rsidP="00673036">
      <w:pPr>
        <w:rPr>
          <w:sz w:val="32"/>
        </w:rPr>
      </w:pPr>
    </w:p>
    <w:p w14:paraId="1D42F4E1" w14:textId="77777777" w:rsidR="00F16AF4" w:rsidRDefault="00F16AF4" w:rsidP="00673036">
      <w:pPr>
        <w:rPr>
          <w:sz w:val="32"/>
        </w:rPr>
      </w:pPr>
    </w:p>
    <w:p w14:paraId="2CB90C12" w14:textId="77777777" w:rsidR="00F16AF4" w:rsidRDefault="00F16AF4" w:rsidP="00673036">
      <w:pPr>
        <w:rPr>
          <w:sz w:val="32"/>
        </w:rPr>
      </w:pPr>
    </w:p>
    <w:p w14:paraId="2D81D12A" w14:textId="77777777" w:rsidR="00735A68" w:rsidRDefault="00735A68" w:rsidP="00673036">
      <w:pPr>
        <w:rPr>
          <w:sz w:val="32"/>
        </w:rPr>
      </w:pPr>
    </w:p>
    <w:p w14:paraId="08C09EAD" w14:textId="77777777" w:rsidR="005F0548" w:rsidRDefault="005F0548" w:rsidP="00673036">
      <w:pPr>
        <w:rPr>
          <w:sz w:val="32"/>
        </w:rPr>
      </w:pPr>
    </w:p>
    <w:p w14:paraId="0B540006" w14:textId="77777777" w:rsidR="005F0548" w:rsidRDefault="005F0548" w:rsidP="00673036">
      <w:pPr>
        <w:rPr>
          <w:sz w:val="32"/>
        </w:rPr>
      </w:pPr>
    </w:p>
    <w:p w14:paraId="3091ADBD" w14:textId="77777777" w:rsidR="005F0548" w:rsidRDefault="005F0548" w:rsidP="00673036">
      <w:pPr>
        <w:rPr>
          <w:sz w:val="32"/>
        </w:rPr>
      </w:pPr>
    </w:p>
    <w:p w14:paraId="7054D599" w14:textId="549116D9" w:rsidR="005F0548" w:rsidRPr="005F0548" w:rsidRDefault="005F0548" w:rsidP="00673036">
      <w:pPr>
        <w:rPr>
          <w:sz w:val="32"/>
        </w:rPr>
      </w:pPr>
      <w:r>
        <w:rPr>
          <w:sz w:val="32"/>
        </w:rPr>
        <w:t xml:space="preserve">Ljubljana, </w:t>
      </w:r>
      <w:r w:rsidR="007236A0">
        <w:rPr>
          <w:sz w:val="32"/>
        </w:rPr>
        <w:t>januar</w:t>
      </w:r>
      <w:r w:rsidRPr="005F0548">
        <w:rPr>
          <w:sz w:val="32"/>
        </w:rPr>
        <w:t xml:space="preserve"> </w:t>
      </w:r>
      <w:r w:rsidR="007236A0">
        <w:rPr>
          <w:sz w:val="32"/>
        </w:rPr>
        <w:t>2015</w:t>
      </w:r>
    </w:p>
    <w:p w14:paraId="0B5F7D82" w14:textId="77777777" w:rsidR="005F0548" w:rsidRDefault="005F0548">
      <w:r>
        <w:br w:type="page"/>
      </w:r>
    </w:p>
    <w:p w14:paraId="058F8613" w14:textId="77777777" w:rsidR="00576CC8" w:rsidRPr="00576CC8" w:rsidRDefault="005F0548">
      <w:pPr>
        <w:rPr>
          <w:b/>
        </w:rPr>
      </w:pPr>
      <w:r w:rsidRPr="00576CC8">
        <w:rPr>
          <w:b/>
        </w:rPr>
        <w:lastRenderedPageBreak/>
        <w:t>Kazalo vsebine</w:t>
      </w:r>
    </w:p>
    <w:p w14:paraId="0D805D65" w14:textId="77777777" w:rsidR="00576CC8" w:rsidRDefault="00576CC8"/>
    <w:p w14:paraId="1FEC3869" w14:textId="77777777" w:rsidR="00A11448" w:rsidRDefault="00D009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11448" w:rsidRPr="005F2B74">
        <w:rPr>
          <w:rFonts w:cs="Arial"/>
          <w:noProof/>
        </w:rPr>
        <w:t>Uvod</w:t>
      </w:r>
      <w:r w:rsidR="00A11448">
        <w:rPr>
          <w:noProof/>
        </w:rPr>
        <w:tab/>
      </w:r>
      <w:r w:rsidR="00A11448">
        <w:rPr>
          <w:noProof/>
        </w:rPr>
        <w:fldChar w:fldCharType="begin"/>
      </w:r>
      <w:r w:rsidR="00A11448">
        <w:rPr>
          <w:noProof/>
        </w:rPr>
        <w:instrText xml:space="preserve"> PAGEREF _Toc282617829 \h </w:instrText>
      </w:r>
      <w:r w:rsidR="00A11448">
        <w:rPr>
          <w:noProof/>
        </w:rPr>
      </w:r>
      <w:r w:rsidR="00A11448">
        <w:rPr>
          <w:noProof/>
        </w:rPr>
        <w:fldChar w:fldCharType="separate"/>
      </w:r>
      <w:r w:rsidR="00523F8C">
        <w:rPr>
          <w:noProof/>
        </w:rPr>
        <w:t>4</w:t>
      </w:r>
      <w:r w:rsidR="00A11448">
        <w:rPr>
          <w:noProof/>
        </w:rPr>
        <w:fldChar w:fldCharType="end"/>
      </w:r>
    </w:p>
    <w:p w14:paraId="443CCB84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Terminologija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_Toc282617830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5</w:t>
      </w:r>
      <w:r>
        <w:rPr>
          <w:noProof/>
        </w:rPr>
        <w:fldChar w:fldCharType="end"/>
      </w:r>
    </w:p>
    <w:p w14:paraId="6B5869B5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Predznaki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_Toc282617831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6</w:t>
      </w:r>
      <w:r>
        <w:rPr>
          <w:noProof/>
        </w:rPr>
        <w:fldChar w:fldCharType="end"/>
      </w:r>
    </w:p>
    <w:p w14:paraId="39DC2E07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Črke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_Toc282617832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6</w:t>
      </w:r>
      <w:r>
        <w:rPr>
          <w:noProof/>
        </w:rPr>
        <w:fldChar w:fldCharType="end"/>
      </w:r>
    </w:p>
    <w:p w14:paraId="4EDEA453" w14:textId="77777777" w:rsidR="00A11448" w:rsidRDefault="00A11448">
      <w:pPr>
        <w:pStyle w:val="TOC2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Slovenska abeceda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_Toc282617833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6</w:t>
      </w:r>
      <w:r>
        <w:rPr>
          <w:noProof/>
        </w:rPr>
        <w:fldChar w:fldCharType="end"/>
      </w:r>
    </w:p>
    <w:p w14:paraId="4E52DF90" w14:textId="77777777" w:rsidR="00A11448" w:rsidRDefault="00A11448">
      <w:pPr>
        <w:pStyle w:val="TOC3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val="en-US" w:eastAsia="ja-JP"/>
        </w:rPr>
      </w:pPr>
      <w:r>
        <w:rPr>
          <w:noProof/>
        </w:rPr>
        <w:t>Male črke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_Toc282617834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6</w:t>
      </w:r>
      <w:r>
        <w:rPr>
          <w:noProof/>
        </w:rPr>
        <w:fldChar w:fldCharType="end"/>
      </w:r>
    </w:p>
    <w:p w14:paraId="5C57883A" w14:textId="77777777" w:rsidR="00A11448" w:rsidRDefault="00A11448">
      <w:pPr>
        <w:pStyle w:val="TOC3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val="en-US" w:eastAsia="ja-JP"/>
        </w:rPr>
      </w:pPr>
      <w:r>
        <w:rPr>
          <w:noProof/>
        </w:rPr>
        <w:t>Velike tiskane črke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_Toc282617835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8</w:t>
      </w:r>
      <w:r>
        <w:rPr>
          <w:noProof/>
        </w:rPr>
        <w:fldChar w:fldCharType="end"/>
      </w:r>
    </w:p>
    <w:p w14:paraId="25120F02" w14:textId="77777777" w:rsidR="00A11448" w:rsidRDefault="00A11448">
      <w:pPr>
        <w:pStyle w:val="TOC2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Tuje črke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_Toc282617836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9</w:t>
      </w:r>
      <w:r>
        <w:rPr>
          <w:noProof/>
        </w:rPr>
        <w:fldChar w:fldCharType="end"/>
      </w:r>
    </w:p>
    <w:p w14:paraId="40D695D2" w14:textId="77777777" w:rsidR="00A11448" w:rsidRDefault="00A11448">
      <w:pPr>
        <w:pStyle w:val="TOC3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val="en-US" w:eastAsia="ja-JP"/>
        </w:rPr>
      </w:pPr>
      <w:r>
        <w:rPr>
          <w:noProof/>
        </w:rPr>
        <w:t>Male črke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_Toc282617837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9</w:t>
      </w:r>
      <w:r>
        <w:rPr>
          <w:noProof/>
        </w:rPr>
        <w:fldChar w:fldCharType="end"/>
      </w:r>
    </w:p>
    <w:p w14:paraId="033E67D1" w14:textId="77777777" w:rsidR="00A11448" w:rsidRDefault="00A11448">
      <w:pPr>
        <w:pStyle w:val="TOC3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val="en-US" w:eastAsia="ja-JP"/>
        </w:rPr>
      </w:pPr>
      <w:r>
        <w:rPr>
          <w:noProof/>
        </w:rPr>
        <w:t>Velike tiskane črke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_Toc282617838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10</w:t>
      </w:r>
      <w:r>
        <w:rPr>
          <w:noProof/>
        </w:rPr>
        <w:fldChar w:fldCharType="end"/>
      </w:r>
    </w:p>
    <w:p w14:paraId="0C217E31" w14:textId="77777777" w:rsidR="00A11448" w:rsidRDefault="00A11448">
      <w:pPr>
        <w:pStyle w:val="TOC2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Uporaba velikih tiskanih črk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_Toc282617839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10</w:t>
      </w:r>
      <w:r>
        <w:rPr>
          <w:noProof/>
        </w:rPr>
        <w:fldChar w:fldCharType="end"/>
      </w:r>
    </w:p>
    <w:p w14:paraId="7BF2D94B" w14:textId="77777777" w:rsidR="00A11448" w:rsidRDefault="00A11448">
      <w:pPr>
        <w:pStyle w:val="TOC2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Grške črke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_Toc282617840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11</w:t>
      </w:r>
      <w:r>
        <w:rPr>
          <w:noProof/>
        </w:rPr>
        <w:fldChar w:fldCharType="end"/>
      </w:r>
    </w:p>
    <w:p w14:paraId="2E870B9F" w14:textId="77777777" w:rsidR="00A11448" w:rsidRDefault="00A11448">
      <w:pPr>
        <w:pStyle w:val="TOC3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val="en-US" w:eastAsia="ja-JP"/>
        </w:rPr>
      </w:pPr>
      <w:r>
        <w:rPr>
          <w:noProof/>
        </w:rPr>
        <w:t>Male grške črke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_Toc282617841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11</w:t>
      </w:r>
      <w:r>
        <w:rPr>
          <w:noProof/>
        </w:rPr>
        <w:fldChar w:fldCharType="end"/>
      </w:r>
    </w:p>
    <w:p w14:paraId="0DD5A75C" w14:textId="77777777" w:rsidR="00A11448" w:rsidRDefault="00A11448">
      <w:pPr>
        <w:pStyle w:val="TOC3"/>
        <w:tabs>
          <w:tab w:val="right" w:leader="dot" w:pos="9628"/>
        </w:tabs>
        <w:rPr>
          <w:rFonts w:asciiTheme="minorHAnsi" w:hAnsiTheme="minorHAnsi"/>
          <w:noProof/>
          <w:sz w:val="24"/>
          <w:szCs w:val="24"/>
          <w:lang w:val="en-US" w:eastAsia="ja-JP"/>
        </w:rPr>
      </w:pPr>
      <w:r>
        <w:rPr>
          <w:noProof/>
        </w:rPr>
        <w:t>Velike grške črke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_Toc282617842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12</w:t>
      </w:r>
      <w:r>
        <w:rPr>
          <w:noProof/>
        </w:rPr>
        <w:fldChar w:fldCharType="end"/>
      </w:r>
    </w:p>
    <w:p w14:paraId="58822AAB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Brajev kratkopis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_Toc282617843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14</w:t>
      </w:r>
      <w:r>
        <w:rPr>
          <w:noProof/>
        </w:rPr>
        <w:fldChar w:fldCharType="end"/>
      </w:r>
    </w:p>
    <w:p w14:paraId="14ABCF72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Naglasi in izgovorjava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_Toc282617844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14</w:t>
      </w:r>
      <w:r>
        <w:rPr>
          <w:noProof/>
        </w:rPr>
        <w:fldChar w:fldCharType="end"/>
      </w:r>
    </w:p>
    <w:p w14:paraId="1E41FC6B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Stavčna ločila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_Toc282617845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15</w:t>
      </w:r>
      <w:r>
        <w:rPr>
          <w:noProof/>
        </w:rPr>
        <w:fldChar w:fldCharType="end"/>
      </w:r>
    </w:p>
    <w:p w14:paraId="647D4A98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Okrajšave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_Toc282617846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16</w:t>
      </w:r>
      <w:r>
        <w:rPr>
          <w:noProof/>
        </w:rPr>
        <w:fldChar w:fldCharType="end"/>
      </w:r>
    </w:p>
    <w:p w14:paraId="35A38C20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Števila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_Toc282617847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17</w:t>
      </w:r>
      <w:r>
        <w:rPr>
          <w:noProof/>
        </w:rPr>
        <w:fldChar w:fldCharType="end"/>
      </w:r>
    </w:p>
    <w:p w14:paraId="5E437879" w14:textId="77777777" w:rsidR="00A11448" w:rsidRDefault="00A11448">
      <w:pPr>
        <w:pStyle w:val="TOC2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Glavni števniki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_Toc282617848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17</w:t>
      </w:r>
      <w:r>
        <w:rPr>
          <w:noProof/>
        </w:rPr>
        <w:fldChar w:fldCharType="end"/>
      </w:r>
    </w:p>
    <w:p w14:paraId="5D71936C" w14:textId="77777777" w:rsidR="00A11448" w:rsidRDefault="00A11448">
      <w:pPr>
        <w:pStyle w:val="TOC2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Vrstilni števniki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_Toc282617849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18</w:t>
      </w:r>
      <w:r>
        <w:rPr>
          <w:noProof/>
        </w:rPr>
        <w:fldChar w:fldCharType="end"/>
      </w:r>
    </w:p>
    <w:p w14:paraId="69316B6D" w14:textId="77777777" w:rsidR="00A11448" w:rsidRDefault="00A11448">
      <w:pPr>
        <w:pStyle w:val="TOC2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Rimska števila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_Toc282617850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18</w:t>
      </w:r>
      <w:r>
        <w:rPr>
          <w:noProof/>
        </w:rPr>
        <w:fldChar w:fldCharType="end"/>
      </w:r>
    </w:p>
    <w:p w14:paraId="27F32298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Datum in čas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_Toc282617851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19</w:t>
      </w:r>
      <w:r>
        <w:rPr>
          <w:noProof/>
        </w:rPr>
        <w:fldChar w:fldCharType="end"/>
      </w:r>
    </w:p>
    <w:p w14:paraId="3582ED92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Dvodelna ločila in zrcalni znaki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_Toc282617852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19</w:t>
      </w:r>
      <w:r>
        <w:rPr>
          <w:noProof/>
        </w:rPr>
        <w:fldChar w:fldCharType="end"/>
      </w:r>
    </w:p>
    <w:p w14:paraId="7AE0D765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Simboli in drugi znaki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_Toc282617853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20</w:t>
      </w:r>
      <w:r>
        <w:rPr>
          <w:noProof/>
        </w:rPr>
        <w:fldChar w:fldCharType="end"/>
      </w:r>
    </w:p>
    <w:p w14:paraId="1EB44A56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Matematika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_Toc282617854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22</w:t>
      </w:r>
      <w:r>
        <w:rPr>
          <w:noProof/>
        </w:rPr>
        <w:fldChar w:fldCharType="end"/>
      </w:r>
    </w:p>
    <w:p w14:paraId="05947679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Merske enote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_Toc282617855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24</w:t>
      </w:r>
      <w:r>
        <w:rPr>
          <w:noProof/>
        </w:rPr>
        <w:fldChar w:fldCharType="end"/>
      </w:r>
    </w:p>
    <w:p w14:paraId="2B91C066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Kemija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_Toc282617856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25</w:t>
      </w:r>
      <w:r>
        <w:rPr>
          <w:noProof/>
        </w:rPr>
        <w:fldChar w:fldCharType="end"/>
      </w:r>
    </w:p>
    <w:p w14:paraId="118EC4A0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Oblikovanje besedila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_Toc282617857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25</w:t>
      </w:r>
      <w:r>
        <w:rPr>
          <w:noProof/>
        </w:rPr>
        <w:fldChar w:fldCharType="end"/>
      </w:r>
    </w:p>
    <w:p w14:paraId="2D19F11D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>
        <w:rPr>
          <w:noProof/>
        </w:rPr>
        <w:t>Označevanje odstavkov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_Toc282617858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26</w:t>
      </w:r>
      <w:r>
        <w:rPr>
          <w:noProof/>
        </w:rPr>
        <w:fldChar w:fldCharType="end"/>
      </w:r>
    </w:p>
    <w:p w14:paraId="5743A7D8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Opomba prepisovalca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_Toc282617859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26</w:t>
      </w:r>
      <w:r>
        <w:rPr>
          <w:noProof/>
        </w:rPr>
        <w:fldChar w:fldCharType="end"/>
      </w:r>
    </w:p>
    <w:p w14:paraId="598B0027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Slovenska brajica - 2. raven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_Toc282617860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27</w:t>
      </w:r>
      <w:r>
        <w:rPr>
          <w:noProof/>
        </w:rPr>
        <w:fldChar w:fldCharType="end"/>
      </w:r>
    </w:p>
    <w:p w14:paraId="4491CD95" w14:textId="77777777" w:rsidR="00A11448" w:rsidRDefault="00A11448">
      <w:pPr>
        <w:pStyle w:val="TOC1"/>
        <w:tabs>
          <w:tab w:val="right" w:leader="dot" w:pos="9628"/>
        </w:tabs>
        <w:rPr>
          <w:rFonts w:asciiTheme="minorHAnsi" w:hAnsiTheme="minorHAnsi"/>
          <w:b w:val="0"/>
          <w:noProof/>
          <w:sz w:val="24"/>
          <w:szCs w:val="24"/>
          <w:lang w:val="en-US" w:eastAsia="ja-JP"/>
        </w:rPr>
      </w:pPr>
      <w:r w:rsidRPr="005F2B74">
        <w:rPr>
          <w:rFonts w:cs="Arial"/>
          <w:noProof/>
        </w:rPr>
        <w:t>Sklep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_Toc282617861 \h </w:instrText>
      </w:r>
      <w:r>
        <w:rPr>
          <w:noProof/>
        </w:rPr>
      </w:r>
      <w:r>
        <w:rPr>
          <w:noProof/>
        </w:rPr>
        <w:fldChar w:fldCharType="separate"/>
      </w:r>
      <w:r w:rsidR="00523F8C">
        <w:rPr>
          <w:noProof/>
        </w:rPr>
        <w:t>28</w:t>
      </w:r>
      <w:r>
        <w:rPr>
          <w:noProof/>
        </w:rPr>
        <w:fldChar w:fldCharType="end"/>
      </w:r>
    </w:p>
    <w:p w14:paraId="0FC9F72B" w14:textId="77777777" w:rsidR="00361789" w:rsidRDefault="00D00948">
      <w:r>
        <w:fldChar w:fldCharType="end"/>
      </w:r>
    </w:p>
    <w:p w14:paraId="1608C75F" w14:textId="77F30DAD" w:rsidR="00361789" w:rsidRPr="00361789" w:rsidRDefault="004B6E2A">
      <w:pPr>
        <w:rPr>
          <w:b/>
        </w:rPr>
      </w:pPr>
      <w:r>
        <w:rPr>
          <w:b/>
        </w:rPr>
        <w:t>Seznam prilog</w:t>
      </w:r>
      <w:r w:rsidR="002F4D16">
        <w:rPr>
          <w:b/>
        </w:rPr>
        <w:t>:</w:t>
      </w:r>
    </w:p>
    <w:p w14:paraId="37CB64F9" w14:textId="35F8E4C6" w:rsidR="00361789" w:rsidRDefault="004B6E2A" w:rsidP="004B6E2A">
      <w:pPr>
        <w:pStyle w:val="NoSpacing"/>
      </w:pPr>
      <w:r>
        <w:t xml:space="preserve">Priloga 1: </w:t>
      </w:r>
      <w:r w:rsidR="002F4D16">
        <w:t xml:space="preserve">Vse </w:t>
      </w:r>
      <w:r w:rsidR="00361789">
        <w:t>kombinacij</w:t>
      </w:r>
      <w:r w:rsidR="002F4D16">
        <w:t>e</w:t>
      </w:r>
      <w:r w:rsidR="00361789">
        <w:t xml:space="preserve"> brajevih pik v brajevi celici</w:t>
      </w:r>
      <w:r w:rsidR="008D1592">
        <w:t>, januar 2015</w:t>
      </w:r>
    </w:p>
    <w:p w14:paraId="038E6A37" w14:textId="25793527" w:rsidR="00361789" w:rsidRDefault="004B6E2A" w:rsidP="004B6E2A">
      <w:pPr>
        <w:pStyle w:val="NoSpacing"/>
      </w:pPr>
      <w:r>
        <w:t xml:space="preserve">Priloga 2: </w:t>
      </w:r>
      <w:r w:rsidR="002F4D16">
        <w:t>Povzetek brajevih znakov</w:t>
      </w:r>
      <w:r w:rsidR="008D1592">
        <w:t>, januar 2015</w:t>
      </w:r>
    </w:p>
    <w:p w14:paraId="0B65EA96" w14:textId="69D55283" w:rsidR="005F0548" w:rsidRDefault="005F0548">
      <w:r>
        <w:br w:type="page"/>
      </w:r>
    </w:p>
    <w:p w14:paraId="41E39528" w14:textId="77777777" w:rsidR="009C7868" w:rsidRPr="0082094E" w:rsidRDefault="009C7868" w:rsidP="0066243C">
      <w:pPr>
        <w:pStyle w:val="Heading1"/>
        <w:rPr>
          <w:rFonts w:ascii="Arial" w:hAnsi="Arial" w:cs="Arial"/>
        </w:rPr>
      </w:pPr>
      <w:bookmarkStart w:id="0" w:name="_Toc263575843"/>
      <w:bookmarkStart w:id="1" w:name="_Toc282617829"/>
      <w:r w:rsidRPr="0082094E">
        <w:rPr>
          <w:rFonts w:ascii="Arial" w:hAnsi="Arial" w:cs="Arial"/>
        </w:rPr>
        <w:t>Uvod</w:t>
      </w:r>
      <w:bookmarkEnd w:id="0"/>
      <w:bookmarkEnd w:id="1"/>
    </w:p>
    <w:p w14:paraId="52DDEDFB" w14:textId="77777777" w:rsidR="009C7868" w:rsidRDefault="009C7868"/>
    <w:p w14:paraId="4A771B6A" w14:textId="0E575744" w:rsidR="00681C15" w:rsidRDefault="00681C15">
      <w:pPr>
        <w:rPr>
          <w:rFonts w:cs="Arial"/>
        </w:rPr>
      </w:pPr>
      <w:r>
        <w:rPr>
          <w:rFonts w:cs="Arial"/>
        </w:rPr>
        <w:t>Dokument je namenjen članom Komisije za slovensko brajico kot gradivo za sestanek in  oblikovanje skupnega predloga za posodobitev slovenske 6-točkovne brajice.</w:t>
      </w:r>
    </w:p>
    <w:p w14:paraId="26FF96D8" w14:textId="33E755E2" w:rsidR="009C7868" w:rsidRPr="0082094E" w:rsidRDefault="00230290">
      <w:pPr>
        <w:rPr>
          <w:rFonts w:cs="Arial"/>
        </w:rPr>
      </w:pPr>
      <w:r>
        <w:rPr>
          <w:rFonts w:cs="Arial"/>
        </w:rPr>
        <w:t>M</w:t>
      </w:r>
      <w:r w:rsidR="00A718D4">
        <w:rPr>
          <w:rFonts w:cs="Arial"/>
        </w:rPr>
        <w:t>inilo je kar nekaj časa</w:t>
      </w:r>
      <w:r w:rsidR="00681C15">
        <w:rPr>
          <w:rFonts w:cs="Arial"/>
        </w:rPr>
        <w:t xml:space="preserve"> od zadnje posodobitve slovenske brajice</w:t>
      </w:r>
      <w:r w:rsidR="009C7868" w:rsidRPr="0082094E">
        <w:rPr>
          <w:rFonts w:cs="Arial"/>
        </w:rPr>
        <w:t xml:space="preserve"> in od takrat se je na področju pisanja precej spremenilo. </w:t>
      </w:r>
      <w:r w:rsidR="00A718D4">
        <w:rPr>
          <w:rFonts w:cs="Arial"/>
        </w:rPr>
        <w:t>Predvsem je to vidno pri pogost</w:t>
      </w:r>
      <w:r w:rsidR="009C7868" w:rsidRPr="0082094E">
        <w:rPr>
          <w:rFonts w:cs="Arial"/>
        </w:rPr>
        <w:t xml:space="preserve">osti rabe posameznih znakov. V besedilih se nekateri znaki opuščajo, drugi, kot </w:t>
      </w:r>
      <w:r w:rsidR="00A718D4">
        <w:rPr>
          <w:rFonts w:cs="Arial"/>
        </w:rPr>
        <w:t>na primer</w:t>
      </w:r>
      <w:r w:rsidR="009C7868" w:rsidRPr="0082094E">
        <w:rPr>
          <w:rFonts w:cs="Arial"/>
        </w:rPr>
        <w:t xml:space="preserve"> </w:t>
      </w:r>
      <w:r w:rsidR="00681C15">
        <w:rPr>
          <w:rFonts w:cs="Arial"/>
        </w:rPr>
        <w:t xml:space="preserve">afna </w:t>
      </w:r>
      <w:r w:rsidR="009C7868" w:rsidRPr="0082094E">
        <w:rPr>
          <w:rFonts w:cs="Arial"/>
        </w:rPr>
        <w:t xml:space="preserve">@ ali </w:t>
      </w:r>
      <w:r w:rsidR="00681C15">
        <w:rPr>
          <w:rFonts w:cs="Arial"/>
        </w:rPr>
        <w:t xml:space="preserve">leva poševnica </w:t>
      </w:r>
      <w:r w:rsidR="009C7868" w:rsidRPr="0082094E">
        <w:rPr>
          <w:rFonts w:cs="Arial"/>
        </w:rPr>
        <w:t>\</w:t>
      </w:r>
      <w:r w:rsidR="00A718D4">
        <w:rPr>
          <w:rFonts w:cs="Arial"/>
        </w:rPr>
        <w:t>,</w:t>
      </w:r>
      <w:r w:rsidR="009C7868" w:rsidRPr="0082094E">
        <w:rPr>
          <w:rFonts w:cs="Arial"/>
        </w:rPr>
        <w:t xml:space="preserve"> pa se začenjajo uporabljati. Prav tako s to posodobitvijo želimo odpraviti nekatere anomalije, ki so se pojavljale v prejšnjih različicah. Sploh pa je posodobitev pomembna, ker se nekateri znaki že na podro</w:t>
      </w:r>
      <w:r w:rsidR="009E37ED">
        <w:rPr>
          <w:rFonts w:cs="Arial"/>
        </w:rPr>
        <w:t>čju Slovenije zapisujejo v več</w:t>
      </w:r>
      <w:r w:rsidR="009C7868" w:rsidRPr="0082094E">
        <w:rPr>
          <w:rFonts w:cs="Arial"/>
        </w:rPr>
        <w:t xml:space="preserve"> različicah.</w:t>
      </w:r>
    </w:p>
    <w:p w14:paraId="21CEAE45" w14:textId="5A35E658" w:rsidR="009C7868" w:rsidRPr="0082094E" w:rsidRDefault="003121D5">
      <w:pPr>
        <w:rPr>
          <w:rFonts w:cs="Arial"/>
        </w:rPr>
      </w:pPr>
      <w:r>
        <w:rPr>
          <w:rFonts w:cs="Arial"/>
        </w:rPr>
        <w:t xml:space="preserve">Posodobljena brajica naj bi zajemala vsa področja razen glasbe. </w:t>
      </w:r>
    </w:p>
    <w:p w14:paraId="0686739E" w14:textId="77777777" w:rsidR="00681C15" w:rsidRDefault="009C7868" w:rsidP="00681C15">
      <w:pPr>
        <w:rPr>
          <w:rFonts w:cs="Arial"/>
        </w:rPr>
      </w:pPr>
      <w:r w:rsidRPr="0082094E">
        <w:rPr>
          <w:rFonts w:cs="Arial"/>
        </w:rPr>
        <w:t xml:space="preserve">Ob zavedanju, da </w:t>
      </w:r>
      <w:r w:rsidR="00681C15">
        <w:rPr>
          <w:rFonts w:cs="Arial"/>
        </w:rPr>
        <w:t>je</w:t>
      </w:r>
      <w:r w:rsidRPr="0082094E">
        <w:rPr>
          <w:rFonts w:cs="Arial"/>
        </w:rPr>
        <w:t xml:space="preserve"> na voljo </w:t>
      </w:r>
      <w:r w:rsidR="00681C15">
        <w:rPr>
          <w:rFonts w:cs="Arial"/>
        </w:rPr>
        <w:t xml:space="preserve">samo </w:t>
      </w:r>
      <w:r w:rsidRPr="0082094E">
        <w:rPr>
          <w:rFonts w:cs="Arial"/>
        </w:rPr>
        <w:t xml:space="preserve">64 kombinacij, je </w:t>
      </w:r>
      <w:r w:rsidR="00681C15">
        <w:rPr>
          <w:rFonts w:cs="Arial"/>
        </w:rPr>
        <w:t xml:space="preserve">predlog oblikovan po sledečih načelih: </w:t>
      </w:r>
    </w:p>
    <w:p w14:paraId="1D601D9A" w14:textId="66C654A1" w:rsidR="009C7868" w:rsidRPr="00681C15" w:rsidRDefault="00681C15" w:rsidP="00681C15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Š</w:t>
      </w:r>
      <w:r w:rsidR="009C7868" w:rsidRPr="00681C15">
        <w:rPr>
          <w:rFonts w:cs="Arial"/>
        </w:rPr>
        <w:t>tevilo celic, ki jih zaseda nek znak, je obratno sorazmerno s pogostostjo rabe. To pomeni, da znak, ki se redko uporablja, zapolni več celic.</w:t>
      </w:r>
    </w:p>
    <w:p w14:paraId="0B5C5CDD" w14:textId="0A005A8A" w:rsidR="009C7868" w:rsidRPr="00681C15" w:rsidRDefault="00681C15" w:rsidP="00681C15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Brajica</w:t>
      </w:r>
      <w:r w:rsidR="009C7868" w:rsidRPr="00681C15">
        <w:rPr>
          <w:rFonts w:cs="Arial"/>
        </w:rPr>
        <w:t xml:space="preserve"> </w:t>
      </w:r>
      <w:r>
        <w:rPr>
          <w:rFonts w:cs="Arial"/>
        </w:rPr>
        <w:t>naj bi se čim bolj približ</w:t>
      </w:r>
      <w:r w:rsidR="00A718D4">
        <w:rPr>
          <w:rFonts w:cs="Arial"/>
        </w:rPr>
        <w:t>ala zapisu v črnem tisku</w:t>
      </w:r>
      <w:r>
        <w:rPr>
          <w:rFonts w:cs="Arial"/>
        </w:rPr>
        <w:t xml:space="preserve"> (na primer zapis datuma).</w:t>
      </w:r>
    </w:p>
    <w:p w14:paraId="71633B6F" w14:textId="41EFDDAB" w:rsidR="009C7868" w:rsidRPr="00237E77" w:rsidRDefault="00237E77" w:rsidP="00681C15">
      <w:pPr>
        <w:pStyle w:val="ListParagraph"/>
        <w:numPr>
          <w:ilvl w:val="0"/>
          <w:numId w:val="6"/>
        </w:numPr>
        <w:rPr>
          <w:rFonts w:cs="Arial"/>
        </w:rPr>
      </w:pPr>
      <w:r w:rsidRPr="00237E77">
        <w:rPr>
          <w:rFonts w:cs="Arial"/>
        </w:rPr>
        <w:t xml:space="preserve">Zaradi odprave izjem, ki niso potrebne, </w:t>
      </w:r>
      <w:r w:rsidR="004D46B1">
        <w:rPr>
          <w:rFonts w:cs="Arial"/>
        </w:rPr>
        <w:t>uvajamo nekatere predznake. S tem skušamo preprečiti</w:t>
      </w:r>
      <w:r w:rsidRPr="00237E77">
        <w:rPr>
          <w:rFonts w:cs="Arial"/>
        </w:rPr>
        <w:t xml:space="preserve"> </w:t>
      </w:r>
      <w:r w:rsidR="00D504C9" w:rsidRPr="00237E77">
        <w:rPr>
          <w:rFonts w:cs="Arial"/>
        </w:rPr>
        <w:t>dvojni pomen posameznega znaka.</w:t>
      </w:r>
    </w:p>
    <w:p w14:paraId="1D7C4656" w14:textId="68E5EA57" w:rsidR="004131A0" w:rsidRPr="00E02443" w:rsidRDefault="00681C15" w:rsidP="00E0244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Brajevi znaki</w:t>
      </w:r>
      <w:r w:rsidR="003121D5">
        <w:rPr>
          <w:rFonts w:cs="Arial"/>
        </w:rPr>
        <w:t xml:space="preserve"> morajo biti enolično določeni in omogočati nedvoumno razumevanje prebranega.</w:t>
      </w:r>
    </w:p>
    <w:p w14:paraId="34D9E747" w14:textId="3EE5B613" w:rsidR="004131A0" w:rsidRDefault="00D504C9" w:rsidP="004131A0">
      <w:pPr>
        <w:rPr>
          <w:rFonts w:cs="Arial"/>
        </w:rPr>
      </w:pPr>
      <w:r>
        <w:rPr>
          <w:rFonts w:cs="Arial"/>
        </w:rPr>
        <w:t>Posamezni</w:t>
      </w:r>
      <w:r w:rsidR="004131A0">
        <w:rPr>
          <w:rFonts w:cs="Arial"/>
        </w:rPr>
        <w:t xml:space="preserve"> </w:t>
      </w:r>
      <w:r w:rsidR="00E02443">
        <w:rPr>
          <w:rFonts w:cs="Arial"/>
        </w:rPr>
        <w:t>sklopi</w:t>
      </w:r>
      <w:r w:rsidR="004131A0">
        <w:rPr>
          <w:rFonts w:cs="Arial"/>
        </w:rPr>
        <w:t xml:space="preserve"> </w:t>
      </w:r>
      <w:r w:rsidR="00E02443">
        <w:rPr>
          <w:rFonts w:cs="Arial"/>
        </w:rPr>
        <w:t>v tem dokumentu so zapisani</w:t>
      </w:r>
      <w:r w:rsidR="004131A0">
        <w:rPr>
          <w:rFonts w:cs="Arial"/>
        </w:rPr>
        <w:t xml:space="preserve"> v naslednjem vrstnem redu: </w:t>
      </w:r>
    </w:p>
    <w:p w14:paraId="22DF855A" w14:textId="77777777" w:rsidR="009C7868" w:rsidRPr="00E02443" w:rsidRDefault="009C7868" w:rsidP="00E02443">
      <w:pPr>
        <w:pStyle w:val="ListParagraph"/>
        <w:numPr>
          <w:ilvl w:val="0"/>
          <w:numId w:val="7"/>
        </w:numPr>
        <w:rPr>
          <w:rFonts w:cs="Arial"/>
        </w:rPr>
      </w:pPr>
      <w:r w:rsidRPr="00E02443">
        <w:rPr>
          <w:rFonts w:cs="Arial"/>
        </w:rPr>
        <w:t>naslov rubrike</w:t>
      </w:r>
    </w:p>
    <w:p w14:paraId="740B8CA2" w14:textId="19819AAB" w:rsidR="009C7868" w:rsidRPr="00E02443" w:rsidRDefault="00D25D9F" w:rsidP="00E02443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ponekod </w:t>
      </w:r>
      <w:r w:rsidR="00E02443">
        <w:rPr>
          <w:rFonts w:cs="Arial"/>
        </w:rPr>
        <w:t>kratek opis</w:t>
      </w:r>
    </w:p>
    <w:p w14:paraId="7A1F12DE" w14:textId="4A28CEC6" w:rsidR="009C7868" w:rsidRPr="00E02443" w:rsidRDefault="009C7868" w:rsidP="00E02443">
      <w:pPr>
        <w:pStyle w:val="ListParagraph"/>
        <w:numPr>
          <w:ilvl w:val="0"/>
          <w:numId w:val="7"/>
        </w:numPr>
        <w:rPr>
          <w:rFonts w:cs="Arial"/>
        </w:rPr>
      </w:pPr>
      <w:r w:rsidRPr="00E02443">
        <w:rPr>
          <w:rFonts w:cs="Arial"/>
        </w:rPr>
        <w:t>tabel</w:t>
      </w:r>
      <w:r w:rsidR="00E02443" w:rsidRPr="00E02443">
        <w:rPr>
          <w:rFonts w:cs="Arial"/>
        </w:rPr>
        <w:t xml:space="preserve">a znakov, ki so uvrščeni </w:t>
      </w:r>
      <w:r w:rsidR="00D504C9">
        <w:rPr>
          <w:rFonts w:cs="Arial"/>
        </w:rPr>
        <w:t xml:space="preserve">v </w:t>
      </w:r>
      <w:r w:rsidRPr="00E02443">
        <w:rPr>
          <w:rFonts w:cs="Arial"/>
        </w:rPr>
        <w:t>rubriko</w:t>
      </w:r>
      <w:r w:rsidR="00E02443">
        <w:rPr>
          <w:rFonts w:cs="Arial"/>
        </w:rPr>
        <w:t xml:space="preserve"> (</w:t>
      </w:r>
      <w:r w:rsidR="00836E37">
        <w:rPr>
          <w:rFonts w:eastAsia="Times New Roman" w:cs="Arial"/>
          <w:lang w:val="en-US" w:eastAsia="en-US"/>
        </w:rPr>
        <w:t>opis in/ali črni tisk</w:t>
      </w:r>
      <w:r w:rsidR="00E02443">
        <w:rPr>
          <w:rFonts w:cs="Arial"/>
        </w:rPr>
        <w:t>, brajeva kombinacija, brajev znak v sliki, opombe)</w:t>
      </w:r>
    </w:p>
    <w:p w14:paraId="1523BDC5" w14:textId="15D92627" w:rsidR="009C7868" w:rsidRPr="00E02443" w:rsidRDefault="00D25D9F" w:rsidP="00E02443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ponekod </w:t>
      </w:r>
      <w:r w:rsidR="00E02443">
        <w:rPr>
          <w:rFonts w:cs="Arial"/>
        </w:rPr>
        <w:t>primer</w:t>
      </w:r>
      <w:r w:rsidR="002A649E">
        <w:rPr>
          <w:rFonts w:cs="Arial"/>
        </w:rPr>
        <w:t>i</w:t>
      </w:r>
      <w:r w:rsidR="00E02443">
        <w:rPr>
          <w:rFonts w:cs="Arial"/>
        </w:rPr>
        <w:t xml:space="preserve"> up</w:t>
      </w:r>
      <w:r w:rsidR="00D504C9">
        <w:rPr>
          <w:rFonts w:cs="Arial"/>
        </w:rPr>
        <w:t>orabe</w:t>
      </w:r>
      <w:r>
        <w:rPr>
          <w:rFonts w:cs="Arial"/>
        </w:rPr>
        <w:t xml:space="preserve"> </w:t>
      </w:r>
      <w:r w:rsidR="00D504C9">
        <w:rPr>
          <w:rFonts w:cs="Arial"/>
        </w:rPr>
        <w:t>(črni tisk, brajeva kombi</w:t>
      </w:r>
      <w:r w:rsidR="00E02443">
        <w:rPr>
          <w:rFonts w:cs="Arial"/>
        </w:rPr>
        <w:t>n</w:t>
      </w:r>
      <w:r w:rsidR="00D504C9">
        <w:rPr>
          <w:rFonts w:cs="Arial"/>
        </w:rPr>
        <w:t>a</w:t>
      </w:r>
      <w:r w:rsidR="00E02443">
        <w:rPr>
          <w:rFonts w:cs="Arial"/>
        </w:rPr>
        <w:t xml:space="preserve">cija, brajev zapis). </w:t>
      </w:r>
    </w:p>
    <w:p w14:paraId="7F624664" w14:textId="67421033" w:rsidR="002E338D" w:rsidRDefault="007A2B07" w:rsidP="007A2B07">
      <w:pPr>
        <w:rPr>
          <w:rFonts w:cs="Arial"/>
        </w:rPr>
      </w:pPr>
      <w:r>
        <w:rPr>
          <w:rFonts w:cs="Arial"/>
        </w:rPr>
        <w:t>Brajeva kombinacija s</w:t>
      </w:r>
      <w:r w:rsidR="002E338D">
        <w:rPr>
          <w:rFonts w:cs="Arial"/>
        </w:rPr>
        <w:t xml:space="preserve">e začne in zaključi z dvema dvopičjema. Na primer brajeva kombinacija za brajev znak c se zapiše z ::14::. </w:t>
      </w:r>
    </w:p>
    <w:p w14:paraId="72FB9F25" w14:textId="3B793839" w:rsidR="00230290" w:rsidRDefault="002E338D" w:rsidP="007A2B07">
      <w:pPr>
        <w:rPr>
          <w:rFonts w:cs="Arial"/>
        </w:rPr>
      </w:pPr>
      <w:r>
        <w:rPr>
          <w:rFonts w:cs="Arial"/>
        </w:rPr>
        <w:t>Kadar je brajev znak sestavljen iz dveh ali več celic, so celice v brajevi kombinaciji ločene s presledkom.</w:t>
      </w:r>
      <w:r w:rsidR="007E6E85">
        <w:rPr>
          <w:rFonts w:cs="Arial"/>
        </w:rPr>
        <w:t xml:space="preserve"> Na primer bra</w:t>
      </w:r>
      <w:r>
        <w:rPr>
          <w:rFonts w:cs="Arial"/>
        </w:rPr>
        <w:t xml:space="preserve">jeva kombinacija za veliko tiskano črko A se zapiše z ::46 1::. </w:t>
      </w:r>
    </w:p>
    <w:p w14:paraId="6C7454E2" w14:textId="36F02452" w:rsidR="002E338D" w:rsidRDefault="002E338D" w:rsidP="007A2B07">
      <w:pPr>
        <w:rPr>
          <w:rFonts w:cs="Arial"/>
        </w:rPr>
      </w:pPr>
      <w:r>
        <w:rPr>
          <w:rFonts w:cs="Arial"/>
        </w:rPr>
        <w:t xml:space="preserve">Kadar je </w:t>
      </w:r>
      <w:r w:rsidR="007E6E85">
        <w:rPr>
          <w:rFonts w:cs="Arial"/>
        </w:rPr>
        <w:t xml:space="preserve">v </w:t>
      </w:r>
      <w:r>
        <w:rPr>
          <w:rFonts w:cs="Arial"/>
        </w:rPr>
        <w:t>brajevem zapisu tudi presledek, se le ta v brajevi kombinaciji ponazori s številko 0. Na primer</w:t>
      </w:r>
      <w:r w:rsidR="007E6E85">
        <w:rPr>
          <w:rFonts w:cs="Arial"/>
        </w:rPr>
        <w:t xml:space="preserve"> zapis 1 a se v brajevi kombinaciji zapiše z ::3456 1 0 1::.</w:t>
      </w:r>
    </w:p>
    <w:p w14:paraId="72100D84" w14:textId="77777777" w:rsidR="0028043F" w:rsidRDefault="0028043F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bookmarkStart w:id="2" w:name="_Toc263575844"/>
      <w:r>
        <w:rPr>
          <w:rFonts w:cs="Arial"/>
        </w:rPr>
        <w:br w:type="page"/>
      </w:r>
    </w:p>
    <w:p w14:paraId="5F2A1952" w14:textId="5E6F6204" w:rsidR="008F2847" w:rsidRDefault="008F2847" w:rsidP="008F2847">
      <w:pPr>
        <w:pStyle w:val="Heading1"/>
        <w:rPr>
          <w:rFonts w:ascii="Arial" w:hAnsi="Arial" w:cs="Arial"/>
        </w:rPr>
      </w:pPr>
      <w:bookmarkStart w:id="3" w:name="_Toc282617830"/>
      <w:r>
        <w:rPr>
          <w:rFonts w:ascii="Arial" w:hAnsi="Arial" w:cs="Arial"/>
        </w:rPr>
        <w:t>Terminologija</w:t>
      </w:r>
      <w:bookmarkEnd w:id="3"/>
    </w:p>
    <w:p w14:paraId="342896B6" w14:textId="77777777" w:rsidR="008F2847" w:rsidRDefault="008F2847" w:rsidP="008F2847"/>
    <w:p w14:paraId="2E001C4B" w14:textId="35C1949F" w:rsidR="008F2847" w:rsidRDefault="0028043F" w:rsidP="0028043F">
      <w:pPr>
        <w:ind w:left="851" w:hanging="851"/>
      </w:pPr>
      <w:r>
        <w:rPr>
          <w:b/>
        </w:rPr>
        <w:t>b</w:t>
      </w:r>
      <w:r w:rsidR="008F2847" w:rsidRPr="0055186F">
        <w:rPr>
          <w:b/>
        </w:rPr>
        <w:t>rajeva celica</w:t>
      </w:r>
      <w:r w:rsidR="001D3B0C" w:rsidRPr="0055186F">
        <w:rPr>
          <w:b/>
        </w:rPr>
        <w:t>:</w:t>
      </w:r>
      <w:r w:rsidR="001D3B0C">
        <w:t xml:space="preserve"> </w:t>
      </w:r>
      <w:r>
        <w:br/>
      </w:r>
      <w:r w:rsidR="00230C56">
        <w:t xml:space="preserve">osnovni </w:t>
      </w:r>
      <w:r w:rsidR="00CF7A73" w:rsidRPr="00CF7A73">
        <w:t>element brajice, sestavljen iz šestih brajevih pik pri šesttočkovni brajici oziroma osmih brajevih pik pri osemtočkovni brajici, razporejenih v dva stolpca in tri oziroma štiri vrstice, ki so med seboj oddaljene v natančno določeni razdalji</w:t>
      </w:r>
      <w:r w:rsidR="00C74973">
        <w:t>. Iz celice je lahko dvignjeno poljubno število pik med 0, ki predstavlja presledek in 6 ali 8.</w:t>
      </w:r>
    </w:p>
    <w:p w14:paraId="410E7BA8" w14:textId="399FD854" w:rsidR="0028043F" w:rsidRDefault="0028043F" w:rsidP="0028043F">
      <w:pPr>
        <w:ind w:left="851" w:hanging="851"/>
      </w:pPr>
      <w:r>
        <w:rPr>
          <w:b/>
        </w:rPr>
        <w:t>b</w:t>
      </w:r>
      <w:r w:rsidRPr="0055186F">
        <w:rPr>
          <w:b/>
        </w:rPr>
        <w:t>rajeva kombinacija:</w:t>
      </w:r>
      <w:r>
        <w:t xml:space="preserve"> </w:t>
      </w:r>
      <w:r>
        <w:br/>
        <w:t>s števkami</w:t>
      </w:r>
      <w:r w:rsidRPr="0055186F">
        <w:t xml:space="preserve"> </w:t>
      </w:r>
      <w:r>
        <w:t>opisana</w:t>
      </w:r>
      <w:r w:rsidRPr="0055186F">
        <w:t xml:space="preserve"> kombinacija </w:t>
      </w:r>
      <w:r>
        <w:t xml:space="preserve">potrebnih brajevih </w:t>
      </w:r>
      <w:r w:rsidRPr="0055186F">
        <w:t>pik</w:t>
      </w:r>
      <w:r>
        <w:t xml:space="preserve"> v črnem tisku, ki predstavlja en znak (simbol, črko, številko … )</w:t>
      </w:r>
    </w:p>
    <w:p w14:paraId="26B121F4" w14:textId="443AE642" w:rsidR="0028043F" w:rsidRPr="000B6755" w:rsidRDefault="0028043F" w:rsidP="0028043F">
      <w:pPr>
        <w:ind w:left="851" w:hanging="851"/>
      </w:pPr>
      <w:r>
        <w:rPr>
          <w:b/>
        </w:rPr>
        <w:t xml:space="preserve">brajeva pika: </w:t>
      </w:r>
      <w:r>
        <w:rPr>
          <w:b/>
        </w:rPr>
        <w:br/>
      </w:r>
      <w:r w:rsidRPr="00CF7A73">
        <w:t>sestavni del brajeve celice s premerom 1,4–1,5 mm, ki je za 0,8 mm izbočen s podlage, in je prepoznaven s pomočjo tipne zaznave</w:t>
      </w:r>
    </w:p>
    <w:p w14:paraId="31CF431E" w14:textId="44F86E5F" w:rsidR="00214F20" w:rsidRPr="00D706E2" w:rsidRDefault="00214F20" w:rsidP="00D706E2">
      <w:pPr>
        <w:widowControl w:val="0"/>
        <w:autoSpaceDE w:val="0"/>
        <w:autoSpaceDN w:val="0"/>
        <w:adjustRightInd w:val="0"/>
        <w:spacing w:after="240" w:line="240" w:lineRule="auto"/>
        <w:ind w:left="851" w:hanging="851"/>
        <w:rPr>
          <w:rFonts w:ascii="Times" w:hAnsi="Times" w:cs="Times"/>
          <w:sz w:val="24"/>
          <w:szCs w:val="24"/>
          <w:lang w:val="en-US"/>
        </w:rPr>
      </w:pPr>
      <w:r>
        <w:rPr>
          <w:b/>
        </w:rPr>
        <w:t xml:space="preserve">brajev kratkopis: </w:t>
      </w:r>
      <w:r w:rsidR="00D706E2">
        <w:rPr>
          <w:b/>
        </w:rPr>
        <w:br/>
      </w:r>
      <w:r w:rsidR="00D706E2" w:rsidRPr="00D706E2">
        <w:rPr>
          <w:rFonts w:cs="Arial"/>
          <w:lang w:val="en-US"/>
        </w:rPr>
        <w:t xml:space="preserve">je standardiziran zapis v brajici, pri katerem se z enim brajevim znakom zapiše skupina črk, npr. lj, nj, st, št, šč, ali se z nekaj znaki zapiše beseda, </w:t>
      </w:r>
      <w:r w:rsidR="00D706E2">
        <w:rPr>
          <w:rFonts w:cs="Arial"/>
          <w:lang w:val="en-US"/>
        </w:rPr>
        <w:t>na primer</w:t>
      </w:r>
      <w:r w:rsidR="00D706E2" w:rsidRPr="00D706E2">
        <w:rPr>
          <w:rFonts w:cs="Arial"/>
          <w:lang w:val="en-US"/>
        </w:rPr>
        <w:t xml:space="preserve"> nm za namreč, in se uporablja za hitrejše pisanje in branje brajice.</w:t>
      </w:r>
      <w:r w:rsidR="00D706E2" w:rsidRPr="00D706E2">
        <w:rPr>
          <w:rFonts w:cs="Arial"/>
          <w:sz w:val="20"/>
          <w:szCs w:val="30"/>
          <w:lang w:val="en-US"/>
        </w:rPr>
        <w:t xml:space="preserve"> </w:t>
      </w:r>
    </w:p>
    <w:p w14:paraId="1407216D" w14:textId="77777777" w:rsidR="005D7C9E" w:rsidRDefault="005D7C9E" w:rsidP="005D7C9E">
      <w:pPr>
        <w:ind w:left="851" w:hanging="851"/>
      </w:pPr>
      <w:r>
        <w:rPr>
          <w:b/>
        </w:rPr>
        <w:t>b</w:t>
      </w:r>
      <w:r w:rsidRPr="000B6755">
        <w:rPr>
          <w:b/>
        </w:rPr>
        <w:t>rajev zapis</w:t>
      </w:r>
      <w:r>
        <w:t xml:space="preserve">: </w:t>
      </w:r>
      <w:r>
        <w:br/>
        <w:t xml:space="preserve">zapis v brajici (besedilo, formule, notni zapis ...) </w:t>
      </w:r>
    </w:p>
    <w:p w14:paraId="1A02B6F0" w14:textId="22A0405B" w:rsidR="008F2847" w:rsidRDefault="0028043F" w:rsidP="0028043F">
      <w:pPr>
        <w:ind w:left="851" w:hanging="851"/>
      </w:pPr>
      <w:r>
        <w:rPr>
          <w:b/>
        </w:rPr>
        <w:t>b</w:t>
      </w:r>
      <w:r w:rsidR="008F2847" w:rsidRPr="000B6755">
        <w:rPr>
          <w:b/>
        </w:rPr>
        <w:t>rajev znak</w:t>
      </w:r>
      <w:r w:rsidR="001D3B0C" w:rsidRPr="000B6755">
        <w:rPr>
          <w:b/>
        </w:rPr>
        <w:t>:</w:t>
      </w:r>
      <w:r w:rsidR="000B6755">
        <w:t xml:space="preserve"> </w:t>
      </w:r>
      <w:r>
        <w:br/>
      </w:r>
      <w:r w:rsidR="000B6755" w:rsidRPr="000B6755">
        <w:t>predstavlja črko, številko ali pa drug</w:t>
      </w:r>
      <w:r w:rsidR="00577930">
        <w:t xml:space="preserve"> znak, ki ga zapišemo v brajici in lahko</w:t>
      </w:r>
      <w:r w:rsidR="000B6755" w:rsidRPr="000B6755">
        <w:t xml:space="preserve"> zasede eno ali več brajevih ce</w:t>
      </w:r>
      <w:r w:rsidR="0062143B">
        <w:t>lic</w:t>
      </w:r>
    </w:p>
    <w:p w14:paraId="31D7EF71" w14:textId="78D19662" w:rsidR="0028043F" w:rsidRPr="000B6755" w:rsidRDefault="0028043F" w:rsidP="0028043F">
      <w:pPr>
        <w:ind w:left="851" w:hanging="851"/>
        <w:rPr>
          <w:b/>
        </w:rPr>
      </w:pPr>
      <w:r>
        <w:rPr>
          <w:b/>
        </w:rPr>
        <w:t>b</w:t>
      </w:r>
      <w:r w:rsidRPr="00406944">
        <w:rPr>
          <w:b/>
        </w:rPr>
        <w:t>rajev znak v črnem tisku</w:t>
      </w:r>
      <w:r>
        <w:t xml:space="preserve">: </w:t>
      </w:r>
      <w:r>
        <w:br/>
        <w:t>slika brajevega znaka v črnem tisku</w:t>
      </w:r>
    </w:p>
    <w:p w14:paraId="675C5869" w14:textId="0F310FAA" w:rsidR="0028043F" w:rsidRDefault="0028043F" w:rsidP="0028043F">
      <w:pPr>
        <w:ind w:left="851" w:hanging="851"/>
      </w:pPr>
      <w:r>
        <w:rPr>
          <w:b/>
        </w:rPr>
        <w:t>b</w:t>
      </w:r>
      <w:r w:rsidRPr="000B6755">
        <w:rPr>
          <w:b/>
        </w:rPr>
        <w:t>rajica:</w:t>
      </w:r>
      <w:r>
        <w:rPr>
          <w:b/>
        </w:rPr>
        <w:t xml:space="preserve"> </w:t>
      </w:r>
      <w:r>
        <w:rPr>
          <w:b/>
        </w:rPr>
        <w:br/>
      </w:r>
      <w:r w:rsidRPr="00CF7A73">
        <w:t>sistem brajevih znakov, praviloma v reliefni obliki, namenjen pisanju in branju slepih</w:t>
      </w:r>
    </w:p>
    <w:p w14:paraId="08D6AB0A" w14:textId="683293DE" w:rsidR="0028043F" w:rsidRDefault="0028043F" w:rsidP="0028043F">
      <w:pPr>
        <w:ind w:left="851" w:hanging="851"/>
      </w:pPr>
      <w:r>
        <w:rPr>
          <w:b/>
        </w:rPr>
        <w:t>č</w:t>
      </w:r>
      <w:r w:rsidR="008F2847" w:rsidRPr="000B6755">
        <w:rPr>
          <w:b/>
        </w:rPr>
        <w:t>rni tisk</w:t>
      </w:r>
      <w:r w:rsidR="001D3B0C" w:rsidRPr="000B6755">
        <w:rPr>
          <w:b/>
        </w:rPr>
        <w:t xml:space="preserve">: </w:t>
      </w:r>
      <w:r>
        <w:rPr>
          <w:b/>
        </w:rPr>
        <w:br/>
      </w:r>
      <w:r w:rsidR="00577930" w:rsidRPr="00577930">
        <w:t>medij, namenjen pridobivanju informacij preko vidnega kanala</w:t>
      </w:r>
    </w:p>
    <w:p w14:paraId="1B28D741" w14:textId="775FA4CE" w:rsidR="0028043F" w:rsidRPr="00CF7A73" w:rsidRDefault="0028043F" w:rsidP="0028043F">
      <w:pPr>
        <w:ind w:left="851" w:hanging="851"/>
      </w:pPr>
      <w:r>
        <w:rPr>
          <w:b/>
        </w:rPr>
        <w:t>s</w:t>
      </w:r>
      <w:r w:rsidRPr="00406944">
        <w:rPr>
          <w:b/>
        </w:rPr>
        <w:t>lovenska brajica</w:t>
      </w:r>
      <w:r>
        <w:t xml:space="preserve">: </w:t>
      </w:r>
      <w:r>
        <w:br/>
        <w:t>sistem brajevih znakov, ki se uporablja v slovenskem prostoru</w:t>
      </w:r>
    </w:p>
    <w:p w14:paraId="3C5B71C8" w14:textId="77777777" w:rsidR="0028043F" w:rsidRDefault="0028043F" w:rsidP="008F2847"/>
    <w:p w14:paraId="0BBB90C1" w14:textId="77777777" w:rsidR="000D11E5" w:rsidRDefault="000D11E5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Fonts w:cs="Arial"/>
        </w:rPr>
        <w:br w:type="page"/>
      </w:r>
    </w:p>
    <w:p w14:paraId="5C12AD68" w14:textId="35AD0060" w:rsidR="005831A6" w:rsidRPr="0082094E" w:rsidRDefault="005831A6" w:rsidP="007C046F">
      <w:pPr>
        <w:pStyle w:val="Heading1"/>
        <w:rPr>
          <w:rFonts w:ascii="Arial" w:hAnsi="Arial" w:cs="Arial"/>
        </w:rPr>
      </w:pPr>
      <w:bookmarkStart w:id="4" w:name="_Toc282617831"/>
      <w:r w:rsidRPr="0082094E">
        <w:rPr>
          <w:rFonts w:ascii="Arial" w:hAnsi="Arial" w:cs="Arial"/>
        </w:rPr>
        <w:t>Predznaki</w:t>
      </w:r>
      <w:bookmarkEnd w:id="2"/>
      <w:bookmarkEnd w:id="4"/>
    </w:p>
    <w:p w14:paraId="5F984787" w14:textId="77777777" w:rsidR="00BD0C31" w:rsidRDefault="00BD0C31" w:rsidP="007C046F">
      <w:pPr>
        <w:keepNext/>
        <w:rPr>
          <w:rFonts w:cs="Arial"/>
        </w:rPr>
      </w:pPr>
    </w:p>
    <w:p w14:paraId="53936265" w14:textId="3630941E" w:rsidR="005831A6" w:rsidRPr="0082094E" w:rsidRDefault="005831A6" w:rsidP="007C046F">
      <w:pPr>
        <w:keepNext/>
        <w:rPr>
          <w:rFonts w:cs="Arial"/>
        </w:rPr>
      </w:pPr>
      <w:r w:rsidRPr="0082094E">
        <w:rPr>
          <w:rFonts w:cs="Arial"/>
        </w:rPr>
        <w:t>Predznak je znak, ki</w:t>
      </w:r>
      <w:r w:rsidR="00D504C9">
        <w:rPr>
          <w:rFonts w:cs="Arial"/>
        </w:rPr>
        <w:t xml:space="preserve"> naslednji znak uvrsti</w:t>
      </w:r>
      <w:r w:rsidRPr="0082094E">
        <w:rPr>
          <w:rFonts w:cs="Arial"/>
        </w:rPr>
        <w:t xml:space="preserve"> v neko skupino. </w:t>
      </w:r>
      <w:r w:rsidR="005307DB">
        <w:rPr>
          <w:rFonts w:cs="Arial"/>
        </w:rPr>
        <w:t xml:space="preserve">Na primer predznak </w:t>
      </w:r>
      <w:r w:rsidR="00C55A85">
        <w:rPr>
          <w:rFonts w:cs="Arial"/>
        </w:rPr>
        <w:t>::</w:t>
      </w:r>
      <w:r w:rsidR="005307DB">
        <w:rPr>
          <w:rFonts w:cs="Arial"/>
        </w:rPr>
        <w:t>3456</w:t>
      </w:r>
      <w:r w:rsidR="00C55A85">
        <w:rPr>
          <w:rFonts w:cs="Arial"/>
        </w:rPr>
        <w:t>::</w:t>
      </w:r>
      <w:r w:rsidR="005307DB">
        <w:rPr>
          <w:rFonts w:cs="Arial"/>
        </w:rPr>
        <w:t xml:space="preserve"> določa, da je naslednji znak številka in ne črka.</w:t>
      </w:r>
    </w:p>
    <w:p w14:paraId="29553F1A" w14:textId="4A13AC55" w:rsidR="005831A6" w:rsidRPr="0082094E" w:rsidRDefault="005831A6" w:rsidP="005831A6">
      <w:pPr>
        <w:rPr>
          <w:rFonts w:cs="Arial"/>
        </w:rPr>
      </w:pPr>
      <w:r w:rsidRPr="0082094E">
        <w:rPr>
          <w:rFonts w:cs="Arial"/>
        </w:rPr>
        <w:t>Doseg predznaka je različen. Znak za število sega do konca niza, ki</w:t>
      </w:r>
      <w:r w:rsidR="005307DB">
        <w:rPr>
          <w:rFonts w:cs="Arial"/>
        </w:rPr>
        <w:t xml:space="preserve"> se običajno konča s presledkom. Predznak za druge znake </w:t>
      </w:r>
      <w:r w:rsidR="00066219">
        <w:rPr>
          <w:rFonts w:cs="Arial"/>
        </w:rPr>
        <w:t>::5::</w:t>
      </w:r>
      <w:r w:rsidRPr="0082094E">
        <w:rPr>
          <w:rFonts w:cs="Arial"/>
        </w:rPr>
        <w:t xml:space="preserve">, ki pretvarja črke v posebne znake, </w:t>
      </w:r>
      <w:r w:rsidR="005307DB">
        <w:rPr>
          <w:rFonts w:cs="Arial"/>
        </w:rPr>
        <w:t>vpliva</w:t>
      </w:r>
      <w:r w:rsidRPr="0082094E">
        <w:rPr>
          <w:rFonts w:cs="Arial"/>
        </w:rPr>
        <w:t xml:space="preserve"> samo </w:t>
      </w:r>
      <w:r w:rsidR="0056551F">
        <w:rPr>
          <w:rFonts w:cs="Arial"/>
        </w:rPr>
        <w:t xml:space="preserve">na </w:t>
      </w:r>
      <w:r w:rsidR="005307DB">
        <w:rPr>
          <w:rFonts w:cs="Arial"/>
        </w:rPr>
        <w:t>naslednji znak</w:t>
      </w:r>
      <w:r w:rsidRPr="0082094E">
        <w:rPr>
          <w:rFonts w:cs="Arial"/>
        </w:rPr>
        <w:t>. Tako velja, da se dolžina dosega predznaka smiselno prilagaja.</w:t>
      </w:r>
    </w:p>
    <w:p w14:paraId="514BF871" w14:textId="77777777" w:rsidR="005831A6" w:rsidRDefault="005831A6" w:rsidP="005831A6">
      <w:pPr>
        <w:rPr>
          <w:rFonts w:cs="Arial"/>
        </w:rPr>
      </w:pPr>
    </w:p>
    <w:tbl>
      <w:tblPr>
        <w:tblW w:w="82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350"/>
        <w:gridCol w:w="1476"/>
        <w:gridCol w:w="1960"/>
      </w:tblGrid>
      <w:tr w:rsidR="005831A6" w:rsidRPr="003554A6" w14:paraId="1C96F5DB" w14:textId="77777777" w:rsidTr="006F76DF">
        <w:trPr>
          <w:trHeight w:val="340"/>
          <w:tblHeader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6A86DC04" w14:textId="287BF318" w:rsidR="005831A6" w:rsidRPr="003554A6" w:rsidRDefault="00D47A1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Opis in/ali črni tisk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2B384E8" w14:textId="77777777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4BFE90FF" w14:textId="77777777" w:rsidR="005831A6" w:rsidRPr="003554A6" w:rsidRDefault="005831A6" w:rsidP="00006F4C">
            <w:pPr>
              <w:spacing w:before="120" w:after="120"/>
              <w:rPr>
                <w:rFonts w:ascii="BrailleSlo 6Dot Special" w:eastAsia="Times New Roman" w:hAnsi="BrailleSlo 6Dot Special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1960" w:type="dxa"/>
            <w:vAlign w:val="center"/>
          </w:tcPr>
          <w:p w14:paraId="000D62E1" w14:textId="77777777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5831A6" w:rsidRPr="0071171D" w14:paraId="43317C7F" w14:textId="77777777" w:rsidTr="00784F6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4963E200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število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7E1FBDC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::3456::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5387E2F0" w14:textId="77777777" w:rsidR="005831A6" w:rsidRPr="007236A0" w:rsidRDefault="005831A6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k</w:t>
            </w:r>
          </w:p>
        </w:tc>
        <w:tc>
          <w:tcPr>
            <w:tcW w:w="1960" w:type="dxa"/>
            <w:vAlign w:val="center"/>
          </w:tcPr>
          <w:p w14:paraId="1F19FDFC" w14:textId="77777777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71171D" w14:paraId="16759302" w14:textId="77777777" w:rsidTr="00784F6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C81E6B5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velika začetnica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E7C8E09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::46::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B61D8C6" w14:textId="77777777" w:rsidR="005831A6" w:rsidRPr="007236A0" w:rsidRDefault="005831A6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</w:t>
            </w:r>
          </w:p>
        </w:tc>
        <w:tc>
          <w:tcPr>
            <w:tcW w:w="1960" w:type="dxa"/>
            <w:vAlign w:val="center"/>
          </w:tcPr>
          <w:p w14:paraId="43C5CDD1" w14:textId="77777777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D64763" w:rsidRPr="0071171D" w14:paraId="2966AC52" w14:textId="77777777" w:rsidTr="00784F6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</w:tcPr>
          <w:p w14:paraId="3A0F0031" w14:textId="62ED8FBE" w:rsidR="00D64763" w:rsidRPr="0071171D" w:rsidRDefault="00D64763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velike črke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6C871D2F" w14:textId="4EB05094" w:rsidR="00D64763" w:rsidRPr="0071171D" w:rsidRDefault="00D64763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::456::</w:t>
            </w:r>
          </w:p>
        </w:tc>
        <w:tc>
          <w:tcPr>
            <w:tcW w:w="1476" w:type="dxa"/>
            <w:shd w:val="clear" w:color="auto" w:fill="auto"/>
            <w:noWrap/>
            <w:vAlign w:val="center"/>
          </w:tcPr>
          <w:p w14:paraId="1677758F" w14:textId="56FD36E3" w:rsidR="00D64763" w:rsidRPr="007236A0" w:rsidRDefault="00D64763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i</w:t>
            </w:r>
          </w:p>
        </w:tc>
        <w:tc>
          <w:tcPr>
            <w:tcW w:w="1960" w:type="dxa"/>
            <w:vAlign w:val="center"/>
          </w:tcPr>
          <w:p w14:paraId="7FE5AE8F" w14:textId="77777777" w:rsidR="00D64763" w:rsidRPr="003554A6" w:rsidRDefault="00D64763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420612" w:rsidRPr="0071171D" w14:paraId="3C75CE6D" w14:textId="77777777" w:rsidTr="001D3B0C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FF13B25" w14:textId="77777777" w:rsidR="00420612" w:rsidRPr="0071171D" w:rsidRDefault="00420612" w:rsidP="001D3B0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grške črke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476E510" w14:textId="77777777" w:rsidR="00420612" w:rsidRPr="0071171D" w:rsidRDefault="00420612" w:rsidP="001D3B0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::56::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203E82DD" w14:textId="77777777" w:rsidR="00420612" w:rsidRPr="007236A0" w:rsidRDefault="00420612" w:rsidP="001D3B0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</w:p>
        </w:tc>
        <w:tc>
          <w:tcPr>
            <w:tcW w:w="1960" w:type="dxa"/>
            <w:vAlign w:val="center"/>
          </w:tcPr>
          <w:p w14:paraId="192F08EB" w14:textId="77777777" w:rsidR="00420612" w:rsidRPr="003554A6" w:rsidRDefault="00420612" w:rsidP="001D3B0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71171D" w14:paraId="47D45D80" w14:textId="77777777" w:rsidTr="00784F6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7958387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velike grške črke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DE396AD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::46 56::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1F185360" w14:textId="77777777" w:rsidR="005831A6" w:rsidRPr="007236A0" w:rsidRDefault="005831A6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</w:p>
        </w:tc>
        <w:tc>
          <w:tcPr>
            <w:tcW w:w="1960" w:type="dxa"/>
            <w:vAlign w:val="center"/>
          </w:tcPr>
          <w:p w14:paraId="03434C57" w14:textId="77777777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71171D" w14:paraId="53B9732D" w14:textId="77777777" w:rsidTr="00784F6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3913E4AC" w14:textId="124D6507" w:rsidR="005831A6" w:rsidRPr="0071171D" w:rsidRDefault="009E37ED" w:rsidP="009E37ED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dvodelan ločila in zrcalni znaki</w:t>
            </w:r>
            <w:r w:rsidR="009F673E">
              <w:rPr>
                <w:rFonts w:eastAsia="Times New Roman" w:cs="Arial"/>
                <w:sz w:val="20"/>
                <w:szCs w:val="20"/>
                <w:lang w:val="en-US" w:eastAsia="en-US"/>
              </w:rPr>
              <w:t>, razveljavitev predznaka za število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B387DEA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51435545" w14:textId="77777777" w:rsidR="005831A6" w:rsidRPr="007236A0" w:rsidRDefault="005831A6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</w:p>
        </w:tc>
        <w:tc>
          <w:tcPr>
            <w:tcW w:w="1960" w:type="dxa"/>
            <w:vAlign w:val="center"/>
          </w:tcPr>
          <w:p w14:paraId="1F2B1B0D" w14:textId="77777777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71171D" w14:paraId="0AFFDAC0" w14:textId="77777777" w:rsidTr="00784F6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0C845AB2" w14:textId="27B162CC" w:rsidR="005831A6" w:rsidRPr="0071171D" w:rsidRDefault="00C918B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simboli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C980DDE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::5::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058E820" w14:textId="77777777" w:rsidR="005831A6" w:rsidRPr="007236A0" w:rsidRDefault="005831A6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b</w:t>
            </w:r>
          </w:p>
        </w:tc>
        <w:tc>
          <w:tcPr>
            <w:tcW w:w="1960" w:type="dxa"/>
            <w:vAlign w:val="center"/>
          </w:tcPr>
          <w:p w14:paraId="6DCDCB5F" w14:textId="77777777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71171D" w14:paraId="2613C0CF" w14:textId="77777777" w:rsidTr="00784F6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1477B485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oblikovanje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F5511B5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::6 456::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0D9519DC" w14:textId="77777777" w:rsidR="005831A6" w:rsidRPr="007236A0" w:rsidRDefault="005831A6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ci</w:t>
            </w:r>
          </w:p>
        </w:tc>
        <w:tc>
          <w:tcPr>
            <w:tcW w:w="1960" w:type="dxa"/>
            <w:vAlign w:val="center"/>
          </w:tcPr>
          <w:p w14:paraId="2C0DBCE1" w14:textId="77777777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71171D" w14:paraId="49AC6AF2" w14:textId="77777777" w:rsidTr="00784F64">
        <w:trPr>
          <w:trHeight w:val="340"/>
        </w:trPr>
        <w:tc>
          <w:tcPr>
            <w:tcW w:w="2425" w:type="dxa"/>
            <w:shd w:val="clear" w:color="auto" w:fill="auto"/>
            <w:noWrap/>
            <w:vAlign w:val="center"/>
            <w:hideMark/>
          </w:tcPr>
          <w:p w14:paraId="5ED87A19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naglasi razen ostrivca in strešice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1D0F410" w14:textId="77777777" w:rsidR="005831A6" w:rsidRPr="0071171D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71171D">
              <w:rPr>
                <w:rFonts w:eastAsia="Times New Roman" w:cs="Arial"/>
                <w:sz w:val="20"/>
                <w:szCs w:val="20"/>
                <w:lang w:val="en-US" w:eastAsia="en-US"/>
              </w:rPr>
              <w:t>::4::</w:t>
            </w:r>
          </w:p>
        </w:tc>
        <w:tc>
          <w:tcPr>
            <w:tcW w:w="1476" w:type="dxa"/>
            <w:shd w:val="clear" w:color="auto" w:fill="auto"/>
            <w:noWrap/>
            <w:vAlign w:val="center"/>
            <w:hideMark/>
          </w:tcPr>
          <w:p w14:paraId="382FE1A1" w14:textId="77777777" w:rsidR="005831A6" w:rsidRPr="007236A0" w:rsidRDefault="005831A6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a</w:t>
            </w:r>
          </w:p>
        </w:tc>
        <w:tc>
          <w:tcPr>
            <w:tcW w:w="1960" w:type="dxa"/>
            <w:vAlign w:val="center"/>
          </w:tcPr>
          <w:p w14:paraId="1FEFB2D5" w14:textId="77777777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49377DC0" w14:textId="77777777" w:rsidR="005831A6" w:rsidRPr="00230290" w:rsidRDefault="005831A6" w:rsidP="005831A6">
      <w:pPr>
        <w:rPr>
          <w:rFonts w:cs="Arial"/>
        </w:rPr>
      </w:pPr>
    </w:p>
    <w:p w14:paraId="6D779184" w14:textId="77777777" w:rsidR="009C7868" w:rsidRPr="0082094E" w:rsidRDefault="009C7868" w:rsidP="007C046F">
      <w:pPr>
        <w:pStyle w:val="Heading1"/>
        <w:rPr>
          <w:rFonts w:ascii="Arial" w:hAnsi="Arial" w:cs="Arial"/>
        </w:rPr>
      </w:pPr>
      <w:bookmarkStart w:id="5" w:name="_Toc263575845"/>
      <w:bookmarkStart w:id="6" w:name="_Toc282617832"/>
      <w:r w:rsidRPr="0082094E">
        <w:rPr>
          <w:rFonts w:ascii="Arial" w:hAnsi="Arial" w:cs="Arial"/>
        </w:rPr>
        <w:t>Črke</w:t>
      </w:r>
      <w:bookmarkEnd w:id="5"/>
      <w:bookmarkEnd w:id="6"/>
    </w:p>
    <w:p w14:paraId="1F1664C0" w14:textId="77777777" w:rsidR="009C7868" w:rsidRPr="0082094E" w:rsidRDefault="009C7868" w:rsidP="007C046F">
      <w:pPr>
        <w:keepNext/>
        <w:rPr>
          <w:rFonts w:cs="Arial"/>
        </w:rPr>
      </w:pPr>
    </w:p>
    <w:p w14:paraId="1AD428FA" w14:textId="225D6B23" w:rsidR="009C7868" w:rsidRDefault="00C6529F" w:rsidP="007C046F">
      <w:pPr>
        <w:pStyle w:val="Heading2"/>
      </w:pPr>
      <w:bookmarkStart w:id="7" w:name="_Toc282617833"/>
      <w:r>
        <w:t>Slovenska abeceda</w:t>
      </w:r>
      <w:bookmarkEnd w:id="7"/>
    </w:p>
    <w:p w14:paraId="54A9099F" w14:textId="73E2F046" w:rsidR="009552A6" w:rsidRPr="009552A6" w:rsidRDefault="009552A6" w:rsidP="007C046F">
      <w:pPr>
        <w:pStyle w:val="Heading3"/>
      </w:pPr>
      <w:bookmarkStart w:id="8" w:name="_Toc282617834"/>
      <w:r>
        <w:t>Male črke</w:t>
      </w:r>
      <w:bookmarkEnd w:id="8"/>
    </w:p>
    <w:tbl>
      <w:tblPr>
        <w:tblW w:w="7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2455"/>
      </w:tblGrid>
      <w:tr w:rsidR="003D36C1" w:rsidRPr="003554A6" w14:paraId="3BC6FBA1" w14:textId="6B78E959" w:rsidTr="006F76DF">
        <w:trPr>
          <w:trHeight w:val="340"/>
          <w:tblHeader/>
        </w:trPr>
        <w:tc>
          <w:tcPr>
            <w:tcW w:w="1604" w:type="dxa"/>
            <w:shd w:val="clear" w:color="auto" w:fill="auto"/>
            <w:noWrap/>
            <w:vAlign w:val="center"/>
          </w:tcPr>
          <w:p w14:paraId="7604DD5B" w14:textId="202FD417" w:rsidR="003D36C1" w:rsidRPr="003554A6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33ACEA04" w14:textId="11E33988" w:rsidR="003D36C1" w:rsidRPr="003554A6" w:rsidRDefault="003D36C1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0B9A5BF8" w14:textId="5522E335" w:rsidR="003D36C1" w:rsidRPr="003554A6" w:rsidRDefault="003D36C1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455" w:type="dxa"/>
            <w:vAlign w:val="center"/>
          </w:tcPr>
          <w:p w14:paraId="189CE74E" w14:textId="7F9F54BA" w:rsidR="003D36C1" w:rsidRPr="003554A6" w:rsidRDefault="003D36C1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3D36C1" w:rsidRPr="003D36C1" w14:paraId="69C90240" w14:textId="56626B6F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65E294F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56399BB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90D9991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a</w:t>
            </w:r>
          </w:p>
        </w:tc>
        <w:tc>
          <w:tcPr>
            <w:tcW w:w="2455" w:type="dxa"/>
            <w:vAlign w:val="center"/>
          </w:tcPr>
          <w:p w14:paraId="18C061D6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2E8A7A1C" w14:textId="2776006C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F684264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DC7DACF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72200EE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b</w:t>
            </w:r>
          </w:p>
        </w:tc>
        <w:tc>
          <w:tcPr>
            <w:tcW w:w="2455" w:type="dxa"/>
            <w:vAlign w:val="center"/>
          </w:tcPr>
          <w:p w14:paraId="74FAF31E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3D52E261" w14:textId="5A4DB577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17B613C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54E0533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D2A5D87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c</w:t>
            </w:r>
          </w:p>
        </w:tc>
        <w:tc>
          <w:tcPr>
            <w:tcW w:w="2455" w:type="dxa"/>
            <w:vAlign w:val="center"/>
          </w:tcPr>
          <w:p w14:paraId="723781E6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7333DC58" w14:textId="567F556E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FC37104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č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7D36EC1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54CED2F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č</w:t>
            </w:r>
          </w:p>
        </w:tc>
        <w:tc>
          <w:tcPr>
            <w:tcW w:w="2455" w:type="dxa"/>
            <w:vAlign w:val="center"/>
          </w:tcPr>
          <w:p w14:paraId="6DFD46FB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2FEC3F79" w14:textId="5E4FE124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5A568F6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d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5B85DA4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CED1FDC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d</w:t>
            </w:r>
          </w:p>
        </w:tc>
        <w:tc>
          <w:tcPr>
            <w:tcW w:w="2455" w:type="dxa"/>
            <w:vAlign w:val="center"/>
          </w:tcPr>
          <w:p w14:paraId="397D128C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21BAB0C0" w14:textId="25255C6D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4063192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CA89A3D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B31D4B9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e</w:t>
            </w:r>
          </w:p>
        </w:tc>
        <w:tc>
          <w:tcPr>
            <w:tcW w:w="2455" w:type="dxa"/>
            <w:vAlign w:val="center"/>
          </w:tcPr>
          <w:p w14:paraId="255797FE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25700310" w14:textId="2C6EAF4F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21B6CAD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124E1CB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EF70462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f</w:t>
            </w:r>
          </w:p>
        </w:tc>
        <w:tc>
          <w:tcPr>
            <w:tcW w:w="2455" w:type="dxa"/>
            <w:vAlign w:val="center"/>
          </w:tcPr>
          <w:p w14:paraId="2D4840D8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2F79C7A1" w14:textId="47EC5B76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5324006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g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3CEFD66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6DBF604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g</w:t>
            </w:r>
          </w:p>
        </w:tc>
        <w:tc>
          <w:tcPr>
            <w:tcW w:w="2455" w:type="dxa"/>
            <w:vAlign w:val="center"/>
          </w:tcPr>
          <w:p w14:paraId="517D9229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65D0D353" w14:textId="595D15FF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DEC2C99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h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877E3DE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A6D7FE8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h</w:t>
            </w:r>
          </w:p>
        </w:tc>
        <w:tc>
          <w:tcPr>
            <w:tcW w:w="2455" w:type="dxa"/>
            <w:vAlign w:val="center"/>
          </w:tcPr>
          <w:p w14:paraId="6321AF14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2381E0AD" w14:textId="1E466B22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7481483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i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34794A5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C1E5A7B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i</w:t>
            </w:r>
          </w:p>
        </w:tc>
        <w:tc>
          <w:tcPr>
            <w:tcW w:w="2455" w:type="dxa"/>
            <w:vAlign w:val="center"/>
          </w:tcPr>
          <w:p w14:paraId="0E88BB2A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1E3B81CC" w14:textId="2E80FC7F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89504F8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j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7EC79CF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609BA43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j</w:t>
            </w:r>
          </w:p>
        </w:tc>
        <w:tc>
          <w:tcPr>
            <w:tcW w:w="2455" w:type="dxa"/>
            <w:vAlign w:val="center"/>
          </w:tcPr>
          <w:p w14:paraId="25635D7E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6B8EB272" w14:textId="70067DF1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BEF2056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k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FB86A0B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0C909ED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k</w:t>
            </w:r>
          </w:p>
        </w:tc>
        <w:tc>
          <w:tcPr>
            <w:tcW w:w="2455" w:type="dxa"/>
            <w:vAlign w:val="center"/>
          </w:tcPr>
          <w:p w14:paraId="441A7838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7A431450" w14:textId="4682C4F3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C60A83D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l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3230A80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25677E9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l</w:t>
            </w:r>
          </w:p>
        </w:tc>
        <w:tc>
          <w:tcPr>
            <w:tcW w:w="2455" w:type="dxa"/>
            <w:vAlign w:val="center"/>
          </w:tcPr>
          <w:p w14:paraId="21CA787E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48C91F86" w14:textId="6F7D47EC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A6F3CC4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87B2736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79C0DC5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m</w:t>
            </w:r>
          </w:p>
        </w:tc>
        <w:tc>
          <w:tcPr>
            <w:tcW w:w="2455" w:type="dxa"/>
            <w:vAlign w:val="center"/>
          </w:tcPr>
          <w:p w14:paraId="343D13E2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6C02FFA8" w14:textId="2630955A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6CB332A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n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C76CA25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435B8E6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n</w:t>
            </w:r>
          </w:p>
        </w:tc>
        <w:tc>
          <w:tcPr>
            <w:tcW w:w="2455" w:type="dxa"/>
            <w:vAlign w:val="center"/>
          </w:tcPr>
          <w:p w14:paraId="30DE65C7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6E028E83" w14:textId="5EF35317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A16C166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o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6063926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7CB5181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o</w:t>
            </w:r>
          </w:p>
        </w:tc>
        <w:tc>
          <w:tcPr>
            <w:tcW w:w="2455" w:type="dxa"/>
            <w:vAlign w:val="center"/>
          </w:tcPr>
          <w:p w14:paraId="37C7845B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7B967B5C" w14:textId="7C2D5938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32230D2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p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1B7E499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6C98240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p</w:t>
            </w:r>
          </w:p>
        </w:tc>
        <w:tc>
          <w:tcPr>
            <w:tcW w:w="2455" w:type="dxa"/>
            <w:vAlign w:val="center"/>
          </w:tcPr>
          <w:p w14:paraId="72C4A217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14A167B9" w14:textId="7C8B4A28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7076C67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r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2D67D04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986D4E1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r</w:t>
            </w:r>
          </w:p>
        </w:tc>
        <w:tc>
          <w:tcPr>
            <w:tcW w:w="2455" w:type="dxa"/>
            <w:vAlign w:val="center"/>
          </w:tcPr>
          <w:p w14:paraId="06A8DFD7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7F6B1AB2" w14:textId="179FDF99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F14EF97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s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1381CFE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0BD0B66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s</w:t>
            </w:r>
          </w:p>
        </w:tc>
        <w:tc>
          <w:tcPr>
            <w:tcW w:w="2455" w:type="dxa"/>
            <w:vAlign w:val="center"/>
          </w:tcPr>
          <w:p w14:paraId="6B51B5AA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48CA2E03" w14:textId="38B326BB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AEC2C47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š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16B8552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4E67958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š</w:t>
            </w:r>
          </w:p>
        </w:tc>
        <w:tc>
          <w:tcPr>
            <w:tcW w:w="2455" w:type="dxa"/>
            <w:vAlign w:val="center"/>
          </w:tcPr>
          <w:p w14:paraId="4BE1A408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4F40F15D" w14:textId="2A5EA76A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F540B79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t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648E764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5E1B747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t</w:t>
            </w:r>
          </w:p>
        </w:tc>
        <w:tc>
          <w:tcPr>
            <w:tcW w:w="2455" w:type="dxa"/>
            <w:vAlign w:val="center"/>
          </w:tcPr>
          <w:p w14:paraId="0C49658D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0AB6DE2B" w14:textId="76C9961B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9785D12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u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9973EAC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A4C4318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u</w:t>
            </w:r>
          </w:p>
        </w:tc>
        <w:tc>
          <w:tcPr>
            <w:tcW w:w="2455" w:type="dxa"/>
            <w:vAlign w:val="center"/>
          </w:tcPr>
          <w:p w14:paraId="2E907961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6ACEBFEA" w14:textId="778D438B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475C10F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v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47C2115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90E0B28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v</w:t>
            </w:r>
          </w:p>
        </w:tc>
        <w:tc>
          <w:tcPr>
            <w:tcW w:w="2455" w:type="dxa"/>
            <w:vAlign w:val="center"/>
          </w:tcPr>
          <w:p w14:paraId="01652C60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62D873A6" w14:textId="2164228A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8A571AA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z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E0651C3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37B78DC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z</w:t>
            </w:r>
          </w:p>
        </w:tc>
        <w:tc>
          <w:tcPr>
            <w:tcW w:w="2455" w:type="dxa"/>
            <w:vAlign w:val="center"/>
          </w:tcPr>
          <w:p w14:paraId="198DBC70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35AB78CF" w14:textId="6D82CB6C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4D99E85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ž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BA3076B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::2346::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8606910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ž</w:t>
            </w:r>
          </w:p>
        </w:tc>
        <w:tc>
          <w:tcPr>
            <w:tcW w:w="2455" w:type="dxa"/>
            <w:vAlign w:val="center"/>
          </w:tcPr>
          <w:p w14:paraId="4DC2CF4E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339B5262" w14:textId="77777777" w:rsidR="00C6529F" w:rsidRDefault="00C6529F"/>
    <w:p w14:paraId="087FE742" w14:textId="3D44A9E0" w:rsidR="009552A6" w:rsidRDefault="009552A6" w:rsidP="007C046F">
      <w:pPr>
        <w:pStyle w:val="Heading3"/>
      </w:pPr>
      <w:bookmarkStart w:id="9" w:name="_Toc282617835"/>
      <w:r>
        <w:t>Velike tiskane črke</w:t>
      </w:r>
      <w:bookmarkEnd w:id="9"/>
    </w:p>
    <w:tbl>
      <w:tblPr>
        <w:tblW w:w="7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2455"/>
      </w:tblGrid>
      <w:tr w:rsidR="00836E37" w:rsidRPr="003554A6" w14:paraId="1EBCA96F" w14:textId="77777777" w:rsidTr="006F76DF">
        <w:trPr>
          <w:trHeight w:val="340"/>
          <w:tblHeader/>
        </w:trPr>
        <w:tc>
          <w:tcPr>
            <w:tcW w:w="1604" w:type="dxa"/>
            <w:shd w:val="clear" w:color="auto" w:fill="auto"/>
            <w:noWrap/>
            <w:vAlign w:val="center"/>
          </w:tcPr>
          <w:p w14:paraId="5B733BD1" w14:textId="230C5E10" w:rsidR="00836E37" w:rsidRPr="003554A6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6ECAB570" w14:textId="77777777" w:rsidR="00836E37" w:rsidRPr="003554A6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719F74D5" w14:textId="77777777" w:rsidR="00836E37" w:rsidRPr="003554A6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455" w:type="dxa"/>
            <w:vAlign w:val="center"/>
          </w:tcPr>
          <w:p w14:paraId="0D5205FE" w14:textId="77777777" w:rsidR="00836E37" w:rsidRPr="003554A6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9552A6" w:rsidRPr="003D36C1" w14:paraId="37EECD02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6BCB7BA" w14:textId="7E3EFA8E" w:rsidR="009552A6" w:rsidRPr="003D36C1" w:rsidRDefault="009552A6" w:rsidP="007C046F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A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0E14172" w14:textId="68BEF726" w:rsidR="009552A6" w:rsidRPr="003D36C1" w:rsidRDefault="009552A6" w:rsidP="007C046F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C989B50" w14:textId="3EF02C52" w:rsidR="009552A6" w:rsidRPr="007236A0" w:rsidRDefault="009552A6" w:rsidP="007C046F">
            <w:pPr>
              <w:keepNext/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A</w:t>
            </w:r>
          </w:p>
        </w:tc>
        <w:tc>
          <w:tcPr>
            <w:tcW w:w="2455" w:type="dxa"/>
            <w:vAlign w:val="center"/>
          </w:tcPr>
          <w:p w14:paraId="358B314B" w14:textId="77777777" w:rsidR="009552A6" w:rsidRPr="003554A6" w:rsidRDefault="009552A6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16F0C631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F3B997F" w14:textId="3094D30F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B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C7C79D4" w14:textId="32275A07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12::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E5A6195" w14:textId="1EE11B6F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B</w:t>
            </w:r>
          </w:p>
        </w:tc>
        <w:tc>
          <w:tcPr>
            <w:tcW w:w="2455" w:type="dxa"/>
            <w:vAlign w:val="center"/>
          </w:tcPr>
          <w:p w14:paraId="0C5E4103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0D6B83D8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DEFFED3" w14:textId="1F2CC595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B0FA0E4" w14:textId="14223396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19C4C87" w14:textId="67A81568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B</w:t>
            </w:r>
          </w:p>
        </w:tc>
        <w:tc>
          <w:tcPr>
            <w:tcW w:w="2455" w:type="dxa"/>
            <w:vAlign w:val="center"/>
          </w:tcPr>
          <w:p w14:paraId="7430C110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55069232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0ADA0D9" w14:textId="2F7901B6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Č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000AB8D" w14:textId="4CA98E6F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4C230D7" w14:textId="5349CB7A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Č</w:t>
            </w:r>
          </w:p>
        </w:tc>
        <w:tc>
          <w:tcPr>
            <w:tcW w:w="2455" w:type="dxa"/>
            <w:vAlign w:val="center"/>
          </w:tcPr>
          <w:p w14:paraId="68D8822B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0CCB033C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8237B8D" w14:textId="455D545C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D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447C5F0" w14:textId="29917F9E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0814973" w14:textId="679CE651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D</w:t>
            </w:r>
          </w:p>
        </w:tc>
        <w:tc>
          <w:tcPr>
            <w:tcW w:w="2455" w:type="dxa"/>
            <w:vAlign w:val="center"/>
          </w:tcPr>
          <w:p w14:paraId="0AEBA2A3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bookmarkStart w:id="10" w:name="_GoBack"/>
            <w:bookmarkEnd w:id="10"/>
          </w:p>
        </w:tc>
      </w:tr>
      <w:tr w:rsidR="009552A6" w:rsidRPr="003D36C1" w14:paraId="5837D233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347DB3A" w14:textId="730452B4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6B23662" w14:textId="2E8DA410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DDD202D" w14:textId="75F63BFF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E</w:t>
            </w:r>
          </w:p>
        </w:tc>
        <w:tc>
          <w:tcPr>
            <w:tcW w:w="2455" w:type="dxa"/>
            <w:vAlign w:val="center"/>
          </w:tcPr>
          <w:p w14:paraId="77281844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795C96EA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087E523" w14:textId="154287E5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F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86E5E29" w14:textId="2CC11172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D1F1AD8" w14:textId="035B9EAF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F</w:t>
            </w:r>
          </w:p>
        </w:tc>
        <w:tc>
          <w:tcPr>
            <w:tcW w:w="2455" w:type="dxa"/>
            <w:vAlign w:val="center"/>
          </w:tcPr>
          <w:p w14:paraId="1D55A30B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5E0574DE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0167881" w14:textId="01155E21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G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919E37A" w14:textId="42BBF97A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1245::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1388779" w14:textId="64E545B1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G</w:t>
            </w:r>
          </w:p>
        </w:tc>
        <w:tc>
          <w:tcPr>
            <w:tcW w:w="2455" w:type="dxa"/>
            <w:vAlign w:val="center"/>
          </w:tcPr>
          <w:p w14:paraId="50B22A16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3DE4FAEB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261518D" w14:textId="5071CE91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H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A824D17" w14:textId="04E2F3B6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125::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3D42E0B" w14:textId="4B82567C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H</w:t>
            </w:r>
          </w:p>
        </w:tc>
        <w:tc>
          <w:tcPr>
            <w:tcW w:w="2455" w:type="dxa"/>
            <w:vAlign w:val="center"/>
          </w:tcPr>
          <w:p w14:paraId="6DF728CC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1CC88F45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47AD6ED" w14:textId="7BE36B72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I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793F580" w14:textId="1A3681E0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23DFA35" w14:textId="4F003845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I</w:t>
            </w:r>
          </w:p>
        </w:tc>
        <w:tc>
          <w:tcPr>
            <w:tcW w:w="2455" w:type="dxa"/>
            <w:vAlign w:val="center"/>
          </w:tcPr>
          <w:p w14:paraId="6EB47A66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64AB2F71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52D196A" w14:textId="6DE915B1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J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E34DF0F" w14:textId="695902A9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245::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D5E1D57" w14:textId="5F259C96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J</w:t>
            </w:r>
          </w:p>
        </w:tc>
        <w:tc>
          <w:tcPr>
            <w:tcW w:w="2455" w:type="dxa"/>
            <w:vAlign w:val="center"/>
          </w:tcPr>
          <w:p w14:paraId="6E9852BE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1DDFA1C5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647FBF6" w14:textId="61DF71D0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K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299D426" w14:textId="0FADE713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26C9018" w14:textId="13ACFC73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K</w:t>
            </w:r>
          </w:p>
        </w:tc>
        <w:tc>
          <w:tcPr>
            <w:tcW w:w="2455" w:type="dxa"/>
            <w:vAlign w:val="center"/>
          </w:tcPr>
          <w:p w14:paraId="59E0BDD6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4F09EE7B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74DD30B" w14:textId="23584CB3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L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FA6039E" w14:textId="49E69E30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123::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EE5AE32" w14:textId="130381A7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L</w:t>
            </w:r>
          </w:p>
        </w:tc>
        <w:tc>
          <w:tcPr>
            <w:tcW w:w="2455" w:type="dxa"/>
            <w:vAlign w:val="center"/>
          </w:tcPr>
          <w:p w14:paraId="5C58A049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0625DC09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B0EB5FB" w14:textId="7F16AF42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E683B19" w14:textId="14F04B85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FAFEA8C" w14:textId="531E4699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M</w:t>
            </w:r>
          </w:p>
        </w:tc>
        <w:tc>
          <w:tcPr>
            <w:tcW w:w="2455" w:type="dxa"/>
            <w:vAlign w:val="center"/>
          </w:tcPr>
          <w:p w14:paraId="2AC5ED1B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761B27AB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576F3B9" w14:textId="71980D85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N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F70F1B9" w14:textId="1DE0FBCC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AF6273D" w14:textId="1D36009E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N</w:t>
            </w:r>
          </w:p>
        </w:tc>
        <w:tc>
          <w:tcPr>
            <w:tcW w:w="2455" w:type="dxa"/>
            <w:vAlign w:val="center"/>
          </w:tcPr>
          <w:p w14:paraId="304C31B1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5A466B5D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ACDB932" w14:textId="7E8609B6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O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1466033" w14:textId="3A63AC49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3E53E5F" w14:textId="2A8CC8BD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O</w:t>
            </w:r>
          </w:p>
        </w:tc>
        <w:tc>
          <w:tcPr>
            <w:tcW w:w="2455" w:type="dxa"/>
            <w:vAlign w:val="center"/>
          </w:tcPr>
          <w:p w14:paraId="1C96A50B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0DBA7EF4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A91BCDB" w14:textId="76FD8F27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P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406F0E2" w14:textId="3BA0189D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953C0FB" w14:textId="242A570E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P</w:t>
            </w:r>
          </w:p>
        </w:tc>
        <w:tc>
          <w:tcPr>
            <w:tcW w:w="2455" w:type="dxa"/>
            <w:vAlign w:val="center"/>
          </w:tcPr>
          <w:p w14:paraId="5D1F1D78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0C0E532A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6A521DE" w14:textId="0C0DDFE3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R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8112993" w14:textId="475DE311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1235::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574C3C5" w14:textId="3620A47F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R</w:t>
            </w:r>
          </w:p>
        </w:tc>
        <w:tc>
          <w:tcPr>
            <w:tcW w:w="2455" w:type="dxa"/>
            <w:vAlign w:val="center"/>
          </w:tcPr>
          <w:p w14:paraId="7B872E76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45AC4808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C99341F" w14:textId="7DC99904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S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C715624" w14:textId="6D124B67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302647D" w14:textId="2615872B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S</w:t>
            </w:r>
          </w:p>
        </w:tc>
        <w:tc>
          <w:tcPr>
            <w:tcW w:w="2455" w:type="dxa"/>
            <w:vAlign w:val="center"/>
          </w:tcPr>
          <w:p w14:paraId="6DD5FF33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236867E7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D542229" w14:textId="32A08513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Š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FAF7522" w14:textId="50D660B7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="00E242D1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92D651B" w14:textId="4D657D22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Š</w:t>
            </w:r>
          </w:p>
        </w:tc>
        <w:tc>
          <w:tcPr>
            <w:tcW w:w="2455" w:type="dxa"/>
            <w:vAlign w:val="center"/>
          </w:tcPr>
          <w:p w14:paraId="4D8C88C9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017A2BED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766DD6F" w14:textId="3FD05539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T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049E755" w14:textId="50F6A1F6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="00E242D1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2345::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E3C7308" w14:textId="0F6079C5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T</w:t>
            </w:r>
          </w:p>
        </w:tc>
        <w:tc>
          <w:tcPr>
            <w:tcW w:w="2455" w:type="dxa"/>
            <w:vAlign w:val="center"/>
          </w:tcPr>
          <w:p w14:paraId="2015DADE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65D003A7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6F3DC31" w14:textId="74466FB1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U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4532D61" w14:textId="216B36F7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="00E242D1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6009E8E" w14:textId="514B2987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U</w:t>
            </w:r>
          </w:p>
        </w:tc>
        <w:tc>
          <w:tcPr>
            <w:tcW w:w="2455" w:type="dxa"/>
            <w:vAlign w:val="center"/>
          </w:tcPr>
          <w:p w14:paraId="70CF8FE4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3D174EA5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829182C" w14:textId="6FB77D07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V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B914F83" w14:textId="0D1FCF7F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="00E242D1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1236::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0A4346C" w14:textId="4A9DD74E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V</w:t>
            </w:r>
          </w:p>
        </w:tc>
        <w:tc>
          <w:tcPr>
            <w:tcW w:w="2455" w:type="dxa"/>
            <w:vAlign w:val="center"/>
          </w:tcPr>
          <w:p w14:paraId="667BF949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1C6E7E18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230E3B6" w14:textId="754F1EC0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Z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89C99CD" w14:textId="6650CDAC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="00E242D1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1356::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AC541C3" w14:textId="20C602A1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Z</w:t>
            </w:r>
          </w:p>
        </w:tc>
        <w:tc>
          <w:tcPr>
            <w:tcW w:w="2455" w:type="dxa"/>
            <w:vAlign w:val="center"/>
          </w:tcPr>
          <w:p w14:paraId="5C78AC15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9552A6" w:rsidRPr="003D36C1" w14:paraId="1BDB88D4" w14:textId="77777777" w:rsidTr="009552A6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5E817BD" w14:textId="11931064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Ž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3E39044" w14:textId="24690E4A" w:rsidR="009552A6" w:rsidRPr="003D36C1" w:rsidRDefault="009552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="00E242D1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2346::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C225C0B" w14:textId="5C1D3D21" w:rsidR="009552A6" w:rsidRPr="007236A0" w:rsidRDefault="009552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Ž</w:t>
            </w:r>
          </w:p>
        </w:tc>
        <w:tc>
          <w:tcPr>
            <w:tcW w:w="2455" w:type="dxa"/>
            <w:vAlign w:val="center"/>
          </w:tcPr>
          <w:p w14:paraId="1D31D595" w14:textId="77777777" w:rsidR="009552A6" w:rsidRPr="003554A6" w:rsidRDefault="009552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6428B3A0" w14:textId="77777777" w:rsidR="009552A6" w:rsidRDefault="009552A6"/>
    <w:p w14:paraId="6B3996CF" w14:textId="1B5B7B89" w:rsidR="00C6529F" w:rsidRDefault="00C6529F" w:rsidP="007C046F">
      <w:pPr>
        <w:pStyle w:val="Heading2"/>
      </w:pPr>
      <w:bookmarkStart w:id="11" w:name="_Toc282617836"/>
      <w:r>
        <w:t>Tuje črke</w:t>
      </w:r>
      <w:bookmarkEnd w:id="11"/>
    </w:p>
    <w:p w14:paraId="6D5602D3" w14:textId="17B73F9B" w:rsidR="00E242D1" w:rsidRPr="00E242D1" w:rsidRDefault="00E242D1" w:rsidP="007C046F">
      <w:pPr>
        <w:pStyle w:val="Heading3"/>
      </w:pPr>
      <w:bookmarkStart w:id="12" w:name="_Toc282617837"/>
      <w:r>
        <w:t>Male črke</w:t>
      </w:r>
      <w:bookmarkEnd w:id="12"/>
    </w:p>
    <w:tbl>
      <w:tblPr>
        <w:tblW w:w="7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2455"/>
      </w:tblGrid>
      <w:tr w:rsidR="00836E37" w:rsidRPr="00C6529F" w14:paraId="38749309" w14:textId="77777777" w:rsidTr="006F76DF">
        <w:trPr>
          <w:trHeight w:val="340"/>
          <w:tblHeader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11C7" w14:textId="10486C71" w:rsidR="00836E37" w:rsidRPr="00C6529F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D0E4" w14:textId="77777777" w:rsidR="00836E37" w:rsidRPr="00C6529F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C6529F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8D3F" w14:textId="77777777" w:rsidR="00836E37" w:rsidRPr="00C6529F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C6529F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2A298" w14:textId="77777777" w:rsidR="00836E37" w:rsidRPr="003554A6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3D36C1" w:rsidRPr="003D36C1" w14:paraId="6E22FA4C" w14:textId="4597B622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E46698E" w14:textId="77777777" w:rsidR="003D36C1" w:rsidRPr="003D36C1" w:rsidRDefault="003D36C1" w:rsidP="007C046F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q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E4C2395" w14:textId="77777777" w:rsidR="003D36C1" w:rsidRPr="003D36C1" w:rsidRDefault="003D36C1" w:rsidP="007C046F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::12345::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9FDF169" w14:textId="77777777" w:rsidR="003D36C1" w:rsidRPr="007236A0" w:rsidRDefault="003D36C1" w:rsidP="007C046F">
            <w:pPr>
              <w:keepNext/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q</w:t>
            </w:r>
          </w:p>
        </w:tc>
        <w:tc>
          <w:tcPr>
            <w:tcW w:w="2455" w:type="dxa"/>
            <w:vAlign w:val="center"/>
          </w:tcPr>
          <w:p w14:paraId="6833052D" w14:textId="77777777" w:rsidR="003D36C1" w:rsidRPr="003554A6" w:rsidRDefault="003D36C1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0AB4DAF6" w14:textId="085A6C7D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EE91571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w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EE8762D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::2456::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70A8C4B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w</w:t>
            </w:r>
          </w:p>
        </w:tc>
        <w:tc>
          <w:tcPr>
            <w:tcW w:w="2455" w:type="dxa"/>
            <w:vAlign w:val="center"/>
          </w:tcPr>
          <w:p w14:paraId="1000A26C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534DB8FE" w14:textId="0363C6C1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740CE4E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C37765A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6C449BE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x</w:t>
            </w:r>
          </w:p>
        </w:tc>
        <w:tc>
          <w:tcPr>
            <w:tcW w:w="2455" w:type="dxa"/>
            <w:vAlign w:val="center"/>
          </w:tcPr>
          <w:p w14:paraId="25CC9276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3D36C1" w:rsidRPr="003D36C1" w14:paraId="6C00D918" w14:textId="341B831F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7BEC03D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y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BE1C771" w14:textId="77777777" w:rsidR="003D36C1" w:rsidRPr="003D36C1" w:rsidRDefault="003D36C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::13456::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FAD0761" w14:textId="77777777" w:rsidR="003D36C1" w:rsidRPr="007236A0" w:rsidRDefault="003D36C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y</w:t>
            </w:r>
          </w:p>
        </w:tc>
        <w:tc>
          <w:tcPr>
            <w:tcW w:w="2455" w:type="dxa"/>
            <w:vAlign w:val="center"/>
          </w:tcPr>
          <w:p w14:paraId="1E821654" w14:textId="77777777" w:rsidR="003D36C1" w:rsidRPr="003554A6" w:rsidRDefault="003D36C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0C11" w:rsidRPr="003D36C1" w14:paraId="35F98601" w14:textId="77777777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4A7F021" w14:textId="77777777" w:rsidR="00580C11" w:rsidRPr="003D36C1" w:rsidRDefault="00580C1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ć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9B3FB87" w14:textId="77777777" w:rsidR="00580C11" w:rsidRPr="003D36C1" w:rsidRDefault="00580C1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8C54634" w14:textId="77777777" w:rsidR="00580C11" w:rsidRPr="007236A0" w:rsidRDefault="00580C1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ć</w:t>
            </w:r>
          </w:p>
        </w:tc>
        <w:tc>
          <w:tcPr>
            <w:tcW w:w="2455" w:type="dxa"/>
            <w:vAlign w:val="center"/>
          </w:tcPr>
          <w:p w14:paraId="432322C4" w14:textId="77777777" w:rsidR="00580C11" w:rsidRPr="003554A6" w:rsidRDefault="00580C1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0C11" w:rsidRPr="003D36C1" w14:paraId="635F0C96" w14:textId="77777777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5D48D3A" w14:textId="77777777" w:rsidR="00580C11" w:rsidRPr="003D36C1" w:rsidRDefault="00580C1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đ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63ABA19" w14:textId="77777777" w:rsidR="00580C11" w:rsidRPr="003D36C1" w:rsidRDefault="00580C1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::1456::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6020442" w14:textId="77777777" w:rsidR="00580C11" w:rsidRPr="007236A0" w:rsidRDefault="00580C1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đ</w:t>
            </w:r>
          </w:p>
        </w:tc>
        <w:tc>
          <w:tcPr>
            <w:tcW w:w="2455" w:type="dxa"/>
            <w:vAlign w:val="center"/>
          </w:tcPr>
          <w:p w14:paraId="766A3423" w14:textId="77777777" w:rsidR="00580C11" w:rsidRPr="003554A6" w:rsidRDefault="00580C1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2D3DBF19" w14:textId="77777777" w:rsidR="00E242D1" w:rsidRDefault="00E242D1" w:rsidP="00E242D1">
      <w:pPr>
        <w:pStyle w:val="Heading3"/>
      </w:pPr>
      <w:bookmarkStart w:id="13" w:name="_Toc263575846"/>
    </w:p>
    <w:p w14:paraId="42884B35" w14:textId="7E54D003" w:rsidR="00E242D1" w:rsidRPr="00E242D1" w:rsidRDefault="00E242D1" w:rsidP="007C046F">
      <w:pPr>
        <w:pStyle w:val="Heading3"/>
      </w:pPr>
      <w:bookmarkStart w:id="14" w:name="_Toc282617838"/>
      <w:r>
        <w:t>Velike tiskane črke</w:t>
      </w:r>
      <w:bookmarkEnd w:id="14"/>
    </w:p>
    <w:tbl>
      <w:tblPr>
        <w:tblW w:w="7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2455"/>
      </w:tblGrid>
      <w:tr w:rsidR="00836E37" w:rsidRPr="00C6529F" w14:paraId="7D1725BD" w14:textId="77777777" w:rsidTr="006F76DF">
        <w:trPr>
          <w:trHeight w:val="340"/>
          <w:tblHeader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FBB6" w14:textId="39F4D362" w:rsidR="00836E37" w:rsidRPr="00C6529F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2538" w14:textId="77777777" w:rsidR="00836E37" w:rsidRPr="00C6529F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C6529F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C6B6" w14:textId="77777777" w:rsidR="00836E37" w:rsidRPr="00C6529F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C6529F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1E24" w14:textId="77777777" w:rsidR="00836E37" w:rsidRPr="003554A6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E242D1" w:rsidRPr="003D36C1" w14:paraId="7B9767B4" w14:textId="77777777" w:rsidTr="007A2B07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C0FBB9E" w14:textId="6D7BD73F" w:rsidR="00E242D1" w:rsidRPr="003D36C1" w:rsidRDefault="00E242D1" w:rsidP="007C046F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Q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29D9543" w14:textId="28710608" w:rsidR="00E242D1" w:rsidRPr="003D36C1" w:rsidRDefault="00E242D1" w:rsidP="007C046F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12345::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273DE5D" w14:textId="3FCB6183" w:rsidR="00E242D1" w:rsidRPr="007236A0" w:rsidRDefault="00E242D1" w:rsidP="007C046F">
            <w:pPr>
              <w:keepNext/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Q</w:t>
            </w:r>
          </w:p>
        </w:tc>
        <w:tc>
          <w:tcPr>
            <w:tcW w:w="2455" w:type="dxa"/>
            <w:vAlign w:val="center"/>
          </w:tcPr>
          <w:p w14:paraId="62268A60" w14:textId="77777777" w:rsidR="00E242D1" w:rsidRPr="003554A6" w:rsidRDefault="00E242D1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E242D1" w:rsidRPr="003D36C1" w14:paraId="2E3D6F7E" w14:textId="77777777" w:rsidTr="007A2B07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A7254A1" w14:textId="13840513" w:rsidR="00E242D1" w:rsidRPr="003D36C1" w:rsidRDefault="00E242D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W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F25A897" w14:textId="2E041D3E" w:rsidR="00E242D1" w:rsidRPr="003D36C1" w:rsidRDefault="00E242D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2456::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2C16553" w14:textId="634D3315" w:rsidR="00E242D1" w:rsidRPr="007236A0" w:rsidRDefault="00E242D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W</w:t>
            </w:r>
          </w:p>
        </w:tc>
        <w:tc>
          <w:tcPr>
            <w:tcW w:w="2455" w:type="dxa"/>
            <w:vAlign w:val="center"/>
          </w:tcPr>
          <w:p w14:paraId="4058EB08" w14:textId="77777777" w:rsidR="00E242D1" w:rsidRPr="003554A6" w:rsidRDefault="00E242D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E242D1" w:rsidRPr="003D36C1" w14:paraId="26240A27" w14:textId="77777777" w:rsidTr="007A2B07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5EB0999" w14:textId="44E7B824" w:rsidR="00E242D1" w:rsidRPr="003D36C1" w:rsidRDefault="00E242D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4DBD760" w14:textId="084FC3E7" w:rsidR="00E242D1" w:rsidRPr="003D36C1" w:rsidRDefault="00E242D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1346::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0E23879" w14:textId="53FDF067" w:rsidR="00E242D1" w:rsidRPr="007236A0" w:rsidRDefault="00E242D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X</w:t>
            </w:r>
          </w:p>
        </w:tc>
        <w:tc>
          <w:tcPr>
            <w:tcW w:w="2455" w:type="dxa"/>
            <w:vAlign w:val="center"/>
          </w:tcPr>
          <w:p w14:paraId="219D2F15" w14:textId="77777777" w:rsidR="00E242D1" w:rsidRPr="003554A6" w:rsidRDefault="00E242D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E242D1" w:rsidRPr="003D36C1" w14:paraId="4B8A2B7C" w14:textId="77777777" w:rsidTr="007A2B07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FA6459F" w14:textId="1C0558F3" w:rsidR="00E242D1" w:rsidRPr="003D36C1" w:rsidRDefault="00E242D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Y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8C9BB3B" w14:textId="66F2477C" w:rsidR="00E242D1" w:rsidRPr="003D36C1" w:rsidRDefault="00E242D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13456::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E209170" w14:textId="2390ECFA" w:rsidR="00E242D1" w:rsidRPr="007236A0" w:rsidRDefault="00E242D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Y</w:t>
            </w:r>
          </w:p>
        </w:tc>
        <w:tc>
          <w:tcPr>
            <w:tcW w:w="2455" w:type="dxa"/>
            <w:vAlign w:val="center"/>
          </w:tcPr>
          <w:p w14:paraId="327848B6" w14:textId="77777777" w:rsidR="00E242D1" w:rsidRPr="003554A6" w:rsidRDefault="00E242D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E242D1" w:rsidRPr="003D36C1" w14:paraId="7EF32E5F" w14:textId="77777777" w:rsidTr="007A2B07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EB304D3" w14:textId="62146C4A" w:rsidR="00E242D1" w:rsidRPr="003D36C1" w:rsidRDefault="00E242D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Ć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4CCBECA" w14:textId="4CDFFC22" w:rsidR="00E242D1" w:rsidRPr="003D36C1" w:rsidRDefault="00E242D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DBFFE56" w14:textId="72DF863D" w:rsidR="00E242D1" w:rsidRPr="007236A0" w:rsidRDefault="00E242D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Ć</w:t>
            </w:r>
          </w:p>
        </w:tc>
        <w:tc>
          <w:tcPr>
            <w:tcW w:w="2455" w:type="dxa"/>
            <w:vAlign w:val="center"/>
          </w:tcPr>
          <w:p w14:paraId="098CF081" w14:textId="77777777" w:rsidR="00E242D1" w:rsidRPr="003554A6" w:rsidRDefault="00E242D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E242D1" w:rsidRPr="003D36C1" w14:paraId="4A348F32" w14:textId="77777777" w:rsidTr="007A2B07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246E47A" w14:textId="2DDA3D5E" w:rsidR="00E242D1" w:rsidRPr="003D36C1" w:rsidRDefault="00E242D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Đ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4B800CE" w14:textId="5A7BCC4B" w:rsidR="00E242D1" w:rsidRPr="003D36C1" w:rsidRDefault="00E242D1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46 </w:t>
            </w:r>
            <w:r w:rsidRPr="003D36C1">
              <w:rPr>
                <w:rFonts w:eastAsia="Times New Roman" w:cs="Arial"/>
                <w:sz w:val="20"/>
                <w:szCs w:val="20"/>
                <w:lang w:val="en-US" w:eastAsia="en-US"/>
              </w:rPr>
              <w:t>1456::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2038234" w14:textId="68CFFADD" w:rsidR="00E242D1" w:rsidRPr="007236A0" w:rsidRDefault="00E242D1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Đ</w:t>
            </w:r>
          </w:p>
        </w:tc>
        <w:tc>
          <w:tcPr>
            <w:tcW w:w="2455" w:type="dxa"/>
            <w:vAlign w:val="center"/>
          </w:tcPr>
          <w:p w14:paraId="7BA6D489" w14:textId="77777777" w:rsidR="00E242D1" w:rsidRPr="003554A6" w:rsidRDefault="00E242D1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48233DA6" w14:textId="77777777" w:rsidR="00C6529F" w:rsidRDefault="00C6529F" w:rsidP="00C6529F">
      <w:pPr>
        <w:rPr>
          <w:rFonts w:cs="Arial"/>
        </w:rPr>
      </w:pPr>
    </w:p>
    <w:p w14:paraId="42B6BFA8" w14:textId="77777777" w:rsidR="00961CE2" w:rsidRDefault="00961CE2" w:rsidP="007C046F">
      <w:pPr>
        <w:pStyle w:val="Heading2"/>
      </w:pPr>
    </w:p>
    <w:p w14:paraId="7EE730B6" w14:textId="78937CF3" w:rsidR="00E242D1" w:rsidRDefault="009D248A" w:rsidP="007C046F">
      <w:pPr>
        <w:pStyle w:val="Heading2"/>
      </w:pPr>
      <w:bookmarkStart w:id="15" w:name="_Toc282617839"/>
      <w:r>
        <w:t>Uporaba velikih tiskanih črk</w:t>
      </w:r>
      <w:bookmarkEnd w:id="15"/>
    </w:p>
    <w:p w14:paraId="4D2D7CC7" w14:textId="77777777" w:rsidR="009D248A" w:rsidRDefault="009D248A" w:rsidP="007C046F">
      <w:pPr>
        <w:keepNext/>
        <w:rPr>
          <w:rFonts w:cs="Arial"/>
        </w:rPr>
      </w:pPr>
    </w:p>
    <w:p w14:paraId="37DD633F" w14:textId="623A2627" w:rsidR="00E242D1" w:rsidRDefault="00E242D1" w:rsidP="007C046F">
      <w:pPr>
        <w:keepNext/>
        <w:rPr>
          <w:rFonts w:cs="Arial"/>
        </w:rPr>
      </w:pPr>
      <w:r>
        <w:rPr>
          <w:rFonts w:cs="Arial"/>
        </w:rPr>
        <w:t xml:space="preserve">Za </w:t>
      </w:r>
      <w:r w:rsidR="00CB56F8">
        <w:rPr>
          <w:rFonts w:cs="Arial"/>
        </w:rPr>
        <w:t>kratice</w:t>
      </w:r>
      <w:r>
        <w:rPr>
          <w:rFonts w:cs="Arial"/>
        </w:rPr>
        <w:t xml:space="preserve"> in besede, ki so v celoti zapisane z velikimi tiskanimi črkami, se uporablja predznak ::456::.</w:t>
      </w:r>
    </w:p>
    <w:p w14:paraId="6F07DBB7" w14:textId="1898F70C" w:rsidR="00E242D1" w:rsidRDefault="00E242D1" w:rsidP="00C6529F">
      <w:pPr>
        <w:rPr>
          <w:rFonts w:cs="Arial"/>
        </w:rPr>
      </w:pPr>
      <w:r w:rsidRPr="00E242D1">
        <w:rPr>
          <w:rFonts w:cs="Arial"/>
          <w:b/>
        </w:rPr>
        <w:t>Primer:</w:t>
      </w:r>
      <w:r>
        <w:rPr>
          <w:rFonts w:cs="Arial"/>
        </w:rPr>
        <w:t xml:space="preserve"> </w:t>
      </w:r>
      <w:r w:rsidR="00D63E2F">
        <w:rPr>
          <w:rFonts w:cs="Arial"/>
        </w:rPr>
        <w:t>CŠOD (Center šolskih in obšolskih dejavnosti)</w:t>
      </w:r>
    </w:p>
    <w:p w14:paraId="0644ADB5" w14:textId="7E9746D2" w:rsidR="00E242D1" w:rsidRDefault="00E242D1" w:rsidP="00C6529F">
      <w:pPr>
        <w:rPr>
          <w:rFonts w:cs="Arial"/>
        </w:rPr>
      </w:pPr>
      <w:r>
        <w:rPr>
          <w:rFonts w:cs="Arial"/>
        </w:rPr>
        <w:t xml:space="preserve">::456 </w:t>
      </w:r>
      <w:r w:rsidR="00D63E2F">
        <w:rPr>
          <w:rFonts w:cs="Arial"/>
        </w:rPr>
        <w:t>14 156 135 145</w:t>
      </w:r>
      <w:r>
        <w:rPr>
          <w:rFonts w:cs="Arial"/>
        </w:rPr>
        <w:t>::</w:t>
      </w:r>
    </w:p>
    <w:p w14:paraId="0E3CB947" w14:textId="58A24510" w:rsidR="00E242D1" w:rsidRPr="00FD5395" w:rsidRDefault="00E242D1" w:rsidP="00C6529F">
      <w:pPr>
        <w:rPr>
          <w:rFonts w:ascii="BrailleSlo 6Dot Revised V2" w:hAnsi="BrailleSlo 6Dot Revised V2" w:cs="Arial"/>
          <w:sz w:val="32"/>
        </w:rPr>
      </w:pPr>
      <w:r w:rsidRPr="00FD5395">
        <w:rPr>
          <w:rFonts w:ascii="BrailleSlo 6Dot Special V2" w:hAnsi="BrailleSlo 6Dot Special V2" w:cs="Arial"/>
          <w:sz w:val="32"/>
        </w:rPr>
        <w:t>i</w:t>
      </w:r>
      <w:r w:rsidR="00D63E2F" w:rsidRPr="00FD5395">
        <w:rPr>
          <w:rFonts w:ascii="BrailleSlo 6Dot Revised V2" w:hAnsi="BrailleSlo 6Dot Revised V2" w:cs="Arial"/>
          <w:sz w:val="32"/>
        </w:rPr>
        <w:t>c</w:t>
      </w:r>
      <w:r w:rsidR="00D63E2F" w:rsidRPr="00FD5395">
        <w:rPr>
          <w:rFonts w:ascii="BrailleSlo 6Dot Revised V2" w:hAnsi="BrailleSlo 6Dot Revised V2" w:cs="Times New Roman"/>
          <w:sz w:val="32"/>
        </w:rPr>
        <w:t>šod</w:t>
      </w:r>
    </w:p>
    <w:p w14:paraId="5F7D391C" w14:textId="77777777" w:rsidR="00D63E2F" w:rsidRDefault="00D63E2F" w:rsidP="00C6529F"/>
    <w:p w14:paraId="3C561145" w14:textId="77777777" w:rsidR="00C6529F" w:rsidRPr="0082094E" w:rsidRDefault="00C6529F" w:rsidP="007C046F">
      <w:pPr>
        <w:pStyle w:val="Heading2"/>
      </w:pPr>
      <w:bookmarkStart w:id="16" w:name="_Toc263575849"/>
      <w:bookmarkStart w:id="17" w:name="_Toc282617840"/>
      <w:r w:rsidRPr="0082094E">
        <w:t>Grške črke</w:t>
      </w:r>
      <w:bookmarkEnd w:id="16"/>
      <w:bookmarkEnd w:id="17"/>
    </w:p>
    <w:p w14:paraId="4CE14F85" w14:textId="77777777" w:rsidR="00C6529F" w:rsidRPr="0082094E" w:rsidRDefault="00C6529F" w:rsidP="007C046F">
      <w:pPr>
        <w:keepNext/>
        <w:rPr>
          <w:rFonts w:cs="Arial"/>
        </w:rPr>
      </w:pPr>
    </w:p>
    <w:p w14:paraId="46053E3D" w14:textId="77777777" w:rsidR="00372DE9" w:rsidRDefault="00C6529F" w:rsidP="007C046F">
      <w:pPr>
        <w:keepNext/>
        <w:rPr>
          <w:rFonts w:cs="Arial"/>
        </w:rPr>
      </w:pPr>
      <w:r w:rsidRPr="0082094E">
        <w:rPr>
          <w:rFonts w:cs="Arial"/>
        </w:rPr>
        <w:t xml:space="preserve">Grške črke so sestavljene iz </w:t>
      </w:r>
      <w:r w:rsidR="00D1675D">
        <w:rPr>
          <w:rFonts w:cs="Arial"/>
        </w:rPr>
        <w:t xml:space="preserve">predznaka 56 in črke. </w:t>
      </w:r>
      <w:r w:rsidRPr="0082094E">
        <w:rPr>
          <w:rFonts w:cs="Arial"/>
        </w:rPr>
        <w:t>Ko smo se odločali, kako jih bomo prenesli v slovenski standard, smo pregledali angleška pravila in pravila, ki so bila pred tridesetimi leti dogovorjena v Sarajevu. Znaki, ki so se v obeh tabelah</w:t>
      </w:r>
      <w:r w:rsidR="00450C74">
        <w:rPr>
          <w:rFonts w:cs="Arial"/>
        </w:rPr>
        <w:t xml:space="preserve"> ujemali, so ostali enaki, drug</w:t>
      </w:r>
      <w:r w:rsidRPr="0082094E">
        <w:rPr>
          <w:rFonts w:cs="Arial"/>
        </w:rPr>
        <w:t>e smo smiselno prilagodili slovenščini. Prav tako smo določili, da za velike grške črke v</w:t>
      </w:r>
      <w:r w:rsidR="006E1483">
        <w:rPr>
          <w:rFonts w:cs="Arial"/>
        </w:rPr>
        <w:t>elja naslednji zapis: 46 (velika začetnica</w:t>
      </w:r>
      <w:r w:rsidRPr="0082094E">
        <w:rPr>
          <w:rFonts w:cs="Arial"/>
        </w:rPr>
        <w:t>) 56 (znak za grško črko) in črka</w:t>
      </w:r>
      <w:r w:rsidR="00D1675D">
        <w:rPr>
          <w:rFonts w:cs="Arial"/>
        </w:rPr>
        <w:t>.</w:t>
      </w:r>
      <w:r w:rsidR="00372DE9">
        <w:rPr>
          <w:rFonts w:cs="Arial"/>
        </w:rPr>
        <w:t xml:space="preserve"> </w:t>
      </w:r>
    </w:p>
    <w:p w14:paraId="097BAA35" w14:textId="77777777" w:rsidR="00C6529F" w:rsidRDefault="00C6529F" w:rsidP="007C046F">
      <w:pPr>
        <w:pStyle w:val="Heading3"/>
      </w:pPr>
      <w:bookmarkStart w:id="18" w:name="_Toc282617841"/>
      <w:r>
        <w:t>Male grške črke</w:t>
      </w:r>
      <w:bookmarkEnd w:id="18"/>
    </w:p>
    <w:p w14:paraId="0B2B1764" w14:textId="77777777" w:rsidR="00C6529F" w:rsidRPr="00C6529F" w:rsidRDefault="00C6529F" w:rsidP="007C046F">
      <w:pPr>
        <w:keepNext/>
      </w:pP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4028"/>
      </w:tblGrid>
      <w:tr w:rsidR="00836E37" w:rsidRPr="0082094E" w14:paraId="058496BE" w14:textId="77777777" w:rsidTr="003955A1">
        <w:trPr>
          <w:trHeight w:val="340"/>
          <w:tblHeader/>
        </w:trPr>
        <w:tc>
          <w:tcPr>
            <w:tcW w:w="1604" w:type="dxa"/>
            <w:shd w:val="clear" w:color="auto" w:fill="auto"/>
            <w:noWrap/>
            <w:vAlign w:val="center"/>
          </w:tcPr>
          <w:p w14:paraId="683D6082" w14:textId="13FD2EE8" w:rsidR="00836E37" w:rsidRPr="0082094E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15AC5058" w14:textId="77777777" w:rsidR="00836E37" w:rsidRPr="0082094E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2094E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0E92EFC7" w14:textId="77777777" w:rsidR="00836E37" w:rsidRPr="0082094E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2094E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4028" w:type="dxa"/>
            <w:vAlign w:val="center"/>
          </w:tcPr>
          <w:p w14:paraId="3605546C" w14:textId="77777777" w:rsidR="00836E37" w:rsidRPr="003554A6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B207B2" w:rsidRPr="00580C11" w14:paraId="021E3A88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A97B2E4" w14:textId="77777777" w:rsidR="00B207B2" w:rsidRPr="00580C11" w:rsidRDefault="00B207B2" w:rsidP="007C046F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α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8B6B3B0" w14:textId="77777777" w:rsidR="00B207B2" w:rsidRPr="00580C11" w:rsidRDefault="00B207B2" w:rsidP="007C046F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4183F21" w14:textId="77777777" w:rsidR="00B207B2" w:rsidRPr="00580C11" w:rsidRDefault="00B207B2" w:rsidP="007C046F">
            <w:pPr>
              <w:keepNext/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a</w:t>
            </w:r>
          </w:p>
        </w:tc>
        <w:tc>
          <w:tcPr>
            <w:tcW w:w="4028" w:type="dxa"/>
            <w:vAlign w:val="bottom"/>
          </w:tcPr>
          <w:p w14:paraId="413AA6CF" w14:textId="4C19A497" w:rsidR="00B207B2" w:rsidRPr="003554A6" w:rsidRDefault="00B207B2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alfa a</w:t>
            </w:r>
          </w:p>
        </w:tc>
      </w:tr>
      <w:tr w:rsidR="00B207B2" w:rsidRPr="00580C11" w14:paraId="498306DB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CB81306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β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CBEC00D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12::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CDA684C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b</w:t>
            </w:r>
          </w:p>
        </w:tc>
        <w:tc>
          <w:tcPr>
            <w:tcW w:w="4028" w:type="dxa"/>
            <w:vAlign w:val="bottom"/>
          </w:tcPr>
          <w:p w14:paraId="41E00094" w14:textId="0ECC069B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beta b</w:t>
            </w:r>
          </w:p>
        </w:tc>
      </w:tr>
      <w:tr w:rsidR="00B207B2" w:rsidRPr="00580C11" w14:paraId="579B366F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2AAD846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γ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F37D1AB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1245::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B73579A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g</w:t>
            </w:r>
          </w:p>
        </w:tc>
        <w:tc>
          <w:tcPr>
            <w:tcW w:w="4028" w:type="dxa"/>
            <w:vAlign w:val="bottom"/>
          </w:tcPr>
          <w:p w14:paraId="62F4778D" w14:textId="4426224E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gama g</w:t>
            </w:r>
          </w:p>
        </w:tc>
      </w:tr>
      <w:tr w:rsidR="00B207B2" w:rsidRPr="00580C11" w14:paraId="092CFB23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88434D6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δ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2EBE0E5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E1F5B14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d</w:t>
            </w:r>
          </w:p>
        </w:tc>
        <w:tc>
          <w:tcPr>
            <w:tcW w:w="4028" w:type="dxa"/>
            <w:vAlign w:val="bottom"/>
          </w:tcPr>
          <w:p w14:paraId="03F5D65A" w14:textId="3BE4A665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 xml:space="preserve">delta </w:t>
            </w:r>
            <w:r w:rsidR="00FD5395">
              <w:rPr>
                <w:rFonts w:eastAsia="Times New Roman" w:cs="Arial"/>
              </w:rPr>
              <w:t>d</w:t>
            </w:r>
          </w:p>
        </w:tc>
      </w:tr>
      <w:tr w:rsidR="00B207B2" w:rsidRPr="00580C11" w14:paraId="55DFFA8D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DAB2949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ε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A5B9881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6F6758A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š</w:t>
            </w:r>
          </w:p>
        </w:tc>
        <w:tc>
          <w:tcPr>
            <w:tcW w:w="4028" w:type="dxa"/>
            <w:vAlign w:val="bottom"/>
          </w:tcPr>
          <w:p w14:paraId="2807FF75" w14:textId="1C28BF2E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epsilon š</w:t>
            </w:r>
          </w:p>
        </w:tc>
      </w:tr>
      <w:tr w:rsidR="00B207B2" w:rsidRPr="00580C11" w14:paraId="21F7E4F3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C9BE544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ζ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3B726B6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1356::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454F91F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z</w:t>
            </w:r>
          </w:p>
        </w:tc>
        <w:tc>
          <w:tcPr>
            <w:tcW w:w="4028" w:type="dxa"/>
            <w:vAlign w:val="bottom"/>
          </w:tcPr>
          <w:p w14:paraId="3AE5EE68" w14:textId="623B102A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zeta z</w:t>
            </w:r>
          </w:p>
        </w:tc>
      </w:tr>
      <w:tr w:rsidR="00B207B2" w:rsidRPr="00580C11" w14:paraId="41F5F30C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E16F799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η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22580B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3C71DE1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e</w:t>
            </w:r>
          </w:p>
        </w:tc>
        <w:tc>
          <w:tcPr>
            <w:tcW w:w="4028" w:type="dxa"/>
            <w:vAlign w:val="bottom"/>
          </w:tcPr>
          <w:p w14:paraId="48D22C2F" w14:textId="0EE80DE7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eta e</w:t>
            </w:r>
          </w:p>
        </w:tc>
      </w:tr>
      <w:tr w:rsidR="00B207B2" w:rsidRPr="00580C11" w14:paraId="38E044FF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379E36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θ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6150024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::56 125::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EB3413E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h</w:t>
            </w:r>
          </w:p>
        </w:tc>
        <w:tc>
          <w:tcPr>
            <w:tcW w:w="4028" w:type="dxa"/>
            <w:vAlign w:val="bottom"/>
          </w:tcPr>
          <w:p w14:paraId="2DDAAB09" w14:textId="776A06F2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theta h</w:t>
            </w:r>
          </w:p>
        </w:tc>
      </w:tr>
      <w:tr w:rsidR="00B207B2" w:rsidRPr="00580C11" w14:paraId="2E74CC4D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EC3C47B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ι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7554DFF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E9DE2A9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i</w:t>
            </w:r>
          </w:p>
        </w:tc>
        <w:tc>
          <w:tcPr>
            <w:tcW w:w="4028" w:type="dxa"/>
            <w:vAlign w:val="bottom"/>
          </w:tcPr>
          <w:p w14:paraId="3A0D61FC" w14:textId="39995C50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iota i</w:t>
            </w:r>
          </w:p>
        </w:tc>
      </w:tr>
      <w:tr w:rsidR="00B207B2" w:rsidRPr="00580C11" w14:paraId="171BB440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1CE71F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κ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7F65828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0A0F16A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k</w:t>
            </w:r>
          </w:p>
        </w:tc>
        <w:tc>
          <w:tcPr>
            <w:tcW w:w="4028" w:type="dxa"/>
            <w:vAlign w:val="bottom"/>
          </w:tcPr>
          <w:p w14:paraId="795A4526" w14:textId="4B774034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kappa k</w:t>
            </w:r>
          </w:p>
        </w:tc>
      </w:tr>
      <w:tr w:rsidR="00B207B2" w:rsidRPr="00580C11" w14:paraId="09312807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CDEAF07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λ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5ED66BA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::56 123::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F8AB67A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l</w:t>
            </w:r>
          </w:p>
        </w:tc>
        <w:tc>
          <w:tcPr>
            <w:tcW w:w="4028" w:type="dxa"/>
            <w:vAlign w:val="bottom"/>
          </w:tcPr>
          <w:p w14:paraId="2787360C" w14:textId="38E6EE3F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lambda l</w:t>
            </w:r>
          </w:p>
        </w:tc>
      </w:tr>
      <w:tr w:rsidR="00B207B2" w:rsidRPr="00580C11" w14:paraId="05854767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DD95AD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μ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67E3907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35E9C5B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m</w:t>
            </w:r>
          </w:p>
        </w:tc>
        <w:tc>
          <w:tcPr>
            <w:tcW w:w="4028" w:type="dxa"/>
            <w:vAlign w:val="bottom"/>
          </w:tcPr>
          <w:p w14:paraId="650E57A8" w14:textId="7245AD8E" w:rsidR="00177E50" w:rsidRDefault="00B207B2" w:rsidP="00006F4C">
            <w:pPr>
              <w:spacing w:before="120" w:after="1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mi (mu) m</w:t>
            </w:r>
          </w:p>
          <w:p w14:paraId="1FA12E98" w14:textId="5FAF62AE" w:rsidR="00177E50" w:rsidRPr="003554A6" w:rsidRDefault="00177E50" w:rsidP="003B3608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 xml:space="preserve">Pri tiskanju </w:t>
            </w:r>
            <w:r w:rsidR="003B3608">
              <w:rPr>
                <w:rFonts w:eastAsia="Times New Roman" w:cs="Arial"/>
              </w:rPr>
              <w:t>v farmacevtske namene se uporablja oznaka mc (</w:t>
            </w:r>
            <w:r w:rsidRPr="00FD5395">
              <w:rPr>
                <w:rFonts w:ascii="BrailleSlo 6Dot Revised V2" w:eastAsia="Times New Roman" w:hAnsi="BrailleSlo 6Dot Revised V2" w:cs="Arial"/>
                <w:sz w:val="32"/>
              </w:rPr>
              <w:t>mc</w:t>
            </w:r>
            <w:r w:rsidR="003B3608">
              <w:rPr>
                <w:rFonts w:eastAsia="Times New Roman" w:cs="Arial"/>
              </w:rPr>
              <w:t>)</w:t>
            </w:r>
            <w:r>
              <w:rPr>
                <w:rFonts w:eastAsia="Times New Roman" w:cs="Arial"/>
              </w:rPr>
              <w:t xml:space="preserve">. Mikrogrami se tako zapišejo z oznako mcg </w:t>
            </w:r>
            <w:r w:rsidR="003B3608">
              <w:rPr>
                <w:rFonts w:eastAsia="Times New Roman" w:cs="Arial"/>
              </w:rPr>
              <w:t>(</w:t>
            </w:r>
            <w:r w:rsidRPr="00FD5395">
              <w:rPr>
                <w:rFonts w:ascii="BrailleSlo 6Dot Revised V2" w:eastAsia="Times New Roman" w:hAnsi="BrailleSlo 6Dot Revised V2" w:cs="Arial"/>
                <w:sz w:val="32"/>
              </w:rPr>
              <w:t>mcg</w:t>
            </w:r>
            <w:r w:rsidR="003B3608">
              <w:rPr>
                <w:rFonts w:eastAsia="Times New Roman" w:cs="Arial"/>
              </w:rPr>
              <w:t>)</w:t>
            </w:r>
            <w:r>
              <w:rPr>
                <w:rFonts w:eastAsia="Times New Roman" w:cs="Arial"/>
              </w:rPr>
              <w:t xml:space="preserve">. </w:t>
            </w:r>
          </w:p>
        </w:tc>
      </w:tr>
      <w:tr w:rsidR="00B207B2" w:rsidRPr="00580C11" w14:paraId="4571F272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510E726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ν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4808780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1DB2C83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n</w:t>
            </w:r>
          </w:p>
        </w:tc>
        <w:tc>
          <w:tcPr>
            <w:tcW w:w="4028" w:type="dxa"/>
            <w:vAlign w:val="bottom"/>
          </w:tcPr>
          <w:p w14:paraId="304796D3" w14:textId="7D6FBACF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ni (nu) n</w:t>
            </w:r>
          </w:p>
        </w:tc>
      </w:tr>
      <w:tr w:rsidR="00B207B2" w:rsidRPr="00580C11" w14:paraId="1AF392B5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F6ED86E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ξ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A71C5B6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1346::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9BA911D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x</w:t>
            </w:r>
          </w:p>
        </w:tc>
        <w:tc>
          <w:tcPr>
            <w:tcW w:w="4028" w:type="dxa"/>
            <w:vAlign w:val="bottom"/>
          </w:tcPr>
          <w:p w14:paraId="255DCFA4" w14:textId="425E9501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xi x</w:t>
            </w:r>
          </w:p>
        </w:tc>
      </w:tr>
      <w:tr w:rsidR="00B207B2" w:rsidRPr="00580C11" w14:paraId="2D563830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D4FF237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ο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F0BCDE5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2E6A096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o</w:t>
            </w:r>
          </w:p>
        </w:tc>
        <w:tc>
          <w:tcPr>
            <w:tcW w:w="4028" w:type="dxa"/>
            <w:vAlign w:val="bottom"/>
          </w:tcPr>
          <w:p w14:paraId="34AB5E87" w14:textId="4187204E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omicron o</w:t>
            </w:r>
          </w:p>
        </w:tc>
      </w:tr>
      <w:tr w:rsidR="00B207B2" w:rsidRPr="00580C11" w14:paraId="62A90799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FB6466D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π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EB8BE41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067AAB7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p</w:t>
            </w:r>
          </w:p>
        </w:tc>
        <w:tc>
          <w:tcPr>
            <w:tcW w:w="4028" w:type="dxa"/>
            <w:vAlign w:val="bottom"/>
          </w:tcPr>
          <w:p w14:paraId="640D05EB" w14:textId="77EF1B1C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pi p</w:t>
            </w:r>
          </w:p>
        </w:tc>
      </w:tr>
      <w:tr w:rsidR="00B207B2" w:rsidRPr="00580C11" w14:paraId="4FDD734F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99562C2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ρ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2FA6EB7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1235::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C762BD6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r</w:t>
            </w:r>
          </w:p>
        </w:tc>
        <w:tc>
          <w:tcPr>
            <w:tcW w:w="4028" w:type="dxa"/>
            <w:vAlign w:val="bottom"/>
          </w:tcPr>
          <w:p w14:paraId="7C7C83E9" w14:textId="2AF00C04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rho r</w:t>
            </w:r>
          </w:p>
        </w:tc>
      </w:tr>
      <w:tr w:rsidR="00B207B2" w:rsidRPr="00580C11" w14:paraId="7C68AA6A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D9D8CAA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σ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02A5656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33EEF65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s</w:t>
            </w:r>
          </w:p>
        </w:tc>
        <w:tc>
          <w:tcPr>
            <w:tcW w:w="4028" w:type="dxa"/>
            <w:vAlign w:val="bottom"/>
          </w:tcPr>
          <w:p w14:paraId="7072BA79" w14:textId="5609BF42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sigma s</w:t>
            </w:r>
          </w:p>
        </w:tc>
      </w:tr>
      <w:tr w:rsidR="00B207B2" w:rsidRPr="00580C11" w14:paraId="117608B3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65EAB74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τ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8E4603A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2345::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C4C57CE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t</w:t>
            </w:r>
          </w:p>
        </w:tc>
        <w:tc>
          <w:tcPr>
            <w:tcW w:w="4028" w:type="dxa"/>
            <w:vAlign w:val="bottom"/>
          </w:tcPr>
          <w:p w14:paraId="57D13F4B" w14:textId="4EFB1D98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tau t</w:t>
            </w:r>
          </w:p>
        </w:tc>
      </w:tr>
      <w:tr w:rsidR="00B207B2" w:rsidRPr="00580C11" w14:paraId="62159A20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8387671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υ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924CED4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41F6593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u</w:t>
            </w:r>
          </w:p>
        </w:tc>
        <w:tc>
          <w:tcPr>
            <w:tcW w:w="4028" w:type="dxa"/>
            <w:vAlign w:val="bottom"/>
          </w:tcPr>
          <w:p w14:paraId="4388619D" w14:textId="12AB2929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ipsilon u</w:t>
            </w:r>
          </w:p>
        </w:tc>
      </w:tr>
      <w:tr w:rsidR="00B207B2" w:rsidRPr="00580C11" w14:paraId="03DFD5D3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1C6B28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φ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EBB3337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EA8A6EA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f</w:t>
            </w:r>
          </w:p>
        </w:tc>
        <w:tc>
          <w:tcPr>
            <w:tcW w:w="4028" w:type="dxa"/>
            <w:vAlign w:val="bottom"/>
          </w:tcPr>
          <w:p w14:paraId="47182212" w14:textId="4B56D4AC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phi f</w:t>
            </w:r>
          </w:p>
        </w:tc>
      </w:tr>
      <w:tr w:rsidR="00B207B2" w:rsidRPr="00580C11" w14:paraId="1779B67C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D1AA57E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χ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24BA23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A9A46AE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c</w:t>
            </w:r>
          </w:p>
        </w:tc>
        <w:tc>
          <w:tcPr>
            <w:tcW w:w="4028" w:type="dxa"/>
            <w:vAlign w:val="bottom"/>
          </w:tcPr>
          <w:p w14:paraId="3B967E57" w14:textId="5D29AEF6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chi c</w:t>
            </w:r>
          </w:p>
        </w:tc>
      </w:tr>
      <w:tr w:rsidR="00B207B2" w:rsidRPr="00580C11" w14:paraId="446B0544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35A7596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ψ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05DBA5C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13456::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6C31E1C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y</w:t>
            </w:r>
          </w:p>
        </w:tc>
        <w:tc>
          <w:tcPr>
            <w:tcW w:w="4028" w:type="dxa"/>
            <w:vAlign w:val="bottom"/>
          </w:tcPr>
          <w:p w14:paraId="5666E4F9" w14:textId="232A0376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psi y</w:t>
            </w:r>
          </w:p>
        </w:tc>
      </w:tr>
      <w:tr w:rsidR="00B207B2" w:rsidRPr="00580C11" w14:paraId="37F77FAA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8B5CF41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ω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1DCCA60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2456::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E4CB5F2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w</w:t>
            </w:r>
          </w:p>
        </w:tc>
        <w:tc>
          <w:tcPr>
            <w:tcW w:w="4028" w:type="dxa"/>
            <w:vAlign w:val="bottom"/>
          </w:tcPr>
          <w:p w14:paraId="7FECBC0F" w14:textId="1DD39585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omega w</w:t>
            </w:r>
          </w:p>
        </w:tc>
      </w:tr>
    </w:tbl>
    <w:p w14:paraId="1B7CF179" w14:textId="77777777" w:rsidR="00177E50" w:rsidRDefault="00177E50" w:rsidP="00C6529F"/>
    <w:p w14:paraId="11E52F5D" w14:textId="77777777" w:rsidR="00C6529F" w:rsidRDefault="00C6529F" w:rsidP="007C046F">
      <w:pPr>
        <w:pStyle w:val="Heading3"/>
      </w:pPr>
      <w:bookmarkStart w:id="19" w:name="_Toc282617842"/>
      <w:r>
        <w:t>Velike grške črke</w:t>
      </w:r>
      <w:bookmarkEnd w:id="19"/>
    </w:p>
    <w:p w14:paraId="106EC3C9" w14:textId="77777777" w:rsidR="00C6529F" w:rsidRPr="00C6529F" w:rsidRDefault="00C6529F" w:rsidP="007C046F">
      <w:pPr>
        <w:keepNext/>
      </w:pPr>
    </w:p>
    <w:tbl>
      <w:tblPr>
        <w:tblW w:w="7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2455"/>
      </w:tblGrid>
      <w:tr w:rsidR="00836E37" w:rsidRPr="0082094E" w14:paraId="791FD78F" w14:textId="77777777" w:rsidTr="006F76DF">
        <w:trPr>
          <w:trHeight w:val="340"/>
          <w:tblHeader/>
        </w:trPr>
        <w:tc>
          <w:tcPr>
            <w:tcW w:w="1604" w:type="dxa"/>
            <w:shd w:val="clear" w:color="auto" w:fill="auto"/>
            <w:noWrap/>
            <w:vAlign w:val="center"/>
          </w:tcPr>
          <w:p w14:paraId="2056B750" w14:textId="2C494BF4" w:rsidR="00836E37" w:rsidRPr="0082094E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39C33834" w14:textId="77777777" w:rsidR="00836E37" w:rsidRPr="0082094E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2094E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114FE8F4" w14:textId="77777777" w:rsidR="00836E37" w:rsidRPr="0082094E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2094E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455" w:type="dxa"/>
            <w:vAlign w:val="center"/>
          </w:tcPr>
          <w:p w14:paraId="41A885BF" w14:textId="77777777" w:rsidR="00836E37" w:rsidRPr="003554A6" w:rsidRDefault="00836E37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B207B2" w:rsidRPr="00580C11" w14:paraId="5CD34A0C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59D8DB9" w14:textId="77777777" w:rsidR="00B207B2" w:rsidRPr="00580C11" w:rsidRDefault="00B207B2" w:rsidP="007C046F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Α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852C6F4" w14:textId="77777777" w:rsidR="00B207B2" w:rsidRPr="00580C11" w:rsidRDefault="00B207B2" w:rsidP="007C046F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AA742D3" w14:textId="77777777" w:rsidR="00B207B2" w:rsidRPr="00580C11" w:rsidRDefault="00B207B2" w:rsidP="007C046F">
            <w:pPr>
              <w:keepNext/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a</w:t>
            </w:r>
          </w:p>
        </w:tc>
        <w:tc>
          <w:tcPr>
            <w:tcW w:w="2455" w:type="dxa"/>
            <w:vAlign w:val="bottom"/>
          </w:tcPr>
          <w:p w14:paraId="3DBB7DBB" w14:textId="63441102" w:rsidR="00B207B2" w:rsidRPr="003554A6" w:rsidRDefault="00B207B2" w:rsidP="007C046F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alfa a</w:t>
            </w:r>
          </w:p>
        </w:tc>
      </w:tr>
      <w:tr w:rsidR="00B207B2" w:rsidRPr="00580C11" w14:paraId="01C62DB9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0CC8367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Β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0D9E67A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12::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26BAAEA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b</w:t>
            </w:r>
          </w:p>
        </w:tc>
        <w:tc>
          <w:tcPr>
            <w:tcW w:w="2455" w:type="dxa"/>
            <w:vAlign w:val="bottom"/>
          </w:tcPr>
          <w:p w14:paraId="6788AF9E" w14:textId="454D579D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beta b</w:t>
            </w:r>
          </w:p>
        </w:tc>
      </w:tr>
      <w:tr w:rsidR="00B207B2" w:rsidRPr="00580C11" w14:paraId="15C9FBBD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AD4C635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Γ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FC4BB58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1245::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953F283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g</w:t>
            </w:r>
          </w:p>
        </w:tc>
        <w:tc>
          <w:tcPr>
            <w:tcW w:w="2455" w:type="dxa"/>
            <w:vAlign w:val="bottom"/>
          </w:tcPr>
          <w:p w14:paraId="248B79BD" w14:textId="4326EC5D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gama g</w:t>
            </w:r>
          </w:p>
        </w:tc>
      </w:tr>
      <w:tr w:rsidR="00B207B2" w:rsidRPr="00580C11" w14:paraId="377C7BD8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0CB3E5B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Δ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023E17C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B8DFCE8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d</w:t>
            </w:r>
          </w:p>
        </w:tc>
        <w:tc>
          <w:tcPr>
            <w:tcW w:w="2455" w:type="dxa"/>
            <w:vAlign w:val="bottom"/>
          </w:tcPr>
          <w:p w14:paraId="212C31BA" w14:textId="75AB59AE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 xml:space="preserve">delta </w:t>
            </w:r>
            <w:r w:rsidR="00F558DB">
              <w:rPr>
                <w:rFonts w:eastAsia="Times New Roman" w:cs="Arial"/>
              </w:rPr>
              <w:t>d</w:t>
            </w:r>
          </w:p>
        </w:tc>
      </w:tr>
      <w:tr w:rsidR="00B207B2" w:rsidRPr="00580C11" w14:paraId="52678646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DA7EE0D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Ε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E6447BB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820B710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š</w:t>
            </w:r>
          </w:p>
        </w:tc>
        <w:tc>
          <w:tcPr>
            <w:tcW w:w="2455" w:type="dxa"/>
            <w:vAlign w:val="bottom"/>
          </w:tcPr>
          <w:p w14:paraId="3A1BAA78" w14:textId="78951061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epsilon š</w:t>
            </w:r>
          </w:p>
        </w:tc>
      </w:tr>
      <w:tr w:rsidR="00B207B2" w:rsidRPr="00580C11" w14:paraId="1370D158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8970C9C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Ζ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5CBAD11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1356::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1BB2A55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z</w:t>
            </w:r>
          </w:p>
        </w:tc>
        <w:tc>
          <w:tcPr>
            <w:tcW w:w="2455" w:type="dxa"/>
            <w:vAlign w:val="bottom"/>
          </w:tcPr>
          <w:p w14:paraId="3453F1D2" w14:textId="09A24D02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zeta z</w:t>
            </w:r>
          </w:p>
        </w:tc>
      </w:tr>
      <w:tr w:rsidR="00B207B2" w:rsidRPr="00580C11" w14:paraId="40A4ABD8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A1BDE74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Η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A31FEE7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B0CB9EF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e</w:t>
            </w:r>
          </w:p>
        </w:tc>
        <w:tc>
          <w:tcPr>
            <w:tcW w:w="2455" w:type="dxa"/>
            <w:vAlign w:val="bottom"/>
          </w:tcPr>
          <w:p w14:paraId="3245F3BF" w14:textId="3270EB44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eta e</w:t>
            </w:r>
          </w:p>
        </w:tc>
      </w:tr>
      <w:tr w:rsidR="00B207B2" w:rsidRPr="00580C11" w14:paraId="27D16C3A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86165EC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Θ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B8FCA28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56 125::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64B1594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h</w:t>
            </w:r>
          </w:p>
        </w:tc>
        <w:tc>
          <w:tcPr>
            <w:tcW w:w="2455" w:type="dxa"/>
            <w:vAlign w:val="bottom"/>
          </w:tcPr>
          <w:p w14:paraId="3987BFAF" w14:textId="30FE699E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theta h</w:t>
            </w:r>
          </w:p>
        </w:tc>
      </w:tr>
      <w:tr w:rsidR="00B207B2" w:rsidRPr="00580C11" w14:paraId="7CF4E1DC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831A3C5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Ι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36486F9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29AC019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i</w:t>
            </w:r>
          </w:p>
        </w:tc>
        <w:tc>
          <w:tcPr>
            <w:tcW w:w="2455" w:type="dxa"/>
            <w:vAlign w:val="bottom"/>
          </w:tcPr>
          <w:p w14:paraId="55C8370D" w14:textId="2B26AB0A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iota i</w:t>
            </w:r>
          </w:p>
        </w:tc>
      </w:tr>
      <w:tr w:rsidR="00B207B2" w:rsidRPr="00580C11" w14:paraId="49E881AE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989A397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Κ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055BCA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4327874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k</w:t>
            </w:r>
          </w:p>
        </w:tc>
        <w:tc>
          <w:tcPr>
            <w:tcW w:w="2455" w:type="dxa"/>
            <w:vAlign w:val="bottom"/>
          </w:tcPr>
          <w:p w14:paraId="5F43DFAB" w14:textId="057C73E8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kappa k</w:t>
            </w:r>
          </w:p>
        </w:tc>
      </w:tr>
      <w:tr w:rsidR="00B207B2" w:rsidRPr="00580C11" w14:paraId="3BBAC3DA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7C3D2E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Λ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E7E572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56 123::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FE1992E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l</w:t>
            </w:r>
          </w:p>
        </w:tc>
        <w:tc>
          <w:tcPr>
            <w:tcW w:w="2455" w:type="dxa"/>
            <w:vAlign w:val="bottom"/>
          </w:tcPr>
          <w:p w14:paraId="4CBE4DC8" w14:textId="12773385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lambda l</w:t>
            </w:r>
          </w:p>
        </w:tc>
      </w:tr>
      <w:tr w:rsidR="00B207B2" w:rsidRPr="00580C11" w14:paraId="0D4F0C21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6F86601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Μ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26DE5BF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D137866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m</w:t>
            </w:r>
          </w:p>
        </w:tc>
        <w:tc>
          <w:tcPr>
            <w:tcW w:w="2455" w:type="dxa"/>
            <w:vAlign w:val="bottom"/>
          </w:tcPr>
          <w:p w14:paraId="7EFEBABE" w14:textId="02003D8D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mi (mu) m</w:t>
            </w:r>
          </w:p>
        </w:tc>
      </w:tr>
      <w:tr w:rsidR="00B207B2" w:rsidRPr="00580C11" w14:paraId="029FEBF3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C910044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Ν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1C405F9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825F00E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n</w:t>
            </w:r>
          </w:p>
        </w:tc>
        <w:tc>
          <w:tcPr>
            <w:tcW w:w="2455" w:type="dxa"/>
            <w:vAlign w:val="bottom"/>
          </w:tcPr>
          <w:p w14:paraId="127737AF" w14:textId="5E460198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ni (nu) n</w:t>
            </w:r>
          </w:p>
        </w:tc>
      </w:tr>
      <w:tr w:rsidR="00B207B2" w:rsidRPr="00580C11" w14:paraId="32DBE89C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C2B85AB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Ξ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CB3DA66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1346::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ACE4D66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x</w:t>
            </w:r>
          </w:p>
        </w:tc>
        <w:tc>
          <w:tcPr>
            <w:tcW w:w="2455" w:type="dxa"/>
            <w:vAlign w:val="bottom"/>
          </w:tcPr>
          <w:p w14:paraId="377C33CC" w14:textId="3EB806FA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xi x</w:t>
            </w:r>
          </w:p>
        </w:tc>
      </w:tr>
      <w:tr w:rsidR="00B207B2" w:rsidRPr="00580C11" w14:paraId="467042E1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97777CC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Ο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73B9FC2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56C965E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o</w:t>
            </w:r>
          </w:p>
        </w:tc>
        <w:tc>
          <w:tcPr>
            <w:tcW w:w="2455" w:type="dxa"/>
            <w:vAlign w:val="bottom"/>
          </w:tcPr>
          <w:p w14:paraId="31D1532A" w14:textId="34F07EBC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omicron o</w:t>
            </w:r>
          </w:p>
        </w:tc>
      </w:tr>
      <w:tr w:rsidR="00B207B2" w:rsidRPr="00580C11" w14:paraId="54109EA8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BC29CA9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Π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400E0F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0C2B726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p</w:t>
            </w:r>
          </w:p>
        </w:tc>
        <w:tc>
          <w:tcPr>
            <w:tcW w:w="2455" w:type="dxa"/>
            <w:vAlign w:val="bottom"/>
          </w:tcPr>
          <w:p w14:paraId="08F903BA" w14:textId="093ACAF1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pi p</w:t>
            </w:r>
          </w:p>
        </w:tc>
      </w:tr>
      <w:tr w:rsidR="00B207B2" w:rsidRPr="00580C11" w14:paraId="111A7857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CA373B1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Ρ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59A0CEA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1235::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1EE4F04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r</w:t>
            </w:r>
          </w:p>
        </w:tc>
        <w:tc>
          <w:tcPr>
            <w:tcW w:w="2455" w:type="dxa"/>
            <w:vAlign w:val="bottom"/>
          </w:tcPr>
          <w:p w14:paraId="6E5A1668" w14:textId="2F882E75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rho r</w:t>
            </w:r>
          </w:p>
        </w:tc>
      </w:tr>
      <w:tr w:rsidR="00B207B2" w:rsidRPr="00580C11" w14:paraId="7AC7438F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F874C17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Σ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47EE7D2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390387B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s</w:t>
            </w:r>
          </w:p>
        </w:tc>
        <w:tc>
          <w:tcPr>
            <w:tcW w:w="2455" w:type="dxa"/>
            <w:vAlign w:val="bottom"/>
          </w:tcPr>
          <w:p w14:paraId="5ED3B4AD" w14:textId="166B0D1B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sigma s</w:t>
            </w:r>
          </w:p>
        </w:tc>
      </w:tr>
      <w:tr w:rsidR="00B207B2" w:rsidRPr="00580C11" w14:paraId="69EF1F49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977C8AC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Τ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35A54EA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::56 2345::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B78541A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t</w:t>
            </w:r>
          </w:p>
        </w:tc>
        <w:tc>
          <w:tcPr>
            <w:tcW w:w="2455" w:type="dxa"/>
            <w:vAlign w:val="bottom"/>
          </w:tcPr>
          <w:p w14:paraId="223F1AAD" w14:textId="23E28D0B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tau t</w:t>
            </w:r>
          </w:p>
        </w:tc>
      </w:tr>
      <w:tr w:rsidR="00B207B2" w:rsidRPr="00580C11" w14:paraId="75AA16A8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5901574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Υ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393C620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724A24C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u</w:t>
            </w:r>
          </w:p>
        </w:tc>
        <w:tc>
          <w:tcPr>
            <w:tcW w:w="2455" w:type="dxa"/>
            <w:vAlign w:val="bottom"/>
          </w:tcPr>
          <w:p w14:paraId="0373344D" w14:textId="4549965E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ipsilon u</w:t>
            </w:r>
          </w:p>
        </w:tc>
      </w:tr>
      <w:tr w:rsidR="00B207B2" w:rsidRPr="00580C11" w14:paraId="78B01E16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9341D1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Φ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F4C270F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7835D64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f</w:t>
            </w:r>
          </w:p>
        </w:tc>
        <w:tc>
          <w:tcPr>
            <w:tcW w:w="2455" w:type="dxa"/>
            <w:vAlign w:val="bottom"/>
          </w:tcPr>
          <w:p w14:paraId="75A29161" w14:textId="331A76E8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phi f</w:t>
            </w:r>
          </w:p>
        </w:tc>
      </w:tr>
      <w:tr w:rsidR="00B207B2" w:rsidRPr="00580C11" w14:paraId="590265F7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77F28E8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Χ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45109F4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3F77590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c</w:t>
            </w:r>
          </w:p>
        </w:tc>
        <w:tc>
          <w:tcPr>
            <w:tcW w:w="2455" w:type="dxa"/>
            <w:vAlign w:val="bottom"/>
          </w:tcPr>
          <w:p w14:paraId="3765D753" w14:textId="19506532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chi c</w:t>
            </w:r>
          </w:p>
        </w:tc>
      </w:tr>
      <w:tr w:rsidR="00B207B2" w:rsidRPr="00580C11" w14:paraId="569361F0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C0E9443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Ψ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65ABEE1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13456::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259B732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y</w:t>
            </w:r>
          </w:p>
        </w:tc>
        <w:tc>
          <w:tcPr>
            <w:tcW w:w="2455" w:type="dxa"/>
            <w:vAlign w:val="bottom"/>
          </w:tcPr>
          <w:p w14:paraId="06D5E3DE" w14:textId="3C46EA82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psi y</w:t>
            </w:r>
          </w:p>
        </w:tc>
      </w:tr>
      <w:tr w:rsidR="00B207B2" w:rsidRPr="00580C11" w14:paraId="192DBFFD" w14:textId="77777777" w:rsidTr="007014D8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F21070E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Ω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118A03E" w14:textId="77777777" w:rsidR="00B207B2" w:rsidRPr="00580C11" w:rsidRDefault="00B207B2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::46 56 2456::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8C8439E" w14:textId="77777777" w:rsidR="00B207B2" w:rsidRPr="00580C11" w:rsidRDefault="00B207B2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fg</w:t>
            </w:r>
            <w:r w:rsidRPr="00580C11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w</w:t>
            </w:r>
          </w:p>
        </w:tc>
        <w:tc>
          <w:tcPr>
            <w:tcW w:w="2455" w:type="dxa"/>
            <w:vAlign w:val="bottom"/>
          </w:tcPr>
          <w:p w14:paraId="05D6B6C1" w14:textId="079F51AD" w:rsidR="00B207B2" w:rsidRPr="003554A6" w:rsidRDefault="00B207B2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omega w</w:t>
            </w:r>
          </w:p>
        </w:tc>
      </w:tr>
    </w:tbl>
    <w:p w14:paraId="0B00E4CC" w14:textId="77777777" w:rsidR="00C6529F" w:rsidRDefault="00C6529F" w:rsidP="00C6529F"/>
    <w:p w14:paraId="4F40F3C1" w14:textId="77777777" w:rsidR="00122E7D" w:rsidRPr="0082094E" w:rsidRDefault="00122E7D" w:rsidP="00122E7D">
      <w:pPr>
        <w:pStyle w:val="Heading1"/>
        <w:rPr>
          <w:rFonts w:ascii="Arial" w:hAnsi="Arial" w:cs="Arial"/>
        </w:rPr>
      </w:pPr>
      <w:bookmarkStart w:id="20" w:name="_Toc282617843"/>
      <w:r>
        <w:rPr>
          <w:rFonts w:ascii="Arial" w:hAnsi="Arial" w:cs="Arial"/>
        </w:rPr>
        <w:t>Brajev kratkopis</w:t>
      </w:r>
      <w:bookmarkEnd w:id="20"/>
    </w:p>
    <w:p w14:paraId="09D41F8A" w14:textId="77777777" w:rsidR="00122E7D" w:rsidRPr="0082094E" w:rsidRDefault="00122E7D" w:rsidP="00122E7D">
      <w:pPr>
        <w:keepNext/>
        <w:rPr>
          <w:rFonts w:cs="Arial"/>
        </w:rPr>
      </w:pPr>
    </w:p>
    <w:p w14:paraId="29CA9E3E" w14:textId="680C0F37" w:rsidR="00122E7D" w:rsidRDefault="00CB56F8" w:rsidP="00122E7D">
      <w:pPr>
        <w:keepNext/>
        <w:rPr>
          <w:rFonts w:cs="Arial"/>
        </w:rPr>
      </w:pPr>
      <w:r>
        <w:rPr>
          <w:rFonts w:cs="Arial"/>
        </w:rPr>
        <w:t>Brajev krat</w:t>
      </w:r>
      <w:r w:rsidR="00122E7D">
        <w:rPr>
          <w:rFonts w:cs="Arial"/>
        </w:rPr>
        <w:t xml:space="preserve">kopis je </w:t>
      </w:r>
      <w:r>
        <w:rPr>
          <w:rFonts w:cs="Arial"/>
        </w:rPr>
        <w:t>standardiziran zapis s</w:t>
      </w:r>
      <w:r w:rsidR="00122E7D" w:rsidRPr="00CE5599">
        <w:rPr>
          <w:rFonts w:cs="Arial"/>
        </w:rPr>
        <w:t>krajšav v brajici, pri katerem se z enim brajevim znakom zapiše skupina črk, npr. lj, nj, st, št, šč, ali se z nekaj znaki zapiše beseda, npr. nm za namreč, in se uporablja za hitrejše pisanje in branje brajice</w:t>
      </w:r>
      <w:r w:rsidR="00122E7D">
        <w:rPr>
          <w:rFonts w:cs="Arial"/>
        </w:rPr>
        <w:t xml:space="preserve">. </w:t>
      </w:r>
    </w:p>
    <w:p w14:paraId="3A429C49" w14:textId="23688738" w:rsidR="00CB56F8" w:rsidRDefault="00122E7D" w:rsidP="00122E7D">
      <w:pPr>
        <w:rPr>
          <w:rFonts w:cs="Arial"/>
        </w:rPr>
      </w:pPr>
      <w:r>
        <w:rPr>
          <w:rFonts w:cs="Arial"/>
        </w:rPr>
        <w:t>Osn</w:t>
      </w:r>
      <w:r w:rsidR="00167599">
        <w:rPr>
          <w:rFonts w:cs="Arial"/>
        </w:rPr>
        <w:t xml:space="preserve">ovni standard slovenske brajice na 1. ravni </w:t>
      </w:r>
      <w:r>
        <w:rPr>
          <w:rFonts w:cs="Arial"/>
        </w:rPr>
        <w:t xml:space="preserve">ne vsebuje kratkopisa. Tak trend je tudi v svetu. </w:t>
      </w:r>
    </w:p>
    <w:p w14:paraId="5D257156" w14:textId="1777B2F5" w:rsidR="00122E7D" w:rsidRDefault="00167599" w:rsidP="00122E7D">
      <w:pPr>
        <w:rPr>
          <w:rFonts w:cs="Arial"/>
        </w:rPr>
      </w:pPr>
      <w:r>
        <w:rPr>
          <w:rFonts w:cs="Arial"/>
        </w:rPr>
        <w:t>Pogosto uporabljene skrajšave so vključene v sloven</w:t>
      </w:r>
      <w:r w:rsidR="00E857A2">
        <w:rPr>
          <w:rFonts w:cs="Arial"/>
        </w:rPr>
        <w:t>s</w:t>
      </w:r>
      <w:r>
        <w:rPr>
          <w:rFonts w:cs="Arial"/>
        </w:rPr>
        <w:t xml:space="preserve">ko brajico na 2. ravni. </w:t>
      </w:r>
    </w:p>
    <w:p w14:paraId="4D3F54D1" w14:textId="77777777" w:rsidR="00122E7D" w:rsidRDefault="00122E7D" w:rsidP="00C6529F"/>
    <w:p w14:paraId="74D8A419" w14:textId="77777777" w:rsidR="005831A6" w:rsidRPr="0082094E" w:rsidRDefault="005831A6" w:rsidP="007C046F">
      <w:pPr>
        <w:pStyle w:val="Heading1"/>
        <w:rPr>
          <w:rFonts w:ascii="Arial" w:hAnsi="Arial" w:cs="Arial"/>
        </w:rPr>
      </w:pPr>
      <w:bookmarkStart w:id="21" w:name="_Toc263575847"/>
      <w:bookmarkStart w:id="22" w:name="_Toc282617844"/>
      <w:bookmarkEnd w:id="13"/>
      <w:r w:rsidRPr="0082094E">
        <w:rPr>
          <w:rFonts w:ascii="Arial" w:hAnsi="Arial" w:cs="Arial"/>
        </w:rPr>
        <w:t>Naglasi in izgovorjava</w:t>
      </w:r>
      <w:bookmarkEnd w:id="21"/>
      <w:bookmarkEnd w:id="22"/>
    </w:p>
    <w:p w14:paraId="361C511D" w14:textId="77777777" w:rsidR="005831A6" w:rsidRPr="0082094E" w:rsidRDefault="005831A6" w:rsidP="007C046F">
      <w:pPr>
        <w:keepNext/>
        <w:rPr>
          <w:rFonts w:cs="Arial"/>
        </w:rPr>
      </w:pPr>
    </w:p>
    <w:p w14:paraId="77608D17" w14:textId="683A3D5F" w:rsidR="005831A6" w:rsidRPr="0082094E" w:rsidRDefault="005831A6" w:rsidP="007C046F">
      <w:pPr>
        <w:keepNext/>
        <w:rPr>
          <w:rFonts w:cs="Arial"/>
        </w:rPr>
      </w:pPr>
      <w:r w:rsidRPr="0082094E">
        <w:rPr>
          <w:rFonts w:cs="Arial"/>
        </w:rPr>
        <w:t>Posebna skupina znakov so naglasi in izgovorjava. Če izvzamemo ostrivec (34), krativec (4) in strešico (45)</w:t>
      </w:r>
      <w:r w:rsidR="007014D8">
        <w:rPr>
          <w:rFonts w:cs="Arial"/>
        </w:rPr>
        <w:t>,</w:t>
      </w:r>
      <w:r w:rsidRPr="0082094E">
        <w:rPr>
          <w:rFonts w:cs="Arial"/>
        </w:rPr>
        <w:t xml:space="preserve"> sledijo znaki naslednji logiki:</w:t>
      </w:r>
    </w:p>
    <w:p w14:paraId="4E11971A" w14:textId="6C79581F" w:rsidR="005831A6" w:rsidRPr="00B131FE" w:rsidRDefault="00A307DE" w:rsidP="00B131FE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Predznak za naglas (4) </w:t>
      </w:r>
      <w:r w:rsidR="005831A6" w:rsidRPr="00B131FE">
        <w:rPr>
          <w:rFonts w:cs="Arial"/>
        </w:rPr>
        <w:t xml:space="preserve">+ znak, ki predstavlja nek naglas ali pravilo pri </w:t>
      </w:r>
      <w:r>
        <w:rPr>
          <w:rFonts w:cs="Arial"/>
        </w:rPr>
        <w:t>izgovorjavi + črka</w:t>
      </w: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4028"/>
      </w:tblGrid>
      <w:tr w:rsidR="00836E37" w:rsidRPr="00552825" w14:paraId="601B21AB" w14:textId="77777777" w:rsidTr="003955A1">
        <w:trPr>
          <w:trHeight w:val="340"/>
          <w:tblHeader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A214" w14:textId="5DA5049A" w:rsidR="00836E37" w:rsidRPr="0071171D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A6BD" w14:textId="77777777" w:rsidR="00836E37" w:rsidRPr="0071171D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552825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99D2" w14:textId="77777777" w:rsidR="00836E37" w:rsidRPr="0071171D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552825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ADC1E" w14:textId="77777777" w:rsidR="00836E37" w:rsidRPr="003554A6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F4426E" w:rsidRPr="00552825" w14:paraId="379913C4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BE794DC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dvoustični u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E467970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::4 2456::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0AD9C67" w14:textId="77777777" w:rsidR="00F4426E" w:rsidRPr="00552825" w:rsidRDefault="00F4426E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a</w:t>
            </w:r>
            <w:r w:rsidRPr="00552825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w</w:t>
            </w:r>
          </w:p>
        </w:tc>
        <w:tc>
          <w:tcPr>
            <w:tcW w:w="4028" w:type="dxa"/>
            <w:vAlign w:val="center"/>
          </w:tcPr>
          <w:p w14:paraId="1F55BF50" w14:textId="6E8F0977" w:rsidR="00F4426E" w:rsidRPr="003554A6" w:rsidRDefault="00A1141C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s</w:t>
            </w:r>
            <w:r w:rsidR="00816599">
              <w:rPr>
                <w:rFonts w:eastAsia="Times New Roman" w:cs="Arial"/>
              </w:rPr>
              <w:t>lovenščina</w:t>
            </w:r>
            <w:r w:rsidR="00403A10">
              <w:rPr>
                <w:rFonts w:eastAsia="Times New Roman" w:cs="Arial"/>
              </w:rPr>
              <w:t>, izgovorjava</w:t>
            </w:r>
          </w:p>
        </w:tc>
      </w:tr>
      <w:tr w:rsidR="00F4426E" w:rsidRPr="00552825" w14:paraId="268277BA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69811EC" w14:textId="46BEB233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polglasnik </w:t>
            </w:r>
            <w:r w:rsidR="00403A10">
              <w:rPr>
                <w:rFonts w:cs="Arial"/>
              </w:rPr>
              <w:t>ǝ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2F44016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::4 26::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F4B4C0E" w14:textId="77777777" w:rsidR="00F4426E" w:rsidRPr="00552825" w:rsidRDefault="00F4426E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a</w:t>
            </w:r>
            <w:r w:rsidRPr="00552825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?</w:t>
            </w:r>
          </w:p>
        </w:tc>
        <w:tc>
          <w:tcPr>
            <w:tcW w:w="4028" w:type="dxa"/>
            <w:vAlign w:val="center"/>
          </w:tcPr>
          <w:p w14:paraId="46B19A8A" w14:textId="23755907" w:rsidR="00F4426E" w:rsidRPr="003554A6" w:rsidRDefault="00A1141C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s</w:t>
            </w:r>
            <w:r w:rsidR="00816599">
              <w:rPr>
                <w:rFonts w:eastAsia="Times New Roman" w:cs="Arial"/>
              </w:rPr>
              <w:t>lovenščina</w:t>
            </w:r>
            <w:r w:rsidR="00403A10">
              <w:rPr>
                <w:rFonts w:eastAsia="Times New Roman" w:cs="Arial"/>
              </w:rPr>
              <w:t>, izgovorjava</w:t>
            </w:r>
          </w:p>
        </w:tc>
      </w:tr>
      <w:tr w:rsidR="00F4426E" w:rsidRPr="00552825" w14:paraId="68424F38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637DB01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krativec `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7D9BDA8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::4 znak::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74DBF74" w14:textId="77777777" w:rsidR="00F4426E" w:rsidRPr="0067209F" w:rsidRDefault="00F4426E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a</w:t>
            </w:r>
          </w:p>
        </w:tc>
        <w:tc>
          <w:tcPr>
            <w:tcW w:w="4028" w:type="dxa"/>
            <w:vAlign w:val="center"/>
          </w:tcPr>
          <w:p w14:paraId="5CB6B4C8" w14:textId="39F7C978" w:rsidR="00F4426E" w:rsidRPr="003554A6" w:rsidRDefault="008165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slovenščina</w:t>
            </w:r>
            <w:r w:rsidR="00F4426E" w:rsidRPr="003554A6">
              <w:rPr>
                <w:rFonts w:eastAsia="Times New Roman" w:cs="Arial"/>
              </w:rPr>
              <w:t>, kratek samoglasnik, krativec (</w:t>
            </w:r>
            <w:r w:rsidR="006C2E8E">
              <w:rPr>
                <w:rFonts w:eastAsia="Times New Roman" w:cs="Arial"/>
              </w:rPr>
              <w:t xml:space="preserve">angleško - </w:t>
            </w:r>
            <w:r w:rsidR="00F4426E" w:rsidRPr="003554A6">
              <w:rPr>
                <w:rFonts w:eastAsia="Times New Roman" w:cs="Arial"/>
              </w:rPr>
              <w:t>grave)</w:t>
            </w:r>
          </w:p>
        </w:tc>
      </w:tr>
      <w:tr w:rsidR="00F4426E" w:rsidRPr="00552825" w14:paraId="1FD1EBB5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2E60D21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ostrivec ´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E929982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::34 znak::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917E6FF" w14:textId="77777777" w:rsidR="00F4426E" w:rsidRPr="0067209F" w:rsidRDefault="00F4426E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d</w:t>
            </w:r>
          </w:p>
        </w:tc>
        <w:tc>
          <w:tcPr>
            <w:tcW w:w="4028" w:type="dxa"/>
            <w:vAlign w:val="center"/>
          </w:tcPr>
          <w:p w14:paraId="65058526" w14:textId="499C5562" w:rsidR="00F4426E" w:rsidRPr="003554A6" w:rsidRDefault="008165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slovenščina</w:t>
            </w:r>
            <w:r w:rsidR="00F4426E" w:rsidRPr="003554A6">
              <w:rPr>
                <w:rFonts w:eastAsia="Times New Roman" w:cs="Arial"/>
              </w:rPr>
              <w:t>, dolg samoglasnik, ostrivec (</w:t>
            </w:r>
            <w:r w:rsidR="006C2E8E">
              <w:rPr>
                <w:rFonts w:eastAsia="Times New Roman" w:cs="Arial"/>
              </w:rPr>
              <w:t>an</w:t>
            </w:r>
            <w:r w:rsidR="00F558DB">
              <w:rPr>
                <w:rFonts w:eastAsia="Times New Roman" w:cs="Arial"/>
              </w:rPr>
              <w:t>g</w:t>
            </w:r>
            <w:r w:rsidR="006C2E8E">
              <w:rPr>
                <w:rFonts w:eastAsia="Times New Roman" w:cs="Arial"/>
              </w:rPr>
              <w:t xml:space="preserve">leško - </w:t>
            </w:r>
            <w:r w:rsidR="00F4426E" w:rsidRPr="003554A6">
              <w:rPr>
                <w:rFonts w:eastAsia="Times New Roman" w:cs="Arial"/>
              </w:rPr>
              <w:t>acute)</w:t>
            </w:r>
          </w:p>
        </w:tc>
      </w:tr>
      <w:tr w:rsidR="00F4426E" w:rsidRPr="00552825" w14:paraId="261EEDF4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34C3D9E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strešica ˆ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EE4BF73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::45 znak::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8916B95" w14:textId="77777777" w:rsidR="00F4426E" w:rsidRPr="0067209F" w:rsidRDefault="00F4426E" w:rsidP="00006F4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e</w:t>
            </w:r>
          </w:p>
        </w:tc>
        <w:tc>
          <w:tcPr>
            <w:tcW w:w="4028" w:type="dxa"/>
            <w:vAlign w:val="center"/>
          </w:tcPr>
          <w:p w14:paraId="1DD8ED93" w14:textId="7B54DA39" w:rsidR="00F4426E" w:rsidRPr="003554A6" w:rsidRDefault="008165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slovenščina</w:t>
            </w:r>
            <w:r w:rsidR="00F4426E" w:rsidRPr="003554A6">
              <w:rPr>
                <w:rFonts w:eastAsia="Times New Roman" w:cs="Arial"/>
              </w:rPr>
              <w:t xml:space="preserve">, </w:t>
            </w:r>
            <w:r w:rsidR="003231B1" w:rsidRPr="003554A6">
              <w:rPr>
                <w:rFonts w:eastAsia="Times New Roman" w:cs="Arial"/>
              </w:rPr>
              <w:t>dolg in širok e ali o, strešica</w:t>
            </w:r>
          </w:p>
        </w:tc>
      </w:tr>
      <w:tr w:rsidR="00F4426E" w:rsidRPr="00552825" w14:paraId="5A704BBF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B9B8369" w14:textId="41F6AC16" w:rsidR="00F4426E" w:rsidRPr="00552825" w:rsidRDefault="008165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preglas</w:t>
            </w:r>
            <w:r w:rsidR="00F4426E"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¨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80CF77C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::4 25 znak::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47F2D8E" w14:textId="77777777" w:rsidR="00F4426E" w:rsidRPr="00552825" w:rsidRDefault="00F4426E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a</w:t>
            </w:r>
            <w:r w:rsidRPr="00552825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:</w:t>
            </w:r>
          </w:p>
        </w:tc>
        <w:tc>
          <w:tcPr>
            <w:tcW w:w="4028" w:type="dxa"/>
            <w:vAlign w:val="center"/>
          </w:tcPr>
          <w:p w14:paraId="2E0394CD" w14:textId="1025F18C" w:rsidR="00F4426E" w:rsidRPr="003554A6" w:rsidRDefault="008165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preglas</w:t>
            </w:r>
          </w:p>
        </w:tc>
      </w:tr>
      <w:tr w:rsidR="00F4426E" w:rsidRPr="00552825" w14:paraId="30CBCECD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116BEF9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krogec ˚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0A90F1B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::4 234 znak::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0B53E92" w14:textId="77777777" w:rsidR="00F4426E" w:rsidRPr="00552825" w:rsidRDefault="00F4426E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a</w:t>
            </w:r>
            <w:r w:rsidRPr="00552825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s</w:t>
            </w:r>
          </w:p>
        </w:tc>
        <w:tc>
          <w:tcPr>
            <w:tcW w:w="4028" w:type="dxa"/>
            <w:vAlign w:val="center"/>
          </w:tcPr>
          <w:p w14:paraId="742E56FB" w14:textId="54F234EA" w:rsidR="00F4426E" w:rsidRPr="003554A6" w:rsidRDefault="00F4426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krogec</w:t>
            </w:r>
          </w:p>
        </w:tc>
      </w:tr>
      <w:tr w:rsidR="00F4426E" w:rsidRPr="00552825" w14:paraId="0301B2BF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5C94C71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ç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68646D7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::4 14::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858A45C" w14:textId="77777777" w:rsidR="00F4426E" w:rsidRPr="00552825" w:rsidRDefault="00F4426E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a</w:t>
            </w:r>
            <w:r w:rsidRPr="00552825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c</w:t>
            </w:r>
          </w:p>
        </w:tc>
        <w:tc>
          <w:tcPr>
            <w:tcW w:w="4028" w:type="dxa"/>
            <w:vAlign w:val="center"/>
          </w:tcPr>
          <w:p w14:paraId="0BA639BD" w14:textId="6AE4D404" w:rsidR="00F4426E" w:rsidRPr="003554A6" w:rsidRDefault="00F4426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c s cedilo</w:t>
            </w:r>
          </w:p>
        </w:tc>
      </w:tr>
      <w:tr w:rsidR="00F4426E" w:rsidRPr="00552825" w14:paraId="11E19F53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3330DDE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tilda ~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8A7FE9B" w14:textId="6A586BEA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::4 1356</w:t>
            </w:r>
            <w:r w:rsidR="00B131FE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 znak</w:t>
            </w: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FDF3B94" w14:textId="77777777" w:rsidR="00F4426E" w:rsidRPr="00552825" w:rsidRDefault="00F4426E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a</w:t>
            </w:r>
            <w:r w:rsidRPr="00552825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z</w:t>
            </w:r>
          </w:p>
        </w:tc>
        <w:tc>
          <w:tcPr>
            <w:tcW w:w="4028" w:type="dxa"/>
            <w:vAlign w:val="center"/>
          </w:tcPr>
          <w:p w14:paraId="21FD6A3E" w14:textId="67A68394" w:rsidR="00F4426E" w:rsidRPr="003554A6" w:rsidRDefault="00F4426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tilda (znaki: a, o, n)</w:t>
            </w:r>
          </w:p>
        </w:tc>
      </w:tr>
      <w:tr w:rsidR="00F4426E" w:rsidRPr="00552825" w14:paraId="3C18B3E6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7A9DB9E" w14:textId="7777777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ß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A5AF32B" w14:textId="5D30EA97" w:rsidR="00F4426E" w:rsidRPr="00552825" w:rsidRDefault="00F4426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="00B131FE">
              <w:rPr>
                <w:rFonts w:eastAsia="Times New Roman" w:cs="Arial"/>
                <w:sz w:val="20"/>
                <w:szCs w:val="20"/>
                <w:lang w:val="en-US" w:eastAsia="en-US"/>
              </w:rPr>
              <w:t>3</w:t>
            </w:r>
            <w:r w:rsidRPr="00552825">
              <w:rPr>
                <w:rFonts w:eastAsia="Times New Roman" w:cs="Arial"/>
                <w:sz w:val="20"/>
                <w:szCs w:val="20"/>
                <w:lang w:val="en-US" w:eastAsia="en-US"/>
              </w:rPr>
              <w:t>4 234::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E2FB05B" w14:textId="51F24FF1" w:rsidR="00F4426E" w:rsidRPr="00552825" w:rsidRDefault="00BE4B3B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7209F">
              <w:rPr>
                <w:rFonts w:ascii="BrailleSlo 6Dot Special V2" w:hAnsi="BrailleSlo 6Dot Special V2"/>
                <w:color w:val="000000"/>
                <w:sz w:val="32"/>
              </w:rPr>
              <w:t>d</w:t>
            </w:r>
            <w:r w:rsidR="00F4426E" w:rsidRPr="00552825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s</w:t>
            </w:r>
          </w:p>
        </w:tc>
        <w:tc>
          <w:tcPr>
            <w:tcW w:w="4028" w:type="dxa"/>
            <w:vAlign w:val="center"/>
          </w:tcPr>
          <w:p w14:paraId="468D76F0" w14:textId="7A12B4C8" w:rsidR="00F4426E" w:rsidRPr="003554A6" w:rsidRDefault="00F4426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ostri s</w:t>
            </w:r>
          </w:p>
        </w:tc>
      </w:tr>
    </w:tbl>
    <w:p w14:paraId="1ABA48D0" w14:textId="77777777" w:rsidR="005831A6" w:rsidRPr="0082094E" w:rsidRDefault="005831A6" w:rsidP="005831A6">
      <w:pPr>
        <w:rPr>
          <w:rFonts w:cs="Arial"/>
        </w:rPr>
      </w:pPr>
    </w:p>
    <w:p w14:paraId="08039CAF" w14:textId="1D82CA30" w:rsidR="00B674AD" w:rsidRPr="009C2B0C" w:rsidRDefault="009C2B0C" w:rsidP="005831A6">
      <w:pPr>
        <w:rPr>
          <w:rFonts w:cs="Arial"/>
          <w:b/>
        </w:rPr>
      </w:pPr>
      <w:r>
        <w:rPr>
          <w:rFonts w:cs="Arial"/>
          <w:b/>
        </w:rPr>
        <w:t xml:space="preserve">Primer: </w:t>
      </w:r>
      <w:r w:rsidRPr="005D312E">
        <w:rPr>
          <w:rFonts w:cs="Arial"/>
        </w:rPr>
        <w:t>p</w:t>
      </w:r>
      <w:r w:rsidR="00B674AD" w:rsidRPr="005D312E">
        <w:rPr>
          <w:rFonts w:cs="Arial"/>
        </w:rPr>
        <w:t>ǝs</w:t>
      </w:r>
    </w:p>
    <w:p w14:paraId="1B7A2F91" w14:textId="005C3BDD" w:rsidR="00B674AD" w:rsidRDefault="00F938D0" w:rsidP="005831A6">
      <w:pPr>
        <w:rPr>
          <w:rFonts w:cs="Arial"/>
        </w:rPr>
      </w:pPr>
      <w:r>
        <w:rPr>
          <w:rFonts w:cs="Arial"/>
        </w:rPr>
        <w:t>::</w:t>
      </w:r>
      <w:r w:rsidR="00F80757">
        <w:rPr>
          <w:rFonts w:cs="Arial"/>
        </w:rPr>
        <w:t>1234 4 26 234</w:t>
      </w:r>
      <w:r>
        <w:rPr>
          <w:rFonts w:cs="Arial"/>
        </w:rPr>
        <w:t>::</w:t>
      </w:r>
    </w:p>
    <w:p w14:paraId="7AD4BBED" w14:textId="40BE48A9" w:rsidR="00B674AD" w:rsidRPr="00F558DB" w:rsidRDefault="00B674AD" w:rsidP="005831A6">
      <w:pPr>
        <w:rPr>
          <w:rFonts w:ascii="BrailleSlo 6Dot Revised V2" w:hAnsi="BrailleSlo 6Dot Revised V2" w:cs="Arial"/>
        </w:rPr>
      </w:pPr>
      <w:r w:rsidRPr="00F558DB">
        <w:rPr>
          <w:rFonts w:ascii="BrailleSlo 6Dot Revised V2" w:hAnsi="BrailleSlo 6Dot Revised V2" w:cs="Arial"/>
          <w:sz w:val="32"/>
        </w:rPr>
        <w:t>p</w:t>
      </w:r>
      <w:r w:rsidR="00F80757" w:rsidRPr="00F558DB">
        <w:rPr>
          <w:rFonts w:ascii="BrailleSlo 6Dot Special V2" w:hAnsi="BrailleSlo 6Dot Special V2" w:cs="Arial"/>
          <w:sz w:val="32"/>
        </w:rPr>
        <w:t>a</w:t>
      </w:r>
      <w:r w:rsidR="00F80757" w:rsidRPr="00F558DB">
        <w:rPr>
          <w:rFonts w:ascii="BrailleSlo 6Dot Revised V2" w:hAnsi="BrailleSlo 6Dot Revised V2" w:cs="Arial"/>
          <w:sz w:val="32"/>
        </w:rPr>
        <w:t>?</w:t>
      </w:r>
      <w:r w:rsidRPr="00F558DB">
        <w:rPr>
          <w:rFonts w:ascii="BrailleSlo 6Dot Revised V2" w:hAnsi="BrailleSlo 6Dot Revised V2" w:cs="Arial"/>
          <w:sz w:val="32"/>
        </w:rPr>
        <w:t>s</w:t>
      </w:r>
    </w:p>
    <w:p w14:paraId="28FFD818" w14:textId="3D935A18" w:rsidR="00F80757" w:rsidRPr="009C2B0C" w:rsidRDefault="009C2B0C" w:rsidP="005831A6">
      <w:pPr>
        <w:rPr>
          <w:rFonts w:cs="Arial"/>
          <w:b/>
        </w:rPr>
      </w:pPr>
      <w:r>
        <w:rPr>
          <w:rFonts w:cs="Arial"/>
          <w:b/>
        </w:rPr>
        <w:t xml:space="preserve">Primer: </w:t>
      </w:r>
      <w:r w:rsidRPr="005D312E">
        <w:rPr>
          <w:rFonts w:cs="Arial"/>
        </w:rPr>
        <w:t>g</w:t>
      </w:r>
      <w:r w:rsidR="005831A6" w:rsidRPr="005D312E">
        <w:rPr>
          <w:rFonts w:cs="Arial"/>
        </w:rPr>
        <w:t>arçon</w:t>
      </w:r>
    </w:p>
    <w:p w14:paraId="77880743" w14:textId="29F499BF" w:rsidR="005831A6" w:rsidRDefault="00F938D0" w:rsidP="005831A6">
      <w:pPr>
        <w:rPr>
          <w:rFonts w:cs="Arial"/>
        </w:rPr>
      </w:pPr>
      <w:r>
        <w:rPr>
          <w:rFonts w:cs="Arial"/>
        </w:rPr>
        <w:t>::</w:t>
      </w:r>
      <w:r w:rsidR="00F558DB">
        <w:rPr>
          <w:rFonts w:cs="Arial"/>
        </w:rPr>
        <w:t>1245 1 1235 4 14</w:t>
      </w:r>
      <w:r w:rsidR="005831A6" w:rsidRPr="0082094E">
        <w:rPr>
          <w:rFonts w:cs="Arial"/>
        </w:rPr>
        <w:t xml:space="preserve"> 135 1345</w:t>
      </w:r>
      <w:r>
        <w:rPr>
          <w:rFonts w:cs="Arial"/>
        </w:rPr>
        <w:t>::</w:t>
      </w:r>
    </w:p>
    <w:p w14:paraId="165D36C6" w14:textId="440B3C8A" w:rsidR="00F80757" w:rsidRPr="00F558DB" w:rsidRDefault="00F80757" w:rsidP="005831A6">
      <w:pPr>
        <w:rPr>
          <w:rFonts w:ascii="BrailleSlo 6Dot Revised V2" w:hAnsi="BrailleSlo 6Dot Revised V2" w:cs="Arial"/>
        </w:rPr>
      </w:pPr>
      <w:r w:rsidRPr="00F558DB">
        <w:rPr>
          <w:rFonts w:ascii="BrailleSlo 6Dot Revised V2" w:hAnsi="BrailleSlo 6Dot Revised V2" w:cs="Arial"/>
          <w:sz w:val="32"/>
        </w:rPr>
        <w:t>gar</w:t>
      </w:r>
      <w:r w:rsidRPr="00F558DB">
        <w:rPr>
          <w:rFonts w:ascii="BrailleSlo 6Dot Special V2" w:hAnsi="BrailleSlo 6Dot Special V2" w:cs="Times New Roman"/>
          <w:sz w:val="32"/>
        </w:rPr>
        <w:t>a</w:t>
      </w:r>
      <w:r w:rsidRPr="00F558DB">
        <w:rPr>
          <w:rFonts w:ascii="BrailleSlo 6Dot Revised V2" w:hAnsi="BrailleSlo 6Dot Revised V2" w:cs="Times New Roman"/>
          <w:sz w:val="32"/>
        </w:rPr>
        <w:t>c</w:t>
      </w:r>
      <w:r w:rsidRPr="00F558DB">
        <w:rPr>
          <w:rFonts w:ascii="BrailleSlo 6Dot Revised V2" w:hAnsi="BrailleSlo 6Dot Revised V2" w:cs="Arial"/>
          <w:sz w:val="32"/>
        </w:rPr>
        <w:t>on</w:t>
      </w:r>
    </w:p>
    <w:p w14:paraId="67938CC5" w14:textId="2D3DEE8B" w:rsidR="009C2B0C" w:rsidRPr="009C2B0C" w:rsidRDefault="009C2B0C" w:rsidP="005831A6">
      <w:pPr>
        <w:rPr>
          <w:rFonts w:cs="Arial"/>
          <w:b/>
        </w:rPr>
      </w:pPr>
      <w:r w:rsidRPr="009C2B0C">
        <w:rPr>
          <w:rFonts w:cs="Arial"/>
          <w:b/>
        </w:rPr>
        <w:t xml:space="preserve">Primer: </w:t>
      </w:r>
      <w:r w:rsidR="00693D81">
        <w:rPr>
          <w:rFonts w:cs="Arial"/>
        </w:rPr>
        <w:t>beséda</w:t>
      </w:r>
    </w:p>
    <w:p w14:paraId="388B7BEB" w14:textId="7652D778" w:rsidR="005831A6" w:rsidRDefault="00F938D0" w:rsidP="005831A6">
      <w:pPr>
        <w:rPr>
          <w:rFonts w:cs="Arial"/>
        </w:rPr>
      </w:pPr>
      <w:r>
        <w:rPr>
          <w:rFonts w:cs="Arial"/>
        </w:rPr>
        <w:t>::</w:t>
      </w:r>
      <w:r w:rsidR="00693D81">
        <w:rPr>
          <w:rFonts w:cs="Arial"/>
        </w:rPr>
        <w:t>12 15 234 34 15 145 1</w:t>
      </w:r>
      <w:r>
        <w:rPr>
          <w:rFonts w:cs="Arial"/>
        </w:rPr>
        <w:t>::</w:t>
      </w:r>
    </w:p>
    <w:p w14:paraId="1A6E76BE" w14:textId="0512FD47" w:rsidR="009C2B0C" w:rsidRPr="00F558DB" w:rsidRDefault="00693D81" w:rsidP="005831A6">
      <w:pPr>
        <w:rPr>
          <w:rFonts w:ascii="BrailleSlo 6Dot Revised V2" w:hAnsi="BrailleSlo 6Dot Revised V2" w:cs="Arial"/>
        </w:rPr>
      </w:pPr>
      <w:r w:rsidRPr="00F558DB">
        <w:rPr>
          <w:rFonts w:ascii="BrailleSlo 6Dot Revised V2" w:hAnsi="BrailleSlo 6Dot Revised V2" w:cs="Arial"/>
          <w:sz w:val="32"/>
          <w:szCs w:val="32"/>
        </w:rPr>
        <w:t>bes</w:t>
      </w:r>
      <w:r w:rsidRPr="00F558DB">
        <w:rPr>
          <w:rFonts w:ascii="BrailleSlo 6Dot Special V2" w:hAnsi="BrailleSlo 6Dot Special V2" w:cs="Arial"/>
          <w:sz w:val="32"/>
          <w:szCs w:val="32"/>
        </w:rPr>
        <w:t>d</w:t>
      </w:r>
      <w:r w:rsidRPr="00F558DB">
        <w:rPr>
          <w:rFonts w:ascii="BrailleSlo 6Dot Revised V2" w:hAnsi="BrailleSlo 6Dot Revised V2" w:cs="Arial"/>
          <w:sz w:val="32"/>
          <w:szCs w:val="32"/>
        </w:rPr>
        <w:t>eda</w:t>
      </w:r>
    </w:p>
    <w:p w14:paraId="58A2B3CD" w14:textId="77777777" w:rsidR="005831A6" w:rsidRDefault="005831A6" w:rsidP="005831A6">
      <w:pPr>
        <w:rPr>
          <w:rFonts w:cs="Arial"/>
        </w:rPr>
      </w:pPr>
    </w:p>
    <w:p w14:paraId="617E24A7" w14:textId="45C68DA1" w:rsidR="005831A6" w:rsidRPr="007472D9" w:rsidRDefault="005831A6" w:rsidP="007472D9">
      <w:pPr>
        <w:pStyle w:val="Heading1"/>
        <w:rPr>
          <w:rFonts w:ascii="Arial" w:hAnsi="Arial" w:cs="Arial"/>
        </w:rPr>
      </w:pPr>
      <w:bookmarkStart w:id="23" w:name="_Toc263575848"/>
      <w:bookmarkStart w:id="24" w:name="_Toc282617845"/>
      <w:r w:rsidRPr="0082094E">
        <w:rPr>
          <w:rFonts w:ascii="Arial" w:hAnsi="Arial" w:cs="Arial"/>
        </w:rPr>
        <w:t>Stavčna ločila</w:t>
      </w:r>
      <w:bookmarkEnd w:id="23"/>
      <w:bookmarkEnd w:id="24"/>
    </w:p>
    <w:p w14:paraId="6D3432BA" w14:textId="77777777" w:rsidR="007472D9" w:rsidRDefault="007472D9" w:rsidP="005831A6">
      <w:pPr>
        <w:rPr>
          <w:rFonts w:cs="Arial"/>
        </w:rPr>
      </w:pPr>
    </w:p>
    <w:p w14:paraId="73537564" w14:textId="1A065DE2" w:rsidR="005831A6" w:rsidRDefault="00CF4DBF" w:rsidP="005831A6">
      <w:pPr>
        <w:rPr>
          <w:rFonts w:cs="Arial"/>
        </w:rPr>
      </w:pPr>
      <w:r>
        <w:rPr>
          <w:rFonts w:cs="Arial"/>
        </w:rPr>
        <w:t xml:space="preserve">Glede uporabe </w:t>
      </w:r>
      <w:r w:rsidR="00971443">
        <w:rPr>
          <w:rFonts w:cs="Arial"/>
        </w:rPr>
        <w:t>stičnosti</w:t>
      </w:r>
      <w:r>
        <w:rPr>
          <w:rFonts w:cs="Arial"/>
        </w:rPr>
        <w:t xml:space="preserve"> sledimo črnemu tisku.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2"/>
        <w:gridCol w:w="2350"/>
        <w:gridCol w:w="1531"/>
        <w:gridCol w:w="2427"/>
      </w:tblGrid>
      <w:tr w:rsidR="00836E37" w:rsidRPr="00876AF4" w14:paraId="5F14F618" w14:textId="77777777" w:rsidTr="00C82D5D">
        <w:trPr>
          <w:trHeight w:val="340"/>
          <w:tblHeader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628E" w14:textId="4DA99725" w:rsidR="00836E37" w:rsidRPr="0071171D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CAB7" w14:textId="77777777" w:rsidR="00836E37" w:rsidRPr="0071171D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76AF4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7BE4" w14:textId="77777777" w:rsidR="00836E37" w:rsidRPr="0071171D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76AF4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69026" w14:textId="3D7A14E3" w:rsidR="00836E37" w:rsidRPr="003554A6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5831A6" w:rsidRPr="00876AF4" w14:paraId="3920BABC" w14:textId="77777777" w:rsidTr="00C82D5D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4231CCF6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,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B90D5D5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E680566" w14:textId="77777777" w:rsidR="005831A6" w:rsidRPr="007236A0" w:rsidRDefault="005831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,</w:t>
            </w:r>
          </w:p>
        </w:tc>
        <w:tc>
          <w:tcPr>
            <w:tcW w:w="2427" w:type="dxa"/>
            <w:vAlign w:val="center"/>
          </w:tcPr>
          <w:p w14:paraId="07A3FCAA" w14:textId="6643CBC9" w:rsidR="005831A6" w:rsidRPr="003554A6" w:rsidRDefault="00AD290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vejica</w:t>
            </w:r>
          </w:p>
        </w:tc>
      </w:tr>
      <w:tr w:rsidR="005831A6" w:rsidRPr="00876AF4" w14:paraId="1374BBAF" w14:textId="77777777" w:rsidTr="00C82D5D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37A881E2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;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68B8ECC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2F1FDD4" w14:textId="77777777" w:rsidR="005831A6" w:rsidRPr="007236A0" w:rsidRDefault="005831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;</w:t>
            </w:r>
          </w:p>
        </w:tc>
        <w:tc>
          <w:tcPr>
            <w:tcW w:w="2427" w:type="dxa"/>
            <w:vAlign w:val="center"/>
          </w:tcPr>
          <w:p w14:paraId="58A38010" w14:textId="51EDC439" w:rsidR="005831A6" w:rsidRPr="003554A6" w:rsidRDefault="00AD290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podpičje</w:t>
            </w:r>
          </w:p>
        </w:tc>
      </w:tr>
      <w:tr w:rsidR="005831A6" w:rsidRPr="00876AF4" w14:paraId="4CAE13BD" w14:textId="77777777" w:rsidTr="00C82D5D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0050E233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A0265CA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907D71F" w14:textId="77777777" w:rsidR="005831A6" w:rsidRPr="007236A0" w:rsidRDefault="005831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:</w:t>
            </w:r>
          </w:p>
        </w:tc>
        <w:tc>
          <w:tcPr>
            <w:tcW w:w="2427" w:type="dxa"/>
            <w:vAlign w:val="center"/>
          </w:tcPr>
          <w:p w14:paraId="0CD46EDF" w14:textId="298D8F42" w:rsidR="005831A6" w:rsidRPr="003554A6" w:rsidRDefault="00AD290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dvopičje</w:t>
            </w:r>
          </w:p>
        </w:tc>
      </w:tr>
      <w:tr w:rsidR="005831A6" w:rsidRPr="00876AF4" w14:paraId="078DDB7C" w14:textId="77777777" w:rsidTr="00C82D5D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4D381260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!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B25C91C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3A12803" w14:textId="77777777" w:rsidR="005831A6" w:rsidRPr="007236A0" w:rsidRDefault="005831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!</w:t>
            </w:r>
          </w:p>
        </w:tc>
        <w:tc>
          <w:tcPr>
            <w:tcW w:w="2427" w:type="dxa"/>
            <w:vAlign w:val="center"/>
          </w:tcPr>
          <w:p w14:paraId="0888EA36" w14:textId="36BD9492" w:rsidR="005831A6" w:rsidRPr="003554A6" w:rsidRDefault="00AD290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klicaj</w:t>
            </w:r>
          </w:p>
        </w:tc>
      </w:tr>
      <w:tr w:rsidR="005831A6" w:rsidRPr="00876AF4" w14:paraId="4942A242" w14:textId="77777777" w:rsidTr="00C82D5D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6829CA8F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?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64CB7BA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83123FF" w14:textId="77777777" w:rsidR="005831A6" w:rsidRPr="007236A0" w:rsidRDefault="005831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?</w:t>
            </w:r>
          </w:p>
        </w:tc>
        <w:tc>
          <w:tcPr>
            <w:tcW w:w="2427" w:type="dxa"/>
            <w:vAlign w:val="center"/>
          </w:tcPr>
          <w:p w14:paraId="403EEE24" w14:textId="21F9645B" w:rsidR="005831A6" w:rsidRPr="003554A6" w:rsidRDefault="00AD290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vprašaj</w:t>
            </w:r>
          </w:p>
        </w:tc>
      </w:tr>
      <w:tr w:rsidR="005831A6" w:rsidRPr="00876AF4" w14:paraId="643CF2DC" w14:textId="77777777" w:rsidTr="00C82D5D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1C57AD3F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A9E199C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::256::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E4959B3" w14:textId="77777777" w:rsidR="005831A6" w:rsidRPr="007236A0" w:rsidRDefault="005831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.</w:t>
            </w:r>
          </w:p>
        </w:tc>
        <w:tc>
          <w:tcPr>
            <w:tcW w:w="2427" w:type="dxa"/>
            <w:vAlign w:val="center"/>
          </w:tcPr>
          <w:p w14:paraId="6F0314AC" w14:textId="778BBD30" w:rsidR="005831A6" w:rsidRPr="003554A6" w:rsidRDefault="00AD290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pika</w:t>
            </w:r>
          </w:p>
        </w:tc>
      </w:tr>
      <w:tr w:rsidR="003B3608" w:rsidRPr="00876AF4" w14:paraId="4DBFC9D2" w14:textId="77777777" w:rsidTr="003B3608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</w:tcPr>
          <w:p w14:paraId="4CE27CEB" w14:textId="77777777" w:rsidR="003B3608" w:rsidRPr="004146D6" w:rsidRDefault="003B3608" w:rsidP="003B3608">
            <w:pPr>
              <w:spacing w:before="120" w:after="120"/>
              <w:rPr>
                <w:rFonts w:eastAsia="Times New Roman" w:cs="Arial"/>
                <w:sz w:val="20"/>
                <w:szCs w:val="20"/>
                <w:u w:color="C0504D" w:themeColor="accent2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'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27DF21B5" w14:textId="77777777" w:rsidR="003B3608" w:rsidRPr="00876AF4" w:rsidRDefault="003B3608" w:rsidP="003B3608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::3::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361CEA88" w14:textId="77777777" w:rsidR="003B3608" w:rsidRPr="007236A0" w:rsidRDefault="003B3608" w:rsidP="003B3608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'</w:t>
            </w:r>
          </w:p>
        </w:tc>
        <w:tc>
          <w:tcPr>
            <w:tcW w:w="2427" w:type="dxa"/>
            <w:vAlign w:val="center"/>
          </w:tcPr>
          <w:p w14:paraId="0E5E2BB7" w14:textId="77777777" w:rsidR="003B3608" w:rsidRPr="003554A6" w:rsidRDefault="003B3608" w:rsidP="003B3608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apostrof</w:t>
            </w:r>
          </w:p>
        </w:tc>
      </w:tr>
      <w:tr w:rsidR="005831A6" w:rsidRPr="00876AF4" w14:paraId="08F1D511" w14:textId="77777777" w:rsidTr="00C82D5D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113DBCD0" w14:textId="6AB02236" w:rsidR="005831A6" w:rsidRPr="00876AF4" w:rsidRDefault="00971443" w:rsidP="00971443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deljaj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88137B4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042BA72" w14:textId="77777777" w:rsidR="005831A6" w:rsidRPr="007236A0" w:rsidRDefault="005831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-</w:t>
            </w:r>
          </w:p>
        </w:tc>
        <w:tc>
          <w:tcPr>
            <w:tcW w:w="2427" w:type="dxa"/>
            <w:vAlign w:val="center"/>
          </w:tcPr>
          <w:p w14:paraId="7AF7A13F" w14:textId="77777777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876AF4" w14:paraId="0B2FF983" w14:textId="77777777" w:rsidTr="00C82D5D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5632478D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pomišljaj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1EFC5E9" w14:textId="415EEFE8" w:rsidR="005831A6" w:rsidRPr="00876AF4" w:rsidRDefault="00971443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::6 36</w:t>
            </w:r>
            <w:r w:rsidR="005831A6"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68865BE" w14:textId="1AF0F704" w:rsidR="005831A6" w:rsidRPr="00876AF4" w:rsidRDefault="00186249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-</w:t>
            </w:r>
          </w:p>
        </w:tc>
        <w:tc>
          <w:tcPr>
            <w:tcW w:w="2427" w:type="dxa"/>
            <w:vAlign w:val="center"/>
          </w:tcPr>
          <w:p w14:paraId="79B40BA7" w14:textId="3D87F2BA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876AF4" w14:paraId="7D0BB7A0" w14:textId="77777777" w:rsidTr="00C82D5D">
        <w:trPr>
          <w:trHeight w:val="340"/>
        </w:trPr>
        <w:tc>
          <w:tcPr>
            <w:tcW w:w="2212" w:type="dxa"/>
            <w:shd w:val="clear" w:color="auto" w:fill="auto"/>
            <w:noWrap/>
            <w:vAlign w:val="center"/>
            <w:hideMark/>
          </w:tcPr>
          <w:p w14:paraId="4A83C32C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vezaj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BE34BBF" w14:textId="77777777" w:rsidR="005831A6" w:rsidRPr="00876AF4" w:rsidRDefault="005831A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76AF4">
              <w:rPr>
                <w:rFonts w:eastAsia="Times New Roman" w:cs="Arial"/>
                <w:sz w:val="20"/>
                <w:szCs w:val="20"/>
                <w:lang w:val="en-US" w:eastAsia="en-US"/>
              </w:rPr>
              <w:t>::36::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9DDB348" w14:textId="77777777" w:rsidR="005831A6" w:rsidRPr="007236A0" w:rsidRDefault="005831A6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-</w:t>
            </w:r>
          </w:p>
        </w:tc>
        <w:tc>
          <w:tcPr>
            <w:tcW w:w="2427" w:type="dxa"/>
            <w:vAlign w:val="center"/>
          </w:tcPr>
          <w:p w14:paraId="6933A347" w14:textId="3D777F54" w:rsidR="005831A6" w:rsidRPr="003554A6" w:rsidRDefault="005831A6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7BE0C0AD" w14:textId="380DFF2C" w:rsidR="00A3372F" w:rsidRPr="004A7B53" w:rsidRDefault="00A3372F" w:rsidP="004A7B53">
      <w:pPr>
        <w:rPr>
          <w:rFonts w:cs="Arial"/>
        </w:rPr>
      </w:pPr>
      <w:r w:rsidRPr="004A7B53">
        <w:rPr>
          <w:rFonts w:cs="Arial"/>
          <w:b/>
        </w:rPr>
        <w:t>Primer</w:t>
      </w:r>
      <w:r w:rsidRPr="004A7B53">
        <w:rPr>
          <w:rFonts w:cs="Arial"/>
        </w:rPr>
        <w:t>:</w:t>
      </w:r>
      <w:r w:rsidR="005D312E" w:rsidRPr="004A7B53">
        <w:rPr>
          <w:rFonts w:cs="Arial"/>
        </w:rPr>
        <w:t xml:space="preserve"> </w:t>
      </w:r>
      <w:r w:rsidRPr="004A7B53">
        <w:rPr>
          <w:rFonts w:cs="Arial"/>
        </w:rPr>
        <w:t>Zakaj? Zato!</w:t>
      </w:r>
    </w:p>
    <w:p w14:paraId="784C95D2" w14:textId="4D02EB5A" w:rsidR="00A3372F" w:rsidRPr="004A7B53" w:rsidRDefault="00F938D0" w:rsidP="004A7B53">
      <w:pPr>
        <w:rPr>
          <w:rFonts w:cs="Arial"/>
        </w:rPr>
      </w:pPr>
      <w:r w:rsidRPr="004A7B53">
        <w:rPr>
          <w:rFonts w:cs="Arial"/>
        </w:rPr>
        <w:t>::</w:t>
      </w:r>
      <w:r w:rsidR="00F4329C">
        <w:rPr>
          <w:rFonts w:cs="Arial"/>
        </w:rPr>
        <w:t>46 1356 1 13 1 245 26 0 46 1356 1 2345 135 235::</w:t>
      </w:r>
    </w:p>
    <w:p w14:paraId="10BBD053" w14:textId="6FD3E376" w:rsidR="002A3EC7" w:rsidRPr="0083733E" w:rsidRDefault="00A3372F" w:rsidP="004A7B53">
      <w:pPr>
        <w:rPr>
          <w:rFonts w:ascii="BrailleSlo 6Dot Revised V2" w:hAnsi="BrailleSlo 6Dot Revised V2"/>
        </w:rPr>
      </w:pPr>
      <w:r w:rsidRPr="0083733E">
        <w:rPr>
          <w:rFonts w:ascii="BrailleSlo 6Dot Revised V2" w:hAnsi="BrailleSlo 6Dot Revised V2"/>
          <w:sz w:val="32"/>
        </w:rPr>
        <w:t>Zakaj? Zato!</w:t>
      </w:r>
    </w:p>
    <w:p w14:paraId="28F019E2" w14:textId="7612E4D3" w:rsidR="005A253C" w:rsidRPr="004A7B53" w:rsidRDefault="00186249" w:rsidP="00186249">
      <w:pPr>
        <w:rPr>
          <w:rFonts w:cs="Arial"/>
        </w:rPr>
      </w:pPr>
      <w:r w:rsidRPr="004A7B53">
        <w:rPr>
          <w:rFonts w:cs="Arial"/>
          <w:b/>
        </w:rPr>
        <w:t>Primer</w:t>
      </w:r>
      <w:r w:rsidRPr="004A7B53">
        <w:rPr>
          <w:rFonts w:cs="Arial"/>
        </w:rPr>
        <w:t xml:space="preserve">: </w:t>
      </w:r>
      <w:r w:rsidR="005A253C">
        <w:rPr>
          <w:rFonts w:cs="Arial"/>
        </w:rPr>
        <w:t xml:space="preserve">Pozor </w:t>
      </w:r>
      <w:r w:rsidR="005A253C">
        <w:t>–</w:t>
      </w:r>
      <w:r>
        <w:rPr>
          <w:rFonts w:cs="Arial"/>
        </w:rPr>
        <w:t xml:space="preserve"> hud pes!</w:t>
      </w:r>
      <w:r w:rsidR="005A253C">
        <w:rPr>
          <w:rFonts w:cs="Arial"/>
        </w:rPr>
        <w:t xml:space="preserve"> (pomišljaj s presledkom)</w:t>
      </w:r>
    </w:p>
    <w:p w14:paraId="76B21582" w14:textId="516332F6" w:rsidR="005A253C" w:rsidRDefault="0083733E" w:rsidP="005A253C">
      <w:r>
        <w:t>::46 1234 135 13</w:t>
      </w:r>
      <w:r w:rsidR="005A253C">
        <w:t>56 135 1235 0 6 36 0 125 136 145 0 1234 15 234</w:t>
      </w:r>
      <w:r>
        <w:t xml:space="preserve"> </w:t>
      </w:r>
      <w:r w:rsidR="005A253C">
        <w:t>235::</w:t>
      </w:r>
    </w:p>
    <w:p w14:paraId="630A66F3" w14:textId="44060E2C" w:rsidR="00186249" w:rsidRPr="0083733E" w:rsidRDefault="00186249" w:rsidP="00186249">
      <w:pPr>
        <w:rPr>
          <w:rFonts w:ascii="BrailleSlo 6Dot Revised V2" w:hAnsi="BrailleSlo 6Dot Revised V2"/>
          <w:sz w:val="32"/>
        </w:rPr>
      </w:pPr>
      <w:r w:rsidRPr="0083733E">
        <w:rPr>
          <w:rFonts w:ascii="BrailleSlo 6Dot Revised V2" w:hAnsi="BrailleSlo 6Dot Revised V2" w:cs="Arial"/>
          <w:sz w:val="32"/>
        </w:rPr>
        <w:t xml:space="preserve">Pozor </w:t>
      </w:r>
      <w:r w:rsidRPr="0083733E">
        <w:rPr>
          <w:rFonts w:ascii="BrailleSlo 6Dot Special V2" w:hAnsi="BrailleSlo 6Dot Special V2" w:cs="Arial"/>
          <w:sz w:val="32"/>
        </w:rPr>
        <w:t>c</w:t>
      </w:r>
      <w:r w:rsidRPr="0083733E">
        <w:rPr>
          <w:rFonts w:ascii="BrailleSlo 6Dot Revised V2" w:hAnsi="BrailleSlo 6Dot Revised V2" w:cs="Arial"/>
          <w:sz w:val="32"/>
        </w:rPr>
        <w:t>- hud pes!</w:t>
      </w:r>
    </w:p>
    <w:p w14:paraId="7F8A185F" w14:textId="6FA2E313" w:rsidR="005A253C" w:rsidRDefault="005A253C" w:rsidP="005A253C">
      <w:r w:rsidRPr="005A253C">
        <w:rPr>
          <w:b/>
        </w:rPr>
        <w:t>Primer</w:t>
      </w:r>
      <w:r>
        <w:t>: 2004-2014 (pomišljaj brez presledka)</w:t>
      </w:r>
    </w:p>
    <w:p w14:paraId="6FD5F263" w14:textId="77777777" w:rsidR="005A253C" w:rsidRDefault="005A253C" w:rsidP="005A253C">
      <w:r>
        <w:t>::3456 12 245 245 145 6 36 3456 12 245 1 145::</w:t>
      </w:r>
    </w:p>
    <w:p w14:paraId="7D216C1F" w14:textId="20FAE76D" w:rsidR="00CB1003" w:rsidRPr="00F87C7B" w:rsidRDefault="00CB1003" w:rsidP="005A253C">
      <w:pPr>
        <w:rPr>
          <w:rFonts w:ascii="BrailleSlo 6Dot Revised V2" w:hAnsi="BrailleSlo 6Dot Revised V2"/>
          <w:sz w:val="32"/>
        </w:rPr>
      </w:pPr>
      <w:r>
        <w:rPr>
          <w:rFonts w:ascii="BrailleSlo 6Dot Revised V2" w:hAnsi="BrailleSlo 6Dot Revised V2"/>
          <w:sz w:val="32"/>
        </w:rPr>
        <w:t>2</w:t>
      </w:r>
      <w:r w:rsidR="00F87C7B">
        <w:rPr>
          <w:rFonts w:ascii="BrailleSlo 6Dot Revised V2" w:hAnsi="BrailleSlo 6Dot Revised V2"/>
          <w:sz w:val="32"/>
        </w:rPr>
        <w:t>jjd</w:t>
      </w:r>
      <w:r w:rsidR="00F87C7B" w:rsidRPr="00F87C7B">
        <w:rPr>
          <w:rFonts w:ascii="BrailleSlo 6Dot Special V2" w:hAnsi="BrailleSlo 6Dot Special V2"/>
          <w:sz w:val="32"/>
        </w:rPr>
        <w:t>c</w:t>
      </w:r>
      <w:r w:rsidR="005A253C" w:rsidRPr="00F87C7B">
        <w:rPr>
          <w:rFonts w:ascii="BrailleSlo 6Dot Revised V2" w:hAnsi="BrailleSlo 6Dot Revised V2"/>
          <w:sz w:val="32"/>
        </w:rPr>
        <w:t>-2</w:t>
      </w:r>
      <w:r w:rsidR="00F87C7B">
        <w:rPr>
          <w:rFonts w:ascii="BrailleSlo 6Dot Revised V2" w:hAnsi="BrailleSlo 6Dot Revised V2"/>
          <w:sz w:val="32"/>
        </w:rPr>
        <w:t>jad</w:t>
      </w:r>
    </w:p>
    <w:p w14:paraId="677EF905" w14:textId="056249D7" w:rsidR="005A253C" w:rsidRDefault="005A253C" w:rsidP="005A253C">
      <w:r w:rsidRPr="005A253C">
        <w:rPr>
          <w:b/>
        </w:rPr>
        <w:t>Primer</w:t>
      </w:r>
      <w:r>
        <w:t>: slovensko-angleški slovar (vezaj)</w:t>
      </w:r>
    </w:p>
    <w:p w14:paraId="0D2424D6" w14:textId="77777777" w:rsidR="005A253C" w:rsidRDefault="005A253C" w:rsidP="005A253C">
      <w:r>
        <w:t>::234 123 135 1236 15 1345 234 13 135 36 1 1345 1245 123 15 156 13 24 0 234 123 135 1236 1 1235::</w:t>
      </w:r>
    </w:p>
    <w:p w14:paraId="5C58D1E5" w14:textId="38B4E493" w:rsidR="00186249" w:rsidRPr="00EB3F9B" w:rsidRDefault="005A253C" w:rsidP="004A7B53">
      <w:pPr>
        <w:rPr>
          <w:rFonts w:ascii="BrailleSlo 6Dot Revised V2" w:hAnsi="BrailleSlo 6Dot Revised V2"/>
          <w:sz w:val="32"/>
        </w:rPr>
      </w:pPr>
      <w:r w:rsidRPr="00EB3F9B">
        <w:rPr>
          <w:rFonts w:ascii="BrailleSlo 6Dot Revised V2" w:hAnsi="BrailleSlo 6Dot Revised V2"/>
          <w:sz w:val="32"/>
        </w:rPr>
        <w:t>slovensko-angleški slovar</w:t>
      </w:r>
    </w:p>
    <w:p w14:paraId="12E822E3" w14:textId="77777777" w:rsidR="00232C10" w:rsidRPr="00232C10" w:rsidRDefault="00232C10" w:rsidP="004A7B53"/>
    <w:p w14:paraId="623DD724" w14:textId="77777777" w:rsidR="00232C10" w:rsidRDefault="00232C10" w:rsidP="00232C10">
      <w:pPr>
        <w:pStyle w:val="Heading1"/>
      </w:pPr>
      <w:bookmarkStart w:id="25" w:name="_Toc282617846"/>
      <w:r>
        <w:t>Okrajšave</w:t>
      </w:r>
      <w:bookmarkEnd w:id="25"/>
    </w:p>
    <w:p w14:paraId="79737244" w14:textId="77777777" w:rsidR="00232C10" w:rsidRDefault="00232C10" w:rsidP="00232C10">
      <w:pPr>
        <w:rPr>
          <w:rFonts w:cs="Arial"/>
        </w:rPr>
      </w:pPr>
    </w:p>
    <w:p w14:paraId="5CF39403" w14:textId="77777777" w:rsidR="00232C10" w:rsidRDefault="00232C10" w:rsidP="00232C10">
      <w:pPr>
        <w:rPr>
          <w:rFonts w:cs="Arial"/>
        </w:rPr>
      </w:pPr>
      <w:r w:rsidRPr="00C8573A">
        <w:rPr>
          <w:rFonts w:cs="Arial"/>
        </w:rPr>
        <w:t>Okrajšave so okrajšano za</w:t>
      </w:r>
      <w:r>
        <w:rPr>
          <w:rFonts w:cs="Arial"/>
        </w:rPr>
        <w:t>pisane besede ali besedne zveze. Z</w:t>
      </w:r>
      <w:r w:rsidRPr="00C8573A">
        <w:rPr>
          <w:rFonts w:cs="Arial"/>
        </w:rPr>
        <w:t>namenje okrajšanosti je pika</w:t>
      </w:r>
      <w:r>
        <w:rPr>
          <w:rFonts w:cs="Arial"/>
        </w:rPr>
        <w:t>. Pri brajevem zapisu okrajšav sledimo črnemu tisku.</w:t>
      </w:r>
    </w:p>
    <w:p w14:paraId="078213EE" w14:textId="77777777" w:rsidR="00232C10" w:rsidRPr="004A7B53" w:rsidRDefault="00232C10" w:rsidP="00232C10">
      <w:pPr>
        <w:rPr>
          <w:rFonts w:cs="Arial"/>
        </w:rPr>
      </w:pPr>
      <w:r w:rsidRPr="004A7B53">
        <w:rPr>
          <w:rFonts w:cs="Arial"/>
          <w:b/>
        </w:rPr>
        <w:t>Primer</w:t>
      </w:r>
      <w:r w:rsidRPr="004A7B53">
        <w:rPr>
          <w:rFonts w:cs="Arial"/>
        </w:rPr>
        <w:t>: F. S. Finžgar</w:t>
      </w:r>
    </w:p>
    <w:p w14:paraId="244346F6" w14:textId="77777777" w:rsidR="00232C10" w:rsidRPr="004A7B53" w:rsidRDefault="00232C10" w:rsidP="00232C10">
      <w:pPr>
        <w:rPr>
          <w:rFonts w:cs="Arial"/>
        </w:rPr>
      </w:pPr>
      <w:r w:rsidRPr="004A7B53">
        <w:rPr>
          <w:rFonts w:cs="Arial"/>
        </w:rPr>
        <w:t>::</w:t>
      </w:r>
      <w:r>
        <w:rPr>
          <w:rFonts w:cs="Arial"/>
        </w:rPr>
        <w:t>46 124 256 0 46 234 256 0 46 124 24 1345 2346 1245 1 1235::</w:t>
      </w:r>
    </w:p>
    <w:p w14:paraId="4406195E" w14:textId="77777777" w:rsidR="00232C10" w:rsidRDefault="00232C10" w:rsidP="00232C10">
      <w:pPr>
        <w:rPr>
          <w:rFonts w:ascii="BrailleSlo 6Dot Revised" w:hAnsi="BrailleSlo 6Dot Revised"/>
          <w:sz w:val="32"/>
        </w:rPr>
      </w:pPr>
      <w:r w:rsidRPr="00CB7BCA">
        <w:rPr>
          <w:rFonts w:ascii="BrailleSlo 6Dot Revised" w:hAnsi="BrailleSlo 6Dot Revised"/>
          <w:sz w:val="32"/>
        </w:rPr>
        <w:t>F. S. Finžgar</w:t>
      </w:r>
    </w:p>
    <w:p w14:paraId="3908085C" w14:textId="77777777" w:rsidR="00232C10" w:rsidRDefault="00232C10" w:rsidP="00232C10">
      <w:pPr>
        <w:rPr>
          <w:rFonts w:cs="Arial"/>
        </w:rPr>
      </w:pPr>
      <w:r w:rsidRPr="0099649B">
        <w:rPr>
          <w:rFonts w:cs="Arial"/>
          <w:b/>
        </w:rPr>
        <w:t>Primer</w:t>
      </w:r>
      <w:r>
        <w:rPr>
          <w:rFonts w:cs="Arial"/>
        </w:rPr>
        <w:t>: dr. med.</w:t>
      </w:r>
    </w:p>
    <w:p w14:paraId="043589C4" w14:textId="77777777" w:rsidR="00232C10" w:rsidRDefault="00232C10" w:rsidP="00232C10">
      <w:pPr>
        <w:rPr>
          <w:rFonts w:cs="Arial"/>
        </w:rPr>
      </w:pPr>
      <w:r>
        <w:rPr>
          <w:rFonts w:cs="Arial"/>
        </w:rPr>
        <w:t>::145 1235 256 0 134 15 145 256::</w:t>
      </w:r>
    </w:p>
    <w:p w14:paraId="14F2DD9A" w14:textId="77777777" w:rsidR="00232C10" w:rsidRPr="007A3C48" w:rsidRDefault="00232C10" w:rsidP="00232C10">
      <w:pPr>
        <w:rPr>
          <w:rFonts w:ascii="BrailleSlo 6Dot Revised" w:hAnsi="BrailleSlo 6Dot Revised" w:cs="Arial"/>
          <w:sz w:val="32"/>
        </w:rPr>
      </w:pPr>
      <w:r w:rsidRPr="00BA0DF1">
        <w:rPr>
          <w:rFonts w:ascii="BrailleSlo 6Dot Revised" w:hAnsi="BrailleSlo 6Dot Revised" w:cs="Arial"/>
          <w:sz w:val="32"/>
        </w:rPr>
        <w:t>dr. med.</w:t>
      </w:r>
    </w:p>
    <w:p w14:paraId="442C15AB" w14:textId="77777777" w:rsidR="00232C10" w:rsidRDefault="00232C10" w:rsidP="00232C10">
      <w:pPr>
        <w:rPr>
          <w:rFonts w:cs="Arial"/>
        </w:rPr>
      </w:pPr>
      <w:r w:rsidRPr="00C8573A">
        <w:rPr>
          <w:rFonts w:cs="Arial"/>
          <w:b/>
        </w:rPr>
        <w:t>Primer</w:t>
      </w:r>
      <w:r>
        <w:rPr>
          <w:rFonts w:cs="Arial"/>
        </w:rPr>
        <w:t xml:space="preserve">: itd. </w:t>
      </w:r>
    </w:p>
    <w:p w14:paraId="6A4807DA" w14:textId="77777777" w:rsidR="00232C10" w:rsidRDefault="00232C10" w:rsidP="00232C10">
      <w:pPr>
        <w:rPr>
          <w:rFonts w:cs="Arial"/>
        </w:rPr>
      </w:pPr>
      <w:r>
        <w:rPr>
          <w:rFonts w:cs="Arial"/>
        </w:rPr>
        <w:t>::24 2345 145 256::</w:t>
      </w:r>
    </w:p>
    <w:p w14:paraId="68622204" w14:textId="77777777" w:rsidR="00232C10" w:rsidRDefault="00232C10" w:rsidP="00232C10">
      <w:pPr>
        <w:rPr>
          <w:rFonts w:ascii="BrailleSlo 6Dot Revised" w:hAnsi="BrailleSlo 6Dot Revised" w:cs="Arial"/>
          <w:sz w:val="32"/>
        </w:rPr>
      </w:pPr>
      <w:r w:rsidRPr="00C8573A">
        <w:rPr>
          <w:rFonts w:ascii="BrailleSlo 6Dot Revised" w:hAnsi="BrailleSlo 6Dot Revised" w:cs="Arial"/>
          <w:sz w:val="32"/>
        </w:rPr>
        <w:t>itd.</w:t>
      </w:r>
    </w:p>
    <w:p w14:paraId="17BFDBE8" w14:textId="77777777" w:rsidR="00232C10" w:rsidRDefault="00232C10" w:rsidP="00232C10">
      <w:pPr>
        <w:rPr>
          <w:rFonts w:cs="Arial"/>
        </w:rPr>
      </w:pPr>
      <w:r w:rsidRPr="00296CAF">
        <w:rPr>
          <w:rFonts w:cs="Arial"/>
          <w:b/>
        </w:rPr>
        <w:t>Primer</w:t>
      </w:r>
      <w:r w:rsidRPr="00C8573A">
        <w:rPr>
          <w:rFonts w:cs="Arial"/>
        </w:rPr>
        <w:t>:</w:t>
      </w:r>
      <w:r>
        <w:rPr>
          <w:rFonts w:cs="Arial"/>
        </w:rPr>
        <w:t xml:space="preserve"> d. o. o. </w:t>
      </w:r>
    </w:p>
    <w:p w14:paraId="36640EB3" w14:textId="77777777" w:rsidR="00232C10" w:rsidRDefault="00232C10" w:rsidP="00232C10">
      <w:pPr>
        <w:rPr>
          <w:rFonts w:cs="Arial"/>
        </w:rPr>
      </w:pPr>
      <w:r>
        <w:rPr>
          <w:rFonts w:cs="Arial"/>
        </w:rPr>
        <w:t>::145 256 0 135 256 0 135 256::</w:t>
      </w:r>
    </w:p>
    <w:p w14:paraId="3794C471" w14:textId="77777777" w:rsidR="00232C10" w:rsidRPr="00C8573A" w:rsidRDefault="00232C10" w:rsidP="00232C10">
      <w:pPr>
        <w:rPr>
          <w:rFonts w:ascii="BrailleSlo 6Dot Revised" w:hAnsi="BrailleSlo 6Dot Revised" w:cs="Arial"/>
          <w:sz w:val="32"/>
        </w:rPr>
      </w:pPr>
      <w:r w:rsidRPr="00C8573A">
        <w:rPr>
          <w:rFonts w:ascii="BrailleSlo 6Dot Revised" w:hAnsi="BrailleSlo 6Dot Revised" w:cs="Arial"/>
          <w:sz w:val="32"/>
        </w:rPr>
        <w:t xml:space="preserve">d. o. o. </w:t>
      </w:r>
    </w:p>
    <w:p w14:paraId="0FCC250A" w14:textId="77777777" w:rsidR="00C86A13" w:rsidRPr="00D75229" w:rsidRDefault="00C86A13" w:rsidP="004A7B53">
      <w:pPr>
        <w:rPr>
          <w:rFonts w:ascii="BrailleSlo 6Dot Revised" w:hAnsi="BrailleSlo 6Dot Revised" w:cs="Arial"/>
          <w:b/>
          <w:sz w:val="32"/>
        </w:rPr>
      </w:pPr>
    </w:p>
    <w:p w14:paraId="1CD42354" w14:textId="25E7FC19" w:rsidR="009C7868" w:rsidRPr="0082094E" w:rsidRDefault="009C7868" w:rsidP="007D5896">
      <w:pPr>
        <w:pStyle w:val="Heading1"/>
        <w:rPr>
          <w:rFonts w:ascii="Arial" w:hAnsi="Arial" w:cs="Arial"/>
        </w:rPr>
      </w:pPr>
      <w:bookmarkStart w:id="26" w:name="_Toc263575850"/>
      <w:bookmarkStart w:id="27" w:name="_Toc282617847"/>
      <w:r w:rsidRPr="0082094E">
        <w:rPr>
          <w:rFonts w:ascii="Arial" w:hAnsi="Arial" w:cs="Arial"/>
        </w:rPr>
        <w:t>Števil</w:t>
      </w:r>
      <w:r w:rsidR="008357EA">
        <w:rPr>
          <w:rFonts w:ascii="Arial" w:hAnsi="Arial" w:cs="Arial"/>
        </w:rPr>
        <w:t>a</w:t>
      </w:r>
      <w:bookmarkEnd w:id="26"/>
      <w:bookmarkEnd w:id="27"/>
    </w:p>
    <w:p w14:paraId="115BFD40" w14:textId="77777777" w:rsidR="009C7868" w:rsidRPr="0082094E" w:rsidRDefault="009C7868" w:rsidP="007D5896">
      <w:pPr>
        <w:keepNext/>
        <w:rPr>
          <w:rFonts w:cs="Arial"/>
        </w:rPr>
      </w:pPr>
    </w:p>
    <w:p w14:paraId="6B3951E7" w14:textId="1108032E" w:rsidR="008357EA" w:rsidRDefault="008357EA" w:rsidP="007D5896">
      <w:pPr>
        <w:pStyle w:val="Heading2"/>
      </w:pPr>
      <w:bookmarkStart w:id="28" w:name="_Toc282617848"/>
      <w:r>
        <w:t>Glavni števniki</w:t>
      </w:r>
      <w:bookmarkEnd w:id="28"/>
    </w:p>
    <w:p w14:paraId="2232066D" w14:textId="63A8AC3C" w:rsidR="009C7868" w:rsidRPr="0082094E" w:rsidRDefault="009C7868" w:rsidP="007D5896">
      <w:pPr>
        <w:keepNext/>
        <w:rPr>
          <w:rFonts w:cs="Arial"/>
        </w:rPr>
      </w:pPr>
    </w:p>
    <w:tbl>
      <w:tblPr>
        <w:tblW w:w="704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1559"/>
      </w:tblGrid>
      <w:tr w:rsidR="00836E37" w:rsidRPr="0082094E" w14:paraId="5B40E547" w14:textId="2855597C" w:rsidTr="00EF374D">
        <w:trPr>
          <w:trHeight w:val="340"/>
          <w:tblHeader/>
        </w:trPr>
        <w:tc>
          <w:tcPr>
            <w:tcW w:w="1604" w:type="dxa"/>
            <w:shd w:val="clear" w:color="auto" w:fill="auto"/>
            <w:noWrap/>
            <w:vAlign w:val="center"/>
          </w:tcPr>
          <w:p w14:paraId="53772417" w14:textId="2B8D24A7" w:rsidR="00836E37" w:rsidRPr="0082094E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1CB05D80" w14:textId="77777777" w:rsidR="00836E37" w:rsidRPr="0082094E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2094E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34FFB47E" w14:textId="77777777" w:rsidR="00836E37" w:rsidRPr="0082094E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2094E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1559" w:type="dxa"/>
            <w:vAlign w:val="center"/>
          </w:tcPr>
          <w:p w14:paraId="6D56B353" w14:textId="459C549B" w:rsidR="00836E37" w:rsidRPr="003554A6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8357EA" w:rsidRPr="00580C11" w14:paraId="1376A03D" w14:textId="322A69B8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C86E70B" w14:textId="77777777" w:rsidR="008357EA" w:rsidRPr="00580C11" w:rsidRDefault="008357EA" w:rsidP="007D5896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E5A6E21" w14:textId="77777777" w:rsidR="008357EA" w:rsidRPr="00580C11" w:rsidRDefault="008357EA" w:rsidP="007D5896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::3456 245::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E3FDFBA" w14:textId="77777777" w:rsidR="008357EA" w:rsidRPr="007236A0" w:rsidRDefault="008357EA" w:rsidP="007D5896">
            <w:pPr>
              <w:keepNext/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0</w:t>
            </w:r>
          </w:p>
        </w:tc>
        <w:tc>
          <w:tcPr>
            <w:tcW w:w="1559" w:type="dxa"/>
            <w:vAlign w:val="center"/>
          </w:tcPr>
          <w:p w14:paraId="20268758" w14:textId="77777777" w:rsidR="008357EA" w:rsidRPr="003554A6" w:rsidRDefault="008357EA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580C11" w14:paraId="27760CAE" w14:textId="01230A19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8EE0A71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F13796C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::3456 1::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9262569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1</w:t>
            </w:r>
          </w:p>
        </w:tc>
        <w:tc>
          <w:tcPr>
            <w:tcW w:w="1559" w:type="dxa"/>
            <w:vAlign w:val="center"/>
          </w:tcPr>
          <w:p w14:paraId="38470D5E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580C11" w14:paraId="49C23659" w14:textId="18D8900A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6D13963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393846C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::3456 12::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D4C0E01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2</w:t>
            </w:r>
          </w:p>
        </w:tc>
        <w:tc>
          <w:tcPr>
            <w:tcW w:w="1559" w:type="dxa"/>
            <w:vAlign w:val="center"/>
          </w:tcPr>
          <w:p w14:paraId="471A9A1D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580C11" w14:paraId="4AC04473" w14:textId="62971324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AABC315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A67D2CB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::3456 14::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C0EB19B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3</w:t>
            </w:r>
          </w:p>
        </w:tc>
        <w:tc>
          <w:tcPr>
            <w:tcW w:w="1559" w:type="dxa"/>
            <w:vAlign w:val="center"/>
          </w:tcPr>
          <w:p w14:paraId="58C6264A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580C11" w14:paraId="6B97B265" w14:textId="44B7D965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D0ED202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C9B7596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::3456 145::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2FAD3B0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4</w:t>
            </w:r>
          </w:p>
        </w:tc>
        <w:tc>
          <w:tcPr>
            <w:tcW w:w="1559" w:type="dxa"/>
            <w:vAlign w:val="center"/>
          </w:tcPr>
          <w:p w14:paraId="5C1BE2D6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580C11" w14:paraId="6EAB1D2F" w14:textId="34DA2234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5A3B405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43E00CD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::3456 15::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9B1A246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5</w:t>
            </w:r>
          </w:p>
        </w:tc>
        <w:tc>
          <w:tcPr>
            <w:tcW w:w="1559" w:type="dxa"/>
            <w:vAlign w:val="center"/>
          </w:tcPr>
          <w:p w14:paraId="2F5F0566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580C11" w14:paraId="0A35A7ED" w14:textId="6B5EF218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58B9866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7625280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::3456 124::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203E35A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6</w:t>
            </w:r>
          </w:p>
        </w:tc>
        <w:tc>
          <w:tcPr>
            <w:tcW w:w="1559" w:type="dxa"/>
            <w:vAlign w:val="center"/>
          </w:tcPr>
          <w:p w14:paraId="347A6CF8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580C11" w14:paraId="6A2CE74F" w14:textId="57B32F73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777D35D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AF46D53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::3456 1245::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E13017C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7</w:t>
            </w:r>
          </w:p>
        </w:tc>
        <w:tc>
          <w:tcPr>
            <w:tcW w:w="1559" w:type="dxa"/>
            <w:vAlign w:val="center"/>
          </w:tcPr>
          <w:p w14:paraId="103021F3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580C11" w14:paraId="080F515B" w14:textId="21933295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57B2A5E1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7B927CF4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::3456 125::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DD0A323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8</w:t>
            </w:r>
          </w:p>
        </w:tc>
        <w:tc>
          <w:tcPr>
            <w:tcW w:w="1559" w:type="dxa"/>
            <w:vAlign w:val="center"/>
          </w:tcPr>
          <w:p w14:paraId="270846A9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580C11" w14:paraId="05AA947D" w14:textId="038B94A5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EB0C927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F21C6BD" w14:textId="77777777" w:rsidR="008357EA" w:rsidRPr="00580C11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0C11">
              <w:rPr>
                <w:rFonts w:eastAsia="Times New Roman" w:cs="Arial"/>
                <w:sz w:val="20"/>
                <w:szCs w:val="20"/>
                <w:lang w:val="en-US" w:eastAsia="en-US"/>
              </w:rPr>
              <w:t>::3456 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DD23E3D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9</w:t>
            </w:r>
          </w:p>
        </w:tc>
        <w:tc>
          <w:tcPr>
            <w:tcW w:w="1559" w:type="dxa"/>
            <w:vAlign w:val="center"/>
          </w:tcPr>
          <w:p w14:paraId="1CD229DA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F466FD" w:rsidRPr="00580C11" w14:paraId="3C55F8CD" w14:textId="77777777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</w:tcPr>
          <w:p w14:paraId="4CDF0B9C" w14:textId="493699D4" w:rsidR="00F466FD" w:rsidRPr="00580C11" w:rsidRDefault="00F466FD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decimalna vejica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23CD2FC6" w14:textId="4735DB37" w:rsidR="00F466FD" w:rsidRPr="00580C11" w:rsidRDefault="00F466FD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::2::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11AE7914" w14:textId="10C13E10" w:rsidR="00F466FD" w:rsidRPr="007236A0" w:rsidRDefault="00F466FD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,</w:t>
            </w:r>
          </w:p>
        </w:tc>
        <w:tc>
          <w:tcPr>
            <w:tcW w:w="1559" w:type="dxa"/>
            <w:vAlign w:val="center"/>
          </w:tcPr>
          <w:p w14:paraId="6D67A5F1" w14:textId="77777777" w:rsidR="00F466FD" w:rsidRPr="003554A6" w:rsidRDefault="00F466FD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F466FD" w:rsidRPr="00580C11" w14:paraId="691A39CE" w14:textId="77777777" w:rsidTr="00784F64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</w:tcPr>
          <w:p w14:paraId="50F0F9A2" w14:textId="7827A039" w:rsidR="00F466FD" w:rsidRDefault="00F466FD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ločilo tisočic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47A59F35" w14:textId="233AA358" w:rsidR="00F466FD" w:rsidRDefault="00F466FD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::256::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37D9888D" w14:textId="5E27BB99" w:rsidR="00F466FD" w:rsidRPr="007236A0" w:rsidRDefault="00F466FD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.</w:t>
            </w:r>
          </w:p>
        </w:tc>
        <w:tc>
          <w:tcPr>
            <w:tcW w:w="1559" w:type="dxa"/>
            <w:vAlign w:val="center"/>
          </w:tcPr>
          <w:p w14:paraId="2F5849F6" w14:textId="77777777" w:rsidR="00F466FD" w:rsidRPr="003554A6" w:rsidRDefault="00F466FD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073BBBCA" w14:textId="77777777" w:rsidR="008357EA" w:rsidRDefault="008357EA">
      <w:pPr>
        <w:rPr>
          <w:rFonts w:cs="Arial"/>
        </w:rPr>
      </w:pPr>
    </w:p>
    <w:p w14:paraId="6E57AEC2" w14:textId="68F8C67D" w:rsidR="00F466FD" w:rsidRDefault="00F466FD">
      <w:pPr>
        <w:rPr>
          <w:rFonts w:cs="Arial"/>
        </w:rPr>
      </w:pPr>
    </w:p>
    <w:p w14:paraId="06765A3D" w14:textId="35EC5CBC" w:rsidR="00857497" w:rsidRDefault="00857497" w:rsidP="00857497">
      <w:pPr>
        <w:rPr>
          <w:rFonts w:cs="Arial"/>
        </w:rPr>
      </w:pPr>
      <w:r w:rsidRPr="00CB7BCA">
        <w:rPr>
          <w:rFonts w:cs="Arial"/>
          <w:b/>
        </w:rPr>
        <w:t>Primer</w:t>
      </w:r>
      <w:r w:rsidR="00F466FD">
        <w:rPr>
          <w:rFonts w:cs="Arial"/>
        </w:rPr>
        <w:t>: 2.000,00</w:t>
      </w:r>
    </w:p>
    <w:p w14:paraId="05708E6F" w14:textId="547B7046" w:rsidR="00857497" w:rsidRDefault="008D2CBD" w:rsidP="00857497">
      <w:pPr>
        <w:rPr>
          <w:rFonts w:cs="Arial"/>
        </w:rPr>
      </w:pPr>
      <w:r>
        <w:rPr>
          <w:rFonts w:cs="Arial"/>
        </w:rPr>
        <w:t>::</w:t>
      </w:r>
      <w:r w:rsidR="00F466FD">
        <w:rPr>
          <w:rFonts w:cs="Arial"/>
        </w:rPr>
        <w:t>3456 12 256 245 245 245 2 245 245</w:t>
      </w:r>
      <w:r w:rsidR="00C03E2F">
        <w:rPr>
          <w:rFonts w:cs="Arial"/>
        </w:rPr>
        <w:t>::</w:t>
      </w:r>
    </w:p>
    <w:p w14:paraId="51E6D247" w14:textId="1F89166F" w:rsidR="009C7868" w:rsidRDefault="00857497">
      <w:pPr>
        <w:rPr>
          <w:rFonts w:cs="Arial"/>
          <w:sz w:val="32"/>
        </w:rPr>
      </w:pPr>
      <w:r>
        <w:rPr>
          <w:rFonts w:ascii="BrailleSlo 6Dot Revised" w:hAnsi="BrailleSlo 6Dot Revised" w:cs="Arial"/>
          <w:sz w:val="32"/>
        </w:rPr>
        <w:t>2</w:t>
      </w:r>
      <w:r w:rsidR="00F466FD">
        <w:rPr>
          <w:rFonts w:ascii="BrailleSlo 6Dot Revised" w:eastAsia="Times New Roman" w:hAnsi="BrailleSlo 6Dot Revised" w:cs="Arial"/>
          <w:sz w:val="32"/>
          <w:szCs w:val="32"/>
          <w:lang w:val="en-US" w:eastAsia="en-US"/>
        </w:rPr>
        <w:t>.</w:t>
      </w:r>
      <w:r>
        <w:rPr>
          <w:rFonts w:ascii="BrailleSlo 6Dot Revised" w:hAnsi="BrailleSlo 6Dot Revised" w:cs="Arial"/>
          <w:sz w:val="32"/>
        </w:rPr>
        <w:t>j</w:t>
      </w:r>
      <w:r w:rsidR="00F466FD">
        <w:rPr>
          <w:rFonts w:ascii="BrailleSlo 6Dot Revised" w:hAnsi="BrailleSlo 6Dot Revised" w:cs="Arial"/>
          <w:sz w:val="32"/>
        </w:rPr>
        <w:t>jj,jj</w:t>
      </w:r>
    </w:p>
    <w:p w14:paraId="2F8801B6" w14:textId="77777777" w:rsidR="008D2CBD" w:rsidRPr="008D2CBD" w:rsidRDefault="008D2CBD">
      <w:pPr>
        <w:rPr>
          <w:rFonts w:cs="Arial"/>
          <w:sz w:val="32"/>
        </w:rPr>
      </w:pPr>
    </w:p>
    <w:p w14:paraId="196691EE" w14:textId="0EF92637" w:rsidR="008357EA" w:rsidRDefault="008357EA" w:rsidP="007D5896">
      <w:pPr>
        <w:pStyle w:val="Heading2"/>
      </w:pPr>
      <w:bookmarkStart w:id="29" w:name="_Toc282617849"/>
      <w:r>
        <w:t>Vrstilni števniki</w:t>
      </w:r>
      <w:bookmarkEnd w:id="29"/>
    </w:p>
    <w:p w14:paraId="52D2A6D2" w14:textId="209880D4" w:rsidR="009C7868" w:rsidRPr="0082094E" w:rsidRDefault="002F009D" w:rsidP="007D5896">
      <w:pPr>
        <w:keepNext/>
        <w:rPr>
          <w:rFonts w:cs="Arial"/>
        </w:rPr>
      </w:pPr>
      <w:r>
        <w:rPr>
          <w:rFonts w:cs="Arial"/>
        </w:rPr>
        <w:t>Pri vrstilnih števnikih se zgledujemo po črnem tisku.</w:t>
      </w:r>
    </w:p>
    <w:p w14:paraId="2AC8622E" w14:textId="451564A3" w:rsidR="003860D4" w:rsidRDefault="009C7868">
      <w:pPr>
        <w:rPr>
          <w:rFonts w:cs="Arial"/>
        </w:rPr>
      </w:pPr>
      <w:r w:rsidRPr="00A13E13">
        <w:rPr>
          <w:rFonts w:cs="Arial"/>
          <w:b/>
        </w:rPr>
        <w:t>Primer:</w:t>
      </w:r>
      <w:r w:rsidRPr="0082094E">
        <w:rPr>
          <w:rFonts w:cs="Arial"/>
        </w:rPr>
        <w:t xml:space="preserve"> </w:t>
      </w:r>
      <w:r w:rsidR="00AC02EB">
        <w:rPr>
          <w:rFonts w:cs="Arial"/>
        </w:rPr>
        <w:t xml:space="preserve">3. </w:t>
      </w:r>
    </w:p>
    <w:p w14:paraId="60C28912" w14:textId="1A985C68" w:rsidR="00AC02EB" w:rsidRDefault="00AC02EB">
      <w:pPr>
        <w:rPr>
          <w:rFonts w:cs="Arial"/>
        </w:rPr>
      </w:pPr>
      <w:r>
        <w:rPr>
          <w:rFonts w:cs="Arial"/>
        </w:rPr>
        <w:t>::</w:t>
      </w:r>
      <w:r w:rsidR="00A13E13">
        <w:rPr>
          <w:rFonts w:cs="Arial"/>
        </w:rPr>
        <w:t>3456 14 256::</w:t>
      </w:r>
    </w:p>
    <w:p w14:paraId="221158CC" w14:textId="201C0236" w:rsidR="00AC02EB" w:rsidRPr="00AC02EB" w:rsidRDefault="00AC02EB">
      <w:pPr>
        <w:rPr>
          <w:rFonts w:cs="Arial"/>
          <w:sz w:val="32"/>
        </w:rPr>
      </w:pPr>
      <w:r w:rsidRPr="00AC02EB">
        <w:rPr>
          <w:rFonts w:ascii="BrailleSlo 6Dot Revised" w:hAnsi="BrailleSlo 6Dot Revised" w:cs="Arial"/>
          <w:sz w:val="32"/>
        </w:rPr>
        <w:t>3.</w:t>
      </w:r>
    </w:p>
    <w:p w14:paraId="20CB3F3B" w14:textId="77777777" w:rsidR="003860D4" w:rsidRDefault="003860D4">
      <w:pPr>
        <w:rPr>
          <w:rFonts w:cs="Arial"/>
        </w:rPr>
      </w:pPr>
    </w:p>
    <w:p w14:paraId="6EDF9CC4" w14:textId="478CD23D" w:rsidR="003860D4" w:rsidRDefault="003860D4" w:rsidP="007D5896">
      <w:pPr>
        <w:pStyle w:val="Heading2"/>
      </w:pPr>
      <w:bookmarkStart w:id="30" w:name="_Toc263575851"/>
      <w:bookmarkStart w:id="31" w:name="_Toc282617850"/>
      <w:r>
        <w:t>Rimska števila</w:t>
      </w:r>
      <w:bookmarkEnd w:id="30"/>
      <w:bookmarkEnd w:id="31"/>
    </w:p>
    <w:p w14:paraId="30456D03" w14:textId="08CBE677" w:rsidR="003860D4" w:rsidRPr="003860D4" w:rsidRDefault="003C310A" w:rsidP="007D5896">
      <w:pPr>
        <w:keepNext/>
      </w:pPr>
      <w:r>
        <w:t xml:space="preserve">Vedno se uporablja predznak za velike črke. </w:t>
      </w:r>
    </w:p>
    <w:tbl>
      <w:tblPr>
        <w:tblW w:w="71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2544"/>
        <w:gridCol w:w="1650"/>
        <w:gridCol w:w="1226"/>
      </w:tblGrid>
      <w:tr w:rsidR="00836E37" w:rsidRPr="003860D4" w14:paraId="2BD18D2F" w14:textId="32B83085" w:rsidTr="00EF374D">
        <w:trPr>
          <w:trHeight w:val="340"/>
          <w:tblHeader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BE84" w14:textId="7E70A72D" w:rsidR="00836E37" w:rsidRPr="003860D4" w:rsidRDefault="00836E37" w:rsidP="007D5896">
            <w:pPr>
              <w:keepNext/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A46B" w14:textId="77777777" w:rsidR="00836E37" w:rsidRPr="003860D4" w:rsidRDefault="00836E37" w:rsidP="007D5896">
            <w:pPr>
              <w:keepNext/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3860D4">
              <w:rPr>
                <w:rFonts w:eastAsia="Times New Roman" w:cs="Arial"/>
                <w:sz w:val="24"/>
                <w:szCs w:val="24"/>
                <w:lang w:val="en-US" w:eastAsia="en-US"/>
              </w:rPr>
              <w:t>Brajeva kombinacija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8E3D" w14:textId="77777777" w:rsidR="00836E37" w:rsidRPr="003860D4" w:rsidRDefault="00836E37" w:rsidP="007D5896">
            <w:pPr>
              <w:keepNext/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3860D4">
              <w:rPr>
                <w:rFonts w:eastAsia="Times New Roman" w:cs="Arial"/>
                <w:sz w:val="24"/>
                <w:szCs w:val="24"/>
                <w:lang w:val="en-US" w:eastAsia="en-US"/>
              </w:rPr>
              <w:t>Brajev znak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A2E30" w14:textId="1732C7EE" w:rsidR="00836E37" w:rsidRPr="003554A6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Opomba</w:t>
            </w:r>
          </w:p>
        </w:tc>
      </w:tr>
      <w:tr w:rsidR="006D181E" w:rsidRPr="003860D4" w14:paraId="4E124737" w14:textId="703AD967" w:rsidTr="00784F64">
        <w:trPr>
          <w:trHeight w:val="340"/>
        </w:trPr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141E0013" w14:textId="77777777" w:rsidR="006D181E" w:rsidRPr="003860D4" w:rsidRDefault="006D181E" w:rsidP="007D5896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I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5DF59D63" w14:textId="7F8DAC80" w:rsidR="006D181E" w:rsidRPr="003860D4" w:rsidRDefault="006D181E" w:rsidP="007D5896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::4</w:t>
            </w:r>
            <w:r w:rsidR="0073252B">
              <w:rPr>
                <w:rFonts w:eastAsia="Times New Roman" w:cs="Arial"/>
                <w:sz w:val="20"/>
                <w:szCs w:val="20"/>
                <w:lang w:val="en-US" w:eastAsia="en-US"/>
              </w:rPr>
              <w:t>5</w:t>
            </w:r>
            <w:r w:rsidR="009722C2">
              <w:rPr>
                <w:rFonts w:eastAsia="Times New Roman" w:cs="Arial"/>
                <w:sz w:val="20"/>
                <w:szCs w:val="20"/>
                <w:lang w:val="en-US" w:eastAsia="en-US"/>
              </w:rPr>
              <w:t>6 2</w:t>
            </w: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5::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32A3B98E" w14:textId="436F54DA" w:rsidR="006D181E" w:rsidRPr="004A554B" w:rsidRDefault="003C310A" w:rsidP="007D5896">
            <w:pPr>
              <w:keepNext/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73252B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i</w:t>
            </w:r>
            <w:r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i</w:t>
            </w:r>
          </w:p>
        </w:tc>
        <w:tc>
          <w:tcPr>
            <w:tcW w:w="1226" w:type="dxa"/>
            <w:vAlign w:val="center"/>
          </w:tcPr>
          <w:p w14:paraId="1CB328D3" w14:textId="172B8903" w:rsidR="006D181E" w:rsidRPr="003554A6" w:rsidRDefault="006D181E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ena</w:t>
            </w:r>
          </w:p>
        </w:tc>
      </w:tr>
      <w:tr w:rsidR="006D181E" w:rsidRPr="003860D4" w14:paraId="38A7F0C8" w14:textId="2031E96A" w:rsidTr="00784F64">
        <w:trPr>
          <w:trHeight w:val="340"/>
        </w:trPr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2E42DF86" w14:textId="77777777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V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5685E9A6" w14:textId="2BB14559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::4</w:t>
            </w:r>
            <w:r w:rsidR="0073252B">
              <w:rPr>
                <w:rFonts w:eastAsia="Times New Roman" w:cs="Arial"/>
                <w:sz w:val="20"/>
                <w:szCs w:val="20"/>
                <w:lang w:val="en-US" w:eastAsia="en-US"/>
              </w:rPr>
              <w:t>5</w:t>
            </w: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6 1236::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6A617A91" w14:textId="3E48B76F" w:rsidR="006D181E" w:rsidRPr="004A554B" w:rsidRDefault="003C310A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73252B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i</w:t>
            </w:r>
            <w:r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v</w:t>
            </w:r>
          </w:p>
        </w:tc>
        <w:tc>
          <w:tcPr>
            <w:tcW w:w="1226" w:type="dxa"/>
            <w:vAlign w:val="center"/>
          </w:tcPr>
          <w:p w14:paraId="35D45B47" w14:textId="7C33EEEF" w:rsidR="006D181E" w:rsidRPr="003554A6" w:rsidRDefault="006D181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pet</w:t>
            </w:r>
          </w:p>
        </w:tc>
      </w:tr>
      <w:tr w:rsidR="006D181E" w:rsidRPr="003860D4" w14:paraId="6DB9DE03" w14:textId="2EBE8F7B" w:rsidTr="00784F64">
        <w:trPr>
          <w:trHeight w:val="340"/>
        </w:trPr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1DCCF5E9" w14:textId="77777777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X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5B02A989" w14:textId="4ABE425F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::4</w:t>
            </w:r>
            <w:r w:rsidR="0073252B">
              <w:rPr>
                <w:rFonts w:eastAsia="Times New Roman" w:cs="Arial"/>
                <w:sz w:val="20"/>
                <w:szCs w:val="20"/>
                <w:lang w:val="en-US" w:eastAsia="en-US"/>
              </w:rPr>
              <w:t>5</w:t>
            </w: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6 1346::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102EC7F6" w14:textId="06B1E629" w:rsidR="006D181E" w:rsidRPr="004A554B" w:rsidRDefault="003C310A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73252B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i</w:t>
            </w:r>
            <w:r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x</w:t>
            </w:r>
          </w:p>
        </w:tc>
        <w:tc>
          <w:tcPr>
            <w:tcW w:w="1226" w:type="dxa"/>
            <w:vAlign w:val="center"/>
          </w:tcPr>
          <w:p w14:paraId="5F932F9B" w14:textId="6F624587" w:rsidR="006D181E" w:rsidRPr="003554A6" w:rsidRDefault="006D181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deset</w:t>
            </w:r>
          </w:p>
        </w:tc>
      </w:tr>
      <w:tr w:rsidR="006D181E" w:rsidRPr="003860D4" w14:paraId="520381C8" w14:textId="2C9649EA" w:rsidTr="00784F64">
        <w:trPr>
          <w:trHeight w:val="340"/>
        </w:trPr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0E871B65" w14:textId="77777777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L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7032A05E" w14:textId="00050497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::4</w:t>
            </w:r>
            <w:r w:rsidR="0073252B">
              <w:rPr>
                <w:rFonts w:eastAsia="Times New Roman" w:cs="Arial"/>
                <w:sz w:val="20"/>
                <w:szCs w:val="20"/>
                <w:lang w:val="en-US" w:eastAsia="en-US"/>
              </w:rPr>
              <w:t>5</w:t>
            </w: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6 123::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613F3C91" w14:textId="71D75549" w:rsidR="006D181E" w:rsidRPr="004A554B" w:rsidRDefault="003C310A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73252B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i</w:t>
            </w:r>
            <w:r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l</w:t>
            </w:r>
          </w:p>
        </w:tc>
        <w:tc>
          <w:tcPr>
            <w:tcW w:w="1226" w:type="dxa"/>
            <w:vAlign w:val="center"/>
          </w:tcPr>
          <w:p w14:paraId="1C9E7279" w14:textId="28122BE1" w:rsidR="006D181E" w:rsidRPr="003554A6" w:rsidRDefault="006D181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petdeset</w:t>
            </w:r>
          </w:p>
        </w:tc>
      </w:tr>
      <w:tr w:rsidR="006D181E" w:rsidRPr="003860D4" w14:paraId="22639E2C" w14:textId="059A44FB" w:rsidTr="00784F64">
        <w:trPr>
          <w:trHeight w:val="340"/>
        </w:trPr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6B96C034" w14:textId="77777777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C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11586FF9" w14:textId="5B8DD2AC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::4</w:t>
            </w:r>
            <w:r w:rsidR="0073252B">
              <w:rPr>
                <w:rFonts w:eastAsia="Times New Roman" w:cs="Arial"/>
                <w:sz w:val="20"/>
                <w:szCs w:val="20"/>
                <w:lang w:val="en-US" w:eastAsia="en-US"/>
              </w:rPr>
              <w:t>5</w:t>
            </w: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6 14::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08CC5849" w14:textId="6CEFB9AB" w:rsidR="006D181E" w:rsidRPr="004A554B" w:rsidRDefault="003C310A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73252B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i</w:t>
            </w:r>
            <w:r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c</w:t>
            </w:r>
          </w:p>
        </w:tc>
        <w:tc>
          <w:tcPr>
            <w:tcW w:w="1226" w:type="dxa"/>
            <w:vAlign w:val="center"/>
          </w:tcPr>
          <w:p w14:paraId="0A550D6E" w14:textId="5C2A1680" w:rsidR="006D181E" w:rsidRPr="003554A6" w:rsidRDefault="006D181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sto</w:t>
            </w:r>
          </w:p>
        </w:tc>
      </w:tr>
      <w:tr w:rsidR="006D181E" w:rsidRPr="003860D4" w14:paraId="6F02A894" w14:textId="7BF0E9EF" w:rsidTr="00784F64">
        <w:trPr>
          <w:trHeight w:val="340"/>
        </w:trPr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62B7B38E" w14:textId="77777777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D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3C7049EB" w14:textId="6AD7E4B4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::4</w:t>
            </w:r>
            <w:r w:rsidR="0073252B">
              <w:rPr>
                <w:rFonts w:eastAsia="Times New Roman" w:cs="Arial"/>
                <w:sz w:val="20"/>
                <w:szCs w:val="20"/>
                <w:lang w:val="en-US" w:eastAsia="en-US"/>
              </w:rPr>
              <w:t>5</w:t>
            </w: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6 145::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3AD09576" w14:textId="43B2C18B" w:rsidR="006D181E" w:rsidRPr="004A554B" w:rsidRDefault="003C310A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73252B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i</w:t>
            </w:r>
            <w:r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d</w:t>
            </w:r>
          </w:p>
        </w:tc>
        <w:tc>
          <w:tcPr>
            <w:tcW w:w="1226" w:type="dxa"/>
            <w:vAlign w:val="center"/>
          </w:tcPr>
          <w:p w14:paraId="644B5FC5" w14:textId="55AE1C71" w:rsidR="006D181E" w:rsidRPr="003554A6" w:rsidRDefault="006D181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petsto</w:t>
            </w:r>
          </w:p>
        </w:tc>
      </w:tr>
      <w:tr w:rsidR="006D181E" w:rsidRPr="003860D4" w14:paraId="67C279D2" w14:textId="3AA602C6" w:rsidTr="00784F64">
        <w:trPr>
          <w:trHeight w:val="340"/>
        </w:trPr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540A385D" w14:textId="77777777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M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272138B4" w14:textId="776DBB62" w:rsidR="006D181E" w:rsidRPr="003860D4" w:rsidRDefault="006D181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::4</w:t>
            </w:r>
            <w:r w:rsidR="0073252B">
              <w:rPr>
                <w:rFonts w:eastAsia="Times New Roman" w:cs="Arial"/>
                <w:sz w:val="20"/>
                <w:szCs w:val="20"/>
                <w:lang w:val="en-US" w:eastAsia="en-US"/>
              </w:rPr>
              <w:t>5</w:t>
            </w:r>
            <w:r w:rsidRPr="003860D4">
              <w:rPr>
                <w:rFonts w:eastAsia="Times New Roman" w:cs="Arial"/>
                <w:sz w:val="20"/>
                <w:szCs w:val="20"/>
                <w:lang w:val="en-US" w:eastAsia="en-US"/>
              </w:rPr>
              <w:t>6 134::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408920F7" w14:textId="3BB7C50B" w:rsidR="006D181E" w:rsidRPr="004A554B" w:rsidRDefault="003C310A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73252B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i</w:t>
            </w:r>
            <w:r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m</w:t>
            </w:r>
          </w:p>
        </w:tc>
        <w:tc>
          <w:tcPr>
            <w:tcW w:w="1226" w:type="dxa"/>
            <w:vAlign w:val="center"/>
          </w:tcPr>
          <w:p w14:paraId="0DC54996" w14:textId="13860321" w:rsidR="006D181E" w:rsidRPr="003554A6" w:rsidRDefault="006D181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tisoč</w:t>
            </w:r>
          </w:p>
        </w:tc>
      </w:tr>
    </w:tbl>
    <w:p w14:paraId="138DF215" w14:textId="77777777" w:rsidR="003860D4" w:rsidRDefault="003860D4">
      <w:pPr>
        <w:rPr>
          <w:rFonts w:cs="Arial"/>
        </w:rPr>
      </w:pPr>
    </w:p>
    <w:p w14:paraId="4E87D670" w14:textId="00B2C47D" w:rsidR="00DD03A0" w:rsidRDefault="00DD03A0">
      <w:pPr>
        <w:rPr>
          <w:rFonts w:cs="Arial"/>
        </w:rPr>
      </w:pPr>
      <w:r w:rsidRPr="00DD03A0">
        <w:rPr>
          <w:rFonts w:cs="Arial"/>
          <w:b/>
        </w:rPr>
        <w:t>Primer</w:t>
      </w:r>
      <w:r w:rsidR="00C75BE7">
        <w:rPr>
          <w:rFonts w:cs="Arial"/>
          <w:b/>
        </w:rPr>
        <w:t>:</w:t>
      </w:r>
      <w:r>
        <w:rPr>
          <w:rFonts w:cs="Arial"/>
        </w:rPr>
        <w:t xml:space="preserve"> XVII</w:t>
      </w:r>
      <w:r w:rsidR="00C75BE7">
        <w:rPr>
          <w:rFonts w:cs="Arial"/>
        </w:rPr>
        <w:t xml:space="preserve"> (rimsko število 17)</w:t>
      </w:r>
    </w:p>
    <w:p w14:paraId="7944EDCE" w14:textId="51F60E3A" w:rsidR="00DD03A0" w:rsidRDefault="00DD03A0">
      <w:pPr>
        <w:rPr>
          <w:rFonts w:cs="Arial"/>
        </w:rPr>
      </w:pPr>
      <w:r>
        <w:rPr>
          <w:rFonts w:cs="Arial"/>
        </w:rPr>
        <w:t>::4</w:t>
      </w:r>
      <w:r w:rsidR="00380EA0">
        <w:rPr>
          <w:rFonts w:cs="Arial"/>
        </w:rPr>
        <w:t>5</w:t>
      </w:r>
      <w:r>
        <w:rPr>
          <w:rFonts w:cs="Arial"/>
        </w:rPr>
        <w:t>6 1346 1236 24 24::</w:t>
      </w:r>
    </w:p>
    <w:p w14:paraId="1593072E" w14:textId="0158B82D" w:rsidR="002F009D" w:rsidRPr="00DD03A0" w:rsidRDefault="007B0ED8">
      <w:pPr>
        <w:rPr>
          <w:rFonts w:ascii="BrailleSlo 6Dot Revised" w:hAnsi="BrailleSlo 6Dot Revised" w:cs="Arial"/>
        </w:rPr>
      </w:pPr>
      <w:r w:rsidRPr="0063797A">
        <w:rPr>
          <w:rFonts w:ascii="BrailleSlo 6Dot Special V2" w:hAnsi="BrailleSlo 6Dot Special V2" w:cs="Arial"/>
          <w:sz w:val="32"/>
        </w:rPr>
        <w:t>i</w:t>
      </w:r>
      <w:r>
        <w:rPr>
          <w:rFonts w:ascii="BrailleSlo 6Dot Revised" w:hAnsi="BrailleSlo 6Dot Revised" w:cs="Arial"/>
          <w:sz w:val="32"/>
        </w:rPr>
        <w:t>x</w:t>
      </w:r>
      <w:r w:rsidR="00DD03A0" w:rsidRPr="00C41A9E">
        <w:rPr>
          <w:rFonts w:ascii="BrailleSlo 6Dot Revised" w:hAnsi="BrailleSlo 6Dot Revised" w:cs="Arial"/>
          <w:sz w:val="32"/>
        </w:rPr>
        <w:t>vii</w:t>
      </w:r>
      <w:r w:rsidR="002F009D" w:rsidRPr="00DD03A0">
        <w:rPr>
          <w:rFonts w:ascii="BrailleSlo 6Dot Revised" w:hAnsi="BrailleSlo 6Dot Revised" w:cs="Arial"/>
        </w:rPr>
        <w:t xml:space="preserve"> </w:t>
      </w:r>
    </w:p>
    <w:p w14:paraId="740AA681" w14:textId="77777777" w:rsidR="009C7868" w:rsidRPr="0082094E" w:rsidRDefault="009C7868">
      <w:pPr>
        <w:rPr>
          <w:rFonts w:cs="Arial"/>
        </w:rPr>
      </w:pPr>
    </w:p>
    <w:p w14:paraId="57A28A30" w14:textId="77777777" w:rsidR="009C7868" w:rsidRPr="0082094E" w:rsidRDefault="009C7868" w:rsidP="007D5896">
      <w:pPr>
        <w:pStyle w:val="Heading1"/>
        <w:rPr>
          <w:rFonts w:ascii="Arial" w:hAnsi="Arial" w:cs="Arial"/>
        </w:rPr>
      </w:pPr>
      <w:bookmarkStart w:id="32" w:name="_Toc263575852"/>
      <w:bookmarkStart w:id="33" w:name="_Toc282617851"/>
      <w:r w:rsidRPr="0082094E">
        <w:rPr>
          <w:rFonts w:ascii="Arial" w:hAnsi="Arial" w:cs="Arial"/>
        </w:rPr>
        <w:t>Datum in čas</w:t>
      </w:r>
      <w:bookmarkEnd w:id="32"/>
      <w:bookmarkEnd w:id="33"/>
    </w:p>
    <w:p w14:paraId="119C3FDD" w14:textId="77777777" w:rsidR="009C7868" w:rsidRPr="0082094E" w:rsidRDefault="009C7868" w:rsidP="007D5896">
      <w:pPr>
        <w:keepNext/>
        <w:rPr>
          <w:rFonts w:cs="Arial"/>
        </w:rPr>
      </w:pPr>
    </w:p>
    <w:p w14:paraId="2403B483" w14:textId="77777777" w:rsidR="00323214" w:rsidRDefault="006B5EAD" w:rsidP="007D5896">
      <w:pPr>
        <w:keepNext/>
        <w:rPr>
          <w:rFonts w:cs="Arial"/>
        </w:rPr>
      </w:pPr>
      <w:r>
        <w:rPr>
          <w:rFonts w:cs="Arial"/>
        </w:rPr>
        <w:t xml:space="preserve">Pri zapisu datuma in </w:t>
      </w:r>
      <w:r w:rsidR="003D514D">
        <w:rPr>
          <w:rFonts w:cs="Arial"/>
        </w:rPr>
        <w:t>časa</w:t>
      </w:r>
      <w:r>
        <w:rPr>
          <w:rFonts w:cs="Arial"/>
        </w:rPr>
        <w:t xml:space="preserve"> sledimo črnemu tisku</w:t>
      </w:r>
      <w:r w:rsidRPr="00905978">
        <w:rPr>
          <w:rFonts w:cs="Arial"/>
        </w:rPr>
        <w:t>.</w:t>
      </w:r>
      <w:r w:rsidR="00905978" w:rsidRPr="00905978">
        <w:rPr>
          <w:rFonts w:cs="Arial"/>
        </w:rPr>
        <w:t xml:space="preserve"> </w:t>
      </w:r>
    </w:p>
    <w:p w14:paraId="3188373D" w14:textId="51BBE3F2" w:rsidR="00400C29" w:rsidRDefault="00400C29">
      <w:pPr>
        <w:rPr>
          <w:rFonts w:cs="Arial"/>
        </w:rPr>
      </w:pPr>
      <w:r w:rsidRPr="006B4100">
        <w:rPr>
          <w:rFonts w:cs="Arial"/>
          <w:b/>
        </w:rPr>
        <w:t>Primer</w:t>
      </w:r>
      <w:r>
        <w:rPr>
          <w:rFonts w:cs="Arial"/>
        </w:rPr>
        <w:t>: 5. 6. 2014</w:t>
      </w:r>
    </w:p>
    <w:p w14:paraId="30248B04" w14:textId="1841A818" w:rsidR="00400C29" w:rsidRDefault="00400C29">
      <w:pPr>
        <w:rPr>
          <w:rFonts w:cs="Arial"/>
        </w:rPr>
      </w:pPr>
      <w:r>
        <w:rPr>
          <w:rFonts w:cs="Arial"/>
        </w:rPr>
        <w:t>::3456 15 256 0 3456</w:t>
      </w:r>
      <w:r w:rsidR="00E876B4">
        <w:rPr>
          <w:rFonts w:cs="Arial"/>
        </w:rPr>
        <w:t xml:space="preserve"> 124 256 0 3456 12 245 1 145::</w:t>
      </w:r>
      <w:r>
        <w:rPr>
          <w:rFonts w:cs="Arial"/>
        </w:rPr>
        <w:t xml:space="preserve"> </w:t>
      </w:r>
    </w:p>
    <w:p w14:paraId="24B76DD8" w14:textId="4262203C" w:rsidR="00400C29" w:rsidRDefault="00400C29" w:rsidP="00400C29">
      <w:pPr>
        <w:rPr>
          <w:rFonts w:ascii="BrailleSlo 6Dot Revised" w:hAnsi="BrailleSlo 6Dot Revised" w:cs="Arial"/>
          <w:sz w:val="32"/>
        </w:rPr>
      </w:pPr>
      <w:r w:rsidRPr="00400C29">
        <w:rPr>
          <w:rFonts w:ascii="BrailleSlo 6Dot Revised" w:hAnsi="BrailleSlo 6Dot Revised" w:cs="Arial"/>
          <w:sz w:val="32"/>
        </w:rPr>
        <w:t>5. 6. 2jad</w:t>
      </w:r>
    </w:p>
    <w:p w14:paraId="6B1C9C59" w14:textId="63571ED7" w:rsidR="00323214" w:rsidRDefault="00323214" w:rsidP="00400C29">
      <w:pPr>
        <w:rPr>
          <w:rFonts w:cs="Arial"/>
        </w:rPr>
      </w:pPr>
      <w:r w:rsidRPr="00AE6021">
        <w:rPr>
          <w:rFonts w:cs="Arial"/>
          <w:b/>
        </w:rPr>
        <w:t>Primer:</w:t>
      </w:r>
      <w:r w:rsidRPr="00323214">
        <w:rPr>
          <w:rFonts w:cs="Arial"/>
        </w:rPr>
        <w:t xml:space="preserve"> </w:t>
      </w:r>
      <w:r>
        <w:rPr>
          <w:rFonts w:cs="Arial"/>
        </w:rPr>
        <w:t>6.30</w:t>
      </w:r>
    </w:p>
    <w:p w14:paraId="17DDA3D4" w14:textId="2CE2B33D" w:rsidR="00AE6021" w:rsidRDefault="00AE6021" w:rsidP="00400C29">
      <w:pPr>
        <w:rPr>
          <w:rFonts w:cs="Arial"/>
        </w:rPr>
      </w:pPr>
      <w:r>
        <w:rPr>
          <w:rFonts w:cs="Arial"/>
        </w:rPr>
        <w:t>::3456 124 256 14 245::</w:t>
      </w:r>
    </w:p>
    <w:p w14:paraId="76C60E35" w14:textId="39B0066C" w:rsidR="00323214" w:rsidRPr="00AE6021" w:rsidRDefault="00323214" w:rsidP="00400C29">
      <w:pPr>
        <w:rPr>
          <w:rFonts w:ascii="BrailleSlo 6Dot Revised" w:hAnsi="BrailleSlo 6Dot Revised" w:cs="Arial"/>
          <w:sz w:val="32"/>
        </w:rPr>
      </w:pPr>
      <w:r w:rsidRPr="00AE6021">
        <w:rPr>
          <w:rFonts w:ascii="BrailleSlo 6Dot Revised" w:hAnsi="BrailleSlo 6Dot Revised" w:cs="Arial"/>
          <w:sz w:val="32"/>
        </w:rPr>
        <w:t>6.cj</w:t>
      </w:r>
    </w:p>
    <w:p w14:paraId="3BE42018" w14:textId="293F1E99" w:rsidR="00323214" w:rsidRDefault="00323214" w:rsidP="00400C29">
      <w:pPr>
        <w:rPr>
          <w:rFonts w:cs="Arial"/>
        </w:rPr>
      </w:pPr>
      <w:r w:rsidRPr="00AE6021">
        <w:rPr>
          <w:rFonts w:cs="Arial"/>
          <w:b/>
        </w:rPr>
        <w:t>Primer</w:t>
      </w:r>
      <w:r w:rsidR="00764D29">
        <w:rPr>
          <w:rFonts w:cs="Arial"/>
        </w:rPr>
        <w:t>: 1</w:t>
      </w:r>
      <w:r w:rsidRPr="00323214">
        <w:rPr>
          <w:rFonts w:cs="Arial"/>
        </w:rPr>
        <w:t>:</w:t>
      </w:r>
      <w:r w:rsidR="00764D29">
        <w:rPr>
          <w:rFonts w:cs="Arial"/>
        </w:rPr>
        <w:t>55,15</w:t>
      </w:r>
    </w:p>
    <w:p w14:paraId="0176C334" w14:textId="7FE54F13" w:rsidR="00AE6021" w:rsidRDefault="00764D29" w:rsidP="00400C29">
      <w:pPr>
        <w:rPr>
          <w:rFonts w:cs="Arial"/>
        </w:rPr>
      </w:pPr>
      <w:r>
        <w:rPr>
          <w:rFonts w:cs="Arial"/>
        </w:rPr>
        <w:t>::3456 1 25 15 15 2 1 15</w:t>
      </w:r>
      <w:r w:rsidR="00AE6021">
        <w:rPr>
          <w:rFonts w:cs="Arial"/>
        </w:rPr>
        <w:t>::</w:t>
      </w:r>
    </w:p>
    <w:p w14:paraId="30F31E93" w14:textId="1F10F6D2" w:rsidR="00323214" w:rsidRPr="0029464C" w:rsidRDefault="00764D29" w:rsidP="00400C29">
      <w:pPr>
        <w:rPr>
          <w:rFonts w:ascii="BrailleSlo 6Dot Revised" w:hAnsi="BrailleSlo 6Dot Revised" w:cs="Arial"/>
          <w:sz w:val="32"/>
        </w:rPr>
      </w:pPr>
      <w:r>
        <w:rPr>
          <w:rFonts w:ascii="BrailleSlo 6Dot Revised" w:hAnsi="BrailleSlo 6Dot Revised" w:cs="Arial"/>
          <w:sz w:val="32"/>
        </w:rPr>
        <w:t>1:ee,ae</w:t>
      </w:r>
    </w:p>
    <w:p w14:paraId="561C3FDE" w14:textId="77777777" w:rsidR="006B4100" w:rsidRPr="0082094E" w:rsidRDefault="006B4100">
      <w:pPr>
        <w:rPr>
          <w:rFonts w:cs="Arial"/>
        </w:rPr>
      </w:pPr>
    </w:p>
    <w:p w14:paraId="1EDA4A7D" w14:textId="782F1AAC" w:rsidR="009C7868" w:rsidRPr="00347A0E" w:rsidRDefault="00201137" w:rsidP="00347A0E">
      <w:pPr>
        <w:pStyle w:val="Heading1"/>
        <w:rPr>
          <w:rFonts w:ascii="Arial" w:hAnsi="Arial" w:cs="Arial"/>
        </w:rPr>
      </w:pPr>
      <w:bookmarkStart w:id="34" w:name="_Toc282617852"/>
      <w:r>
        <w:rPr>
          <w:rFonts w:ascii="Arial" w:hAnsi="Arial" w:cs="Arial"/>
        </w:rPr>
        <w:t xml:space="preserve">Dvodelna ločila in </w:t>
      </w:r>
      <w:r w:rsidR="00347A0E">
        <w:rPr>
          <w:rFonts w:ascii="Arial" w:hAnsi="Arial" w:cs="Arial"/>
        </w:rPr>
        <w:t>zrcalni znaki</w:t>
      </w:r>
      <w:bookmarkEnd w:id="34"/>
    </w:p>
    <w:p w14:paraId="3824C3F0" w14:textId="22AE4720" w:rsidR="009C7868" w:rsidRPr="0082094E" w:rsidRDefault="009C7868" w:rsidP="007D5896">
      <w:pPr>
        <w:keepNext/>
        <w:rPr>
          <w:rFonts w:cs="Arial"/>
        </w:rPr>
      </w:pPr>
      <w:r w:rsidRPr="0082094E">
        <w:rPr>
          <w:rFonts w:cs="Arial"/>
        </w:rPr>
        <w:t>Tu priha</w:t>
      </w:r>
      <w:r w:rsidR="00A73D82">
        <w:rPr>
          <w:rFonts w:cs="Arial"/>
        </w:rPr>
        <w:t>ja do manjših sprememb zaradi</w:t>
      </w:r>
      <w:r w:rsidRPr="0082094E">
        <w:rPr>
          <w:rFonts w:cs="Arial"/>
        </w:rPr>
        <w:t xml:space="preserve"> tega, ker ne želimo, da bi se znaki podvajali. </w:t>
      </w:r>
      <w:r w:rsidR="00201137">
        <w:rPr>
          <w:rFonts w:cs="Arial"/>
        </w:rPr>
        <w:t>Dvodel</w:t>
      </w:r>
      <w:r w:rsidR="002B2698">
        <w:rPr>
          <w:rFonts w:cs="Arial"/>
        </w:rPr>
        <w:t>na</w:t>
      </w:r>
      <w:r w:rsidR="00201137">
        <w:rPr>
          <w:rFonts w:cs="Arial"/>
        </w:rPr>
        <w:t xml:space="preserve"> ločila </w:t>
      </w:r>
      <w:r w:rsidR="00347A0E">
        <w:rPr>
          <w:rFonts w:cs="Arial"/>
        </w:rPr>
        <w:t xml:space="preserve">in zrcalne znake </w:t>
      </w:r>
      <w:r w:rsidRPr="0082094E">
        <w:rPr>
          <w:rFonts w:cs="Arial"/>
        </w:rPr>
        <w:t xml:space="preserve">smo razdelili v dve skupini. Prva skupina združuje znake, ki se pogosto </w:t>
      </w:r>
      <w:r w:rsidR="00DB0ECA">
        <w:rPr>
          <w:rFonts w:cs="Arial"/>
        </w:rPr>
        <w:t xml:space="preserve">uporabljajo in </w:t>
      </w:r>
      <w:r w:rsidR="00A73D82">
        <w:rPr>
          <w:rFonts w:cs="Arial"/>
        </w:rPr>
        <w:t xml:space="preserve">zato </w:t>
      </w:r>
      <w:r w:rsidRPr="0082094E">
        <w:rPr>
          <w:rFonts w:cs="Arial"/>
        </w:rPr>
        <w:t>zapolnjujejo eno celico. Med take znake spadajo okrogli oklepaji, narekovaji, poševnice ipd</w:t>
      </w:r>
      <w:r w:rsidR="00DB5C2D">
        <w:rPr>
          <w:rFonts w:cs="Arial"/>
        </w:rPr>
        <w:t>.</w:t>
      </w:r>
    </w:p>
    <w:p w14:paraId="7ACE53BB" w14:textId="559C57FD" w:rsidR="00DB5C2D" w:rsidRDefault="009C7868">
      <w:pPr>
        <w:rPr>
          <w:rFonts w:cs="Arial"/>
        </w:rPr>
      </w:pPr>
      <w:r w:rsidRPr="0082094E">
        <w:rPr>
          <w:rFonts w:cs="Arial"/>
        </w:rPr>
        <w:t xml:space="preserve">Druga skupina združuje </w:t>
      </w:r>
      <w:r w:rsidR="008357EA">
        <w:rPr>
          <w:rFonts w:cs="Arial"/>
        </w:rPr>
        <w:t>znake, ki so sestavljeni iz</w:t>
      </w:r>
      <w:r w:rsidRPr="0082094E">
        <w:rPr>
          <w:rFonts w:cs="Arial"/>
        </w:rPr>
        <w:t xml:space="preserve"> predznaka in izbranega </w:t>
      </w:r>
      <w:r w:rsidR="00201137">
        <w:rPr>
          <w:rFonts w:cs="Arial"/>
        </w:rPr>
        <w:t>dvodelnega ločila</w:t>
      </w:r>
      <w:r w:rsidR="00347A0E">
        <w:rPr>
          <w:rFonts w:cs="Arial"/>
        </w:rPr>
        <w:t xml:space="preserve"> oziroma zrcalnega znaka</w:t>
      </w:r>
      <w:r w:rsidRPr="0082094E">
        <w:rPr>
          <w:rFonts w:cs="Arial"/>
        </w:rPr>
        <w:t>. Sem spadajo znaki, ki se po mnenju sestavljalcev standarda up</w:t>
      </w:r>
      <w:r w:rsidR="00DB5C2D">
        <w:rPr>
          <w:rFonts w:cs="Arial"/>
        </w:rPr>
        <w:t xml:space="preserve">orabljajo redkeje. </w:t>
      </w: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2268"/>
        <w:gridCol w:w="1559"/>
        <w:gridCol w:w="2977"/>
      </w:tblGrid>
      <w:tr w:rsidR="00836E37" w:rsidRPr="008357EA" w14:paraId="2A7BDD4B" w14:textId="73F7306D" w:rsidTr="003955A1">
        <w:trPr>
          <w:trHeight w:val="340"/>
          <w:tblHeader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4C2B" w14:textId="7DCEDBF0" w:rsidR="00836E37" w:rsidRPr="008357EA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CFA1" w14:textId="77777777" w:rsidR="00836E37" w:rsidRPr="008357EA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357EA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54AB" w14:textId="77777777" w:rsidR="00836E37" w:rsidRPr="008357EA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8357EA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C220" w14:textId="12218AD8" w:rsidR="00836E37" w:rsidRPr="003554A6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8357EA" w:rsidRPr="008357EA" w14:paraId="089E9AAF" w14:textId="2FFBD064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4D71E1B9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(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4ED603C" w14:textId="03557967" w:rsidR="008357EA" w:rsidRPr="008357EA" w:rsidRDefault="008357EA" w:rsidP="00B5360A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="00B5360A">
              <w:rPr>
                <w:rFonts w:eastAsia="Times New Roman" w:cs="Arial"/>
                <w:sz w:val="20"/>
                <w:szCs w:val="20"/>
                <w:lang w:val="en-US" w:eastAsia="en-US"/>
              </w:rPr>
              <w:t>126</w:t>
            </w: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1919219" w14:textId="750F8312" w:rsidR="008357EA" w:rsidRPr="007236A0" w:rsidRDefault="007236A0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(</w:t>
            </w:r>
          </w:p>
        </w:tc>
        <w:tc>
          <w:tcPr>
            <w:tcW w:w="2977" w:type="dxa"/>
            <w:vAlign w:val="center"/>
          </w:tcPr>
          <w:p w14:paraId="6A765EBF" w14:textId="6C8E5F2D" w:rsidR="008357EA" w:rsidRPr="003554A6" w:rsidRDefault="002B269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o</w:t>
            </w:r>
            <w:r w:rsidR="008E04DA">
              <w:rPr>
                <w:rFonts w:eastAsia="Times New Roman" w:cs="Arial"/>
                <w:lang w:val="en-US" w:eastAsia="en-US"/>
              </w:rPr>
              <w:t>klepaj</w:t>
            </w:r>
          </w:p>
        </w:tc>
      </w:tr>
      <w:tr w:rsidR="008357EA" w:rsidRPr="008357EA" w14:paraId="17C7BAC9" w14:textId="5A1DBE18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47A0D7A2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07D3434" w14:textId="79464ED4" w:rsidR="008357EA" w:rsidRPr="008357EA" w:rsidRDefault="00B5360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::345</w:t>
            </w:r>
            <w:r w:rsidR="008357EA"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E4853E7" w14:textId="5D6D385C" w:rsidR="008357EA" w:rsidRPr="007236A0" w:rsidRDefault="007236A0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)</w:t>
            </w:r>
          </w:p>
        </w:tc>
        <w:tc>
          <w:tcPr>
            <w:tcW w:w="2977" w:type="dxa"/>
            <w:vAlign w:val="center"/>
          </w:tcPr>
          <w:p w14:paraId="42129076" w14:textId="17A45906" w:rsidR="008357EA" w:rsidRPr="003554A6" w:rsidRDefault="002B269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z</w:t>
            </w:r>
            <w:r w:rsidR="008E04DA">
              <w:rPr>
                <w:rFonts w:eastAsia="Times New Roman" w:cs="Arial"/>
                <w:lang w:val="en-US" w:eastAsia="en-US"/>
              </w:rPr>
              <w:t>aklepaj</w:t>
            </w:r>
          </w:p>
        </w:tc>
      </w:tr>
      <w:tr w:rsidR="008357EA" w:rsidRPr="008357EA" w14:paraId="6C038C1B" w14:textId="5D3CCE5D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6455653E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[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B19EC84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12346::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C935A7E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[</w:t>
            </w:r>
          </w:p>
        </w:tc>
        <w:tc>
          <w:tcPr>
            <w:tcW w:w="2977" w:type="dxa"/>
            <w:vAlign w:val="center"/>
          </w:tcPr>
          <w:p w14:paraId="00C5BB47" w14:textId="4482270D" w:rsidR="008357EA" w:rsidRPr="003554A6" w:rsidRDefault="002B269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o</w:t>
            </w:r>
            <w:r w:rsidR="008E04DA">
              <w:rPr>
                <w:rFonts w:eastAsia="Times New Roman" w:cs="Arial"/>
                <w:lang w:val="en-US" w:eastAsia="en-US"/>
              </w:rPr>
              <w:t>glati oklepaj</w:t>
            </w:r>
          </w:p>
        </w:tc>
      </w:tr>
      <w:tr w:rsidR="008357EA" w:rsidRPr="008357EA" w14:paraId="68F06859" w14:textId="3CAE3F13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5F22DD38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]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78D9F75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13456::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2B3DD8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]</w:t>
            </w:r>
          </w:p>
        </w:tc>
        <w:tc>
          <w:tcPr>
            <w:tcW w:w="2977" w:type="dxa"/>
            <w:vAlign w:val="center"/>
          </w:tcPr>
          <w:p w14:paraId="03B6A329" w14:textId="1C2ABC76" w:rsidR="008357EA" w:rsidRPr="003554A6" w:rsidRDefault="002B269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o</w:t>
            </w:r>
            <w:r w:rsidR="008E04DA">
              <w:rPr>
                <w:rFonts w:eastAsia="Times New Roman" w:cs="Arial"/>
                <w:lang w:val="en-US" w:eastAsia="en-US"/>
              </w:rPr>
              <w:t>glati zaklepaj</w:t>
            </w:r>
          </w:p>
        </w:tc>
      </w:tr>
      <w:tr w:rsidR="008357EA" w:rsidRPr="008357EA" w14:paraId="2F75EE15" w14:textId="109E0003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69E0194A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{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537087E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::6 126::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B4DB718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{</w:t>
            </w:r>
          </w:p>
        </w:tc>
        <w:tc>
          <w:tcPr>
            <w:tcW w:w="2977" w:type="dxa"/>
            <w:vAlign w:val="center"/>
          </w:tcPr>
          <w:p w14:paraId="18733BB3" w14:textId="67598882" w:rsidR="008357EA" w:rsidRPr="003554A6" w:rsidRDefault="002B269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z</w:t>
            </w:r>
            <w:r w:rsidR="008E04DA">
              <w:rPr>
                <w:rFonts w:eastAsia="Times New Roman" w:cs="Arial"/>
                <w:lang w:val="en-US" w:eastAsia="en-US"/>
              </w:rPr>
              <w:t>aviti oklepaj</w:t>
            </w:r>
          </w:p>
        </w:tc>
      </w:tr>
      <w:tr w:rsidR="008357EA" w:rsidRPr="008357EA" w14:paraId="61F5AD06" w14:textId="17C5F5E1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5A3B77B7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66C8A63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::6 345::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D05C8CF" w14:textId="69A75F9A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}</w:t>
            </w:r>
            <w:r w:rsidR="00502DEF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`</w:t>
            </w:r>
          </w:p>
        </w:tc>
        <w:tc>
          <w:tcPr>
            <w:tcW w:w="2977" w:type="dxa"/>
            <w:vAlign w:val="center"/>
          </w:tcPr>
          <w:p w14:paraId="207686E4" w14:textId="7B8A0B0A" w:rsidR="008357EA" w:rsidRPr="003554A6" w:rsidRDefault="002B269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z</w:t>
            </w:r>
            <w:r w:rsidR="008E04DA">
              <w:rPr>
                <w:rFonts w:eastAsia="Times New Roman" w:cs="Arial"/>
                <w:lang w:val="en-US" w:eastAsia="en-US"/>
              </w:rPr>
              <w:t>aviti zaklepaj</w:t>
            </w:r>
          </w:p>
        </w:tc>
      </w:tr>
      <w:tr w:rsidR="008357EA" w:rsidRPr="008357EA" w14:paraId="607FBC59" w14:textId="7E219D9C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28FBBAE3" w14:textId="471FBDC6" w:rsidR="008357EA" w:rsidRPr="008357EA" w:rsidRDefault="00EF1C4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začetni narekovaj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C3D6C08" w14:textId="4D6AB1B6" w:rsidR="008357EA" w:rsidRPr="008357EA" w:rsidRDefault="00B5360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::23</w:t>
            </w:r>
            <w:r w:rsidR="008357EA"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B665961" w14:textId="52EAAA83" w:rsidR="008357EA" w:rsidRPr="007236A0" w:rsidRDefault="00B82C4D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“</w:t>
            </w:r>
          </w:p>
        </w:tc>
        <w:tc>
          <w:tcPr>
            <w:tcW w:w="2977" w:type="dxa"/>
            <w:vAlign w:val="center"/>
          </w:tcPr>
          <w:p w14:paraId="6AA86022" w14:textId="6F9FC47D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EF1C4A" w:rsidRPr="008357EA" w14:paraId="24B32C01" w14:textId="77777777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3A222B1A" w14:textId="108A675E" w:rsidR="00EF1C4A" w:rsidRPr="008357EA" w:rsidRDefault="00EF1C4A" w:rsidP="004F4980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končni narekovaj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BDC52D2" w14:textId="56C8240E" w:rsidR="00EF1C4A" w:rsidRPr="008357EA" w:rsidRDefault="00B5360A" w:rsidP="004F4980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="00EF1C4A"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356::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E621BFA" w14:textId="7F7CE246" w:rsidR="00EF1C4A" w:rsidRPr="00B82C4D" w:rsidRDefault="00B82C4D" w:rsidP="004F4980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”</w:t>
            </w:r>
          </w:p>
        </w:tc>
        <w:tc>
          <w:tcPr>
            <w:tcW w:w="2977" w:type="dxa"/>
            <w:vAlign w:val="center"/>
          </w:tcPr>
          <w:p w14:paraId="74D82FEA" w14:textId="7AD5225B" w:rsidR="00EF1C4A" w:rsidRPr="003554A6" w:rsidRDefault="00EF1C4A" w:rsidP="004F4980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8357EA" w14:paraId="31F9970F" w14:textId="587CD8EF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1F698191" w14:textId="29AAF10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začet</w:t>
            </w:r>
            <w:r w:rsidR="00EF1C4A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ni </w:t>
            </w: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govor v govoru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D9C6C59" w14:textId="4D94E8E9" w:rsidR="008357EA" w:rsidRPr="008357EA" w:rsidRDefault="00595D40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::2</w:t>
            </w:r>
            <w:r w:rsidR="008357EA"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4F54F8C" w14:textId="05DEAA5E" w:rsidR="008357EA" w:rsidRPr="007236A0" w:rsidRDefault="00595D40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,</w:t>
            </w:r>
          </w:p>
        </w:tc>
        <w:tc>
          <w:tcPr>
            <w:tcW w:w="2977" w:type="dxa"/>
            <w:vAlign w:val="center"/>
          </w:tcPr>
          <w:p w14:paraId="489B27D5" w14:textId="714ADDD7" w:rsidR="008357EA" w:rsidRPr="003554A6" w:rsidRDefault="008F0479" w:rsidP="00D7133D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Drugače se zgledujemo po črnem</w:t>
            </w:r>
            <w:r w:rsidR="00D7133D">
              <w:rPr>
                <w:rFonts w:eastAsia="Times New Roman" w:cs="Arial"/>
                <w:lang w:val="en-US" w:eastAsia="en-US"/>
              </w:rPr>
              <w:t xml:space="preserve"> tisku.</w:t>
            </w:r>
          </w:p>
        </w:tc>
      </w:tr>
      <w:tr w:rsidR="00EF1C4A" w:rsidRPr="008357EA" w14:paraId="2BC76EDC" w14:textId="77777777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053DA6B2" w14:textId="37931DBE" w:rsidR="00EF1C4A" w:rsidRPr="008357EA" w:rsidRDefault="00EF1C4A" w:rsidP="004F4980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končni govor v govoru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930ACDE" w14:textId="0811E63D" w:rsidR="00EF1C4A" w:rsidRPr="008357EA" w:rsidRDefault="00595D40" w:rsidP="004F4980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::3</w:t>
            </w:r>
            <w:r w:rsidR="00EF1C4A"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B648EF3" w14:textId="208F73CE" w:rsidR="00EF1C4A" w:rsidRPr="007236A0" w:rsidRDefault="006D0885" w:rsidP="004F4980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'</w:t>
            </w:r>
          </w:p>
        </w:tc>
        <w:tc>
          <w:tcPr>
            <w:tcW w:w="2977" w:type="dxa"/>
            <w:vAlign w:val="center"/>
          </w:tcPr>
          <w:p w14:paraId="6BCCD2FF" w14:textId="4DBDBA53" w:rsidR="00EF1C4A" w:rsidRPr="003554A6" w:rsidRDefault="008F0479" w:rsidP="004F4980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Drugače se zgledujemo po črnem</w:t>
            </w:r>
            <w:r w:rsidR="00D7133D">
              <w:rPr>
                <w:rFonts w:eastAsia="Times New Roman" w:cs="Arial"/>
                <w:lang w:val="en-US" w:eastAsia="en-US"/>
              </w:rPr>
              <w:t xml:space="preserve"> tisku.</w:t>
            </w:r>
          </w:p>
        </w:tc>
      </w:tr>
      <w:tr w:rsidR="008E04DA" w:rsidRPr="003644E8" w14:paraId="18C68074" w14:textId="77777777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72A83D98" w14:textId="77777777" w:rsidR="008E04DA" w:rsidRPr="003644E8" w:rsidRDefault="008E04D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&lt;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3B4FDC0B" w14:textId="3D3293CD" w:rsidR="008E04DA" w:rsidRPr="003644E8" w:rsidRDefault="00595D40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::6 236</w:t>
            </w:r>
            <w:r w:rsidR="008E04DA"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1B95429" w14:textId="58CCBE38" w:rsidR="008E04DA" w:rsidRPr="007236A0" w:rsidRDefault="007236A0" w:rsidP="00595D40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&lt;</w:t>
            </w:r>
          </w:p>
        </w:tc>
        <w:tc>
          <w:tcPr>
            <w:tcW w:w="2977" w:type="dxa"/>
            <w:vAlign w:val="center"/>
          </w:tcPr>
          <w:p w14:paraId="3DDE6B48" w14:textId="34317079" w:rsidR="008E04DA" w:rsidRPr="003554A6" w:rsidRDefault="002B269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m</w:t>
            </w:r>
            <w:r w:rsidR="008E04DA" w:rsidRPr="003554A6">
              <w:rPr>
                <w:rFonts w:eastAsia="Times New Roman" w:cs="Arial"/>
                <w:lang w:val="en-US" w:eastAsia="en-US"/>
              </w:rPr>
              <w:t>anjše</w:t>
            </w:r>
          </w:p>
        </w:tc>
      </w:tr>
      <w:tr w:rsidR="008E04DA" w:rsidRPr="003644E8" w14:paraId="32F8C26A" w14:textId="77777777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123A9DB6" w14:textId="77777777" w:rsidR="008E04DA" w:rsidRPr="003644E8" w:rsidRDefault="008E04D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&gt;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DC1121A" w14:textId="094FAD58" w:rsidR="008E04DA" w:rsidRPr="003644E8" w:rsidRDefault="008E04D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 w:rsidR="00DC7624">
              <w:rPr>
                <w:rFonts w:eastAsia="Times New Roman" w:cs="Arial"/>
                <w:sz w:val="20"/>
                <w:szCs w:val="20"/>
                <w:lang w:val="en-US" w:eastAsia="en-US"/>
              </w:rPr>
              <w:t>6 356</w:t>
            </w: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2E0581F" w14:textId="3F312C47" w:rsidR="008E04DA" w:rsidRPr="007236A0" w:rsidRDefault="007236A0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&gt;</w:t>
            </w:r>
          </w:p>
        </w:tc>
        <w:tc>
          <w:tcPr>
            <w:tcW w:w="2977" w:type="dxa"/>
            <w:vAlign w:val="center"/>
          </w:tcPr>
          <w:p w14:paraId="13A16DAA" w14:textId="19074498" w:rsidR="008E04DA" w:rsidRPr="003554A6" w:rsidRDefault="002B269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v</w:t>
            </w:r>
            <w:r w:rsidR="008E04DA" w:rsidRPr="003554A6">
              <w:rPr>
                <w:rFonts w:eastAsia="Times New Roman" w:cs="Arial"/>
                <w:lang w:val="en-US" w:eastAsia="en-US"/>
              </w:rPr>
              <w:t>ečje</w:t>
            </w:r>
          </w:p>
        </w:tc>
      </w:tr>
      <w:tr w:rsidR="008357EA" w:rsidRPr="008357EA" w14:paraId="3E721253" w14:textId="77777777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134EAD3E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/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C58F006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::23456::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AFD017B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/</w:t>
            </w:r>
          </w:p>
        </w:tc>
        <w:tc>
          <w:tcPr>
            <w:tcW w:w="2977" w:type="dxa"/>
            <w:vAlign w:val="center"/>
          </w:tcPr>
          <w:p w14:paraId="70F58866" w14:textId="7DE393BE" w:rsidR="008357EA" w:rsidRDefault="002B269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p</w:t>
            </w:r>
            <w:r w:rsidR="008E04DA">
              <w:rPr>
                <w:rFonts w:eastAsia="Times New Roman" w:cs="Arial"/>
                <w:lang w:val="en-US" w:eastAsia="en-US"/>
              </w:rPr>
              <w:t>oševnica</w:t>
            </w:r>
          </w:p>
          <w:p w14:paraId="272E835B" w14:textId="28D92840" w:rsidR="008158B9" w:rsidRPr="003554A6" w:rsidRDefault="008158B9" w:rsidP="002B2698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Pri ti</w:t>
            </w:r>
            <w:r w:rsidR="00DE23BB">
              <w:rPr>
                <w:rFonts w:eastAsia="Times New Roman" w:cs="Arial"/>
                <w:lang w:val="en-US" w:eastAsia="en-US"/>
              </w:rPr>
              <w:t xml:space="preserve">skanju </w:t>
            </w:r>
            <w:r w:rsidR="002B2698">
              <w:rPr>
                <w:rFonts w:eastAsia="Times New Roman" w:cs="Arial"/>
                <w:lang w:val="en-US" w:eastAsia="en-US"/>
              </w:rPr>
              <w:t xml:space="preserve">v farmacevtske namene </w:t>
            </w:r>
            <w:r w:rsidR="00DE23BB">
              <w:rPr>
                <w:rFonts w:eastAsia="Times New Roman" w:cs="Arial"/>
                <w:lang w:val="en-US" w:eastAsia="en-US"/>
              </w:rPr>
              <w:t>se uporablja bra</w:t>
            </w:r>
            <w:r>
              <w:rPr>
                <w:rFonts w:eastAsia="Times New Roman" w:cs="Arial"/>
                <w:lang w:val="en-US" w:eastAsia="en-US"/>
              </w:rPr>
              <w:t xml:space="preserve">jev znak ::16:: </w:t>
            </w:r>
            <w:r w:rsidR="00560C19">
              <w:rPr>
                <w:rFonts w:eastAsia="Times New Roman" w:cs="Arial"/>
                <w:lang w:val="en-US" w:eastAsia="en-US"/>
              </w:rPr>
              <w:t>(</w:t>
            </w:r>
            <w:r w:rsidRPr="00CF4A4E">
              <w:rPr>
                <w:rFonts w:ascii="BrailleSlo 6Dot Revised V2" w:eastAsia="Times New Roman" w:hAnsi="BrailleSlo 6Dot Revised V2" w:cs="Arial"/>
                <w:sz w:val="32"/>
                <w:lang w:val="en-US" w:eastAsia="en-US"/>
              </w:rPr>
              <w:t>č</w:t>
            </w:r>
            <w:r w:rsidR="00560C19" w:rsidRPr="00560C19">
              <w:rPr>
                <w:rFonts w:eastAsia="Times New Roman" w:cs="Arial"/>
                <w:sz w:val="24"/>
                <w:lang w:val="en-US" w:eastAsia="en-US"/>
              </w:rPr>
              <w:t>)</w:t>
            </w:r>
            <w:r>
              <w:rPr>
                <w:rFonts w:eastAsia="Times New Roman" w:cs="Arial"/>
                <w:lang w:val="en-US" w:eastAsia="en-US"/>
              </w:rPr>
              <w:t>.</w:t>
            </w:r>
          </w:p>
        </w:tc>
      </w:tr>
      <w:tr w:rsidR="008357EA" w:rsidRPr="008357EA" w14:paraId="6F85CBE6" w14:textId="77777777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3935D2F1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\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0EA4AC1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::12356::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742BAD6" w14:textId="77777777" w:rsidR="008357EA" w:rsidRPr="007236A0" w:rsidRDefault="008357EA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7236A0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\</w:t>
            </w:r>
          </w:p>
        </w:tc>
        <w:tc>
          <w:tcPr>
            <w:tcW w:w="2977" w:type="dxa"/>
            <w:vAlign w:val="center"/>
          </w:tcPr>
          <w:p w14:paraId="76066CB8" w14:textId="02312E1D" w:rsidR="008357EA" w:rsidRPr="003554A6" w:rsidRDefault="002B269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l</w:t>
            </w:r>
            <w:r w:rsidR="008E04DA">
              <w:rPr>
                <w:rFonts w:eastAsia="Times New Roman" w:cs="Arial"/>
                <w:lang w:val="en-US" w:eastAsia="en-US"/>
              </w:rPr>
              <w:t>eva poševnica</w:t>
            </w:r>
          </w:p>
        </w:tc>
      </w:tr>
      <w:tr w:rsidR="008357EA" w:rsidRPr="008357EA" w14:paraId="431728A1" w14:textId="61F956E9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09939D8B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puščica desno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F0F9863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::6 135::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560554" w14:textId="77777777" w:rsidR="008357EA" w:rsidRPr="008357EA" w:rsidRDefault="008357EA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B82C4D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8357EA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o</w:t>
            </w:r>
          </w:p>
        </w:tc>
        <w:tc>
          <w:tcPr>
            <w:tcW w:w="2977" w:type="dxa"/>
            <w:vAlign w:val="center"/>
          </w:tcPr>
          <w:p w14:paraId="358824F4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8357EA" w14:paraId="1726A73A" w14:textId="42FE653B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6A7E7C68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puščica levo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1778C68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::6 246::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2523777" w14:textId="77777777" w:rsidR="008357EA" w:rsidRPr="008357EA" w:rsidRDefault="008357EA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B82C4D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8357EA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+</w:t>
            </w:r>
          </w:p>
        </w:tc>
        <w:tc>
          <w:tcPr>
            <w:tcW w:w="2977" w:type="dxa"/>
            <w:vAlign w:val="center"/>
          </w:tcPr>
          <w:p w14:paraId="347E51F0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8357EA" w:rsidRPr="008357EA" w14:paraId="14B26D86" w14:textId="6D1A454B" w:rsidTr="003955A1">
        <w:trPr>
          <w:trHeight w:val="340"/>
        </w:trPr>
        <w:tc>
          <w:tcPr>
            <w:tcW w:w="2709" w:type="dxa"/>
            <w:shd w:val="clear" w:color="auto" w:fill="auto"/>
            <w:noWrap/>
            <w:vAlign w:val="center"/>
            <w:hideMark/>
          </w:tcPr>
          <w:p w14:paraId="40EA0B20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obojestranska puščica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DB9A729" w14:textId="77777777" w:rsidR="008357EA" w:rsidRPr="008357EA" w:rsidRDefault="008357EA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8357EA">
              <w:rPr>
                <w:rFonts w:eastAsia="Times New Roman" w:cs="Arial"/>
                <w:sz w:val="20"/>
                <w:szCs w:val="20"/>
                <w:lang w:val="en-US" w:eastAsia="en-US"/>
              </w:rPr>
              <w:t>::6 246 6 135::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64EB640" w14:textId="77777777" w:rsidR="008357EA" w:rsidRPr="008357EA" w:rsidRDefault="008357EA" w:rsidP="00006F4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B82C4D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8357EA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+</w:t>
            </w:r>
            <w:r w:rsidRPr="00B82C4D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8357EA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o</w:t>
            </w:r>
          </w:p>
        </w:tc>
        <w:tc>
          <w:tcPr>
            <w:tcW w:w="2977" w:type="dxa"/>
            <w:vAlign w:val="center"/>
          </w:tcPr>
          <w:p w14:paraId="23E137AC" w14:textId="77777777" w:rsidR="008357EA" w:rsidRPr="003554A6" w:rsidRDefault="008357EA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5B546ACD" w14:textId="77777777" w:rsidR="009C7868" w:rsidRPr="0082094E" w:rsidRDefault="009C7868">
      <w:pPr>
        <w:rPr>
          <w:rFonts w:cs="Arial"/>
        </w:rPr>
      </w:pPr>
    </w:p>
    <w:p w14:paraId="2B9DEE5D" w14:textId="06DA89EA" w:rsidR="009C7868" w:rsidRPr="0082094E" w:rsidRDefault="00EF3F27" w:rsidP="007D5896">
      <w:pPr>
        <w:pStyle w:val="Heading1"/>
        <w:rPr>
          <w:rFonts w:ascii="Arial" w:hAnsi="Arial" w:cs="Arial"/>
        </w:rPr>
      </w:pPr>
      <w:bookmarkStart w:id="35" w:name="_Toc282617853"/>
      <w:r>
        <w:rPr>
          <w:rFonts w:ascii="Arial" w:hAnsi="Arial" w:cs="Arial"/>
        </w:rPr>
        <w:t>Simboli</w:t>
      </w:r>
      <w:r w:rsidR="00E53676">
        <w:rPr>
          <w:rFonts w:ascii="Arial" w:hAnsi="Arial" w:cs="Arial"/>
        </w:rPr>
        <w:t xml:space="preserve"> in drugi znaki</w:t>
      </w:r>
      <w:bookmarkEnd w:id="35"/>
    </w:p>
    <w:p w14:paraId="64CE28FE" w14:textId="77777777" w:rsidR="009C7868" w:rsidRPr="0082094E" w:rsidRDefault="009C7868" w:rsidP="007D5896">
      <w:pPr>
        <w:keepNext/>
        <w:rPr>
          <w:rFonts w:cs="Arial"/>
        </w:rPr>
      </w:pPr>
    </w:p>
    <w:p w14:paraId="540795DA" w14:textId="67B50447" w:rsidR="009C7868" w:rsidRDefault="009C7868" w:rsidP="007D5896">
      <w:pPr>
        <w:keepNext/>
        <w:rPr>
          <w:rFonts w:cs="Arial"/>
        </w:rPr>
      </w:pPr>
      <w:r w:rsidRPr="0082094E">
        <w:rPr>
          <w:rFonts w:cs="Arial"/>
        </w:rPr>
        <w:t xml:space="preserve">Razen </w:t>
      </w:r>
      <w:r w:rsidR="007A016D">
        <w:rPr>
          <w:rFonts w:cs="Arial"/>
        </w:rPr>
        <w:t>nekaterih</w:t>
      </w:r>
      <w:r w:rsidRPr="0082094E">
        <w:rPr>
          <w:rFonts w:cs="Arial"/>
        </w:rPr>
        <w:t xml:space="preserve"> izjem </w:t>
      </w:r>
      <w:r w:rsidR="007A016D">
        <w:rPr>
          <w:rFonts w:cs="Arial"/>
        </w:rPr>
        <w:t xml:space="preserve">se </w:t>
      </w:r>
      <w:r w:rsidRPr="0082094E">
        <w:rPr>
          <w:rFonts w:cs="Arial"/>
        </w:rPr>
        <w:t xml:space="preserve">v tej skupini </w:t>
      </w:r>
      <w:r w:rsidR="007A016D">
        <w:rPr>
          <w:rFonts w:cs="Arial"/>
        </w:rPr>
        <w:t>uporablja</w:t>
      </w:r>
      <w:r w:rsidRPr="0082094E">
        <w:rPr>
          <w:rFonts w:cs="Arial"/>
        </w:rPr>
        <w:t xml:space="preserve"> predznak</w:t>
      </w:r>
      <w:r w:rsidR="00C6443A">
        <w:rPr>
          <w:rFonts w:cs="Arial"/>
        </w:rPr>
        <w:t xml:space="preserve"> 5.</w:t>
      </w: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4"/>
        <w:gridCol w:w="2350"/>
        <w:gridCol w:w="1531"/>
        <w:gridCol w:w="4028"/>
      </w:tblGrid>
      <w:tr w:rsidR="00836E37" w:rsidRPr="003644E8" w14:paraId="6B4340EC" w14:textId="4D5E4012" w:rsidTr="003955A1">
        <w:trPr>
          <w:trHeight w:val="340"/>
          <w:tblHeader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AE663" w14:textId="55630626" w:rsidR="00836E37" w:rsidRPr="0071171D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3351" w14:textId="77777777" w:rsidR="00836E37" w:rsidRPr="0071171D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644E8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6B9D" w14:textId="77777777" w:rsidR="00836E37" w:rsidRPr="0071171D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644E8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C749" w14:textId="6E041052" w:rsidR="00836E37" w:rsidRPr="003554A6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3955A1" w:rsidRPr="003644E8" w14:paraId="6A67262E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4B2B44A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@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6BB1DA6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::246</w:t>
            </w: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36D4DEE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hAnsi="BrailleSlo 6Dot Revised V2" w:cs="Calibri"/>
                <w:sz w:val="32"/>
                <w:szCs w:val="32"/>
              </w:rPr>
              <w:t>+</w:t>
            </w:r>
          </w:p>
        </w:tc>
        <w:tc>
          <w:tcPr>
            <w:tcW w:w="4028" w:type="dxa"/>
            <w:vAlign w:val="center"/>
          </w:tcPr>
          <w:p w14:paraId="7353A17D" w14:textId="77777777" w:rsidR="003955A1" w:rsidRPr="003554A6" w:rsidRDefault="003955A1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afna</w:t>
            </w:r>
          </w:p>
        </w:tc>
      </w:tr>
      <w:tr w:rsidR="003955A1" w:rsidRPr="003644E8" w14:paraId="6D8B88D6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71B0439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27DCB10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EE3DBD0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-</w:t>
            </w:r>
          </w:p>
        </w:tc>
        <w:tc>
          <w:tcPr>
            <w:tcW w:w="4028" w:type="dxa"/>
            <w:vAlign w:val="center"/>
          </w:tcPr>
          <w:p w14:paraId="76747A7A" w14:textId="77777777" w:rsidR="003955A1" w:rsidRPr="003554A6" w:rsidRDefault="003955A1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m</w:t>
            </w:r>
            <w:r w:rsidRPr="003554A6">
              <w:rPr>
                <w:rFonts w:eastAsia="Times New Roman" w:cs="Arial"/>
                <w:lang w:val="en-US" w:eastAsia="en-US"/>
              </w:rPr>
              <w:t>inus</w:t>
            </w:r>
          </w:p>
        </w:tc>
      </w:tr>
      <w:tr w:rsidR="003955A1" w:rsidRPr="003644E8" w14:paraId="25CFE4B7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D0D76F3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+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8990FD6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::1256</w:t>
            </w: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3014A21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hAnsi="BrailleSlo 6Dot Revised V2" w:cs="Calibri"/>
                <w:sz w:val="32"/>
                <w:szCs w:val="32"/>
              </w:rPr>
              <w:t>+</w:t>
            </w:r>
          </w:p>
        </w:tc>
        <w:tc>
          <w:tcPr>
            <w:tcW w:w="4028" w:type="dxa"/>
            <w:vAlign w:val="center"/>
          </w:tcPr>
          <w:p w14:paraId="33858F1C" w14:textId="77777777" w:rsidR="003955A1" w:rsidRPr="003554A6" w:rsidRDefault="003955A1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plus</w:t>
            </w:r>
          </w:p>
        </w:tc>
      </w:tr>
      <w:tr w:rsidR="00956C99" w:rsidRPr="003644E8" w14:paraId="2760587C" w14:textId="046B5B7D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14A3404C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*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5E6653F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2C7003A" w14:textId="77777777" w:rsidR="00956C99" w:rsidRPr="00CA314A" w:rsidRDefault="00956C99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*</w:t>
            </w:r>
          </w:p>
        </w:tc>
        <w:tc>
          <w:tcPr>
            <w:tcW w:w="4028" w:type="dxa"/>
            <w:vAlign w:val="center"/>
          </w:tcPr>
          <w:p w14:paraId="25A16B61" w14:textId="79618A38" w:rsidR="00956C99" w:rsidRPr="003554A6" w:rsidRDefault="00956C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zvezdica</w:t>
            </w:r>
          </w:p>
        </w:tc>
      </w:tr>
      <w:tr w:rsidR="003955A1" w:rsidRPr="003644E8" w14:paraId="1242BD36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B70E952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=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5B3EDCB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2356</w:t>
            </w: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2B65A17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hAnsi="BrailleSlo 6Dot Revised V2" w:cs="Calibri"/>
                <w:sz w:val="32"/>
                <w:szCs w:val="32"/>
              </w:rPr>
              <w:t>=</w:t>
            </w:r>
          </w:p>
        </w:tc>
        <w:tc>
          <w:tcPr>
            <w:tcW w:w="4028" w:type="dxa"/>
            <w:vAlign w:val="center"/>
          </w:tcPr>
          <w:p w14:paraId="38AAF9ED" w14:textId="0F7A35D7" w:rsidR="003955A1" w:rsidRPr="003554A6" w:rsidRDefault="00924F99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cs="Arial"/>
              </w:rPr>
              <w:t>enačaj</w:t>
            </w:r>
          </w:p>
        </w:tc>
      </w:tr>
      <w:tr w:rsidR="003955A1" w:rsidRPr="003644E8" w14:paraId="606DE8DE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37D8209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0F23DE8" w14:textId="77777777" w:rsidR="003955A1" w:rsidRPr="003644E8" w:rsidRDefault="003955A1" w:rsidP="00F61D6C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::12456</w:t>
            </w:r>
            <w:r w:rsidRPr="00EB7F12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83DAE51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hAnsi="BrailleSlo 6Dot Revised V2" w:cs="Calibri"/>
                <w:sz w:val="32"/>
                <w:szCs w:val="32"/>
              </w:rPr>
              <w:t>%</w:t>
            </w:r>
          </w:p>
        </w:tc>
        <w:tc>
          <w:tcPr>
            <w:tcW w:w="4028" w:type="dxa"/>
            <w:vAlign w:val="center"/>
          </w:tcPr>
          <w:p w14:paraId="21554CBE" w14:textId="77777777" w:rsidR="003955A1" w:rsidRPr="003554A6" w:rsidRDefault="003955A1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procent</w:t>
            </w:r>
          </w:p>
        </w:tc>
      </w:tr>
      <w:tr w:rsidR="003955A1" w:rsidRPr="003644E8" w14:paraId="2413E4FB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38B704D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‰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7602A24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::5 12456</w:t>
            </w:r>
            <w:r w:rsidRPr="00EB7F12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F3D7DC5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Special V2" w:hAnsi="BrailleSlo 6Dot Special V2" w:cs="Calibri"/>
                <w:sz w:val="32"/>
                <w:szCs w:val="28"/>
              </w:rPr>
              <w:t>b</w:t>
            </w:r>
            <w:r w:rsidRPr="00CA314A">
              <w:rPr>
                <w:rFonts w:ascii="BrailleSlo 6Dot Revised V2" w:hAnsi="BrailleSlo 6Dot Revised V2" w:cs="Calibri"/>
                <w:sz w:val="32"/>
                <w:szCs w:val="32"/>
              </w:rPr>
              <w:t>%</w:t>
            </w:r>
          </w:p>
        </w:tc>
        <w:tc>
          <w:tcPr>
            <w:tcW w:w="4028" w:type="dxa"/>
            <w:vAlign w:val="center"/>
          </w:tcPr>
          <w:p w14:paraId="050ECE7B" w14:textId="77777777" w:rsidR="003955A1" w:rsidRPr="003554A6" w:rsidRDefault="003955A1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cs="Arial"/>
              </w:rPr>
              <w:t>promil</w:t>
            </w:r>
          </w:p>
        </w:tc>
      </w:tr>
      <w:tr w:rsidR="003955A1" w:rsidRPr="003644E8" w14:paraId="7B307F99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FF46CDB" w14:textId="77777777" w:rsidR="003955A1" w:rsidRPr="003644E8" w:rsidRDefault="003955A1" w:rsidP="00F61D6C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_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0F010333" w14:textId="77777777" w:rsidR="003955A1" w:rsidRPr="003644E8" w:rsidRDefault="003955A1" w:rsidP="00F61D6C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4E475E6" w14:textId="77777777" w:rsidR="003955A1" w:rsidRPr="00CA314A" w:rsidRDefault="003955A1" w:rsidP="00F61D6C">
            <w:pPr>
              <w:keepNext/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_</w:t>
            </w:r>
          </w:p>
        </w:tc>
        <w:tc>
          <w:tcPr>
            <w:tcW w:w="4028" w:type="dxa"/>
            <w:vAlign w:val="center"/>
          </w:tcPr>
          <w:p w14:paraId="3B8BBF23" w14:textId="77777777" w:rsidR="003955A1" w:rsidRPr="003554A6" w:rsidRDefault="003955A1" w:rsidP="00F61D6C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podčrtaj</w:t>
            </w:r>
          </w:p>
        </w:tc>
      </w:tr>
      <w:tr w:rsidR="00956C99" w:rsidRPr="003644E8" w14:paraId="19444306" w14:textId="3CA13F15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62F555B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&amp;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0EA5967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24::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97499FC" w14:textId="77777777" w:rsidR="00956C99" w:rsidRPr="00CA314A" w:rsidRDefault="00956C99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&amp;</w:t>
            </w:r>
          </w:p>
        </w:tc>
        <w:tc>
          <w:tcPr>
            <w:tcW w:w="4028" w:type="dxa"/>
            <w:vAlign w:val="center"/>
          </w:tcPr>
          <w:p w14:paraId="10FDD01D" w14:textId="2E008832" w:rsidR="00956C99" w:rsidRPr="003554A6" w:rsidRDefault="00956C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in</w:t>
            </w:r>
          </w:p>
        </w:tc>
      </w:tr>
      <w:tr w:rsidR="00956C99" w:rsidRPr="003644E8" w14:paraId="36A4EA50" w14:textId="7425A6F3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ACBF4ED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#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D800755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3A61CA0" w14:textId="77777777" w:rsidR="00956C99" w:rsidRPr="00CA314A" w:rsidRDefault="00956C99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#</w:t>
            </w:r>
          </w:p>
        </w:tc>
        <w:tc>
          <w:tcPr>
            <w:tcW w:w="4028" w:type="dxa"/>
            <w:vAlign w:val="center"/>
          </w:tcPr>
          <w:p w14:paraId="63829DE1" w14:textId="6575B7C2" w:rsidR="00956C99" w:rsidRPr="003554A6" w:rsidRDefault="00956C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lojtra</w:t>
            </w:r>
          </w:p>
        </w:tc>
      </w:tr>
      <w:tr w:rsidR="00956C99" w:rsidRPr="003644E8" w14:paraId="46D286B6" w14:textId="24EFA645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FBDBDC6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^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D265668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2CDA8D4" w14:textId="77777777" w:rsidR="00956C99" w:rsidRPr="00CA314A" w:rsidRDefault="00956C99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^</w:t>
            </w:r>
          </w:p>
        </w:tc>
        <w:tc>
          <w:tcPr>
            <w:tcW w:w="4028" w:type="dxa"/>
            <w:vAlign w:val="center"/>
          </w:tcPr>
          <w:p w14:paraId="18CA5D44" w14:textId="70178642" w:rsidR="00956C99" w:rsidRPr="003554A6" w:rsidRDefault="00956C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cirkumfleks</w:t>
            </w:r>
          </w:p>
        </w:tc>
      </w:tr>
      <w:tr w:rsidR="00956C99" w:rsidRPr="003644E8" w14:paraId="74B2D7C5" w14:textId="5537E3F6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C8A0662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|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623A2C3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1236::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027DF6A" w14:textId="77777777" w:rsidR="00956C99" w:rsidRPr="00CA314A" w:rsidRDefault="00956C99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|</w:t>
            </w:r>
          </w:p>
        </w:tc>
        <w:tc>
          <w:tcPr>
            <w:tcW w:w="4028" w:type="dxa"/>
            <w:vAlign w:val="center"/>
          </w:tcPr>
          <w:p w14:paraId="5C31491B" w14:textId="58631C1D" w:rsidR="00956C99" w:rsidRPr="003554A6" w:rsidRDefault="00956C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navpičnica</w:t>
            </w:r>
          </w:p>
        </w:tc>
      </w:tr>
      <w:tr w:rsidR="00956C99" w:rsidRPr="003644E8" w14:paraId="31B197A7" w14:textId="69CE6A7F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C0CA0D9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~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B83571C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1356::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58B1A270" w14:textId="77777777" w:rsidR="00956C99" w:rsidRPr="00CA314A" w:rsidRDefault="00956C99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~</w:t>
            </w:r>
          </w:p>
        </w:tc>
        <w:tc>
          <w:tcPr>
            <w:tcW w:w="4028" w:type="dxa"/>
            <w:vAlign w:val="center"/>
          </w:tcPr>
          <w:p w14:paraId="2ED8743D" w14:textId="6D3A578E" w:rsidR="00956C99" w:rsidRPr="003554A6" w:rsidRDefault="00956C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tilda</w:t>
            </w:r>
          </w:p>
        </w:tc>
      </w:tr>
      <w:tr w:rsidR="003955A1" w:rsidRPr="003644E8" w14:paraId="5D282E49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2680001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°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AD51ABB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7C6F2EDA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°</w:t>
            </w:r>
          </w:p>
        </w:tc>
        <w:tc>
          <w:tcPr>
            <w:tcW w:w="4028" w:type="dxa"/>
            <w:vAlign w:val="center"/>
          </w:tcPr>
          <w:p w14:paraId="506566DE" w14:textId="77777777" w:rsidR="003955A1" w:rsidRPr="003554A6" w:rsidRDefault="003955A1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stopinja</w:t>
            </w:r>
          </w:p>
        </w:tc>
      </w:tr>
      <w:tr w:rsidR="003955A1" w:rsidRPr="003644E8" w14:paraId="5FC5367B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</w:tcPr>
          <w:p w14:paraId="698485FA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“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1C14B166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::5 2356::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60E646E8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Special V2" w:hAnsi="BrailleSlo 6Dot Special V2" w:cs="Calibri"/>
                <w:sz w:val="32"/>
                <w:szCs w:val="32"/>
              </w:rPr>
              <w:t>b</w:t>
            </w:r>
            <w:r>
              <w:rPr>
                <w:rFonts w:ascii="BrailleSlo 6Dot Revised V2" w:hAnsi="BrailleSlo 6Dot Revised V2" w:cs="Calibri"/>
                <w:sz w:val="32"/>
                <w:szCs w:val="32"/>
              </w:rPr>
              <w:t>=</w:t>
            </w:r>
          </w:p>
        </w:tc>
        <w:tc>
          <w:tcPr>
            <w:tcW w:w="4028" w:type="dxa"/>
            <w:vAlign w:val="center"/>
          </w:tcPr>
          <w:p w14:paraId="7D3B1C9A" w14:textId="77777777" w:rsidR="003955A1" w:rsidRPr="003554A6" w:rsidRDefault="003955A1" w:rsidP="00F61D6C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>narekovaj kot samostojen znak</w:t>
            </w:r>
          </w:p>
        </w:tc>
      </w:tr>
      <w:tr w:rsidR="003955A1" w:rsidRPr="003644E8" w14:paraId="58A910A9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4FD23A4C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€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F13554B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3BBF65D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€</w:t>
            </w:r>
          </w:p>
        </w:tc>
        <w:tc>
          <w:tcPr>
            <w:tcW w:w="4028" w:type="dxa"/>
            <w:vAlign w:val="center"/>
          </w:tcPr>
          <w:p w14:paraId="4CE718A3" w14:textId="77777777" w:rsidR="003955A1" w:rsidRPr="003554A6" w:rsidRDefault="003955A1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evro</w:t>
            </w:r>
          </w:p>
        </w:tc>
      </w:tr>
      <w:tr w:rsidR="00956C99" w:rsidRPr="003644E8" w14:paraId="7725D57C" w14:textId="40F0036E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0513A9E7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$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E69BA4A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91C8BA4" w14:textId="77777777" w:rsidR="00956C99" w:rsidRPr="00CA314A" w:rsidRDefault="00956C99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$</w:t>
            </w:r>
          </w:p>
        </w:tc>
        <w:tc>
          <w:tcPr>
            <w:tcW w:w="4028" w:type="dxa"/>
            <w:vAlign w:val="center"/>
          </w:tcPr>
          <w:p w14:paraId="52C06070" w14:textId="723DC650" w:rsidR="00956C99" w:rsidRPr="003554A6" w:rsidRDefault="00956C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dolar</w:t>
            </w:r>
          </w:p>
        </w:tc>
      </w:tr>
      <w:tr w:rsidR="003955A1" w:rsidRPr="003644E8" w14:paraId="4AD3DF8D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64342660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£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3FB12AA2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1234::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ABD6910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£</w:t>
            </w:r>
          </w:p>
        </w:tc>
        <w:tc>
          <w:tcPr>
            <w:tcW w:w="4028" w:type="dxa"/>
            <w:vAlign w:val="center"/>
          </w:tcPr>
          <w:p w14:paraId="1F7446FB" w14:textId="77777777" w:rsidR="003955A1" w:rsidRPr="003554A6" w:rsidRDefault="003955A1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funt</w:t>
            </w:r>
          </w:p>
        </w:tc>
      </w:tr>
      <w:tr w:rsidR="00956C99" w:rsidRPr="003644E8" w14:paraId="7AE46557" w14:textId="1FD6FB2D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3BC26D45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™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CE6C902" w14:textId="77777777" w:rsidR="00956C99" w:rsidRPr="003644E8" w:rsidRDefault="00956C99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2345::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CBA1C82" w14:textId="51C28D4B" w:rsidR="00956C99" w:rsidRPr="00CA314A" w:rsidRDefault="00956C99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™</w:t>
            </w:r>
          </w:p>
        </w:tc>
        <w:tc>
          <w:tcPr>
            <w:tcW w:w="4028" w:type="dxa"/>
            <w:vAlign w:val="center"/>
          </w:tcPr>
          <w:p w14:paraId="156EA88B" w14:textId="5810B641" w:rsidR="00956C99" w:rsidRPr="003554A6" w:rsidRDefault="00956C99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Trade mark</w:t>
            </w:r>
          </w:p>
        </w:tc>
      </w:tr>
      <w:tr w:rsidR="003955A1" w:rsidRPr="003644E8" w14:paraId="471FC91D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71F7B729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©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73A9E4C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14::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2ED7B3EF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©</w:t>
            </w:r>
          </w:p>
        </w:tc>
        <w:tc>
          <w:tcPr>
            <w:tcW w:w="4028" w:type="dxa"/>
            <w:vAlign w:val="center"/>
          </w:tcPr>
          <w:p w14:paraId="241EA800" w14:textId="77777777" w:rsidR="003955A1" w:rsidRPr="003554A6" w:rsidRDefault="003955A1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Copyright</w:t>
            </w:r>
          </w:p>
        </w:tc>
      </w:tr>
      <w:tr w:rsidR="003955A1" w:rsidRPr="003644E8" w14:paraId="6309ADEC" w14:textId="77777777" w:rsidTr="003955A1">
        <w:trPr>
          <w:trHeight w:val="340"/>
        </w:trPr>
        <w:tc>
          <w:tcPr>
            <w:tcW w:w="1604" w:type="dxa"/>
            <w:shd w:val="clear" w:color="auto" w:fill="auto"/>
            <w:noWrap/>
            <w:vAlign w:val="center"/>
            <w:hideMark/>
          </w:tcPr>
          <w:p w14:paraId="29733175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®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33D19C4" w14:textId="77777777" w:rsidR="003955A1" w:rsidRPr="003644E8" w:rsidRDefault="003955A1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::5 1235::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A1239E4" w14:textId="77777777" w:rsidR="003955A1" w:rsidRPr="00CA314A" w:rsidRDefault="003955A1" w:rsidP="00F61D6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CA314A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®</w:t>
            </w:r>
          </w:p>
        </w:tc>
        <w:tc>
          <w:tcPr>
            <w:tcW w:w="4028" w:type="dxa"/>
            <w:vAlign w:val="center"/>
          </w:tcPr>
          <w:p w14:paraId="48439075" w14:textId="77777777" w:rsidR="003955A1" w:rsidRPr="003554A6" w:rsidRDefault="003955A1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cs="Arial"/>
              </w:rPr>
              <w:t>Registered</w:t>
            </w:r>
          </w:p>
        </w:tc>
      </w:tr>
    </w:tbl>
    <w:p w14:paraId="1D236E76" w14:textId="77777777" w:rsidR="009C7868" w:rsidRDefault="009C7868">
      <w:pPr>
        <w:rPr>
          <w:rFonts w:cs="Arial"/>
        </w:rPr>
      </w:pPr>
    </w:p>
    <w:p w14:paraId="3B129270" w14:textId="6FC375E0" w:rsidR="0075642F" w:rsidRDefault="0075642F">
      <w:pPr>
        <w:rPr>
          <w:rFonts w:cs="Arial"/>
        </w:rPr>
      </w:pPr>
      <w:r w:rsidRPr="005A706A">
        <w:rPr>
          <w:rFonts w:cs="Arial"/>
          <w:b/>
        </w:rPr>
        <w:t>Primer</w:t>
      </w:r>
      <w:r>
        <w:rPr>
          <w:rFonts w:cs="Arial"/>
        </w:rPr>
        <w:t xml:space="preserve">: </w:t>
      </w:r>
      <w:r w:rsidRPr="0075642F">
        <w:rPr>
          <w:rFonts w:cs="Arial"/>
        </w:rPr>
        <w:t>a_b@gmail.com</w:t>
      </w:r>
    </w:p>
    <w:p w14:paraId="52889A3E" w14:textId="6D5C3196" w:rsidR="0075642F" w:rsidRDefault="0075642F">
      <w:pPr>
        <w:rPr>
          <w:rFonts w:cs="Arial"/>
        </w:rPr>
      </w:pPr>
      <w:r>
        <w:rPr>
          <w:rFonts w:cs="Arial"/>
        </w:rPr>
        <w:t xml:space="preserve">::1 5 36 12 </w:t>
      </w:r>
      <w:r w:rsidR="00EE2461">
        <w:rPr>
          <w:rFonts w:cs="Arial"/>
        </w:rPr>
        <w:t>246</w:t>
      </w:r>
      <w:r>
        <w:rPr>
          <w:rFonts w:cs="Arial"/>
        </w:rPr>
        <w:t xml:space="preserve"> 1245 134 1 24 123 256 14 135 134::</w:t>
      </w:r>
    </w:p>
    <w:p w14:paraId="329E86D3" w14:textId="62EEBC44" w:rsidR="00EE2461" w:rsidRPr="00EE2461" w:rsidRDefault="00EE2461">
      <w:pPr>
        <w:rPr>
          <w:rFonts w:ascii="BrailleSlo 6Dot Revised V2" w:hAnsi="BrailleSlo 6Dot Revised V2" w:cs="Arial"/>
          <w:sz w:val="32"/>
          <w:szCs w:val="32"/>
        </w:rPr>
      </w:pPr>
      <w:r w:rsidRPr="00EE2461">
        <w:rPr>
          <w:rFonts w:ascii="BrailleSlo 6Dot Revised V2" w:hAnsi="BrailleSlo 6Dot Revised V2" w:cs="Arial"/>
          <w:sz w:val="32"/>
          <w:szCs w:val="32"/>
        </w:rPr>
        <w:t>a_b@gmail.com</w:t>
      </w:r>
    </w:p>
    <w:p w14:paraId="03249405" w14:textId="77777777" w:rsidR="009C7868" w:rsidRPr="0082094E" w:rsidRDefault="009C7868" w:rsidP="007D5896">
      <w:pPr>
        <w:pStyle w:val="Heading1"/>
        <w:rPr>
          <w:rFonts w:ascii="Arial" w:hAnsi="Arial" w:cs="Arial"/>
        </w:rPr>
      </w:pPr>
      <w:bookmarkStart w:id="36" w:name="_Toc263575855"/>
      <w:bookmarkStart w:id="37" w:name="_Toc282617854"/>
      <w:r w:rsidRPr="0082094E">
        <w:rPr>
          <w:rFonts w:ascii="Arial" w:hAnsi="Arial" w:cs="Arial"/>
        </w:rPr>
        <w:t>Matematika</w:t>
      </w:r>
      <w:bookmarkEnd w:id="36"/>
      <w:bookmarkEnd w:id="37"/>
    </w:p>
    <w:p w14:paraId="2D4F44B5" w14:textId="77777777" w:rsidR="009C7868" w:rsidRPr="0082094E" w:rsidRDefault="009C7868" w:rsidP="007D5896">
      <w:pPr>
        <w:keepNext/>
        <w:rPr>
          <w:rFonts w:cs="Arial"/>
        </w:rPr>
      </w:pPr>
    </w:p>
    <w:p w14:paraId="550B92C5" w14:textId="209A5DAA" w:rsidR="009C7868" w:rsidRDefault="009C7868" w:rsidP="007D5896">
      <w:pPr>
        <w:keepNext/>
        <w:rPr>
          <w:rFonts w:cs="Arial"/>
        </w:rPr>
      </w:pPr>
      <w:r w:rsidRPr="0082094E">
        <w:rPr>
          <w:rFonts w:cs="Arial"/>
        </w:rPr>
        <w:t>Matematika je zaradi svojih specifik nekoliko zahtevnejša za zapisovanje. To velja predvsem takrat, ko govorimo o nad/podpisih, dvojnih ulomkih... Pr</w:t>
      </w:r>
      <w:r w:rsidR="00F97331">
        <w:rPr>
          <w:rFonts w:cs="Arial"/>
        </w:rPr>
        <w:t>i preprostih matematičnih zapisih (seštevanje, odštevanje, množenje, deljenje) pa sledimo črnemu tisk</w:t>
      </w:r>
      <w:r w:rsidR="00246A3B">
        <w:rPr>
          <w:rFonts w:cs="Arial"/>
        </w:rPr>
        <w:t>u</w:t>
      </w:r>
      <w:r w:rsidR="00FB1BC3">
        <w:rPr>
          <w:rFonts w:cs="Arial"/>
        </w:rPr>
        <w:t>.</w:t>
      </w:r>
    </w:p>
    <w:p w14:paraId="75073369" w14:textId="7962AEE4" w:rsidR="009C7868" w:rsidRDefault="00FB1BC3">
      <w:pPr>
        <w:rPr>
          <w:rFonts w:cs="Arial"/>
        </w:rPr>
      </w:pPr>
      <w:r>
        <w:rPr>
          <w:rFonts w:cs="Arial"/>
        </w:rPr>
        <w:t>Glede na to, da slepi v šolah uporabljajo matematični zapis v LaTeXu (razen v prvi triadi</w:t>
      </w:r>
      <w:r w:rsidR="008F0479">
        <w:rPr>
          <w:rFonts w:cs="Arial"/>
        </w:rPr>
        <w:t xml:space="preserve"> OŠ), niso definirani vsi matema</w:t>
      </w:r>
      <w:r>
        <w:rPr>
          <w:rFonts w:cs="Arial"/>
        </w:rPr>
        <w:t xml:space="preserve">tični zapisi (integrali, vektorji, geometrijski zapisi...). </w:t>
      </w:r>
    </w:p>
    <w:tbl>
      <w:tblPr>
        <w:tblW w:w="95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350"/>
        <w:gridCol w:w="1531"/>
        <w:gridCol w:w="3632"/>
      </w:tblGrid>
      <w:tr w:rsidR="00836E37" w:rsidRPr="00C24CA4" w14:paraId="63C2C1B6" w14:textId="40C8B32A" w:rsidTr="006D0633">
        <w:trPr>
          <w:trHeight w:val="340"/>
          <w:tblHeader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70452" w14:textId="55928492" w:rsidR="00836E37" w:rsidRPr="0071171D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6978" w14:textId="77777777" w:rsidR="00836E37" w:rsidRPr="0071171D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C24CA4">
              <w:rPr>
                <w:rFonts w:eastAsia="Times New Roman" w:cs="Arial"/>
                <w:lang w:val="en-US" w:eastAsia="en-US"/>
              </w:rPr>
              <w:t>Brajeva kombinacija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1CD4" w14:textId="77777777" w:rsidR="00836E37" w:rsidRPr="0071171D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C24CA4">
              <w:rPr>
                <w:rFonts w:eastAsia="Times New Roman" w:cs="Arial"/>
                <w:lang w:val="en-US" w:eastAsia="en-US"/>
              </w:rPr>
              <w:t>Brajev znak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34C9" w14:textId="6E1ADCE0" w:rsidR="00836E37" w:rsidRPr="003554A6" w:rsidRDefault="00836E3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Opomba</w:t>
            </w:r>
          </w:p>
        </w:tc>
      </w:tr>
      <w:tr w:rsidR="006D0633" w:rsidRPr="00C24CA4" w14:paraId="45C1873B" w14:textId="77777777" w:rsidTr="006D0633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</w:tcPr>
          <w:p w14:paraId="604883C8" w14:textId="647ED09F" w:rsidR="006D0633" w:rsidRPr="00C24CA4" w:rsidRDefault="006D0633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seštevanje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58F48897" w14:textId="3DBE2806" w:rsidR="006D0633" w:rsidRPr="00C24CA4" w:rsidRDefault="00DC7006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::1256</w:t>
            </w:r>
            <w:r w:rsidR="006D0633"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3828E924" w14:textId="3C3C425D" w:rsidR="006D0633" w:rsidRPr="00F51158" w:rsidRDefault="00E85893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Revised V2" w:hAnsi="BrailleSlo 6Dot Revised V2" w:cs="Calibri"/>
                <w:sz w:val="32"/>
                <w:szCs w:val="32"/>
              </w:rPr>
              <w:t>+</w:t>
            </w:r>
          </w:p>
        </w:tc>
        <w:tc>
          <w:tcPr>
            <w:tcW w:w="3632" w:type="dxa"/>
            <w:vAlign w:val="center"/>
          </w:tcPr>
          <w:p w14:paraId="1484CD38" w14:textId="17F92036" w:rsidR="006D0633" w:rsidRDefault="00F51158" w:rsidP="00006F4C">
            <w:pPr>
              <w:spacing w:before="120" w:after="1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+</w:t>
            </w:r>
          </w:p>
        </w:tc>
      </w:tr>
      <w:tr w:rsidR="006D0633" w:rsidRPr="00C24CA4" w14:paraId="3C7E3754" w14:textId="77777777" w:rsidTr="006D0633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</w:tcPr>
          <w:p w14:paraId="4395B386" w14:textId="511D6031" w:rsidR="006D0633" w:rsidRPr="00C24CA4" w:rsidRDefault="006D0633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odštevanje</w:t>
            </w:r>
          </w:p>
        </w:tc>
        <w:tc>
          <w:tcPr>
            <w:tcW w:w="2350" w:type="dxa"/>
            <w:shd w:val="clear" w:color="auto" w:fill="auto"/>
            <w:noWrap/>
            <w:vAlign w:val="center"/>
          </w:tcPr>
          <w:p w14:paraId="6114FE6F" w14:textId="6F19649D" w:rsidR="006D0633" w:rsidRPr="00C24CA4" w:rsidRDefault="006D0633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3644E8">
              <w:rPr>
                <w:rFonts w:eastAsia="Times New Roman" w:cs="Arial"/>
                <w:sz w:val="20"/>
                <w:szCs w:val="20"/>
                <w:lang w:val="en-US" w:eastAsia="en-US"/>
              </w:rPr>
              <w:t>::36::</w:t>
            </w:r>
          </w:p>
        </w:tc>
        <w:tc>
          <w:tcPr>
            <w:tcW w:w="1531" w:type="dxa"/>
            <w:shd w:val="clear" w:color="auto" w:fill="auto"/>
            <w:noWrap/>
            <w:vAlign w:val="center"/>
          </w:tcPr>
          <w:p w14:paraId="7D71D198" w14:textId="7FC71B0F" w:rsidR="006D0633" w:rsidRPr="00F51158" w:rsidRDefault="006D0633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F51158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-</w:t>
            </w:r>
          </w:p>
        </w:tc>
        <w:tc>
          <w:tcPr>
            <w:tcW w:w="3632" w:type="dxa"/>
            <w:vAlign w:val="center"/>
          </w:tcPr>
          <w:p w14:paraId="1282BC4B" w14:textId="4B55810C" w:rsidR="006D0633" w:rsidRDefault="00F51158" w:rsidP="00006F4C">
            <w:pPr>
              <w:spacing w:before="120" w:after="1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-</w:t>
            </w:r>
          </w:p>
        </w:tc>
      </w:tr>
      <w:tr w:rsidR="006D0633" w:rsidRPr="00C24CA4" w14:paraId="026FD659" w14:textId="77777777" w:rsidTr="00BF5B12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4846ACF3" w14:textId="77777777" w:rsidR="006D0633" w:rsidRPr="00C24CA4" w:rsidRDefault="006D0633" w:rsidP="00BF5B12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množenje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5A65C9C8" w14:textId="77777777" w:rsidR="006D0633" w:rsidRPr="00C24CA4" w:rsidRDefault="006D0633" w:rsidP="00BF5B12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::35::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DFADFE4" w14:textId="77777777" w:rsidR="006D0633" w:rsidRPr="00F51158" w:rsidRDefault="006D0633" w:rsidP="00BF5B12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F51158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*</w:t>
            </w:r>
          </w:p>
        </w:tc>
        <w:tc>
          <w:tcPr>
            <w:tcW w:w="3632" w:type="dxa"/>
            <w:vAlign w:val="center"/>
          </w:tcPr>
          <w:p w14:paraId="6C6BE652" w14:textId="2A448380" w:rsidR="006D0633" w:rsidRPr="003554A6" w:rsidRDefault="00F51158" w:rsidP="00BF5B12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*</w:t>
            </w:r>
          </w:p>
        </w:tc>
      </w:tr>
      <w:tr w:rsidR="006D0633" w:rsidRPr="00C24CA4" w14:paraId="6AE9F1DC" w14:textId="149CB75B" w:rsidTr="006D0633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2C9CC265" w14:textId="77777777" w:rsidR="006D0633" w:rsidRPr="00C24CA4" w:rsidRDefault="006D0633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deljenje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4DA7A81" w14:textId="77777777" w:rsidR="006D0633" w:rsidRPr="00C24CA4" w:rsidRDefault="006D0633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::25::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C9A6A3A" w14:textId="77777777" w:rsidR="006D0633" w:rsidRPr="00F51158" w:rsidRDefault="006D0633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F51158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:</w:t>
            </w:r>
          </w:p>
        </w:tc>
        <w:tc>
          <w:tcPr>
            <w:tcW w:w="3632" w:type="dxa"/>
            <w:vAlign w:val="center"/>
          </w:tcPr>
          <w:p w14:paraId="5B32C8D7" w14:textId="35A2DE7B" w:rsidR="006D0633" w:rsidRPr="003554A6" w:rsidRDefault="00F51158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:</w:t>
            </w:r>
          </w:p>
        </w:tc>
      </w:tr>
      <w:tr w:rsidR="006D0633" w:rsidRPr="00C24CA4" w14:paraId="13234E25" w14:textId="77777777" w:rsidTr="00BF5B12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2C29F158" w14:textId="77777777" w:rsidR="006D0633" w:rsidRPr="00C24CA4" w:rsidRDefault="006D0633" w:rsidP="00BF5B12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decimalna vejica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01C9409" w14:textId="77777777" w:rsidR="006D0633" w:rsidRPr="00C24CA4" w:rsidRDefault="006D0633" w:rsidP="00BF5B12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::2::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367F9A8" w14:textId="77777777" w:rsidR="006D0633" w:rsidRPr="00F51158" w:rsidRDefault="006D0633" w:rsidP="00BF5B12">
            <w:pPr>
              <w:keepNext/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F51158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,</w:t>
            </w:r>
          </w:p>
        </w:tc>
        <w:tc>
          <w:tcPr>
            <w:tcW w:w="3632" w:type="dxa"/>
            <w:vAlign w:val="center"/>
          </w:tcPr>
          <w:p w14:paraId="06E17A73" w14:textId="77777777" w:rsidR="006D0633" w:rsidRPr="003554A6" w:rsidRDefault="006D0633" w:rsidP="00BF5B12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6D0633" w:rsidRPr="00C24CA4" w14:paraId="6CE0BB8E" w14:textId="5575A516" w:rsidTr="006D0633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4FB94648" w14:textId="77777777" w:rsidR="006D0633" w:rsidRPr="00C24CA4" w:rsidRDefault="006D0633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ločilo tisočic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1CA130C" w14:textId="77777777" w:rsidR="006D0633" w:rsidRPr="00C24CA4" w:rsidRDefault="006D0633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::256::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10497380" w14:textId="77777777" w:rsidR="006D0633" w:rsidRPr="00F51158" w:rsidRDefault="006D0633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F51158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.</w:t>
            </w:r>
          </w:p>
        </w:tc>
        <w:tc>
          <w:tcPr>
            <w:tcW w:w="3632" w:type="dxa"/>
            <w:vAlign w:val="center"/>
          </w:tcPr>
          <w:p w14:paraId="1D4B31A8" w14:textId="15647575" w:rsidR="006D0633" w:rsidRPr="003554A6" w:rsidRDefault="006D0633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S</w:t>
            </w:r>
            <w:r w:rsidRPr="003554A6">
              <w:rPr>
                <w:rFonts w:eastAsia="Times New Roman" w:cs="Arial"/>
              </w:rPr>
              <w:t>ledimo črnemu tisku</w:t>
            </w:r>
            <w:r>
              <w:rPr>
                <w:rFonts w:eastAsia="Times New Roman" w:cs="Arial"/>
              </w:rPr>
              <w:t>.</w:t>
            </w:r>
          </w:p>
        </w:tc>
      </w:tr>
      <w:tr w:rsidR="008F0479" w:rsidRPr="00C24CA4" w14:paraId="27107195" w14:textId="77777777" w:rsidTr="00F61D6C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CDB5AAB" w14:textId="77777777" w:rsidR="008F0479" w:rsidRPr="00C24CA4" w:rsidRDefault="008F0479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minuta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263223DF" w14:textId="77777777" w:rsidR="008F0479" w:rsidRPr="00C24CA4" w:rsidRDefault="008F0479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::3::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6C96DC01" w14:textId="77777777" w:rsidR="008F0479" w:rsidRPr="00C24CA4" w:rsidRDefault="008F0479" w:rsidP="00F61D6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C24CA4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'</w:t>
            </w:r>
          </w:p>
        </w:tc>
        <w:tc>
          <w:tcPr>
            <w:tcW w:w="3632" w:type="dxa"/>
            <w:vAlign w:val="center"/>
          </w:tcPr>
          <w:p w14:paraId="728302D4" w14:textId="77777777" w:rsidR="008F0479" w:rsidRPr="003554A6" w:rsidRDefault="008F0479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predlog novega znaka</w:t>
            </w:r>
            <w:r>
              <w:rPr>
                <w:rFonts w:eastAsia="Times New Roman" w:cs="Arial"/>
              </w:rPr>
              <w:t>,</w:t>
            </w:r>
            <w:r w:rsidRPr="003554A6">
              <w:rPr>
                <w:rFonts w:eastAsia="Times New Roman" w:cs="Arial"/>
              </w:rPr>
              <w:t xml:space="preserve"> vzporednica z grafično podobo</w:t>
            </w:r>
          </w:p>
        </w:tc>
      </w:tr>
      <w:tr w:rsidR="008F0479" w:rsidRPr="00C24CA4" w14:paraId="630C223E" w14:textId="77777777" w:rsidTr="00F61D6C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3CE230A1" w14:textId="77777777" w:rsidR="008F0479" w:rsidRPr="00C24CA4" w:rsidRDefault="008F0479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sekunda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C705F9D" w14:textId="77777777" w:rsidR="008F0479" w:rsidRPr="00C24CA4" w:rsidRDefault="008F0479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::3 3::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E10DCAF" w14:textId="77777777" w:rsidR="008F0479" w:rsidRPr="00C24CA4" w:rsidRDefault="008F0479" w:rsidP="00F61D6C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C24CA4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''</w:t>
            </w:r>
          </w:p>
        </w:tc>
        <w:tc>
          <w:tcPr>
            <w:tcW w:w="3632" w:type="dxa"/>
            <w:vAlign w:val="center"/>
          </w:tcPr>
          <w:p w14:paraId="37EEE677" w14:textId="77777777" w:rsidR="008F0479" w:rsidRPr="003554A6" w:rsidRDefault="008F0479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>predlog znaka vzporednica z grafično podobo</w:t>
            </w:r>
          </w:p>
        </w:tc>
      </w:tr>
      <w:tr w:rsidR="008F0479" w:rsidRPr="00C24CA4" w14:paraId="1B7BC8CB" w14:textId="77777777" w:rsidTr="00F61D6C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01B71D4F" w14:textId="77777777" w:rsidR="008F0479" w:rsidRPr="00C24CA4" w:rsidRDefault="008F0479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eksponent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68EC23CF" w14:textId="77777777" w:rsidR="008F0479" w:rsidRPr="00C24CA4" w:rsidRDefault="008F0479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::346::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46269A50" w14:textId="77777777" w:rsidR="008F0479" w:rsidRPr="00F51158" w:rsidRDefault="008F0479" w:rsidP="00F61D6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F51158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h</w:t>
            </w:r>
          </w:p>
        </w:tc>
        <w:tc>
          <w:tcPr>
            <w:tcW w:w="3632" w:type="dxa"/>
            <w:vAlign w:val="center"/>
          </w:tcPr>
          <w:p w14:paraId="51FABEEF" w14:textId="414C75F6" w:rsidR="008F0479" w:rsidRPr="003554A6" w:rsidRDefault="008F0479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 xml:space="preserve">Če je v eksponentu več nizov znakov, </w:t>
            </w:r>
            <w:r w:rsidRPr="003554A6">
              <w:rPr>
                <w:rFonts w:eastAsia="Times New Roman" w:cs="Arial"/>
              </w:rPr>
              <w:t>se zapišejo v okroglih oklepajih</w:t>
            </w:r>
            <w:r>
              <w:rPr>
                <w:rFonts w:eastAsia="Times New Roman" w:cs="Arial"/>
              </w:rPr>
              <w:t>.</w:t>
            </w:r>
          </w:p>
        </w:tc>
      </w:tr>
      <w:tr w:rsidR="008F0479" w:rsidRPr="00C24CA4" w14:paraId="610DEC26" w14:textId="77777777" w:rsidTr="00F61D6C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76D2D1C9" w14:textId="77777777" w:rsidR="008F0479" w:rsidRPr="00C24CA4" w:rsidRDefault="008F0479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koren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10C6F526" w14:textId="77777777" w:rsidR="008F0479" w:rsidRPr="00C24CA4" w:rsidRDefault="008F0479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::1246::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3BB76049" w14:textId="77777777" w:rsidR="008F0479" w:rsidRPr="00F51158" w:rsidRDefault="008F0479" w:rsidP="00F61D6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F51158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j</w:t>
            </w:r>
          </w:p>
        </w:tc>
        <w:tc>
          <w:tcPr>
            <w:tcW w:w="3632" w:type="dxa"/>
            <w:vAlign w:val="center"/>
          </w:tcPr>
          <w:p w14:paraId="1E12D5E0" w14:textId="2D562CAB" w:rsidR="008F0479" w:rsidRDefault="008F0479" w:rsidP="008F0479">
            <w:pPr>
              <w:spacing w:before="120" w:after="1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Če je pod korenom</w:t>
            </w:r>
            <w:r w:rsidRPr="003554A6">
              <w:rPr>
                <w:rFonts w:eastAsia="Times New Roman" w:cs="Arial"/>
              </w:rPr>
              <w:t xml:space="preserve"> več nizov znakov, se zapišejo v okroglih oklepajih</w:t>
            </w:r>
            <w:r>
              <w:rPr>
                <w:rFonts w:eastAsia="Times New Roman" w:cs="Arial"/>
              </w:rPr>
              <w:t xml:space="preserve">. </w:t>
            </w:r>
          </w:p>
          <w:p w14:paraId="49EA592D" w14:textId="77777777" w:rsidR="008F0479" w:rsidRDefault="008F0479" w:rsidP="008F0479">
            <w:pPr>
              <w:spacing w:before="120" w:after="1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Pred znakom za koren naj bo vedno presledek. </w:t>
            </w:r>
          </w:p>
          <w:p w14:paraId="4C51E94D" w14:textId="38351C53" w:rsidR="008F0479" w:rsidRDefault="008F0479" w:rsidP="008F0479">
            <w:pPr>
              <w:spacing w:before="120" w:after="1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Č</w:t>
            </w:r>
            <w:r w:rsidRPr="003554A6">
              <w:rPr>
                <w:rFonts w:eastAsia="Times New Roman" w:cs="Arial"/>
              </w:rPr>
              <w:t>e pred znakom za koren ni zapisane nobene številke, to pojmujemo kot kvadratni koren.</w:t>
            </w:r>
            <w:r>
              <w:rPr>
                <w:rFonts w:eastAsia="Times New Roman" w:cs="Arial"/>
              </w:rPr>
              <w:t xml:space="preserve"> </w:t>
            </w:r>
          </w:p>
          <w:p w14:paraId="04F5B42E" w14:textId="652A2726" w:rsidR="008F0479" w:rsidRPr="003554A6" w:rsidRDefault="008F0479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>Če je pred znakom za koren zapisano število (</w:t>
            </w:r>
            <w:r w:rsidR="00F61D6C">
              <w:rPr>
                <w:rFonts w:eastAsia="Times New Roman" w:cs="Arial"/>
              </w:rPr>
              <w:t>med številom in znakom za koren ni presledka), gre</w:t>
            </w:r>
            <w:r>
              <w:rPr>
                <w:rFonts w:eastAsia="Times New Roman" w:cs="Arial"/>
              </w:rPr>
              <w:t xml:space="preserve"> za n-ti koren. Presledek je v tem primeru pred številom n.</w:t>
            </w:r>
          </w:p>
        </w:tc>
      </w:tr>
      <w:tr w:rsidR="008F0479" w:rsidRPr="00C24CA4" w14:paraId="7DEC295A" w14:textId="77777777" w:rsidTr="00F61D6C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6E296AC8" w14:textId="3E6BE58B" w:rsidR="008F0479" w:rsidRPr="00C24CA4" w:rsidRDefault="008F0479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spodnja indicija</w:t>
            </w:r>
          </w:p>
        </w:tc>
        <w:tc>
          <w:tcPr>
            <w:tcW w:w="2350" w:type="dxa"/>
            <w:shd w:val="clear" w:color="auto" w:fill="auto"/>
            <w:noWrap/>
            <w:vAlign w:val="center"/>
            <w:hideMark/>
          </w:tcPr>
          <w:p w14:paraId="45F279F6" w14:textId="77777777" w:rsidR="008F0479" w:rsidRPr="00C24CA4" w:rsidRDefault="008F0479" w:rsidP="00F61D6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::12346::</w:t>
            </w:r>
          </w:p>
        </w:tc>
        <w:tc>
          <w:tcPr>
            <w:tcW w:w="1531" w:type="dxa"/>
            <w:shd w:val="clear" w:color="auto" w:fill="auto"/>
            <w:noWrap/>
            <w:vAlign w:val="center"/>
            <w:hideMark/>
          </w:tcPr>
          <w:p w14:paraId="023D9D3A" w14:textId="77777777" w:rsidR="008F0479" w:rsidRPr="00F51158" w:rsidRDefault="008F0479" w:rsidP="00F61D6C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F51158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l</w:t>
            </w:r>
          </w:p>
        </w:tc>
        <w:tc>
          <w:tcPr>
            <w:tcW w:w="3632" w:type="dxa"/>
            <w:vAlign w:val="center"/>
          </w:tcPr>
          <w:p w14:paraId="10C558CB" w14:textId="1D2CD4EB" w:rsidR="008F0479" w:rsidRPr="003554A6" w:rsidRDefault="008F0479" w:rsidP="00F61D6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</w:rPr>
              <w:t xml:space="preserve">Če je </w:t>
            </w:r>
            <w:r w:rsidRPr="003554A6">
              <w:rPr>
                <w:rFonts w:eastAsia="Times New Roman" w:cs="Arial"/>
              </w:rPr>
              <w:t>podpisanih več nizov znako</w:t>
            </w:r>
            <w:r>
              <w:rPr>
                <w:rFonts w:eastAsia="Times New Roman" w:cs="Arial"/>
              </w:rPr>
              <w:t>v</w:t>
            </w:r>
            <w:r w:rsidRPr="003554A6">
              <w:rPr>
                <w:rFonts w:eastAsia="Times New Roman" w:cs="Arial"/>
              </w:rPr>
              <w:t>, se zapišejo v okroglih oklepajih.</w:t>
            </w:r>
          </w:p>
        </w:tc>
      </w:tr>
      <w:tr w:rsidR="000E3F34" w:rsidRPr="00C24CA4" w14:paraId="27C8734E" w14:textId="77777777" w:rsidTr="00266E42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08752035" w14:textId="77777777" w:rsidR="000E3F34" w:rsidRPr="00C24CA4" w:rsidRDefault="000E3F34" w:rsidP="00266E42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število s črko</w:t>
            </w:r>
          </w:p>
        </w:tc>
        <w:tc>
          <w:tcPr>
            <w:tcW w:w="7513" w:type="dxa"/>
            <w:gridSpan w:val="3"/>
            <w:shd w:val="clear" w:color="auto" w:fill="auto"/>
            <w:noWrap/>
            <w:vAlign w:val="center"/>
            <w:hideMark/>
          </w:tcPr>
          <w:p w14:paraId="10613D77" w14:textId="1C530D93" w:rsidR="000E3F34" w:rsidRDefault="000E3F34" w:rsidP="00266E42">
            <w:pPr>
              <w:spacing w:before="120" w:after="1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Za razveljavitev predznaka za število se uporabi predznak ::6:: (</w:t>
            </w:r>
            <w:r w:rsidRPr="00CF4A4E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>
              <w:rPr>
                <w:rFonts w:eastAsia="Times New Roman" w:cs="Arial"/>
              </w:rPr>
              <w:t xml:space="preserve">). </w:t>
            </w:r>
          </w:p>
          <w:p w14:paraId="7D7FB826" w14:textId="77777777" w:rsidR="000E3F34" w:rsidRPr="003554A6" w:rsidRDefault="000E3F34" w:rsidP="00266E42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</w:rPr>
              <w:t xml:space="preserve">Na primer 2a se zapiše </w:t>
            </w:r>
            <w:r>
              <w:rPr>
                <w:rFonts w:eastAsia="Times New Roman" w:cs="Arial"/>
              </w:rPr>
              <w:t>z znaki ::</w:t>
            </w:r>
            <w:r w:rsidRPr="003554A6">
              <w:rPr>
                <w:rFonts w:eastAsia="Times New Roman" w:cs="Arial"/>
              </w:rPr>
              <w:t xml:space="preserve">3456 12 </w:t>
            </w:r>
            <w:r>
              <w:rPr>
                <w:rFonts w:eastAsia="Times New Roman" w:cs="Arial"/>
              </w:rPr>
              <w:t>6</w:t>
            </w:r>
            <w:r w:rsidRPr="003554A6">
              <w:rPr>
                <w:rFonts w:eastAsia="Times New Roman" w:cs="Arial"/>
              </w:rPr>
              <w:t xml:space="preserve"> 1</w:t>
            </w:r>
            <w:r>
              <w:rPr>
                <w:rFonts w:eastAsia="Times New Roman" w:cs="Arial"/>
              </w:rPr>
              <w:t>:: (</w:t>
            </w:r>
            <w:r w:rsidRPr="00CF4A4E">
              <w:rPr>
                <w:rFonts w:ascii="BrailleSlo 6Dot Revised V2" w:eastAsia="Times New Roman" w:hAnsi="BrailleSlo 6Dot Revised V2" w:cs="Arial"/>
                <w:sz w:val="32"/>
              </w:rPr>
              <w:t>2</w:t>
            </w:r>
            <w:r w:rsidRPr="00CF4A4E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Pr="00CF4A4E">
              <w:rPr>
                <w:rFonts w:ascii="BrailleSlo 6Dot Revised V2" w:eastAsia="Times New Roman" w:hAnsi="BrailleSlo 6Dot Revised V2" w:cs="Arial"/>
                <w:sz w:val="32"/>
              </w:rPr>
              <w:t>a</w:t>
            </w:r>
            <w:r>
              <w:rPr>
                <w:rFonts w:eastAsia="Times New Roman" w:cs="Arial"/>
              </w:rPr>
              <w:t>)</w:t>
            </w:r>
            <w:r w:rsidRPr="003554A6">
              <w:rPr>
                <w:rFonts w:eastAsia="Times New Roman" w:cs="Arial"/>
              </w:rPr>
              <w:t>.</w:t>
            </w:r>
          </w:p>
        </w:tc>
      </w:tr>
      <w:tr w:rsidR="000E3F34" w:rsidRPr="00C24CA4" w14:paraId="215F46C6" w14:textId="77777777" w:rsidTr="000E3F34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4BAFF0DE" w14:textId="77777777" w:rsidR="000E3F34" w:rsidRPr="00C24CA4" w:rsidRDefault="000E3F34" w:rsidP="00BF5B12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naštevanje števil</w:t>
            </w:r>
          </w:p>
        </w:tc>
        <w:tc>
          <w:tcPr>
            <w:tcW w:w="7513" w:type="dxa"/>
            <w:gridSpan w:val="3"/>
            <w:shd w:val="clear" w:color="auto" w:fill="auto"/>
            <w:noWrap/>
            <w:vAlign w:val="center"/>
            <w:hideMark/>
          </w:tcPr>
          <w:p w14:paraId="7498B4DC" w14:textId="2AAE1420" w:rsidR="000E3F34" w:rsidRPr="000E3F34" w:rsidRDefault="000E3F34" w:rsidP="000E3F34">
            <w:pPr>
              <w:spacing w:before="120" w:after="120"/>
              <w:rPr>
                <w:rFonts w:eastAsia="Times New Roman" w:cs="Arial"/>
                <w:sz w:val="32"/>
                <w:szCs w:val="32"/>
                <w:lang w:val="en-US" w:eastAsia="en-US"/>
              </w:rPr>
            </w:pPr>
            <w:r>
              <w:rPr>
                <w:rFonts w:eastAsia="Times New Roman" w:cs="Arial"/>
              </w:rPr>
              <w:t xml:space="preserve">Števila so ločena z vejico in presledkom. </w:t>
            </w:r>
          </w:p>
        </w:tc>
      </w:tr>
      <w:tr w:rsidR="000E3F34" w:rsidRPr="00C24CA4" w14:paraId="3257F256" w14:textId="77777777" w:rsidTr="000E3F34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3264EF27" w14:textId="77777777" w:rsidR="000E3F34" w:rsidRPr="00C24CA4" w:rsidRDefault="000E3F34" w:rsidP="00BF5B12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navadni ulomek</w:t>
            </w:r>
          </w:p>
        </w:tc>
        <w:tc>
          <w:tcPr>
            <w:tcW w:w="7513" w:type="dxa"/>
            <w:gridSpan w:val="3"/>
            <w:shd w:val="clear" w:color="auto" w:fill="auto"/>
            <w:noWrap/>
            <w:vAlign w:val="center"/>
            <w:hideMark/>
          </w:tcPr>
          <w:p w14:paraId="3C28B527" w14:textId="77777777" w:rsidR="000E3F34" w:rsidRDefault="000E3F34" w:rsidP="000E3F34">
            <w:pPr>
              <w:spacing w:before="120" w:after="1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::</w:t>
            </w:r>
            <w:r w:rsidRPr="003554A6">
              <w:rPr>
                <w:rFonts w:eastAsia="Times New Roman" w:cs="Arial"/>
              </w:rPr>
              <w:t>23 števec 25 imenovalec 56</w:t>
            </w:r>
            <w:r>
              <w:rPr>
                <w:rFonts w:eastAsia="Times New Roman" w:cs="Arial"/>
              </w:rPr>
              <w:t>::</w:t>
            </w:r>
          </w:p>
          <w:p w14:paraId="362B3333" w14:textId="53263771" w:rsidR="000E3F34" w:rsidRPr="003554A6" w:rsidRDefault="000E3F34" w:rsidP="000E3F3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6530EE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;</w:t>
            </w:r>
            <w:r>
              <w:rPr>
                <w:rFonts w:eastAsia="Times New Roman" w:cs="Arial"/>
                <w:lang w:val="en-US" w:eastAsia="en-US"/>
              </w:rPr>
              <w:t>š</w:t>
            </w:r>
            <w:r w:rsidRPr="000E3F34">
              <w:rPr>
                <w:rFonts w:eastAsia="Times New Roman" w:cs="Arial"/>
                <w:lang w:val="en-US" w:eastAsia="en-US"/>
              </w:rPr>
              <w:t>tevec</w:t>
            </w:r>
            <w:r w:rsidRPr="006530EE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:</w:t>
            </w:r>
            <w:r w:rsidRPr="000E3F34">
              <w:rPr>
                <w:rFonts w:eastAsia="Times New Roman" w:cs="Arial"/>
                <w:lang w:val="en-US" w:eastAsia="en-US"/>
              </w:rPr>
              <w:t>imenovalec</w:t>
            </w:r>
            <w:r w:rsidRPr="006530EE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</w:p>
        </w:tc>
      </w:tr>
      <w:tr w:rsidR="000E3F34" w:rsidRPr="00C24CA4" w14:paraId="57C8D57F" w14:textId="77777777" w:rsidTr="000E3F34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31539766" w14:textId="00BA630D" w:rsidR="000E3F34" w:rsidRPr="00C24CA4" w:rsidRDefault="000E3F34" w:rsidP="00BF5B12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dvojni ulomek</w:t>
            </w:r>
          </w:p>
        </w:tc>
        <w:tc>
          <w:tcPr>
            <w:tcW w:w="7513" w:type="dxa"/>
            <w:gridSpan w:val="3"/>
            <w:shd w:val="clear" w:color="auto" w:fill="auto"/>
            <w:noWrap/>
            <w:vAlign w:val="center"/>
            <w:hideMark/>
          </w:tcPr>
          <w:p w14:paraId="6B551C17" w14:textId="77777777" w:rsidR="000E3F34" w:rsidRDefault="000E3F34" w:rsidP="000E3F34">
            <w:pPr>
              <w:spacing w:before="120" w:after="1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::</w:t>
            </w:r>
            <w:r w:rsidRPr="003554A6">
              <w:rPr>
                <w:rFonts w:eastAsia="Times New Roman" w:cs="Arial"/>
              </w:rPr>
              <w:t xml:space="preserve">23 23 števec 23456 imenovalec 56 </w:t>
            </w:r>
            <w:r>
              <w:rPr>
                <w:rFonts w:eastAsia="Times New Roman" w:cs="Arial"/>
              </w:rPr>
              <w:t>0</w:t>
            </w:r>
            <w:r w:rsidRPr="003554A6">
              <w:rPr>
                <w:rFonts w:eastAsia="Times New Roman" w:cs="Arial"/>
              </w:rPr>
              <w:t xml:space="preserve"> 25 23 števec 23456 imenovalec 56 56</w:t>
            </w:r>
            <w:r>
              <w:rPr>
                <w:rFonts w:eastAsia="Times New Roman" w:cs="Arial"/>
              </w:rPr>
              <w:t>::</w:t>
            </w:r>
          </w:p>
          <w:p w14:paraId="1CD2A320" w14:textId="00C0A306" w:rsidR="000E3F34" w:rsidRPr="003554A6" w:rsidRDefault="000E3F34" w:rsidP="000E3F34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6530EE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;;</w:t>
            </w:r>
            <w:r>
              <w:rPr>
                <w:rFonts w:eastAsia="Times New Roman" w:cs="Arial"/>
                <w:lang w:val="en-US" w:eastAsia="en-US"/>
              </w:rPr>
              <w:t>š</w:t>
            </w:r>
            <w:r w:rsidRPr="000E3F34">
              <w:rPr>
                <w:rFonts w:eastAsia="Times New Roman" w:cs="Arial"/>
                <w:lang w:val="en-US" w:eastAsia="en-US"/>
              </w:rPr>
              <w:t>tevec</w:t>
            </w:r>
            <w:r w:rsidRPr="000E3F34">
              <w:rPr>
                <w:rFonts w:ascii="BrailleSlo 6Dot Revised V2" w:eastAsia="Times New Roman" w:hAnsi="BrailleSlo 6Dot Revised V2" w:cs="Arial"/>
                <w:sz w:val="32"/>
                <w:lang w:val="en-US" w:eastAsia="en-US"/>
              </w:rPr>
              <w:t>/</w:t>
            </w:r>
            <w:r w:rsidRPr="000E3F34">
              <w:rPr>
                <w:rFonts w:eastAsia="Times New Roman" w:cs="Arial"/>
                <w:lang w:val="en-US" w:eastAsia="en-US"/>
              </w:rPr>
              <w:t>imenovalec</w:t>
            </w:r>
            <w:r w:rsidRPr="006530EE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 xml:space="preserve"> </w:t>
            </w:r>
            <w:r w:rsidRPr="006530EE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:;</w:t>
            </w:r>
            <w:r>
              <w:rPr>
                <w:rFonts w:eastAsia="Times New Roman" w:cs="Arial"/>
                <w:lang w:val="en-US" w:eastAsia="en-US"/>
              </w:rPr>
              <w:t>števec</w:t>
            </w:r>
            <w:r w:rsidRPr="000E3F34">
              <w:rPr>
                <w:rFonts w:ascii="BrailleSlo 6Dot Revised V2" w:eastAsia="Times New Roman" w:hAnsi="BrailleSlo 6Dot Revised V2" w:cs="Arial"/>
                <w:sz w:val="32"/>
                <w:lang w:val="en-US" w:eastAsia="en-US"/>
              </w:rPr>
              <w:t>/</w:t>
            </w:r>
            <w:r>
              <w:rPr>
                <w:rFonts w:eastAsia="Times New Roman" w:cs="Arial"/>
                <w:lang w:val="en-US" w:eastAsia="en-US"/>
              </w:rPr>
              <w:t>i</w:t>
            </w:r>
            <w:r w:rsidRPr="000E3F34">
              <w:rPr>
                <w:rFonts w:eastAsia="Times New Roman" w:cs="Arial"/>
                <w:lang w:val="en-US" w:eastAsia="en-US"/>
              </w:rPr>
              <w:t>menovalec</w:t>
            </w:r>
            <w:r w:rsidRPr="006530EE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gg</w:t>
            </w:r>
          </w:p>
        </w:tc>
      </w:tr>
      <w:tr w:rsidR="000E3F34" w:rsidRPr="00C24CA4" w14:paraId="0A5942F2" w14:textId="77777777" w:rsidTr="00266E42">
        <w:trPr>
          <w:trHeight w:val="340"/>
        </w:trPr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1C04B3A5" w14:textId="77777777" w:rsidR="000E3F34" w:rsidRPr="00C24CA4" w:rsidRDefault="000E3F34" w:rsidP="00266E42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C24CA4">
              <w:rPr>
                <w:rFonts w:eastAsia="Times New Roman" w:cs="Arial"/>
                <w:sz w:val="20"/>
                <w:szCs w:val="20"/>
                <w:lang w:val="en-US" w:eastAsia="en-US"/>
              </w:rPr>
              <w:t>mešano število</w:t>
            </w:r>
          </w:p>
        </w:tc>
        <w:tc>
          <w:tcPr>
            <w:tcW w:w="7513" w:type="dxa"/>
            <w:gridSpan w:val="3"/>
            <w:shd w:val="clear" w:color="auto" w:fill="auto"/>
            <w:noWrap/>
            <w:vAlign w:val="center"/>
            <w:hideMark/>
          </w:tcPr>
          <w:p w14:paraId="7B6C71DE" w14:textId="3283EE3F" w:rsidR="000E3F34" w:rsidRPr="000E3F34" w:rsidRDefault="000E3F34" w:rsidP="00266E42">
            <w:pPr>
              <w:spacing w:before="120" w:after="12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Med celim številom in ulomkom se zapiše presledek.</w:t>
            </w:r>
          </w:p>
        </w:tc>
      </w:tr>
    </w:tbl>
    <w:p w14:paraId="7316892B" w14:textId="77777777" w:rsidR="00552C6F" w:rsidRDefault="000E3F34">
      <w:pPr>
        <w:rPr>
          <w:rFonts w:cs="Arial"/>
          <w:b/>
        </w:rPr>
      </w:pPr>
      <w:r w:rsidRPr="00710485">
        <w:rPr>
          <w:rFonts w:cs="Arial"/>
          <w:b/>
        </w:rPr>
        <w:t xml:space="preserve"> </w:t>
      </w:r>
    </w:p>
    <w:p w14:paraId="024D72CD" w14:textId="2E4786D5" w:rsidR="000E3F34" w:rsidRDefault="00552C6F">
      <w:pPr>
        <w:rPr>
          <w:rFonts w:cs="Arial"/>
        </w:rPr>
      </w:pPr>
      <w:r>
        <w:rPr>
          <w:rFonts w:cs="Arial"/>
        </w:rPr>
        <w:t>Pravila za zapisovanje presledkov so enaka kot v črnem tisku.</w:t>
      </w:r>
    </w:p>
    <w:p w14:paraId="0B82A6D9" w14:textId="77777777" w:rsidR="00552C6F" w:rsidRDefault="00552C6F">
      <w:pPr>
        <w:rPr>
          <w:rFonts w:cs="Arial"/>
          <w:b/>
        </w:rPr>
      </w:pPr>
    </w:p>
    <w:p w14:paraId="203ED24A" w14:textId="3E033923" w:rsidR="00F37F08" w:rsidRDefault="006E5A0E">
      <w:pPr>
        <w:rPr>
          <w:rFonts w:cs="Arial"/>
        </w:rPr>
      </w:pPr>
      <w:r w:rsidRPr="00710485">
        <w:rPr>
          <w:rFonts w:cs="Arial"/>
          <w:b/>
        </w:rPr>
        <w:t>Primer</w:t>
      </w:r>
      <w:r w:rsidR="00F37F08">
        <w:rPr>
          <w:rFonts w:cs="Arial"/>
        </w:rPr>
        <w:t>:</w:t>
      </w:r>
      <w:r>
        <w:rPr>
          <w:rFonts w:cs="Arial"/>
        </w:rPr>
        <w:t xml:space="preserve"> 1 +</w:t>
      </w:r>
      <w:r w:rsidR="00552C6F">
        <w:rPr>
          <w:rFonts w:cs="Arial"/>
        </w:rPr>
        <w:t xml:space="preserve"> </w:t>
      </w:r>
      <w:r>
        <w:rPr>
          <w:rFonts w:cs="Arial"/>
        </w:rPr>
        <w:t>2 =</w:t>
      </w:r>
      <w:r w:rsidR="00552C6F">
        <w:rPr>
          <w:rFonts w:cs="Arial"/>
        </w:rPr>
        <w:t xml:space="preserve"> </w:t>
      </w:r>
      <w:r>
        <w:rPr>
          <w:rFonts w:cs="Arial"/>
        </w:rPr>
        <w:t>3</w:t>
      </w:r>
    </w:p>
    <w:p w14:paraId="75C0D9D6" w14:textId="7508C5EE" w:rsidR="006E5A0E" w:rsidRDefault="006E5A0E">
      <w:pPr>
        <w:rPr>
          <w:rFonts w:cs="Arial"/>
        </w:rPr>
      </w:pPr>
      <w:r>
        <w:rPr>
          <w:rFonts w:cs="Arial"/>
        </w:rPr>
        <w:t>::</w:t>
      </w:r>
      <w:r w:rsidRPr="0082094E">
        <w:rPr>
          <w:rFonts w:cs="Arial"/>
        </w:rPr>
        <w:t xml:space="preserve">3456 1 </w:t>
      </w:r>
      <w:r>
        <w:rPr>
          <w:rFonts w:cs="Arial"/>
        </w:rPr>
        <w:t>0</w:t>
      </w:r>
      <w:r w:rsidRPr="0082094E">
        <w:rPr>
          <w:rFonts w:cs="Arial"/>
        </w:rPr>
        <w:t xml:space="preserve"> </w:t>
      </w:r>
      <w:r w:rsidR="0010652A">
        <w:rPr>
          <w:rFonts w:cs="Arial"/>
        </w:rPr>
        <w:t>1256 0 3456 12 0 2356 0 3456 14::</w:t>
      </w:r>
    </w:p>
    <w:p w14:paraId="7168B9D3" w14:textId="29DC56DB" w:rsidR="00C24CA4" w:rsidRPr="0010652A" w:rsidRDefault="0010652A">
      <w:pPr>
        <w:rPr>
          <w:rFonts w:ascii="BrailleSlo 6Dot Revised V2" w:hAnsi="BrailleSlo 6Dot Revised V2" w:cs="Arial"/>
          <w:sz w:val="32"/>
        </w:rPr>
      </w:pPr>
      <w:r w:rsidRPr="0010652A">
        <w:rPr>
          <w:rFonts w:ascii="BrailleSlo 6Dot Revised V2" w:hAnsi="BrailleSlo 6Dot Revised V2" w:cs="Arial"/>
          <w:sz w:val="32"/>
        </w:rPr>
        <w:t>1 + 2 = 3</w:t>
      </w:r>
    </w:p>
    <w:p w14:paraId="7F1B8A35" w14:textId="068CEE60" w:rsidR="00710485" w:rsidRDefault="00710485" w:rsidP="00710485">
      <w:r w:rsidRPr="00EE32F0">
        <w:rPr>
          <w:b/>
        </w:rPr>
        <w:t>Primer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9549C">
        <w:t xml:space="preserve"> (pi polovic)</w:t>
      </w:r>
    </w:p>
    <w:p w14:paraId="551A8EF1" w14:textId="4B5BAE15" w:rsidR="00710485" w:rsidRDefault="00710485" w:rsidP="00710485">
      <w:r>
        <w:t xml:space="preserve">::23 </w:t>
      </w:r>
      <w:r w:rsidR="00DD78F9">
        <w:t xml:space="preserve">56 1234 25 3456 12 </w:t>
      </w:r>
      <w:r>
        <w:t>56::</w:t>
      </w:r>
    </w:p>
    <w:p w14:paraId="34E5DEE3" w14:textId="5FE917F1" w:rsidR="00710485" w:rsidRPr="0010652A" w:rsidRDefault="00DD78F9" w:rsidP="00710485">
      <w:pPr>
        <w:rPr>
          <w:rFonts w:ascii="BrailleSlo 6Dot Revised V2" w:hAnsi="BrailleSlo 6Dot Revised V2"/>
          <w:sz w:val="32"/>
          <w:szCs w:val="32"/>
        </w:rPr>
      </w:pPr>
      <w:r w:rsidRPr="0010652A">
        <w:rPr>
          <w:rFonts w:ascii="BrailleSlo 6Dot Revised V2" w:hAnsi="BrailleSlo 6Dot Revised V2"/>
          <w:sz w:val="32"/>
          <w:szCs w:val="32"/>
        </w:rPr>
        <w:t>;</w:t>
      </w:r>
      <w:r w:rsidRPr="0010652A">
        <w:rPr>
          <w:rFonts w:ascii="BrailleSlo 6Dot Special V2" w:eastAsia="Times New Roman" w:hAnsi="BrailleSlo 6Dot Special V2" w:cs="Arial"/>
          <w:sz w:val="32"/>
          <w:szCs w:val="32"/>
          <w:lang w:val="en-US" w:eastAsia="en-US"/>
        </w:rPr>
        <w:t>g</w:t>
      </w:r>
      <w:r w:rsidRPr="0010652A">
        <w:rPr>
          <w:rFonts w:ascii="BrailleSlo 6Dot Revised V2" w:eastAsia="Times New Roman" w:hAnsi="BrailleSlo 6Dot Revised V2" w:cs="Arial"/>
          <w:sz w:val="32"/>
          <w:szCs w:val="32"/>
          <w:lang w:val="en-US" w:eastAsia="en-US"/>
        </w:rPr>
        <w:t>p:2</w:t>
      </w:r>
      <w:r w:rsidRPr="0010652A">
        <w:rPr>
          <w:rFonts w:ascii="BrailleSlo 6Dot Special V2" w:eastAsia="Times New Roman" w:hAnsi="BrailleSlo 6Dot Special V2" w:cs="Arial"/>
          <w:sz w:val="32"/>
          <w:szCs w:val="32"/>
          <w:lang w:val="en-US" w:eastAsia="en-US"/>
        </w:rPr>
        <w:t>g</w:t>
      </w:r>
    </w:p>
    <w:p w14:paraId="4A99A014" w14:textId="7346CA5E" w:rsidR="008455C6" w:rsidRDefault="008455C6" w:rsidP="00710485">
      <w:r>
        <w:rPr>
          <w:b/>
        </w:rPr>
        <w:t xml:space="preserve">Primer: </w:t>
      </w:r>
      <m:oMath>
        <m:r>
          <m:rPr>
            <m:sty m:val="bi"/>
          </m:rPr>
          <w:rPr>
            <w:rFonts w:ascii="Cambria Math" w:hAnsi="Cambria Math"/>
          </w:rPr>
          <m:t xml:space="preserve">7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 w:rsidR="00626EFC">
        <w:rPr>
          <w:b/>
        </w:rPr>
        <w:t xml:space="preserve"> </w:t>
      </w:r>
      <w:r>
        <w:t>(</w:t>
      </w:r>
      <w:r w:rsidR="000E3F34">
        <w:t xml:space="preserve">mešano število: </w:t>
      </w:r>
      <w:r>
        <w:t>sed</w:t>
      </w:r>
      <w:r w:rsidR="00626EFC">
        <w:t>e</w:t>
      </w:r>
      <w:r>
        <w:t>m celih tri četrine)</w:t>
      </w:r>
    </w:p>
    <w:p w14:paraId="7FED2645" w14:textId="1F616CD4" w:rsidR="00626EFC" w:rsidRDefault="00626EFC" w:rsidP="00710485">
      <w:r>
        <w:t>::</w:t>
      </w:r>
      <w:r w:rsidR="00595561">
        <w:t xml:space="preserve">3456 1245 0 </w:t>
      </w:r>
      <w:r w:rsidR="00CD3C34">
        <w:t xml:space="preserve">23 </w:t>
      </w:r>
      <w:r w:rsidR="00595561">
        <w:t>3456 14 25 3456 145 56::</w:t>
      </w:r>
    </w:p>
    <w:p w14:paraId="6C0B8E6B" w14:textId="4C5D4A27" w:rsidR="00626EFC" w:rsidRPr="0010652A" w:rsidRDefault="00626EFC" w:rsidP="00626EFC">
      <w:pPr>
        <w:rPr>
          <w:rFonts w:ascii="BrailleSlo 6Dot Revised V2" w:hAnsi="BrailleSlo 6Dot Revised V2"/>
          <w:sz w:val="32"/>
          <w:szCs w:val="32"/>
        </w:rPr>
      </w:pPr>
      <w:r w:rsidRPr="0010652A">
        <w:rPr>
          <w:rFonts w:ascii="BrailleSlo 6Dot Revised V2" w:eastAsia="Times New Roman" w:hAnsi="BrailleSlo 6Dot Revised V2" w:cs="Times New Roman"/>
          <w:sz w:val="32"/>
          <w:szCs w:val="32"/>
          <w:lang w:val="en-US" w:eastAsia="en-US"/>
        </w:rPr>
        <w:t xml:space="preserve">7 </w:t>
      </w:r>
      <w:r w:rsidR="00CD3C34" w:rsidRPr="0010652A">
        <w:rPr>
          <w:rFonts w:ascii="BrailleSlo 6Dot Revised V2" w:hAnsi="BrailleSlo 6Dot Revised V2"/>
          <w:sz w:val="32"/>
          <w:szCs w:val="32"/>
        </w:rPr>
        <w:t>;</w:t>
      </w:r>
      <w:r w:rsidRPr="0010652A">
        <w:rPr>
          <w:rFonts w:ascii="BrailleSlo 6Dot Revised V2" w:eastAsia="Times New Roman" w:hAnsi="BrailleSlo 6Dot Revised V2" w:cs="Times New Roman"/>
          <w:sz w:val="32"/>
          <w:szCs w:val="32"/>
          <w:lang w:val="en-US" w:eastAsia="en-US"/>
        </w:rPr>
        <w:t>3</w:t>
      </w:r>
      <w:r w:rsidRPr="0010652A">
        <w:rPr>
          <w:rFonts w:ascii="BrailleSlo 6Dot Revised V2" w:eastAsia="Times New Roman" w:hAnsi="BrailleSlo 6Dot Revised V2" w:cs="Arial"/>
          <w:sz w:val="32"/>
          <w:szCs w:val="32"/>
          <w:lang w:val="en-US" w:eastAsia="en-US"/>
        </w:rPr>
        <w:t>:4</w:t>
      </w:r>
      <w:r w:rsidRPr="0010652A">
        <w:rPr>
          <w:rFonts w:ascii="BrailleSlo 6Dot Special V2" w:eastAsia="Times New Roman" w:hAnsi="BrailleSlo 6Dot Special V2" w:cs="Arial"/>
          <w:sz w:val="32"/>
          <w:szCs w:val="32"/>
          <w:lang w:val="en-US" w:eastAsia="en-US"/>
        </w:rPr>
        <w:t>g</w:t>
      </w:r>
    </w:p>
    <w:p w14:paraId="76EA9F4B" w14:textId="2AF7B08B" w:rsidR="00710485" w:rsidRDefault="008B4B55" w:rsidP="00710485">
      <w:r w:rsidRPr="00844C1B">
        <w:rPr>
          <w:b/>
        </w:rPr>
        <w:t>Primer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</m:oMath>
      <w:r w:rsidR="0079549C">
        <w:t xml:space="preserve"> (pet na 3x)</w:t>
      </w:r>
    </w:p>
    <w:p w14:paraId="5A77A568" w14:textId="40D667EA" w:rsidR="008B4B55" w:rsidRDefault="008B4B55" w:rsidP="00710485">
      <w:r>
        <w:t>::</w:t>
      </w:r>
      <w:r w:rsidR="00854A11">
        <w:t xml:space="preserve">3456 15 346 </w:t>
      </w:r>
      <w:r w:rsidR="0019139D">
        <w:t xml:space="preserve">126 3456 14 </w:t>
      </w:r>
      <w:r w:rsidR="00854A11">
        <w:t xml:space="preserve">1346 </w:t>
      </w:r>
      <w:r w:rsidR="0019139D">
        <w:t>345</w:t>
      </w:r>
      <w:r w:rsidR="00854A11">
        <w:t>::</w:t>
      </w:r>
    </w:p>
    <w:p w14:paraId="3B1164F7" w14:textId="4EB28809" w:rsidR="008B4B55" w:rsidRPr="00511B57" w:rsidRDefault="008B4B55" w:rsidP="00710485">
      <w:pPr>
        <w:rPr>
          <w:rFonts w:ascii="BrailleSlo 6Dot Revised V2" w:hAnsi="BrailleSlo 6Dot Revised V2"/>
          <w:sz w:val="32"/>
        </w:rPr>
      </w:pPr>
      <w:r w:rsidRPr="00511B57">
        <w:rPr>
          <w:rFonts w:ascii="BrailleSlo 6Dot Revised V2" w:hAnsi="BrailleSlo 6Dot Revised V2"/>
          <w:sz w:val="32"/>
        </w:rPr>
        <w:t>5</w:t>
      </w:r>
      <w:r w:rsidRPr="00511B57">
        <w:rPr>
          <w:rFonts w:ascii="BrailleSlo 6Dot Special V2" w:hAnsi="BrailleSlo 6Dot Special V2"/>
          <w:sz w:val="32"/>
        </w:rPr>
        <w:t>h</w:t>
      </w:r>
      <w:r w:rsidR="00511B57">
        <w:rPr>
          <w:rFonts w:ascii="BrailleSlo 6Dot Revised V2" w:hAnsi="BrailleSlo 6Dot Revised V2"/>
          <w:sz w:val="32"/>
        </w:rPr>
        <w:t>(3x)</w:t>
      </w:r>
    </w:p>
    <w:p w14:paraId="5B71A2B3" w14:textId="77747BA0" w:rsidR="00DC12F9" w:rsidRDefault="00DC12F9" w:rsidP="00DC12F9">
      <w:r w:rsidRPr="00844C1B">
        <w:rPr>
          <w:b/>
        </w:rPr>
        <w:t>Primer</w:t>
      </w:r>
      <w:r>
        <w:t xml:space="preserve">: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8</m:t>
            </m:r>
          </m:e>
        </m:rad>
        <m:r>
          <w:rPr>
            <w:rFonts w:ascii="Cambria Math" w:hAnsi="Cambria Math"/>
          </w:rPr>
          <m:t xml:space="preserve">=2 </m:t>
        </m:r>
      </m:oMath>
      <w:r w:rsidR="00BE2117">
        <w:t xml:space="preserve">(tretji koren iz osem je </w:t>
      </w:r>
      <w:r w:rsidR="00006F4C">
        <w:t xml:space="preserve">enako </w:t>
      </w:r>
      <w:r w:rsidR="00BE2117">
        <w:t>dve</w:t>
      </w:r>
      <w:r>
        <w:t>)</w:t>
      </w:r>
    </w:p>
    <w:p w14:paraId="317BA643" w14:textId="0AF623A7" w:rsidR="00DC12F9" w:rsidRDefault="00BE2117" w:rsidP="00DC12F9">
      <w:r>
        <w:t xml:space="preserve">::3456 13 1246 3456 125 0 </w:t>
      </w:r>
      <w:r w:rsidR="00DB6A15">
        <w:t>2356</w:t>
      </w:r>
      <w:r w:rsidR="00DE1E2B">
        <w:t xml:space="preserve"> 0</w:t>
      </w:r>
      <w:r>
        <w:t xml:space="preserve"> 3456 12</w:t>
      </w:r>
      <w:r w:rsidR="00DC12F9">
        <w:t>::</w:t>
      </w:r>
    </w:p>
    <w:p w14:paraId="6FA62E21" w14:textId="685B97E1" w:rsidR="00DC12F9" w:rsidRPr="00FD1591" w:rsidRDefault="00706C05" w:rsidP="00DC12F9">
      <w:pPr>
        <w:rPr>
          <w:rFonts w:ascii="BrailleSlo 6Dot Revised V2" w:hAnsi="BrailleSlo 6Dot Revised V2" w:cs="Times New Roman"/>
          <w:sz w:val="32"/>
        </w:rPr>
      </w:pPr>
      <w:r w:rsidRPr="00FD1591">
        <w:rPr>
          <w:rFonts w:ascii="BrailleSlo 6Dot Revised V2" w:hAnsi="BrailleSlo 6Dot Revised V2" w:cs="Times New Roman"/>
          <w:sz w:val="32"/>
        </w:rPr>
        <w:t>3</w:t>
      </w:r>
      <w:r w:rsidRPr="00FD1591">
        <w:rPr>
          <w:rFonts w:ascii="BrailleSlo 6Dot Special V2" w:hAnsi="BrailleSlo 6Dot Special V2" w:cs="Times New Roman"/>
          <w:sz w:val="32"/>
        </w:rPr>
        <w:t>j</w:t>
      </w:r>
      <w:r w:rsidR="00DB6A15" w:rsidRPr="00FD1591">
        <w:rPr>
          <w:rFonts w:ascii="BrailleSlo 6Dot Revised V2" w:hAnsi="BrailleSlo 6Dot Revised V2" w:cs="Times New Roman"/>
          <w:sz w:val="32"/>
        </w:rPr>
        <w:t>8</w:t>
      </w:r>
      <w:r w:rsidR="00FD1591">
        <w:rPr>
          <w:rFonts w:ascii="BrailleSlo 6Dot Revised V2" w:hAnsi="BrailleSlo 6Dot Revised V2" w:cs="Times New Roman"/>
          <w:sz w:val="32"/>
        </w:rPr>
        <w:t xml:space="preserve"> = 2</w:t>
      </w:r>
    </w:p>
    <w:p w14:paraId="04E6554C" w14:textId="09894803" w:rsidR="00DC12F9" w:rsidRDefault="007635B7" w:rsidP="007635B7">
      <w:pPr>
        <w:pStyle w:val="Heading1"/>
      </w:pPr>
      <w:bookmarkStart w:id="38" w:name="_Toc282617855"/>
      <w:r>
        <w:t>Merske enote</w:t>
      </w:r>
      <w:bookmarkEnd w:id="38"/>
    </w:p>
    <w:p w14:paraId="2D46F641" w14:textId="51716894" w:rsidR="00A166D4" w:rsidRPr="002E4F59" w:rsidRDefault="002E4F59" w:rsidP="007635B7">
      <w:r w:rsidRPr="002E4F59">
        <w:t>Pri zapisovanju merskih enot sledimo črnemu tisku.</w:t>
      </w:r>
    </w:p>
    <w:p w14:paraId="2C75C5FF" w14:textId="250BC7FF" w:rsidR="00375F73" w:rsidRDefault="00717E71" w:rsidP="007635B7">
      <w:r w:rsidRPr="00A166D4">
        <w:rPr>
          <w:b/>
        </w:rPr>
        <w:t>Primer</w:t>
      </w:r>
      <w:r>
        <w:t>: l (liter</w:t>
      </w:r>
      <w:r w:rsidR="00375F73">
        <w:t>)</w:t>
      </w:r>
    </w:p>
    <w:p w14:paraId="12D5951D" w14:textId="3861951A" w:rsidR="001A3A88" w:rsidRDefault="001A3A88" w:rsidP="007635B7">
      <w:r>
        <w:t>::123::</w:t>
      </w:r>
    </w:p>
    <w:p w14:paraId="26C63900" w14:textId="26E849BD" w:rsidR="001A3A88" w:rsidRPr="00E54A8A" w:rsidRDefault="001A3A88" w:rsidP="007635B7">
      <w:pPr>
        <w:rPr>
          <w:rFonts w:ascii="BrailleSlo 6Dot Revised V2" w:hAnsi="BrailleSlo 6Dot Revised V2"/>
          <w:sz w:val="32"/>
        </w:rPr>
      </w:pPr>
      <w:r w:rsidRPr="00E54A8A">
        <w:rPr>
          <w:rFonts w:ascii="BrailleSlo 6Dot Revised V2" w:hAnsi="BrailleSlo 6Dot Revised V2"/>
          <w:sz w:val="32"/>
        </w:rPr>
        <w:t>l</w:t>
      </w:r>
    </w:p>
    <w:p w14:paraId="18B3F22A" w14:textId="710FBC52" w:rsidR="00375F73" w:rsidRDefault="00717E71" w:rsidP="007635B7">
      <w:r w:rsidRPr="00847536">
        <w:rPr>
          <w:b/>
        </w:rPr>
        <w:t>Primer</w:t>
      </w:r>
      <w:r>
        <w:t xml:space="preserve">: </w:t>
      </w:r>
      <w:r w:rsidR="00375F73" w:rsidRPr="00375F73">
        <w:rPr>
          <w:rFonts w:eastAsia="Times New Roman" w:cs="Arial"/>
          <w:lang w:val="en-US" w:eastAsia="en-US"/>
        </w:rPr>
        <w:t>μ</w:t>
      </w:r>
      <w:r w:rsidR="007635B7">
        <w:t>m</w:t>
      </w:r>
      <w:r>
        <w:t xml:space="preserve"> (</w:t>
      </w:r>
      <w:r w:rsidR="00375F73">
        <w:t>mikrometer)</w:t>
      </w:r>
    </w:p>
    <w:p w14:paraId="614E47FE" w14:textId="0B850FA7" w:rsidR="00847536" w:rsidRDefault="00847536" w:rsidP="007635B7">
      <w:r>
        <w:t xml:space="preserve">::56 135 </w:t>
      </w:r>
      <w:r w:rsidR="0099020A">
        <w:t>135</w:t>
      </w:r>
      <w:r>
        <w:t>::</w:t>
      </w:r>
    </w:p>
    <w:p w14:paraId="1FF3F53C" w14:textId="17AE6389" w:rsidR="00847536" w:rsidRPr="00E54A8A" w:rsidRDefault="00847536" w:rsidP="007635B7">
      <w:pPr>
        <w:rPr>
          <w:rFonts w:ascii="BrailleSlo 6Dot Revised V2" w:hAnsi="BrailleSlo 6Dot Revised V2"/>
          <w:b/>
        </w:rPr>
      </w:pPr>
      <w:r w:rsidRPr="00E54A8A">
        <w:rPr>
          <w:rFonts w:ascii="BrailleSlo 6Dot Special V2" w:eastAsia="Times New Roman" w:hAnsi="BrailleSlo 6Dot Special V2" w:cs="Arial"/>
          <w:sz w:val="32"/>
          <w:szCs w:val="32"/>
          <w:lang w:val="en-US" w:eastAsia="en-US"/>
        </w:rPr>
        <w:t>g</w:t>
      </w:r>
      <w:r w:rsidRPr="00E54A8A">
        <w:rPr>
          <w:rFonts w:ascii="BrailleSlo 6Dot Revised V2" w:eastAsia="Times New Roman" w:hAnsi="BrailleSlo 6Dot Revised V2" w:cs="Arial"/>
          <w:sz w:val="32"/>
          <w:szCs w:val="32"/>
          <w:lang w:val="en-US" w:eastAsia="en-US"/>
        </w:rPr>
        <w:t>m</w:t>
      </w:r>
      <w:r w:rsidRPr="00E54A8A">
        <w:rPr>
          <w:rFonts w:ascii="BrailleSlo 6Dot Revised V2" w:hAnsi="BrailleSlo 6Dot Revised V2"/>
          <w:b/>
          <w:sz w:val="32"/>
        </w:rPr>
        <w:t>m</w:t>
      </w:r>
    </w:p>
    <w:p w14:paraId="729C5A67" w14:textId="6D13CC92" w:rsidR="007635B7" w:rsidRDefault="007635B7" w:rsidP="007635B7">
      <w:r w:rsidRPr="001A3A88">
        <w:rPr>
          <w:b/>
        </w:rPr>
        <w:t>Primer</w:t>
      </w:r>
      <w:r>
        <w:t xml:space="preserve">: </w:t>
      </w:r>
      <w:r w:rsidR="00375F73">
        <w:t>m</w:t>
      </w:r>
      <w:r w:rsidR="00375F73" w:rsidRPr="00375F73">
        <w:rPr>
          <w:vertAlign w:val="superscript"/>
        </w:rPr>
        <w:t>2</w:t>
      </w:r>
      <w:r w:rsidR="00375F73">
        <w:rPr>
          <w:vertAlign w:val="superscript"/>
        </w:rPr>
        <w:t xml:space="preserve"> </w:t>
      </w:r>
      <w:r w:rsidR="00717E71">
        <w:t>(kvadratni meter</w:t>
      </w:r>
      <w:r w:rsidR="00375F73">
        <w:t>)</w:t>
      </w:r>
    </w:p>
    <w:p w14:paraId="6C75C210" w14:textId="63A6FA83" w:rsidR="0099020A" w:rsidRDefault="0099020A" w:rsidP="007635B7">
      <w:r>
        <w:t>::</w:t>
      </w:r>
      <w:r w:rsidR="00973BBA">
        <w:t>134 346 3456 12</w:t>
      </w:r>
      <w:r>
        <w:t>::</w:t>
      </w:r>
    </w:p>
    <w:p w14:paraId="0EEAEF86" w14:textId="6993BC2D" w:rsidR="00973BBA" w:rsidRPr="00E54A8A" w:rsidRDefault="00973BBA" w:rsidP="007635B7">
      <w:pPr>
        <w:rPr>
          <w:rFonts w:ascii="BrailleSlo 6Dot Revised V2" w:hAnsi="BrailleSlo 6Dot Revised V2" w:cs="Times New Roman"/>
        </w:rPr>
      </w:pPr>
      <w:r w:rsidRPr="00E54A8A">
        <w:rPr>
          <w:rFonts w:ascii="BrailleSlo 6Dot Revised V2" w:eastAsia="Times New Roman" w:hAnsi="BrailleSlo 6Dot Revised V2" w:cs="Arial"/>
          <w:sz w:val="32"/>
          <w:szCs w:val="32"/>
          <w:lang w:val="en-US" w:eastAsia="en-US"/>
        </w:rPr>
        <w:t>m</w:t>
      </w:r>
      <w:r w:rsidRPr="00E54A8A">
        <w:rPr>
          <w:rFonts w:ascii="BrailleSlo 6Dot Special V2" w:eastAsia="Times New Roman" w:hAnsi="BrailleSlo 6Dot Special V2" w:cs="Arial"/>
          <w:sz w:val="32"/>
          <w:szCs w:val="32"/>
          <w:lang w:val="en-US" w:eastAsia="en-US"/>
        </w:rPr>
        <w:t>h</w:t>
      </w:r>
      <w:r w:rsidRPr="00E54A8A">
        <w:rPr>
          <w:rFonts w:ascii="BrailleSlo 6Dot Revised V2" w:eastAsia="Times New Roman" w:hAnsi="BrailleSlo 6Dot Revised V2" w:cs="Times New Roman"/>
          <w:sz w:val="32"/>
          <w:szCs w:val="32"/>
          <w:lang w:val="en-US" w:eastAsia="en-US"/>
        </w:rPr>
        <w:t>2</w:t>
      </w:r>
    </w:p>
    <w:p w14:paraId="7ACDC423" w14:textId="567CF526" w:rsidR="00375F73" w:rsidRDefault="00375F73" w:rsidP="007635B7">
      <w:r w:rsidRPr="001A3A88">
        <w:rPr>
          <w:b/>
        </w:rPr>
        <w:t>Primer</w:t>
      </w:r>
      <w:r>
        <w:t xml:space="preserve">: </w:t>
      </w:r>
      <w:r w:rsidR="001A3A88">
        <w:t>Hz (</w:t>
      </w:r>
      <w:r w:rsidR="00E32244">
        <w:t>herc)</w:t>
      </w:r>
    </w:p>
    <w:p w14:paraId="7473B1FC" w14:textId="190DE8DE" w:rsidR="001A3A88" w:rsidRDefault="001A3A88" w:rsidP="007635B7">
      <w:r>
        <w:t>::45 125 1356::</w:t>
      </w:r>
    </w:p>
    <w:p w14:paraId="1D0F48A2" w14:textId="6E622D44" w:rsidR="001A3A88" w:rsidRPr="00E54A8A" w:rsidRDefault="001A3A88" w:rsidP="007635B7">
      <w:pPr>
        <w:rPr>
          <w:rFonts w:ascii="BrailleSlo 6Dot Revised V2" w:hAnsi="BrailleSlo 6Dot Revised V2"/>
          <w:sz w:val="24"/>
        </w:rPr>
      </w:pPr>
      <w:r w:rsidRPr="00E54A8A">
        <w:rPr>
          <w:rFonts w:ascii="BrailleSlo 6Dot Revised V2" w:hAnsi="BrailleSlo 6Dot Revised V2"/>
          <w:sz w:val="32"/>
        </w:rPr>
        <w:t>Hz</w:t>
      </w:r>
    </w:p>
    <w:p w14:paraId="16EC2573" w14:textId="4844B262" w:rsidR="001A3A88" w:rsidRPr="001A3A88" w:rsidRDefault="00E32244" w:rsidP="001A3A88">
      <w:r w:rsidRPr="001A3A88">
        <w:rPr>
          <w:b/>
        </w:rPr>
        <w:t>Primer</w:t>
      </w:r>
      <w:r>
        <w:t xml:space="preserve">: </w:t>
      </w:r>
      <w:r w:rsidR="00F6481F" w:rsidRPr="003644E8">
        <w:rPr>
          <w:rFonts w:eastAsia="Times New Roman" w:cs="Arial"/>
          <w:sz w:val="20"/>
          <w:szCs w:val="20"/>
          <w:lang w:val="en-US" w:eastAsia="en-US"/>
        </w:rPr>
        <w:t>°</w:t>
      </w:r>
      <w:r w:rsidR="001A3A88">
        <w:t>C</w:t>
      </w:r>
      <w:r>
        <w:t xml:space="preserve"> (stopinje celzija)</w:t>
      </w:r>
    </w:p>
    <w:p w14:paraId="7C657A06" w14:textId="50328C2D" w:rsidR="001A3A88" w:rsidRPr="00552825" w:rsidRDefault="00F6481F" w:rsidP="001A3A88">
      <w:pPr>
        <w:spacing w:before="120" w:after="120"/>
        <w:rPr>
          <w:rFonts w:eastAsia="Times New Roman" w:cs="Arial"/>
          <w:sz w:val="20"/>
          <w:szCs w:val="20"/>
          <w:lang w:val="en-US" w:eastAsia="en-US"/>
        </w:rPr>
      </w:pPr>
      <w:r>
        <w:rPr>
          <w:rFonts w:eastAsia="Times New Roman" w:cs="Arial"/>
          <w:sz w:val="20"/>
          <w:szCs w:val="20"/>
          <w:lang w:val="en-US" w:eastAsia="en-US"/>
        </w:rPr>
        <w:t>::5</w:t>
      </w:r>
      <w:r w:rsidR="001A3A88" w:rsidRPr="00552825">
        <w:rPr>
          <w:rFonts w:eastAsia="Times New Roman" w:cs="Arial"/>
          <w:sz w:val="20"/>
          <w:szCs w:val="20"/>
          <w:lang w:val="en-US" w:eastAsia="en-US"/>
        </w:rPr>
        <w:t xml:space="preserve"> 234 </w:t>
      </w:r>
      <w:r w:rsidR="001A3A88">
        <w:rPr>
          <w:rFonts w:eastAsia="Times New Roman" w:cs="Arial"/>
          <w:sz w:val="20"/>
          <w:szCs w:val="20"/>
          <w:lang w:val="en-US" w:eastAsia="en-US"/>
        </w:rPr>
        <w:t>46 14</w:t>
      </w:r>
      <w:r w:rsidR="001A3A88" w:rsidRPr="00552825">
        <w:rPr>
          <w:rFonts w:eastAsia="Times New Roman" w:cs="Arial"/>
          <w:sz w:val="20"/>
          <w:szCs w:val="20"/>
          <w:lang w:val="en-US" w:eastAsia="en-US"/>
        </w:rPr>
        <w:t>::</w:t>
      </w:r>
    </w:p>
    <w:p w14:paraId="75D4EA51" w14:textId="65E4EC68" w:rsidR="001A3A88" w:rsidRPr="00E54A8A" w:rsidRDefault="00F6481F" w:rsidP="001A3A88">
      <w:pPr>
        <w:spacing w:before="120" w:after="120"/>
        <w:rPr>
          <w:rFonts w:ascii="BrailleSlo 6Dot Revised V2" w:eastAsia="Times New Roman" w:hAnsi="BrailleSlo 6Dot Revised V2" w:cs="Arial"/>
          <w:sz w:val="32"/>
          <w:szCs w:val="32"/>
          <w:lang w:val="en-US" w:eastAsia="en-US"/>
        </w:rPr>
      </w:pPr>
      <w:r w:rsidRPr="00F6481F">
        <w:rPr>
          <w:rFonts w:ascii="BrailleSlo 6Dot Revised V2" w:eastAsia="Times New Roman" w:hAnsi="BrailleSlo 6Dot Revised V2" w:cs="Arial"/>
          <w:sz w:val="32"/>
          <w:szCs w:val="20"/>
          <w:lang w:val="en-US" w:eastAsia="en-US"/>
        </w:rPr>
        <w:t>°C</w:t>
      </w:r>
      <w:r>
        <w:rPr>
          <w:rFonts w:eastAsia="Times New Roman" w:cs="Arial"/>
          <w:sz w:val="20"/>
          <w:szCs w:val="20"/>
          <w:lang w:val="en-US" w:eastAsia="en-US"/>
        </w:rPr>
        <w:t xml:space="preserve"> </w:t>
      </w:r>
    </w:p>
    <w:p w14:paraId="53D30F20" w14:textId="619BCCBD" w:rsidR="001A3A88" w:rsidRDefault="001A3A88" w:rsidP="007635B7">
      <w:r w:rsidRPr="00A166D4">
        <w:rPr>
          <w:b/>
        </w:rPr>
        <w:t>Primer</w:t>
      </w:r>
      <w:r>
        <w:t>: km/h (kilometri na uro)</w:t>
      </w:r>
    </w:p>
    <w:p w14:paraId="2A2F01D2" w14:textId="68659A72" w:rsidR="00DD36B1" w:rsidRDefault="00DD36B1" w:rsidP="007635B7">
      <w:r>
        <w:t>::13 134 23456 125::</w:t>
      </w:r>
    </w:p>
    <w:p w14:paraId="62F81072" w14:textId="4007F3C8" w:rsidR="001A3A88" w:rsidRPr="00DE13D4" w:rsidRDefault="00DE13D4" w:rsidP="007635B7">
      <w:pPr>
        <w:rPr>
          <w:rFonts w:ascii="BrailleSlo 6Dot Revised V2" w:hAnsi="BrailleSlo 6Dot Revised V2"/>
        </w:rPr>
      </w:pPr>
      <w:r>
        <w:rPr>
          <w:rFonts w:ascii="BrailleSlo 6Dot Revised V2" w:eastAsia="Times New Roman" w:hAnsi="BrailleSlo 6Dot Revised V2" w:cs="Arial"/>
          <w:sz w:val="32"/>
          <w:szCs w:val="32"/>
          <w:lang w:val="en-US" w:eastAsia="en-US"/>
        </w:rPr>
        <w:t>km/h</w:t>
      </w:r>
    </w:p>
    <w:p w14:paraId="6631F64E" w14:textId="77777777" w:rsidR="009C7868" w:rsidRPr="0082094E" w:rsidRDefault="009C7868" w:rsidP="007D5896">
      <w:pPr>
        <w:pStyle w:val="Heading1"/>
        <w:rPr>
          <w:rFonts w:ascii="Arial" w:hAnsi="Arial" w:cs="Arial"/>
        </w:rPr>
      </w:pPr>
      <w:bookmarkStart w:id="39" w:name="_Toc263575856"/>
      <w:bookmarkStart w:id="40" w:name="_Toc282617856"/>
      <w:r w:rsidRPr="0082094E">
        <w:rPr>
          <w:rFonts w:ascii="Arial" w:hAnsi="Arial" w:cs="Arial"/>
        </w:rPr>
        <w:t>Kemija</w:t>
      </w:r>
      <w:bookmarkEnd w:id="39"/>
      <w:bookmarkEnd w:id="40"/>
    </w:p>
    <w:p w14:paraId="25C2EAB9" w14:textId="77777777" w:rsidR="009C7868" w:rsidRPr="0082094E" w:rsidRDefault="009C7868" w:rsidP="007D5896">
      <w:pPr>
        <w:keepNext/>
        <w:rPr>
          <w:rFonts w:cs="Arial"/>
        </w:rPr>
      </w:pPr>
    </w:p>
    <w:p w14:paraId="2133217E" w14:textId="6A54E670" w:rsidR="009C7868" w:rsidRPr="0082094E" w:rsidRDefault="009C7868" w:rsidP="007D5896">
      <w:pPr>
        <w:keepNext/>
        <w:rPr>
          <w:rFonts w:cs="Arial"/>
        </w:rPr>
      </w:pPr>
      <w:r w:rsidRPr="0082094E">
        <w:rPr>
          <w:rFonts w:cs="Arial"/>
        </w:rPr>
        <w:t xml:space="preserve">Pri kemijskih zapisih velja, da se podpisom in nadpisom izogibamo. </w:t>
      </w:r>
    </w:p>
    <w:p w14:paraId="41989360" w14:textId="6002E673" w:rsidR="009C7868" w:rsidRPr="0082094E" w:rsidRDefault="009C7868">
      <w:pPr>
        <w:rPr>
          <w:rFonts w:cs="Arial"/>
        </w:rPr>
      </w:pPr>
      <w:r w:rsidRPr="0082094E">
        <w:rPr>
          <w:rFonts w:cs="Arial"/>
        </w:rPr>
        <w:t xml:space="preserve">V večini ostalih primerov velja, da se držimo </w:t>
      </w:r>
      <w:r w:rsidR="00F37F08">
        <w:rPr>
          <w:rFonts w:cs="Arial"/>
        </w:rPr>
        <w:t xml:space="preserve">pravil </w:t>
      </w:r>
      <w:r w:rsidRPr="0082094E">
        <w:rPr>
          <w:rFonts w:cs="Arial"/>
        </w:rPr>
        <w:t>matematičnega zapisa.</w:t>
      </w:r>
    </w:p>
    <w:p w14:paraId="155A90FC" w14:textId="0BE8BA36" w:rsidR="009C7868" w:rsidRDefault="009C7868">
      <w:pPr>
        <w:rPr>
          <w:rFonts w:cs="Arial"/>
        </w:rPr>
      </w:pPr>
      <w:r w:rsidRPr="0082094E">
        <w:rPr>
          <w:rFonts w:cs="Arial"/>
        </w:rPr>
        <w:t xml:space="preserve">Znaki za vezi so </w:t>
      </w:r>
      <w:r w:rsidR="00F37F08">
        <w:rPr>
          <w:rFonts w:cs="Arial"/>
        </w:rPr>
        <w:t>naslednji:</w:t>
      </w:r>
    </w:p>
    <w:tbl>
      <w:tblPr>
        <w:tblW w:w="788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2544"/>
        <w:gridCol w:w="1650"/>
        <w:gridCol w:w="1960"/>
      </w:tblGrid>
      <w:tr w:rsidR="00836E37" w:rsidRPr="00DF2D8E" w14:paraId="421CD985" w14:textId="58263E3B" w:rsidTr="00EF374D">
        <w:trPr>
          <w:trHeight w:val="340"/>
          <w:tblHeader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F2DF" w14:textId="4CA1C421" w:rsidR="00836E37" w:rsidRPr="00DF2D8E" w:rsidRDefault="00836E37" w:rsidP="00006F4C">
            <w:pPr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26FC" w14:textId="77777777" w:rsidR="00836E37" w:rsidRPr="00DF2D8E" w:rsidRDefault="00836E37" w:rsidP="00006F4C">
            <w:pPr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DF2D8E">
              <w:rPr>
                <w:rFonts w:eastAsia="Times New Roman" w:cs="Arial"/>
                <w:sz w:val="24"/>
                <w:szCs w:val="24"/>
                <w:lang w:val="en-US" w:eastAsia="en-US"/>
              </w:rPr>
              <w:t>Brajeva kombinacija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6072" w14:textId="77777777" w:rsidR="00836E37" w:rsidRPr="00DF2D8E" w:rsidRDefault="00836E37" w:rsidP="00006F4C">
            <w:pPr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DF2D8E">
              <w:rPr>
                <w:rFonts w:eastAsia="Times New Roman" w:cs="Arial"/>
                <w:sz w:val="24"/>
                <w:szCs w:val="24"/>
                <w:lang w:val="en-US" w:eastAsia="en-US"/>
              </w:rPr>
              <w:t>Brajev znak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54A5" w14:textId="4FCA1A01" w:rsidR="00836E37" w:rsidRPr="003554A6" w:rsidRDefault="00836E37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DF2D8E" w:rsidRPr="00DF2D8E" w14:paraId="37B4878C" w14:textId="62721767" w:rsidTr="00BD046D">
        <w:trPr>
          <w:trHeight w:val="340"/>
        </w:trPr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7C5A537B" w14:textId="77777777" w:rsidR="00DF2D8E" w:rsidRPr="00DF2D8E" w:rsidRDefault="00DF2D8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DF2D8E">
              <w:rPr>
                <w:rFonts w:eastAsia="Times New Roman" w:cs="Arial"/>
                <w:sz w:val="20"/>
                <w:szCs w:val="20"/>
                <w:lang w:val="en-US" w:eastAsia="en-US"/>
              </w:rPr>
              <w:t>enojna vez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30417E49" w14:textId="77777777" w:rsidR="00DF2D8E" w:rsidRPr="00DF2D8E" w:rsidRDefault="00DF2D8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DF2D8E">
              <w:rPr>
                <w:rFonts w:eastAsia="Times New Roman" w:cs="Arial"/>
                <w:sz w:val="20"/>
                <w:szCs w:val="20"/>
                <w:lang w:val="en-US" w:eastAsia="en-US"/>
              </w:rPr>
              <w:t>::14 14::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5B967FDF" w14:textId="77777777" w:rsidR="00DF2D8E" w:rsidRPr="006530EE" w:rsidRDefault="00DF2D8E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6530EE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cc</w:t>
            </w:r>
          </w:p>
        </w:tc>
        <w:tc>
          <w:tcPr>
            <w:tcW w:w="1960" w:type="dxa"/>
            <w:vAlign w:val="center"/>
          </w:tcPr>
          <w:p w14:paraId="4DF8C5F9" w14:textId="77777777" w:rsidR="00DF2D8E" w:rsidRPr="003554A6" w:rsidRDefault="00DF2D8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DF2D8E" w:rsidRPr="00DF2D8E" w14:paraId="7C69AAC2" w14:textId="5BCFCF73" w:rsidTr="00BD046D">
        <w:trPr>
          <w:trHeight w:val="340"/>
        </w:trPr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23C0D12A" w14:textId="77777777" w:rsidR="00DF2D8E" w:rsidRPr="00DF2D8E" w:rsidRDefault="00DF2D8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DF2D8E">
              <w:rPr>
                <w:rFonts w:eastAsia="Times New Roman" w:cs="Arial"/>
                <w:sz w:val="20"/>
                <w:szCs w:val="20"/>
                <w:lang w:val="en-US" w:eastAsia="en-US"/>
              </w:rPr>
              <w:t>dvojna vez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372500CA" w14:textId="77777777" w:rsidR="00DF2D8E" w:rsidRPr="00DF2D8E" w:rsidRDefault="00DF2D8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DF2D8E">
              <w:rPr>
                <w:rFonts w:eastAsia="Times New Roman" w:cs="Arial"/>
                <w:sz w:val="20"/>
                <w:szCs w:val="20"/>
                <w:lang w:val="en-US" w:eastAsia="en-US"/>
              </w:rPr>
              <w:t>::1245 1245::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219C18A1" w14:textId="77777777" w:rsidR="00DF2D8E" w:rsidRPr="006530EE" w:rsidRDefault="00DF2D8E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6530EE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gg</w:t>
            </w:r>
          </w:p>
        </w:tc>
        <w:tc>
          <w:tcPr>
            <w:tcW w:w="1960" w:type="dxa"/>
            <w:vAlign w:val="center"/>
          </w:tcPr>
          <w:p w14:paraId="4E56617E" w14:textId="77777777" w:rsidR="00DF2D8E" w:rsidRPr="003554A6" w:rsidRDefault="00DF2D8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DF2D8E" w:rsidRPr="00DF2D8E" w14:paraId="5EB302C4" w14:textId="62E6FC22" w:rsidTr="00BD046D">
        <w:trPr>
          <w:trHeight w:val="340"/>
        </w:trPr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7CC8BF3F" w14:textId="77777777" w:rsidR="00DF2D8E" w:rsidRPr="00DF2D8E" w:rsidRDefault="00DF2D8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DF2D8E">
              <w:rPr>
                <w:rFonts w:eastAsia="Times New Roman" w:cs="Arial"/>
                <w:sz w:val="20"/>
                <w:szCs w:val="20"/>
                <w:lang w:val="en-US" w:eastAsia="en-US"/>
              </w:rPr>
              <w:t>trojna vez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3C5DCDF2" w14:textId="77777777" w:rsidR="00DF2D8E" w:rsidRPr="00DF2D8E" w:rsidRDefault="00DF2D8E" w:rsidP="00006F4C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DF2D8E">
              <w:rPr>
                <w:rFonts w:eastAsia="Times New Roman" w:cs="Arial"/>
                <w:sz w:val="20"/>
                <w:szCs w:val="20"/>
                <w:lang w:val="en-US" w:eastAsia="en-US"/>
              </w:rPr>
              <w:t>::1346 1346::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75B292B4" w14:textId="77777777" w:rsidR="00DF2D8E" w:rsidRPr="006530EE" w:rsidRDefault="00DF2D8E" w:rsidP="00006F4C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6530EE"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  <w:t>xx</w:t>
            </w:r>
          </w:p>
        </w:tc>
        <w:tc>
          <w:tcPr>
            <w:tcW w:w="1960" w:type="dxa"/>
            <w:vAlign w:val="center"/>
          </w:tcPr>
          <w:p w14:paraId="52638AA1" w14:textId="77777777" w:rsidR="00DF2D8E" w:rsidRPr="003554A6" w:rsidRDefault="00DF2D8E" w:rsidP="00006F4C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4E78D57C" w14:textId="77777777" w:rsidR="009C7868" w:rsidRPr="0082094E" w:rsidRDefault="009C7868">
      <w:pPr>
        <w:rPr>
          <w:rFonts w:cs="Arial"/>
        </w:rPr>
      </w:pPr>
    </w:p>
    <w:p w14:paraId="7A3C6D6D" w14:textId="7C3A7985" w:rsidR="00F37F08" w:rsidRDefault="00E93B85">
      <w:pPr>
        <w:rPr>
          <w:rFonts w:cs="Arial"/>
        </w:rPr>
      </w:pPr>
      <w:r w:rsidRPr="00A24D91">
        <w:rPr>
          <w:rFonts w:cs="Arial"/>
          <w:b/>
        </w:rPr>
        <w:t>Primer</w:t>
      </w:r>
      <w:r w:rsidR="00F37F08">
        <w:rPr>
          <w:rFonts w:cs="Arial"/>
        </w:rPr>
        <w:t>:</w:t>
      </w:r>
      <w:r w:rsidR="00A24D91">
        <w:rPr>
          <w:rFonts w:cs="Arial"/>
        </w:rPr>
        <w:t xml:space="preserve"> 2H</w:t>
      </w:r>
      <w:r w:rsidR="00A24D91" w:rsidRPr="00A24D91">
        <w:rPr>
          <w:rFonts w:cs="Arial"/>
          <w:vertAlign w:val="subscript"/>
        </w:rPr>
        <w:t>2</w:t>
      </w:r>
      <w:r w:rsidR="00A24D91">
        <w:rPr>
          <w:rFonts w:cs="Arial"/>
        </w:rPr>
        <w:t>O (dve molekuli vode)</w:t>
      </w:r>
    </w:p>
    <w:p w14:paraId="56195218" w14:textId="2344233A" w:rsidR="00A24D91" w:rsidRDefault="00A24D91">
      <w:pPr>
        <w:rPr>
          <w:rFonts w:cs="Arial"/>
        </w:rPr>
      </w:pPr>
      <w:r>
        <w:rPr>
          <w:rFonts w:cs="Arial"/>
        </w:rPr>
        <w:t>::3456 12 46 125 3456 12 46 135::</w:t>
      </w:r>
    </w:p>
    <w:p w14:paraId="246F42C7" w14:textId="4B660113" w:rsidR="00A24D91" w:rsidRPr="002C67EA" w:rsidRDefault="00A24D91">
      <w:pPr>
        <w:rPr>
          <w:rFonts w:ascii="BrailleSlo 6Dot Revised V2" w:hAnsi="BrailleSlo 6Dot Revised V2" w:cs="Arial"/>
          <w:sz w:val="32"/>
        </w:rPr>
      </w:pPr>
      <w:r w:rsidRPr="002C67EA">
        <w:rPr>
          <w:rFonts w:ascii="BrailleSlo 6Dot Revised V2" w:hAnsi="BrailleSlo 6Dot Revised V2" w:cs="Arial"/>
          <w:sz w:val="32"/>
        </w:rPr>
        <w:t>2H2O</w:t>
      </w:r>
    </w:p>
    <w:p w14:paraId="6597350A" w14:textId="07975080" w:rsidR="00200AEF" w:rsidRPr="0082094E" w:rsidRDefault="00E82F54">
      <w:pPr>
        <w:rPr>
          <w:rFonts w:cs="Arial"/>
        </w:rPr>
      </w:pPr>
      <w:r w:rsidRPr="002B4C0F">
        <w:rPr>
          <w:rFonts w:cs="Arial"/>
          <w:b/>
        </w:rPr>
        <w:t>Primer</w:t>
      </w:r>
      <w:r>
        <w:rPr>
          <w:rFonts w:cs="Arial"/>
        </w:rPr>
        <w:t xml:space="preserve">: </w:t>
      </w:r>
      <w:r w:rsidR="00200AEF">
        <w:rPr>
          <w:rFonts w:cs="Arial"/>
        </w:rPr>
        <w:t>CH</w:t>
      </w:r>
      <w:r w:rsidR="00200AEF" w:rsidRPr="00200AEF">
        <w:rPr>
          <w:rFonts w:cs="Arial"/>
          <w:vertAlign w:val="subscript"/>
        </w:rPr>
        <w:t>3</w:t>
      </w:r>
      <w:r w:rsidR="00200AEF">
        <w:rPr>
          <w:rFonts w:cs="Arial"/>
        </w:rPr>
        <w:t xml:space="preserve"> – CH</w:t>
      </w:r>
      <w:r w:rsidR="00200AEF" w:rsidRPr="00200AEF">
        <w:rPr>
          <w:rFonts w:cs="Arial"/>
          <w:vertAlign w:val="subscript"/>
        </w:rPr>
        <w:t>2</w:t>
      </w:r>
      <w:r w:rsidR="00200AEF">
        <w:rPr>
          <w:rFonts w:cs="Arial"/>
        </w:rPr>
        <w:t xml:space="preserve"> – CH</w:t>
      </w:r>
      <w:r w:rsidR="00200AEF" w:rsidRPr="00200AEF">
        <w:rPr>
          <w:rFonts w:cs="Arial"/>
          <w:vertAlign w:val="subscript"/>
        </w:rPr>
        <w:t>3</w:t>
      </w:r>
      <w:r w:rsidR="00200AEF">
        <w:rPr>
          <w:rFonts w:cs="Arial"/>
        </w:rPr>
        <w:t xml:space="preserve"> (</w:t>
      </w:r>
      <w:r w:rsidR="002E72BE">
        <w:rPr>
          <w:rFonts w:cs="Arial"/>
        </w:rPr>
        <w:t>zapis</w:t>
      </w:r>
      <w:r w:rsidR="009C7868" w:rsidRPr="0082094E">
        <w:rPr>
          <w:rFonts w:cs="Arial"/>
        </w:rPr>
        <w:t xml:space="preserve"> empirične formule za </w:t>
      </w:r>
      <w:r w:rsidR="00200AEF">
        <w:rPr>
          <w:rFonts w:cs="Arial"/>
        </w:rPr>
        <w:t>propan)</w:t>
      </w:r>
    </w:p>
    <w:p w14:paraId="5C28137B" w14:textId="484F2EE5" w:rsidR="009C7868" w:rsidRDefault="00F86335">
      <w:pPr>
        <w:rPr>
          <w:rFonts w:cs="Arial"/>
        </w:rPr>
      </w:pPr>
      <w:r>
        <w:rPr>
          <w:rFonts w:cs="Arial"/>
        </w:rPr>
        <w:t>::</w:t>
      </w:r>
      <w:r w:rsidR="009C7868" w:rsidRPr="0082094E">
        <w:rPr>
          <w:rFonts w:cs="Arial"/>
        </w:rPr>
        <w:t xml:space="preserve">46 14 46 125 3456 14 </w:t>
      </w:r>
      <w:r w:rsidR="00130055">
        <w:rPr>
          <w:rFonts w:cs="Arial"/>
        </w:rPr>
        <w:t>0</w:t>
      </w:r>
      <w:r w:rsidR="009C7868" w:rsidRPr="0082094E">
        <w:rPr>
          <w:rFonts w:cs="Arial"/>
        </w:rPr>
        <w:t xml:space="preserve"> 14 14 </w:t>
      </w:r>
      <w:r w:rsidR="00130055">
        <w:rPr>
          <w:rFonts w:cs="Arial"/>
        </w:rPr>
        <w:t>0</w:t>
      </w:r>
      <w:r w:rsidR="009C7868" w:rsidRPr="0082094E">
        <w:rPr>
          <w:rFonts w:cs="Arial"/>
        </w:rPr>
        <w:t xml:space="preserve"> 46 14 46 125 3456 12 </w:t>
      </w:r>
      <w:r w:rsidR="00130055">
        <w:rPr>
          <w:rFonts w:cs="Arial"/>
        </w:rPr>
        <w:t>0</w:t>
      </w:r>
      <w:r w:rsidR="009C7868" w:rsidRPr="0082094E">
        <w:rPr>
          <w:rFonts w:cs="Arial"/>
        </w:rPr>
        <w:t xml:space="preserve"> 14 14 </w:t>
      </w:r>
      <w:r w:rsidR="00130055">
        <w:rPr>
          <w:rFonts w:cs="Arial"/>
        </w:rPr>
        <w:t>0</w:t>
      </w:r>
      <w:r w:rsidR="009C7868" w:rsidRPr="0082094E">
        <w:rPr>
          <w:rFonts w:cs="Arial"/>
        </w:rPr>
        <w:t xml:space="preserve"> 46 14 46 125 3456 14</w:t>
      </w:r>
      <w:r>
        <w:rPr>
          <w:rFonts w:cs="Arial"/>
        </w:rPr>
        <w:t>::</w:t>
      </w:r>
    </w:p>
    <w:p w14:paraId="6E487596" w14:textId="1003553C" w:rsidR="00E71A05" w:rsidRPr="002C67EA" w:rsidRDefault="00200AEF">
      <w:pPr>
        <w:rPr>
          <w:rFonts w:ascii="BrailleSlo 6Dot Revised V2" w:hAnsi="BrailleSlo 6Dot Revised V2" w:cs="Arial"/>
          <w:sz w:val="32"/>
        </w:rPr>
      </w:pPr>
      <w:r w:rsidRPr="002C67EA">
        <w:rPr>
          <w:rFonts w:ascii="BrailleSlo 6Dot Revised V2" w:hAnsi="BrailleSlo 6Dot Revised V2" w:cs="Arial"/>
          <w:sz w:val="32"/>
        </w:rPr>
        <w:t>CH3 cc CH2 cc CH3</w:t>
      </w:r>
    </w:p>
    <w:p w14:paraId="088045DB" w14:textId="77777777" w:rsidR="009C7868" w:rsidRDefault="009C7868">
      <w:pPr>
        <w:rPr>
          <w:rFonts w:cs="Arial"/>
        </w:rPr>
      </w:pPr>
    </w:p>
    <w:p w14:paraId="1DD8EE73" w14:textId="77777777" w:rsidR="005831A6" w:rsidRPr="0082094E" w:rsidRDefault="005831A6" w:rsidP="007D5896">
      <w:pPr>
        <w:pStyle w:val="Heading1"/>
        <w:rPr>
          <w:rFonts w:ascii="Arial" w:hAnsi="Arial" w:cs="Arial"/>
        </w:rPr>
      </w:pPr>
      <w:bookmarkStart w:id="41" w:name="_Toc263575857"/>
      <w:bookmarkStart w:id="42" w:name="_Toc282617857"/>
      <w:r w:rsidRPr="0082094E">
        <w:rPr>
          <w:rFonts w:ascii="Arial" w:hAnsi="Arial" w:cs="Arial"/>
        </w:rPr>
        <w:t>Oblikovanje besedila</w:t>
      </w:r>
      <w:bookmarkEnd w:id="41"/>
      <w:bookmarkEnd w:id="42"/>
    </w:p>
    <w:p w14:paraId="264063FB" w14:textId="77777777" w:rsidR="005831A6" w:rsidRPr="0082094E" w:rsidRDefault="005831A6" w:rsidP="007D5896">
      <w:pPr>
        <w:keepNext/>
        <w:rPr>
          <w:rFonts w:cs="Arial"/>
        </w:rPr>
      </w:pPr>
    </w:p>
    <w:p w14:paraId="5A5284FC" w14:textId="77777777" w:rsidR="004677CA" w:rsidRDefault="004677CA" w:rsidP="007D5896">
      <w:pPr>
        <w:keepNext/>
        <w:rPr>
          <w:rFonts w:cs="Arial"/>
        </w:rPr>
      </w:pPr>
      <w:r>
        <w:rPr>
          <w:rFonts w:cs="Arial"/>
        </w:rPr>
        <w:t>S pomočjo b</w:t>
      </w:r>
      <w:r w:rsidR="005831A6" w:rsidRPr="0082094E">
        <w:rPr>
          <w:rFonts w:cs="Arial"/>
        </w:rPr>
        <w:t>rajice lahko opišemo tudi tipografijo dokumenta. Obstajajo znaki, ki povedo, kaj je odebeljeno, podčrtano, ležeče</w:t>
      </w:r>
      <w:r>
        <w:rPr>
          <w:rFonts w:cs="Arial"/>
        </w:rPr>
        <w:t>.</w:t>
      </w:r>
    </w:p>
    <w:p w14:paraId="15B8FCC6" w14:textId="77777777" w:rsidR="005831A6" w:rsidRDefault="005831A6" w:rsidP="005831A6">
      <w:pPr>
        <w:rPr>
          <w:rFonts w:cs="Arial"/>
        </w:rPr>
      </w:pPr>
    </w:p>
    <w:tbl>
      <w:tblPr>
        <w:tblW w:w="842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44"/>
        <w:gridCol w:w="1650"/>
        <w:gridCol w:w="1960"/>
      </w:tblGrid>
      <w:tr w:rsidR="00ED69B7" w:rsidRPr="004D50FD" w14:paraId="169F0649" w14:textId="77777777" w:rsidTr="00EF374D">
        <w:trPr>
          <w:trHeight w:val="340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F8F7" w14:textId="32180817" w:rsidR="00ED69B7" w:rsidRPr="004D50FD" w:rsidRDefault="00ED69B7" w:rsidP="00266656">
            <w:pPr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D0F0B" w14:textId="77777777" w:rsidR="00ED69B7" w:rsidRPr="004D50FD" w:rsidRDefault="00ED69B7" w:rsidP="00266656">
            <w:pPr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4D50FD">
              <w:rPr>
                <w:rFonts w:eastAsia="Times New Roman" w:cs="Arial"/>
                <w:sz w:val="24"/>
                <w:szCs w:val="24"/>
                <w:lang w:val="en-US" w:eastAsia="en-US"/>
              </w:rPr>
              <w:t>Brajeva kombinacija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07D1" w14:textId="77777777" w:rsidR="00ED69B7" w:rsidRPr="004D50FD" w:rsidRDefault="00ED69B7" w:rsidP="00266656">
            <w:pPr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4D50FD">
              <w:rPr>
                <w:rFonts w:eastAsia="Times New Roman" w:cs="Arial"/>
                <w:sz w:val="24"/>
                <w:szCs w:val="24"/>
                <w:lang w:val="en-US" w:eastAsia="en-US"/>
              </w:rPr>
              <w:t>Brajev znak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A933" w14:textId="77777777" w:rsidR="00ED69B7" w:rsidRPr="003554A6" w:rsidRDefault="00ED69B7" w:rsidP="00266656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  <w:r w:rsidRPr="003554A6"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5831A6" w:rsidRPr="004D50FD" w14:paraId="3820CF26" w14:textId="77777777" w:rsidTr="00BD046D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7C208CC3" w14:textId="77777777" w:rsidR="005831A6" w:rsidRPr="004D50FD" w:rsidRDefault="005831A6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4D50FD">
              <w:rPr>
                <w:rFonts w:eastAsia="Times New Roman" w:cs="Arial"/>
                <w:sz w:val="20"/>
                <w:szCs w:val="20"/>
                <w:lang w:val="en-US" w:eastAsia="en-US"/>
              </w:rPr>
              <w:t>začetek za krepko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07C50084" w14:textId="58A8A4E4" w:rsidR="005831A6" w:rsidRPr="004D50FD" w:rsidRDefault="006D0633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::6 456 13</w:t>
            </w:r>
            <w:r w:rsidR="005831A6" w:rsidRPr="004D50FD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2BB17C2E" w14:textId="2D817D3E" w:rsidR="005831A6" w:rsidRPr="004D50FD" w:rsidRDefault="005831A6" w:rsidP="00266656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530EE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ci</w:t>
            </w:r>
            <w:r w:rsidR="006D0633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k</w:t>
            </w:r>
          </w:p>
        </w:tc>
        <w:tc>
          <w:tcPr>
            <w:tcW w:w="1960" w:type="dxa"/>
            <w:vAlign w:val="center"/>
          </w:tcPr>
          <w:p w14:paraId="52F5BB57" w14:textId="77777777" w:rsidR="005831A6" w:rsidRPr="003554A6" w:rsidRDefault="005831A6" w:rsidP="00266656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4D50FD" w14:paraId="783300A8" w14:textId="77777777" w:rsidTr="00BD046D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DB7B6C6" w14:textId="77777777" w:rsidR="005831A6" w:rsidRPr="004D50FD" w:rsidRDefault="005831A6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4D50FD">
              <w:rPr>
                <w:rFonts w:eastAsia="Times New Roman" w:cs="Arial"/>
                <w:sz w:val="20"/>
                <w:szCs w:val="20"/>
                <w:lang w:val="en-US" w:eastAsia="en-US"/>
              </w:rPr>
              <w:t>začetek za podčrtano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6BEBBF31" w14:textId="7060BD81" w:rsidR="005831A6" w:rsidRPr="004D50FD" w:rsidRDefault="005831A6" w:rsidP="006D0633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4D50FD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::6 456 </w:t>
            </w:r>
            <w:r w:rsidR="006D0633">
              <w:rPr>
                <w:rFonts w:eastAsia="Times New Roman" w:cs="Arial"/>
                <w:sz w:val="20"/>
                <w:szCs w:val="20"/>
                <w:lang w:val="en-US" w:eastAsia="en-US"/>
              </w:rPr>
              <w:t>1234</w:t>
            </w:r>
            <w:r w:rsidRPr="004D50FD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4E129EE8" w14:textId="52B1379C" w:rsidR="005831A6" w:rsidRPr="004D50FD" w:rsidRDefault="005831A6" w:rsidP="00266656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530EE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ci</w:t>
            </w:r>
            <w:r w:rsidR="006D0633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p</w:t>
            </w:r>
          </w:p>
        </w:tc>
        <w:tc>
          <w:tcPr>
            <w:tcW w:w="1960" w:type="dxa"/>
            <w:vAlign w:val="center"/>
          </w:tcPr>
          <w:p w14:paraId="3B66F788" w14:textId="77777777" w:rsidR="005831A6" w:rsidRPr="003554A6" w:rsidRDefault="005831A6" w:rsidP="00266656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4D50FD" w14:paraId="4204D587" w14:textId="77777777" w:rsidTr="00BD046D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7AD2E95" w14:textId="77777777" w:rsidR="005831A6" w:rsidRPr="004D50FD" w:rsidRDefault="005831A6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4D50FD">
              <w:rPr>
                <w:rFonts w:eastAsia="Times New Roman" w:cs="Arial"/>
                <w:sz w:val="20"/>
                <w:szCs w:val="20"/>
                <w:lang w:val="en-US" w:eastAsia="en-US"/>
              </w:rPr>
              <w:t>začetek za ležeče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29E0E638" w14:textId="6BAA9233" w:rsidR="005831A6" w:rsidRPr="004D50FD" w:rsidRDefault="006D0633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::6 456 123</w:t>
            </w:r>
            <w:r w:rsidR="005831A6" w:rsidRPr="004D50FD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33ECAEE3" w14:textId="273C8AE1" w:rsidR="005831A6" w:rsidRPr="004D50FD" w:rsidRDefault="005831A6" w:rsidP="00266656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6530EE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ci</w:t>
            </w:r>
            <w:r w:rsidR="006D0633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l</w:t>
            </w:r>
          </w:p>
        </w:tc>
        <w:tc>
          <w:tcPr>
            <w:tcW w:w="1960" w:type="dxa"/>
            <w:vAlign w:val="center"/>
          </w:tcPr>
          <w:p w14:paraId="19FE0B51" w14:textId="77777777" w:rsidR="005831A6" w:rsidRPr="003554A6" w:rsidRDefault="005831A6" w:rsidP="00266656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4D50FD" w14:paraId="28EE517B" w14:textId="77777777" w:rsidTr="00BD046D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E80713C" w14:textId="77777777" w:rsidR="005831A6" w:rsidRPr="004D50FD" w:rsidRDefault="005831A6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4D50FD">
              <w:rPr>
                <w:rFonts w:eastAsia="Times New Roman" w:cs="Arial"/>
                <w:sz w:val="20"/>
                <w:szCs w:val="20"/>
                <w:lang w:val="en-US" w:eastAsia="en-US"/>
              </w:rPr>
              <w:t>zaključi oblikovanje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3084F8CB" w14:textId="77777777" w:rsidR="005831A6" w:rsidRPr="004D50FD" w:rsidRDefault="005831A6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4D50FD">
              <w:rPr>
                <w:rFonts w:eastAsia="Times New Roman" w:cs="Arial"/>
                <w:sz w:val="20"/>
                <w:szCs w:val="20"/>
                <w:lang w:val="en-US" w:eastAsia="en-US"/>
              </w:rPr>
              <w:t>::6 456::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78495018" w14:textId="77777777" w:rsidR="005831A6" w:rsidRPr="006530EE" w:rsidRDefault="005831A6" w:rsidP="00266656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6530EE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ci</w:t>
            </w:r>
          </w:p>
        </w:tc>
        <w:tc>
          <w:tcPr>
            <w:tcW w:w="1960" w:type="dxa"/>
            <w:vAlign w:val="center"/>
          </w:tcPr>
          <w:p w14:paraId="2F92AC72" w14:textId="77777777" w:rsidR="005831A6" w:rsidRPr="003554A6" w:rsidRDefault="005831A6" w:rsidP="00266656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59B89AC6" w14:textId="77777777" w:rsidR="005831A6" w:rsidRDefault="005831A6" w:rsidP="005831A6">
      <w:pPr>
        <w:rPr>
          <w:rFonts w:cs="Arial"/>
        </w:rPr>
      </w:pPr>
    </w:p>
    <w:p w14:paraId="5243D20D" w14:textId="6FD549C4" w:rsidR="004677CA" w:rsidRPr="00F20A6A" w:rsidRDefault="00F20A6A" w:rsidP="005831A6">
      <w:pPr>
        <w:rPr>
          <w:rFonts w:cs="Arial"/>
          <w:b/>
        </w:rPr>
      </w:pPr>
      <w:r w:rsidRPr="00F20A6A">
        <w:rPr>
          <w:rFonts w:cs="Arial"/>
          <w:b/>
        </w:rPr>
        <w:t>Primer</w:t>
      </w:r>
      <w:r w:rsidR="004677CA" w:rsidRPr="00F20A6A">
        <w:rPr>
          <w:rFonts w:cs="Arial"/>
          <w:b/>
        </w:rPr>
        <w:t>:</w:t>
      </w:r>
      <w:r w:rsidRPr="00F20A6A">
        <w:rPr>
          <w:rFonts w:cs="Arial"/>
          <w:b/>
        </w:rPr>
        <w:t xml:space="preserve"> </w:t>
      </w:r>
      <w:r w:rsidRPr="00F20A6A">
        <w:rPr>
          <w:rFonts w:cs="Arial"/>
          <w:u w:val="single"/>
        </w:rPr>
        <w:t>podčrtano</w:t>
      </w:r>
    </w:p>
    <w:p w14:paraId="0EDE106C" w14:textId="5BFD2C6C" w:rsidR="004677CA" w:rsidRDefault="00F20A6A" w:rsidP="005831A6">
      <w:pPr>
        <w:rPr>
          <w:rFonts w:cs="Arial"/>
        </w:rPr>
      </w:pPr>
      <w:r>
        <w:rPr>
          <w:rFonts w:cs="Arial"/>
        </w:rPr>
        <w:t>::</w:t>
      </w:r>
      <w:r w:rsidR="00F81F5A">
        <w:rPr>
          <w:rFonts w:cs="Arial"/>
        </w:rPr>
        <w:t xml:space="preserve">6 456 </w:t>
      </w:r>
      <w:r w:rsidR="002C67EA">
        <w:rPr>
          <w:rFonts w:cs="Arial"/>
        </w:rPr>
        <w:t>1234</w:t>
      </w:r>
      <w:r w:rsidR="00F81F5A">
        <w:rPr>
          <w:rFonts w:cs="Arial"/>
        </w:rPr>
        <w:t xml:space="preserve"> 1234 135 145 16 1235 2345 1 1345 135 6 456::</w:t>
      </w:r>
    </w:p>
    <w:p w14:paraId="7380458A" w14:textId="07254FBE" w:rsidR="00F20A6A" w:rsidRPr="002C67EA" w:rsidRDefault="00F20A6A" w:rsidP="005831A6">
      <w:pPr>
        <w:rPr>
          <w:rFonts w:ascii="BrailleSlo 6Dot Revised V2" w:hAnsi="BrailleSlo 6Dot Revised V2" w:cs="Times New Roman"/>
          <w:sz w:val="32"/>
        </w:rPr>
      </w:pPr>
      <w:r w:rsidRPr="002C67EA">
        <w:rPr>
          <w:rFonts w:ascii="BrailleSlo 6Dot Special V2" w:hAnsi="BrailleSlo 6Dot Special V2" w:cs="Arial"/>
          <w:sz w:val="32"/>
        </w:rPr>
        <w:t>ci</w:t>
      </w:r>
      <w:r w:rsidR="002C67EA">
        <w:rPr>
          <w:rFonts w:ascii="BrailleSlo 6Dot Revised V2" w:hAnsi="BrailleSlo 6Dot Revised V2" w:cs="Times New Roman"/>
          <w:sz w:val="32"/>
        </w:rPr>
        <w:t>p</w:t>
      </w:r>
      <w:r w:rsidR="00F81F5A" w:rsidRPr="002C67EA">
        <w:rPr>
          <w:rFonts w:ascii="BrailleSlo 6Dot Revised V2" w:hAnsi="BrailleSlo 6Dot Revised V2" w:cs="Arial"/>
          <w:sz w:val="32"/>
        </w:rPr>
        <w:t>podčrtano</w:t>
      </w:r>
      <w:r w:rsidRPr="002C67EA">
        <w:rPr>
          <w:rFonts w:ascii="BrailleSlo 6Dot Special V2" w:hAnsi="BrailleSlo 6Dot Special V2" w:cs="Arial"/>
          <w:sz w:val="32"/>
        </w:rPr>
        <w:t>ci</w:t>
      </w:r>
    </w:p>
    <w:p w14:paraId="5B671D39" w14:textId="6AA7561E" w:rsidR="005831A6" w:rsidRDefault="005831A6" w:rsidP="007D5896">
      <w:pPr>
        <w:pStyle w:val="Heading1"/>
      </w:pPr>
      <w:bookmarkStart w:id="43" w:name="_Toc263575858"/>
      <w:bookmarkStart w:id="44" w:name="_Toc282617858"/>
      <w:r>
        <w:t>Označevanje odstavkov</w:t>
      </w:r>
      <w:bookmarkEnd w:id="43"/>
      <w:bookmarkEnd w:id="44"/>
    </w:p>
    <w:p w14:paraId="522EEF56" w14:textId="77777777" w:rsidR="005831A6" w:rsidRDefault="005831A6" w:rsidP="007D5896">
      <w:pPr>
        <w:keepNext/>
      </w:pPr>
    </w:p>
    <w:tbl>
      <w:tblPr>
        <w:tblW w:w="842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44"/>
        <w:gridCol w:w="1650"/>
        <w:gridCol w:w="1960"/>
      </w:tblGrid>
      <w:tr w:rsidR="00ED69B7" w:rsidRPr="005831A6" w14:paraId="0EDD4085" w14:textId="637B0A21" w:rsidTr="00EF374D">
        <w:trPr>
          <w:trHeight w:val="340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D908" w14:textId="558F5D00" w:rsidR="00ED69B7" w:rsidRPr="005831A6" w:rsidRDefault="00ED69B7" w:rsidP="007D5896">
            <w:pPr>
              <w:keepNext/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FFF1" w14:textId="77777777" w:rsidR="00ED69B7" w:rsidRPr="005831A6" w:rsidRDefault="00ED69B7" w:rsidP="007D5896">
            <w:pPr>
              <w:keepNext/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831A6">
              <w:rPr>
                <w:rFonts w:eastAsia="Times New Roman" w:cs="Arial"/>
                <w:sz w:val="24"/>
                <w:szCs w:val="24"/>
                <w:lang w:val="en-US" w:eastAsia="en-US"/>
              </w:rPr>
              <w:t>Brajeva kombinacija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9A16" w14:textId="77777777" w:rsidR="00ED69B7" w:rsidRPr="005831A6" w:rsidRDefault="00ED69B7" w:rsidP="007D5896">
            <w:pPr>
              <w:keepNext/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831A6">
              <w:rPr>
                <w:rFonts w:eastAsia="Times New Roman" w:cs="Arial"/>
                <w:sz w:val="24"/>
                <w:szCs w:val="24"/>
                <w:lang w:val="en-US" w:eastAsia="en-US"/>
              </w:rPr>
              <w:t>Brajev znak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085BC" w14:textId="33BD0F97" w:rsidR="00ED69B7" w:rsidRPr="003554A6" w:rsidRDefault="00ED69B7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5831A6" w:rsidRPr="005831A6" w14:paraId="1C6BD185" w14:textId="00572670" w:rsidTr="00BD046D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00B6F237" w14:textId="77777777" w:rsidR="005831A6" w:rsidRPr="005831A6" w:rsidRDefault="005831A6" w:rsidP="007D5896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31A6">
              <w:rPr>
                <w:rFonts w:eastAsia="Times New Roman" w:cs="Arial"/>
                <w:sz w:val="20"/>
                <w:szCs w:val="20"/>
                <w:lang w:val="en-US" w:eastAsia="en-US"/>
              </w:rPr>
              <w:t>vrstica in verz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0576E2CE" w14:textId="22635BE3" w:rsidR="005831A6" w:rsidRPr="005831A6" w:rsidRDefault="00BE3536" w:rsidP="007D5896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::6 </w:t>
            </w:r>
            <w:r w:rsidR="005831A6" w:rsidRPr="005831A6">
              <w:rPr>
                <w:rFonts w:eastAsia="Times New Roman" w:cs="Arial"/>
                <w:sz w:val="20"/>
                <w:szCs w:val="20"/>
                <w:lang w:val="en-US" w:eastAsia="en-US"/>
              </w:rPr>
              <w:t>56 1236::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3CE79C81" w14:textId="5D946DA0" w:rsidR="005831A6" w:rsidRPr="005831A6" w:rsidRDefault="00BE3536" w:rsidP="007D5896">
            <w:pPr>
              <w:keepNext/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cg</w:t>
            </w:r>
            <w:r w:rsidR="005831A6" w:rsidRPr="005831A6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v</w:t>
            </w:r>
          </w:p>
        </w:tc>
        <w:tc>
          <w:tcPr>
            <w:tcW w:w="1960" w:type="dxa"/>
            <w:vAlign w:val="center"/>
          </w:tcPr>
          <w:p w14:paraId="2A6A3F74" w14:textId="77777777" w:rsidR="005831A6" w:rsidRPr="003554A6" w:rsidRDefault="005831A6" w:rsidP="007D5896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5831A6" w14:paraId="7689E46B" w14:textId="4911086C" w:rsidTr="00BD046D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F51AEEF" w14:textId="77777777" w:rsidR="005831A6" w:rsidRPr="005831A6" w:rsidRDefault="005831A6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31A6">
              <w:rPr>
                <w:rFonts w:eastAsia="Times New Roman" w:cs="Arial"/>
                <w:sz w:val="20"/>
                <w:szCs w:val="20"/>
                <w:lang w:val="en-US" w:eastAsia="en-US"/>
              </w:rPr>
              <w:t>oštevilčenje odstavka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2BB0FBF0" w14:textId="29F2184F" w:rsidR="005831A6" w:rsidRPr="005831A6" w:rsidRDefault="00BE3536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::6 </w:t>
            </w:r>
            <w:r w:rsidR="005831A6" w:rsidRPr="005831A6">
              <w:rPr>
                <w:rFonts w:eastAsia="Times New Roman" w:cs="Arial"/>
                <w:sz w:val="20"/>
                <w:szCs w:val="20"/>
                <w:lang w:val="en-US" w:eastAsia="en-US"/>
              </w:rPr>
              <w:t>56 135 številka::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3FBDFC6E" w14:textId="51C43BEF" w:rsidR="005831A6" w:rsidRPr="005831A6" w:rsidRDefault="005831A6" w:rsidP="00266656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57335B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="00BE3536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5831A6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o</w:t>
            </w:r>
          </w:p>
        </w:tc>
        <w:tc>
          <w:tcPr>
            <w:tcW w:w="1960" w:type="dxa"/>
            <w:vAlign w:val="center"/>
          </w:tcPr>
          <w:p w14:paraId="2D7CE529" w14:textId="77777777" w:rsidR="005831A6" w:rsidRPr="003554A6" w:rsidRDefault="005831A6" w:rsidP="00266656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5831A6" w:rsidRPr="005831A6" w14:paraId="7453E96D" w14:textId="6037F8BB" w:rsidTr="00BD046D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4C7201B8" w14:textId="77777777" w:rsidR="005831A6" w:rsidRPr="00BE3536" w:rsidRDefault="005831A6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BE3536">
              <w:rPr>
                <w:rFonts w:eastAsia="Times New Roman" w:cs="Arial"/>
                <w:sz w:val="20"/>
                <w:szCs w:val="20"/>
                <w:lang w:val="en-US" w:eastAsia="en-US"/>
              </w:rPr>
              <w:t>poglavje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4CB8C20A" w14:textId="2F7C4E03" w:rsidR="005831A6" w:rsidRPr="00BE3536" w:rsidRDefault="00BE3536" w:rsidP="00266656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BE3536">
              <w:rPr>
                <w:rFonts w:eastAsia="Times New Roman" w:cs="Arial"/>
                <w:sz w:val="20"/>
                <w:szCs w:val="20"/>
                <w:lang w:val="en-US" w:eastAsia="en-US"/>
              </w:rPr>
              <w:t xml:space="preserve">::6 </w:t>
            </w:r>
            <w:r w:rsidR="005831A6" w:rsidRPr="00BE3536">
              <w:rPr>
                <w:rFonts w:eastAsia="Times New Roman" w:cs="Arial"/>
                <w:sz w:val="20"/>
                <w:szCs w:val="20"/>
                <w:lang w:val="en-US" w:eastAsia="en-US"/>
              </w:rPr>
              <w:t>56 1234::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66F8DD6F" w14:textId="4D975615" w:rsidR="005831A6" w:rsidRPr="00BE3536" w:rsidRDefault="005831A6" w:rsidP="00266656">
            <w:pPr>
              <w:spacing w:before="120" w:after="120"/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</w:pPr>
            <w:r w:rsidRPr="00BE3536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c</w:t>
            </w:r>
            <w:r w:rsidR="00BE3536" w:rsidRPr="00BE3536"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  <w:t>g</w:t>
            </w:r>
            <w:r w:rsidRPr="00BE3536">
              <w:rPr>
                <w:rFonts w:ascii="BrailleSlo 6Dot Revised" w:eastAsia="Times New Roman" w:hAnsi="BrailleSlo 6Dot Revised" w:cs="Arial"/>
                <w:sz w:val="32"/>
                <w:szCs w:val="32"/>
                <w:lang w:val="en-US" w:eastAsia="en-US"/>
              </w:rPr>
              <w:t>p</w:t>
            </w:r>
          </w:p>
        </w:tc>
        <w:tc>
          <w:tcPr>
            <w:tcW w:w="1960" w:type="dxa"/>
            <w:vAlign w:val="center"/>
          </w:tcPr>
          <w:p w14:paraId="5E4E008A" w14:textId="4EC9A879" w:rsidR="00680222" w:rsidRPr="003554A6" w:rsidRDefault="00680222" w:rsidP="00266656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1A167586" w14:textId="77777777" w:rsidR="005831A6" w:rsidRPr="0082094E" w:rsidRDefault="005831A6">
      <w:pPr>
        <w:rPr>
          <w:rFonts w:cs="Arial"/>
        </w:rPr>
      </w:pPr>
    </w:p>
    <w:p w14:paraId="3C0492D0" w14:textId="1E93FC38" w:rsidR="009C7868" w:rsidRPr="0082094E" w:rsidRDefault="00DF2D8E" w:rsidP="0066243C">
      <w:pPr>
        <w:pStyle w:val="Heading1"/>
        <w:rPr>
          <w:rFonts w:ascii="Arial" w:hAnsi="Arial" w:cs="Arial"/>
        </w:rPr>
      </w:pPr>
      <w:bookmarkStart w:id="45" w:name="_Toc263575859"/>
      <w:bookmarkStart w:id="46" w:name="_Toc282617859"/>
      <w:r>
        <w:rPr>
          <w:rFonts w:ascii="Arial" w:hAnsi="Arial" w:cs="Arial"/>
        </w:rPr>
        <w:t>Opomba prepisovalca</w:t>
      </w:r>
      <w:bookmarkEnd w:id="45"/>
      <w:bookmarkEnd w:id="46"/>
    </w:p>
    <w:p w14:paraId="16810E81" w14:textId="77777777" w:rsidR="009C7868" w:rsidRPr="0082094E" w:rsidRDefault="009C7868">
      <w:pPr>
        <w:rPr>
          <w:rFonts w:cs="Arial"/>
        </w:rPr>
      </w:pPr>
    </w:p>
    <w:p w14:paraId="701635A4" w14:textId="6FDEB176" w:rsidR="009C7868" w:rsidRPr="0082094E" w:rsidRDefault="009C7868">
      <w:pPr>
        <w:rPr>
          <w:rFonts w:cs="Arial"/>
        </w:rPr>
      </w:pPr>
      <w:r w:rsidRPr="0082094E">
        <w:rPr>
          <w:rFonts w:cs="Arial"/>
        </w:rPr>
        <w:t xml:space="preserve">Ker je pisava tako kot jezik živa stvar, je nemogoče, da bi lahko naenkrat vse definirali. Zato smo predvideli tudi znak, ki bo ponazoril opombo prepisovalca v brajico. Te opombe se bo prepisovalec običajno poslužil, ko bo v besedilu srečal znak, ki ga v standardu ni. </w:t>
      </w:r>
      <w:r w:rsidR="00544B46">
        <w:rPr>
          <w:rFonts w:cs="Arial"/>
        </w:rPr>
        <w:t>O</w:t>
      </w:r>
      <w:r w:rsidRPr="0082094E">
        <w:rPr>
          <w:rFonts w:cs="Arial"/>
        </w:rPr>
        <w:t xml:space="preserve">pomba </w:t>
      </w:r>
      <w:r w:rsidR="00B118C5">
        <w:rPr>
          <w:rFonts w:cs="Arial"/>
        </w:rPr>
        <w:t xml:space="preserve">se lahko </w:t>
      </w:r>
      <w:r w:rsidRPr="0082094E">
        <w:rPr>
          <w:rFonts w:cs="Arial"/>
        </w:rPr>
        <w:t>uporablja na dva načina:</w:t>
      </w:r>
    </w:p>
    <w:p w14:paraId="1F14B90F" w14:textId="0CE0BE21" w:rsidR="009C7868" w:rsidRPr="0082094E" w:rsidRDefault="009C7868">
      <w:pPr>
        <w:numPr>
          <w:ilvl w:val="0"/>
          <w:numId w:val="4"/>
        </w:numPr>
        <w:rPr>
          <w:rFonts w:cs="Arial"/>
        </w:rPr>
      </w:pPr>
      <w:r w:rsidRPr="0082094E">
        <w:rPr>
          <w:rFonts w:cs="Arial"/>
        </w:rPr>
        <w:t>če je opomb več in se pojavljajo na različnih mestih v besedilu, predlagamo, da se pred besedilo vstavi stran z naštetimi opombami prepisovalca. Te opombe bodo pojasnile uporabo znakov, ki jih bo določil prepisovalec</w:t>
      </w:r>
      <w:r w:rsidR="007E1B61">
        <w:rPr>
          <w:rFonts w:cs="Arial"/>
        </w:rPr>
        <w:t>.</w:t>
      </w:r>
    </w:p>
    <w:p w14:paraId="790C3E40" w14:textId="1716DEE4" w:rsidR="009C7868" w:rsidRPr="0082094E" w:rsidRDefault="009C7868">
      <w:pPr>
        <w:numPr>
          <w:ilvl w:val="0"/>
          <w:numId w:val="4"/>
        </w:numPr>
        <w:rPr>
          <w:rFonts w:cs="Arial"/>
        </w:rPr>
      </w:pPr>
      <w:r w:rsidRPr="0082094E">
        <w:rPr>
          <w:rFonts w:cs="Arial"/>
        </w:rPr>
        <w:t>če se opomba pojavi enkrat v besedilu</w:t>
      </w:r>
      <w:r w:rsidR="00544B46">
        <w:rPr>
          <w:rFonts w:cs="Arial"/>
        </w:rPr>
        <w:t>,</w:t>
      </w:r>
      <w:r w:rsidRPr="0082094E">
        <w:rPr>
          <w:rFonts w:cs="Arial"/>
        </w:rPr>
        <w:t xml:space="preserve"> je dovolj, da se opomba prepisovalca pojavi neposredno pred znakom, k</w:t>
      </w:r>
      <w:r w:rsidR="00544B46">
        <w:rPr>
          <w:rFonts w:cs="Arial"/>
        </w:rPr>
        <w:t>i v standardu ni določen.</w:t>
      </w:r>
    </w:p>
    <w:p w14:paraId="65BD1A3A" w14:textId="019E7007" w:rsidR="009C7868" w:rsidRPr="00746887" w:rsidRDefault="00544B46">
      <w:pPr>
        <w:rPr>
          <w:rFonts w:cs="Arial"/>
        </w:rPr>
      </w:pPr>
      <w:r w:rsidRPr="00287B49">
        <w:rPr>
          <w:rFonts w:cs="Arial"/>
          <w:b/>
        </w:rPr>
        <w:t>Primer:</w:t>
      </w:r>
      <w:r w:rsidR="00287B49">
        <w:rPr>
          <w:rFonts w:cs="Arial"/>
          <w:b/>
        </w:rPr>
        <w:t xml:space="preserve"> </w:t>
      </w:r>
      <w:r w:rsidR="00746887" w:rsidRPr="00746887">
        <w:rPr>
          <w:rFonts w:cs="Arial"/>
        </w:rPr>
        <w:t>V zapisu iz slovarja slovenskega knjižnega jezika prepisovalec za znak</w:t>
      </w:r>
      <w:r w:rsidR="004A4E1F">
        <w:rPr>
          <w:rFonts w:cs="Arial"/>
        </w:rPr>
        <w:t xml:space="preserve"> "diamant"</w:t>
      </w:r>
      <w:r w:rsidR="00746887" w:rsidRPr="00746887">
        <w:rPr>
          <w:rFonts w:cs="Arial"/>
        </w:rPr>
        <w:t xml:space="preserve"> </w:t>
      </w:r>
      <w:r w:rsidR="00287B49" w:rsidRPr="00746887">
        <w:rPr>
          <w:rFonts w:cs="Arial"/>
          <w:lang w:val="en-US"/>
        </w:rPr>
        <w:t>♦</w:t>
      </w:r>
      <w:r w:rsidR="00746887" w:rsidRPr="00746887">
        <w:rPr>
          <w:rFonts w:cs="Arial"/>
          <w:lang w:val="en-US"/>
        </w:rPr>
        <w:t xml:space="preserve"> </w:t>
      </w:r>
      <w:r w:rsidR="00F748E2">
        <w:rPr>
          <w:rFonts w:cs="Arial"/>
          <w:lang w:val="en-US"/>
        </w:rPr>
        <w:t>uporabi</w:t>
      </w:r>
      <w:r w:rsidR="000C6583">
        <w:rPr>
          <w:rFonts w:cs="Arial"/>
          <w:lang w:val="en-US"/>
        </w:rPr>
        <w:t xml:space="preserve"> &lt;</w:t>
      </w:r>
      <w:r w:rsidR="006842E0">
        <w:rPr>
          <w:rFonts w:cs="Arial"/>
          <w:lang w:val="en-US"/>
        </w:rPr>
        <w:t>&gt;, kar razloži z naslednjim opisom:</w:t>
      </w:r>
    </w:p>
    <w:p w14:paraId="7EC65DC8" w14:textId="05196409" w:rsidR="00287B49" w:rsidRDefault="00287B49">
      <w:pPr>
        <w:rPr>
          <w:rFonts w:cs="Arial"/>
        </w:rPr>
      </w:pPr>
      <w:r>
        <w:rPr>
          <w:rFonts w:cs="Arial"/>
        </w:rPr>
        <w:t xml:space="preserve">Opomba prepisovalca: (V besedilu se pojavlja znak diamant, ki </w:t>
      </w:r>
      <w:r w:rsidR="000E21BC">
        <w:rPr>
          <w:rFonts w:cs="Arial"/>
        </w:rPr>
        <w:t xml:space="preserve">je </w:t>
      </w:r>
      <w:r>
        <w:rPr>
          <w:rFonts w:cs="Arial"/>
        </w:rPr>
        <w:t xml:space="preserve">zapisan z </w:t>
      </w:r>
      <w:r w:rsidR="000E21BC">
        <w:rPr>
          <w:rFonts w:cs="Arial"/>
        </w:rPr>
        <w:t xml:space="preserve">brajevo kombinacijo </w:t>
      </w:r>
      <w:r w:rsidR="00563F50">
        <w:rPr>
          <w:rFonts w:cs="Arial"/>
        </w:rPr>
        <w:t>::6 236 6 356::.)</w:t>
      </w:r>
    </w:p>
    <w:p w14:paraId="1D2C48B9" w14:textId="4B3DD881" w:rsidR="00563F50" w:rsidRPr="00563F50" w:rsidRDefault="00563F50">
      <w:pPr>
        <w:rPr>
          <w:rFonts w:ascii="BrailleSlo 6Dot Revised V2" w:hAnsi="BrailleSlo 6Dot Revised V2" w:cs="Arial"/>
          <w:sz w:val="32"/>
        </w:rPr>
      </w:pPr>
      <w:r w:rsidRPr="00563F50">
        <w:rPr>
          <w:rFonts w:ascii="BrailleSlo 6Dot Revised V2" w:hAnsi="BrailleSlo 6Dot Revised V2" w:cs="Arial"/>
          <w:sz w:val="32"/>
        </w:rPr>
        <w:t>Opomba prepisovalca: (V besedilu se pojavlja znak diamant, ki je zapisan z brajevo kombinacijo ::6 2</w:t>
      </w:r>
      <w:r w:rsidR="00AE5494">
        <w:rPr>
          <w:rFonts w:ascii="BrailleSlo 6Dot Revised V2" w:hAnsi="BrailleSlo 6Dot Revised V2" w:cs="Arial"/>
          <w:sz w:val="32"/>
        </w:rPr>
        <w:t>cf 6 3ef</w:t>
      </w:r>
      <w:r>
        <w:rPr>
          <w:rFonts w:ascii="BrailleSlo 6Dot Revised V2" w:hAnsi="BrailleSlo 6Dot Revised V2" w:cs="Arial"/>
          <w:sz w:val="32"/>
        </w:rPr>
        <w:t>::</w:t>
      </w:r>
      <w:r w:rsidRPr="00563F50">
        <w:rPr>
          <w:rFonts w:ascii="BrailleSlo 6Dot Revised V2" w:hAnsi="BrailleSlo 6Dot Revised V2" w:cs="Arial"/>
          <w:sz w:val="32"/>
        </w:rPr>
        <w:t>.)</w:t>
      </w:r>
    </w:p>
    <w:p w14:paraId="3AABF626" w14:textId="58F1A893" w:rsidR="009C7868" w:rsidRPr="00CB56F8" w:rsidRDefault="00CB56F8" w:rsidP="00CB56F8">
      <w:pPr>
        <w:pStyle w:val="Heading1"/>
        <w:rPr>
          <w:rFonts w:ascii="Arial" w:hAnsi="Arial" w:cs="Arial"/>
        </w:rPr>
      </w:pPr>
      <w:bookmarkStart w:id="47" w:name="_Toc282617860"/>
      <w:r w:rsidRPr="00CB56F8">
        <w:rPr>
          <w:rFonts w:ascii="Arial" w:hAnsi="Arial" w:cs="Arial"/>
        </w:rPr>
        <w:t xml:space="preserve">Slovenska brajica - </w:t>
      </w:r>
      <w:r w:rsidR="00A65D38">
        <w:rPr>
          <w:rFonts w:ascii="Arial" w:hAnsi="Arial" w:cs="Arial"/>
        </w:rPr>
        <w:t>2. raven</w:t>
      </w:r>
      <w:bookmarkEnd w:id="47"/>
    </w:p>
    <w:p w14:paraId="7DD5C077" w14:textId="77777777" w:rsidR="00CB56F8" w:rsidRDefault="00CB56F8">
      <w:pPr>
        <w:rPr>
          <w:rFonts w:cs="Arial"/>
        </w:rPr>
      </w:pPr>
    </w:p>
    <w:p w14:paraId="00DB37D7" w14:textId="1D1118CC" w:rsidR="00A65D38" w:rsidRDefault="00167599">
      <w:pPr>
        <w:rPr>
          <w:rFonts w:cs="Arial"/>
        </w:rPr>
      </w:pPr>
      <w:r>
        <w:rPr>
          <w:rFonts w:cs="Arial"/>
        </w:rPr>
        <w:t xml:space="preserve">Na 2. ravni slovenske brajice se uporabljajo naslednje skrajšave: </w:t>
      </w:r>
    </w:p>
    <w:tbl>
      <w:tblPr>
        <w:tblW w:w="842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544"/>
        <w:gridCol w:w="1650"/>
        <w:gridCol w:w="1960"/>
      </w:tblGrid>
      <w:tr w:rsidR="00A65D38" w:rsidRPr="005831A6" w14:paraId="6A1CA650" w14:textId="77777777" w:rsidTr="00A65D38">
        <w:trPr>
          <w:trHeight w:val="340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9EC0" w14:textId="77777777" w:rsidR="00A65D38" w:rsidRPr="005831A6" w:rsidRDefault="00A65D38" w:rsidP="00A65D38">
            <w:pPr>
              <w:keepNext/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 xml:space="preserve">Opis in/ali </w:t>
            </w:r>
            <w:r>
              <w:rPr>
                <w:rFonts w:eastAsia="Times New Roman" w:cs="Arial"/>
                <w:lang w:val="en-US" w:eastAsia="en-US"/>
              </w:rPr>
              <w:br/>
              <w:t>črni tisk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1FBD" w14:textId="77777777" w:rsidR="00A65D38" w:rsidRPr="005831A6" w:rsidRDefault="00A65D38" w:rsidP="00A65D38">
            <w:pPr>
              <w:keepNext/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831A6">
              <w:rPr>
                <w:rFonts w:eastAsia="Times New Roman" w:cs="Arial"/>
                <w:sz w:val="24"/>
                <w:szCs w:val="24"/>
                <w:lang w:val="en-US" w:eastAsia="en-US"/>
              </w:rPr>
              <w:t>Brajeva kombinacija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7665" w14:textId="77777777" w:rsidR="00A65D38" w:rsidRPr="005831A6" w:rsidRDefault="00A65D38" w:rsidP="00A65D38">
            <w:pPr>
              <w:keepNext/>
              <w:spacing w:before="120" w:after="120"/>
              <w:rPr>
                <w:rFonts w:eastAsia="Times New Roman" w:cs="Arial"/>
                <w:sz w:val="24"/>
                <w:szCs w:val="24"/>
                <w:lang w:val="en-US" w:eastAsia="en-US"/>
              </w:rPr>
            </w:pPr>
            <w:r w:rsidRPr="005831A6">
              <w:rPr>
                <w:rFonts w:eastAsia="Times New Roman" w:cs="Arial"/>
                <w:sz w:val="24"/>
                <w:szCs w:val="24"/>
                <w:lang w:val="en-US" w:eastAsia="en-US"/>
              </w:rPr>
              <w:t>Brajev znak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FC747" w14:textId="77777777" w:rsidR="00A65D38" w:rsidRPr="003554A6" w:rsidRDefault="00A65D38" w:rsidP="00A65D38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  <w:r>
              <w:rPr>
                <w:rFonts w:eastAsia="Times New Roman" w:cs="Arial"/>
                <w:lang w:val="en-US" w:eastAsia="en-US"/>
              </w:rPr>
              <w:t>Opombe</w:t>
            </w:r>
          </w:p>
        </w:tc>
      </w:tr>
      <w:tr w:rsidR="00A65D38" w:rsidRPr="005831A6" w14:paraId="3686B7A6" w14:textId="77777777" w:rsidTr="00A65D38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8253BC1" w14:textId="441F12E4" w:rsidR="00A65D38" w:rsidRPr="005831A6" w:rsidRDefault="00A65D38" w:rsidP="00A65D38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šč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77723C24" w14:textId="5482B2F2" w:rsidR="00A65D38" w:rsidRPr="005831A6" w:rsidRDefault="00A65D38" w:rsidP="00A65D38">
            <w:pPr>
              <w:keepNext/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31A6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12346</w:t>
            </w:r>
            <w:r w:rsidRPr="005831A6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747A39E5" w14:textId="6F95C8EF" w:rsidR="00A65D38" w:rsidRPr="002F0E7C" w:rsidRDefault="00A65D38" w:rsidP="00A65D38">
            <w:pPr>
              <w:keepNext/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2F0E7C">
              <w:rPr>
                <w:rFonts w:ascii="BrailleSlo 6Dot Special V2" w:hAnsi="BrailleSlo 6Dot Special V2" w:cs="Calibri"/>
                <w:sz w:val="32"/>
                <w:szCs w:val="32"/>
              </w:rPr>
              <w:t>l</w:t>
            </w:r>
          </w:p>
        </w:tc>
        <w:tc>
          <w:tcPr>
            <w:tcW w:w="1960" w:type="dxa"/>
            <w:vAlign w:val="center"/>
          </w:tcPr>
          <w:p w14:paraId="100BFA1C" w14:textId="77777777" w:rsidR="00A65D38" w:rsidRPr="003554A6" w:rsidRDefault="00A65D38" w:rsidP="00A65D38">
            <w:pPr>
              <w:keepNext/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A65D38" w:rsidRPr="005831A6" w14:paraId="3FC5E1AF" w14:textId="77777777" w:rsidTr="00A65D38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69402CF9" w14:textId="502EAB8B" w:rsidR="00A65D38" w:rsidRPr="005831A6" w:rsidRDefault="00A65D38" w:rsidP="00A65D38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št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5E0A4C35" w14:textId="700E7DFA" w:rsidR="00A65D38" w:rsidRPr="005831A6" w:rsidRDefault="00A65D38" w:rsidP="00A65D38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31A6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12356</w:t>
            </w:r>
            <w:r w:rsidRPr="005831A6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4C1A81D8" w14:textId="27A41C18" w:rsidR="00A65D38" w:rsidRPr="002F0E7C" w:rsidRDefault="00A65D38" w:rsidP="00A65D38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2F0E7C">
              <w:rPr>
                <w:rFonts w:ascii="BrailleSlo 6Dot Revised V2" w:hAnsi="BrailleSlo 6Dot Revised V2" w:cs="Calibri"/>
                <w:sz w:val="32"/>
                <w:szCs w:val="32"/>
              </w:rPr>
              <w:t>\</w:t>
            </w:r>
          </w:p>
        </w:tc>
        <w:tc>
          <w:tcPr>
            <w:tcW w:w="1960" w:type="dxa"/>
            <w:vAlign w:val="center"/>
          </w:tcPr>
          <w:p w14:paraId="2FF40739" w14:textId="77777777" w:rsidR="00A65D38" w:rsidRPr="003554A6" w:rsidRDefault="00A65D38" w:rsidP="00A65D38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A65D38" w:rsidRPr="005831A6" w14:paraId="4EC72FEC" w14:textId="77777777" w:rsidTr="00A65D38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56FD775" w14:textId="74A866ED" w:rsidR="00A65D38" w:rsidRPr="005831A6" w:rsidRDefault="00A65D38" w:rsidP="00A65D38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st</w:t>
            </w:r>
          </w:p>
        </w:tc>
        <w:tc>
          <w:tcPr>
            <w:tcW w:w="2544" w:type="dxa"/>
            <w:shd w:val="clear" w:color="auto" w:fill="auto"/>
            <w:noWrap/>
            <w:vAlign w:val="center"/>
            <w:hideMark/>
          </w:tcPr>
          <w:p w14:paraId="4EA97806" w14:textId="67719D7C" w:rsidR="00A65D38" w:rsidRPr="005831A6" w:rsidRDefault="00A65D38" w:rsidP="00A65D38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 w:rsidRPr="005831A6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23456</w:t>
            </w:r>
            <w:r w:rsidRPr="005831A6">
              <w:rPr>
                <w:rFonts w:eastAsia="Times New Roman" w:cs="Arial"/>
                <w:sz w:val="20"/>
                <w:szCs w:val="20"/>
                <w:lang w:val="en-US" w:eastAsia="en-US"/>
              </w:rPr>
              <w:t>::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14:paraId="566E53D2" w14:textId="40AABBB2" w:rsidR="00A65D38" w:rsidRPr="002F0E7C" w:rsidRDefault="00A65D38" w:rsidP="00A65D38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 w:rsidRPr="002F0E7C">
              <w:rPr>
                <w:rFonts w:ascii="BrailleSlo 6Dot Revised V2" w:hAnsi="BrailleSlo 6Dot Revised V2" w:cs="Calibri"/>
                <w:sz w:val="32"/>
                <w:szCs w:val="32"/>
              </w:rPr>
              <w:t>/</w:t>
            </w:r>
          </w:p>
        </w:tc>
        <w:tc>
          <w:tcPr>
            <w:tcW w:w="1960" w:type="dxa"/>
            <w:vAlign w:val="center"/>
          </w:tcPr>
          <w:p w14:paraId="619290BB" w14:textId="77777777" w:rsidR="00A65D38" w:rsidRPr="003554A6" w:rsidRDefault="00A65D38" w:rsidP="00A65D38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A65D38" w:rsidRPr="005831A6" w14:paraId="13FA0743" w14:textId="77777777" w:rsidTr="00A65D38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</w:tcPr>
          <w:p w14:paraId="2CFD383B" w14:textId="79F54272" w:rsidR="00A65D38" w:rsidRDefault="00A65D38" w:rsidP="00A65D38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lj</w:t>
            </w:r>
          </w:p>
        </w:tc>
        <w:tc>
          <w:tcPr>
            <w:tcW w:w="2544" w:type="dxa"/>
            <w:shd w:val="clear" w:color="auto" w:fill="auto"/>
            <w:noWrap/>
            <w:vAlign w:val="center"/>
          </w:tcPr>
          <w:p w14:paraId="0962F0A0" w14:textId="0CB3817B" w:rsidR="00A65D38" w:rsidRPr="005831A6" w:rsidRDefault="00A65D38" w:rsidP="00A65D38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::126::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14:paraId="33B5DEA7" w14:textId="19FE4846" w:rsidR="00A65D38" w:rsidRPr="002F0E7C" w:rsidRDefault="002F0E7C" w:rsidP="00A65D38">
            <w:pPr>
              <w:spacing w:before="120" w:after="120"/>
              <w:rPr>
                <w:rFonts w:ascii="BrailleSlo 6Dot Revised V2" w:eastAsia="Times New Roman" w:hAnsi="BrailleSlo 6Dot Revised V2" w:cs="Arial"/>
                <w:sz w:val="32"/>
                <w:szCs w:val="32"/>
                <w:lang w:val="en-US" w:eastAsia="en-US"/>
              </w:rPr>
            </w:pPr>
            <w:r>
              <w:rPr>
                <w:rFonts w:ascii="BrailleSlo 6Dot Revised V2" w:hAnsi="BrailleSlo 6Dot Revised V2" w:cs="Calibri"/>
                <w:sz w:val="32"/>
                <w:szCs w:val="28"/>
              </w:rPr>
              <w:t>(</w:t>
            </w:r>
          </w:p>
        </w:tc>
        <w:tc>
          <w:tcPr>
            <w:tcW w:w="1960" w:type="dxa"/>
            <w:vAlign w:val="center"/>
          </w:tcPr>
          <w:p w14:paraId="632B6CCE" w14:textId="77777777" w:rsidR="00A65D38" w:rsidRPr="003554A6" w:rsidRDefault="00A65D38" w:rsidP="00A65D38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  <w:tr w:rsidR="00A65D38" w:rsidRPr="005831A6" w14:paraId="76352D21" w14:textId="77777777" w:rsidTr="00A65D38">
        <w:trPr>
          <w:trHeight w:val="340"/>
        </w:trPr>
        <w:tc>
          <w:tcPr>
            <w:tcW w:w="2268" w:type="dxa"/>
            <w:shd w:val="clear" w:color="auto" w:fill="auto"/>
            <w:noWrap/>
            <w:vAlign w:val="center"/>
          </w:tcPr>
          <w:p w14:paraId="6F4FF3A5" w14:textId="71113409" w:rsidR="00A65D38" w:rsidRDefault="00A65D38" w:rsidP="00A65D38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nj</w:t>
            </w:r>
          </w:p>
        </w:tc>
        <w:tc>
          <w:tcPr>
            <w:tcW w:w="2544" w:type="dxa"/>
            <w:shd w:val="clear" w:color="auto" w:fill="auto"/>
            <w:noWrap/>
            <w:vAlign w:val="center"/>
          </w:tcPr>
          <w:p w14:paraId="6942FEE5" w14:textId="5D7B0095" w:rsidR="00A65D38" w:rsidRPr="005831A6" w:rsidRDefault="00A65D38" w:rsidP="00A65D38">
            <w:pPr>
              <w:spacing w:before="120" w:after="120"/>
              <w:rPr>
                <w:rFonts w:eastAsia="Times New Roman" w:cs="Arial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Arial"/>
                <w:sz w:val="20"/>
                <w:szCs w:val="20"/>
                <w:lang w:val="en-US" w:eastAsia="en-US"/>
              </w:rPr>
              <w:t>::1246::</w:t>
            </w:r>
          </w:p>
        </w:tc>
        <w:tc>
          <w:tcPr>
            <w:tcW w:w="1650" w:type="dxa"/>
            <w:shd w:val="clear" w:color="auto" w:fill="auto"/>
            <w:noWrap/>
            <w:vAlign w:val="center"/>
          </w:tcPr>
          <w:p w14:paraId="4A397E11" w14:textId="2D0DAE0F" w:rsidR="00A65D38" w:rsidRPr="002F0E7C" w:rsidRDefault="00A65D38" w:rsidP="00A65D38">
            <w:pPr>
              <w:spacing w:before="120" w:after="120"/>
              <w:rPr>
                <w:rFonts w:ascii="BrailleSlo 6Dot Special V2" w:eastAsia="Times New Roman" w:hAnsi="BrailleSlo 6Dot Special V2" w:cs="Arial"/>
                <w:sz w:val="32"/>
                <w:szCs w:val="32"/>
                <w:lang w:val="en-US" w:eastAsia="en-US"/>
              </w:rPr>
            </w:pPr>
            <w:r w:rsidRPr="002F0E7C">
              <w:rPr>
                <w:rFonts w:ascii="BrailleSlo 6Dot Special V2" w:hAnsi="BrailleSlo 6Dot Special V2" w:cs="Calibri"/>
                <w:sz w:val="32"/>
                <w:szCs w:val="32"/>
              </w:rPr>
              <w:t>j</w:t>
            </w:r>
          </w:p>
        </w:tc>
        <w:tc>
          <w:tcPr>
            <w:tcW w:w="1960" w:type="dxa"/>
            <w:vAlign w:val="center"/>
          </w:tcPr>
          <w:p w14:paraId="1AA63B14" w14:textId="77777777" w:rsidR="00A65D38" w:rsidRPr="003554A6" w:rsidRDefault="00A65D38" w:rsidP="00A65D38">
            <w:pPr>
              <w:spacing w:before="120" w:after="120"/>
              <w:rPr>
                <w:rFonts w:eastAsia="Times New Roman" w:cs="Arial"/>
                <w:lang w:val="en-US" w:eastAsia="en-US"/>
              </w:rPr>
            </w:pPr>
          </w:p>
        </w:tc>
      </w:tr>
    </w:tbl>
    <w:p w14:paraId="3BCDC4BA" w14:textId="77777777" w:rsidR="00167599" w:rsidRDefault="00167599">
      <w:pPr>
        <w:rPr>
          <w:rFonts w:cs="Arial"/>
        </w:rPr>
      </w:pPr>
    </w:p>
    <w:p w14:paraId="0C8A6D57" w14:textId="6AB0435E" w:rsidR="00CB56F8" w:rsidRPr="0082094E" w:rsidRDefault="00A65D38">
      <w:pPr>
        <w:rPr>
          <w:rFonts w:cs="Arial"/>
        </w:rPr>
      </w:pPr>
      <w:r>
        <w:rPr>
          <w:rFonts w:cs="Arial"/>
        </w:rPr>
        <w:t>Uporaba 2. ravni naj bo zapisana v opombi prepisovalca.</w:t>
      </w:r>
    </w:p>
    <w:p w14:paraId="0C7459BF" w14:textId="77777777" w:rsidR="00BD39C5" w:rsidRDefault="00BD39C5">
      <w:pPr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bookmarkStart w:id="48" w:name="_Toc263575860"/>
      <w:r>
        <w:rPr>
          <w:rFonts w:cs="Arial"/>
        </w:rPr>
        <w:br w:type="page"/>
      </w:r>
    </w:p>
    <w:p w14:paraId="720ED988" w14:textId="7577B554" w:rsidR="009C7868" w:rsidRPr="0082094E" w:rsidRDefault="009C7868" w:rsidP="00597598">
      <w:pPr>
        <w:pStyle w:val="Heading1"/>
        <w:rPr>
          <w:rFonts w:ascii="Arial" w:hAnsi="Arial" w:cs="Arial"/>
        </w:rPr>
      </w:pPr>
      <w:bookmarkStart w:id="49" w:name="_Toc282617861"/>
      <w:r w:rsidRPr="0082094E">
        <w:rPr>
          <w:rFonts w:ascii="Arial" w:hAnsi="Arial" w:cs="Arial"/>
        </w:rPr>
        <w:t>Sklep</w:t>
      </w:r>
      <w:bookmarkEnd w:id="48"/>
      <w:bookmarkEnd w:id="49"/>
    </w:p>
    <w:p w14:paraId="6B7199DE" w14:textId="77777777" w:rsidR="003B0767" w:rsidRPr="0082094E" w:rsidRDefault="003B0767" w:rsidP="00597598">
      <w:pPr>
        <w:keepNext/>
        <w:rPr>
          <w:rFonts w:cs="Arial"/>
        </w:rPr>
      </w:pPr>
    </w:p>
    <w:p w14:paraId="52484594" w14:textId="66A39C2C" w:rsidR="00083D30" w:rsidRDefault="00265652" w:rsidP="00097B5C">
      <w:pPr>
        <w:keepNext/>
        <w:jc w:val="both"/>
        <w:rPr>
          <w:rFonts w:cs="Arial"/>
        </w:rPr>
      </w:pPr>
      <w:r>
        <w:rPr>
          <w:rFonts w:cs="Arial"/>
        </w:rPr>
        <w:t xml:space="preserve">Potrebno se je zavedati, </w:t>
      </w:r>
      <w:r w:rsidR="00083D30">
        <w:rPr>
          <w:rFonts w:cs="Arial"/>
        </w:rPr>
        <w:t>da sprejet</w:t>
      </w:r>
      <w:r w:rsidR="00BD39C5">
        <w:rPr>
          <w:rFonts w:cs="Arial"/>
        </w:rPr>
        <w:t>i</w:t>
      </w:r>
      <w:r w:rsidR="00083D30">
        <w:rPr>
          <w:rFonts w:cs="Arial"/>
        </w:rPr>
        <w:t xml:space="preserve"> predlog ne bo dokončen. Prav gotovo </w:t>
      </w:r>
      <w:r>
        <w:rPr>
          <w:rFonts w:cs="Arial"/>
        </w:rPr>
        <w:t xml:space="preserve">se bo </w:t>
      </w:r>
      <w:r w:rsidR="00083D30">
        <w:rPr>
          <w:rFonts w:cs="Arial"/>
        </w:rPr>
        <w:t xml:space="preserve">v prihodnje pogosteje kot do sedaj </w:t>
      </w:r>
      <w:r>
        <w:rPr>
          <w:rFonts w:cs="Arial"/>
        </w:rPr>
        <w:t>dopolnjeval in popravljal</w:t>
      </w:r>
      <w:r w:rsidR="00083D30">
        <w:rPr>
          <w:rFonts w:cs="Arial"/>
        </w:rPr>
        <w:t>. Tudi zaradi tega, ker je v tej fazi zajeto samo tisto, kar se trenutno najpogosteje uporablja.</w:t>
      </w:r>
    </w:p>
    <w:p w14:paraId="41E0F94E" w14:textId="77777777" w:rsidR="00A50FE1" w:rsidRDefault="00A50FE1" w:rsidP="00097B5C">
      <w:pPr>
        <w:jc w:val="both"/>
        <w:rPr>
          <w:rFonts w:cs="Arial"/>
        </w:rPr>
      </w:pPr>
      <w:r>
        <w:rPr>
          <w:rFonts w:cs="Arial"/>
        </w:rPr>
        <w:t xml:space="preserve">Potrebno bi bilo vzpostaviti kontaktni naslov, </w:t>
      </w:r>
      <w:r w:rsidR="009C7868" w:rsidRPr="0082094E">
        <w:rPr>
          <w:rFonts w:cs="Arial"/>
        </w:rPr>
        <w:t xml:space="preserve">kjer se bodo zbirali predlogi o standardizaciji znakov, ki jih bodo predlagali prepisovalci in/ali uporabniki. </w:t>
      </w:r>
    </w:p>
    <w:p w14:paraId="7A7C7F51" w14:textId="1B3BFB74" w:rsidR="00544B46" w:rsidRPr="0082094E" w:rsidRDefault="00A50FE1" w:rsidP="00097B5C">
      <w:pPr>
        <w:jc w:val="both"/>
        <w:rPr>
          <w:rFonts w:cs="Arial"/>
        </w:rPr>
      </w:pPr>
      <w:r>
        <w:rPr>
          <w:rFonts w:cs="Arial"/>
        </w:rPr>
        <w:t>Standard (al</w:t>
      </w:r>
      <w:r w:rsidR="00D752A0">
        <w:rPr>
          <w:rFonts w:cs="Arial"/>
        </w:rPr>
        <w:t>i povezava</w:t>
      </w:r>
      <w:r>
        <w:rPr>
          <w:rFonts w:cs="Arial"/>
        </w:rPr>
        <w:t xml:space="preserve"> na spletno stran o slovenski brajici) </w:t>
      </w:r>
      <w:r w:rsidR="00265652">
        <w:rPr>
          <w:rFonts w:cs="Arial"/>
        </w:rPr>
        <w:t xml:space="preserve">naj bi bil objavljen </w:t>
      </w:r>
      <w:r w:rsidR="009C7868" w:rsidRPr="0082094E">
        <w:rPr>
          <w:rFonts w:cs="Arial"/>
        </w:rPr>
        <w:t xml:space="preserve">na </w:t>
      </w:r>
      <w:r w:rsidR="00265652">
        <w:rPr>
          <w:rFonts w:cs="Arial"/>
        </w:rPr>
        <w:t xml:space="preserve">vseh </w:t>
      </w:r>
      <w:r w:rsidR="009C7868" w:rsidRPr="0082094E">
        <w:rPr>
          <w:rFonts w:cs="Arial"/>
        </w:rPr>
        <w:t xml:space="preserve">spletnih mestih </w:t>
      </w:r>
      <w:r w:rsidR="00BD39C5">
        <w:rPr>
          <w:rFonts w:cs="Arial"/>
        </w:rPr>
        <w:t xml:space="preserve">tistih </w:t>
      </w:r>
      <w:r w:rsidR="009C7868" w:rsidRPr="0082094E">
        <w:rPr>
          <w:rFonts w:cs="Arial"/>
        </w:rPr>
        <w:t xml:space="preserve">organizacij, ki tako ali drugače delajo s slepimi in/ali slabovidnimi. Sem </w:t>
      </w:r>
      <w:r>
        <w:rPr>
          <w:rFonts w:cs="Arial"/>
        </w:rPr>
        <w:t>spadajo</w:t>
      </w:r>
      <w:r w:rsidR="009C7868" w:rsidRPr="0082094E">
        <w:rPr>
          <w:rFonts w:cs="Arial"/>
        </w:rPr>
        <w:t xml:space="preserve"> predvsem izobraž</w:t>
      </w:r>
      <w:r w:rsidR="009C7868">
        <w:t xml:space="preserve">evalne </w:t>
      </w:r>
      <w:r w:rsidR="009C7868" w:rsidRPr="0082094E">
        <w:rPr>
          <w:rFonts w:cs="Arial"/>
        </w:rPr>
        <w:t>ustanove in vse nevladne organizacije.</w:t>
      </w:r>
      <w:r w:rsidR="00BD39C5">
        <w:rPr>
          <w:rFonts w:cs="Arial"/>
        </w:rPr>
        <w:t xml:space="preserve"> Prav tako naj bo vsaj osnovni standard objavljen tudi na Wikipediji.</w:t>
      </w:r>
    </w:p>
    <w:sectPr w:rsidR="00544B46" w:rsidRPr="0082094E" w:rsidSect="00C068AA">
      <w:headerReference w:type="default" r:id="rId9"/>
      <w:footerReference w:type="even" r:id="rId10"/>
      <w:footerReference w:type="default" r:id="rId11"/>
      <w:type w:val="continuous"/>
      <w:pgSz w:w="11906" w:h="16838"/>
      <w:pgMar w:top="1134" w:right="1134" w:bottom="1134" w:left="1134" w:header="708" w:footer="708" w:gutter="0"/>
      <w:cols w:space="708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351BD" w14:textId="77777777" w:rsidR="00F61D6C" w:rsidRDefault="00F61D6C" w:rsidP="00576CC8">
      <w:r>
        <w:separator/>
      </w:r>
    </w:p>
  </w:endnote>
  <w:endnote w:type="continuationSeparator" w:id="0">
    <w:p w14:paraId="34902976" w14:textId="77777777" w:rsidR="00F61D6C" w:rsidRDefault="00F61D6C" w:rsidP="0057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illeSlo 6Dot Special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ailleSlo 6Dot Special V2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BrailleSlo 6Dot Revised V2">
    <w:panose1 w:val="02000000000000000000"/>
    <w:charset w:val="00"/>
    <w:family w:val="auto"/>
    <w:pitch w:val="variable"/>
    <w:sig w:usb0="80000027" w:usb1="1000000A" w:usb2="00000000" w:usb3="00000000" w:csb0="00000003" w:csb1="00000000"/>
  </w:font>
  <w:font w:name="BrailleSlo 6Dot Revised">
    <w:altName w:val="Times New Roman"/>
    <w:panose1 w:val="02000000000000000000"/>
    <w:charset w:val="00"/>
    <w:family w:val="auto"/>
    <w:pitch w:val="variable"/>
    <w:sig w:usb0="80000007" w:usb1="1000000A" w:usb2="00000000" w:usb3="00000000" w:csb0="0000000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4791D" w14:textId="77777777" w:rsidR="00F61D6C" w:rsidRDefault="00F61D6C" w:rsidP="003D36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87910E" w14:textId="77777777" w:rsidR="00F61D6C" w:rsidRDefault="00F61D6C" w:rsidP="00576CC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23A32" w14:textId="77777777" w:rsidR="00F61D6C" w:rsidRDefault="00F61D6C" w:rsidP="003D36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F8C">
      <w:rPr>
        <w:rStyle w:val="PageNumber"/>
        <w:noProof/>
      </w:rPr>
      <w:t>8</w:t>
    </w:r>
    <w:r>
      <w:rPr>
        <w:rStyle w:val="PageNumber"/>
      </w:rPr>
      <w:fldChar w:fldCharType="end"/>
    </w:r>
  </w:p>
  <w:p w14:paraId="5130D397" w14:textId="77777777" w:rsidR="00F61D6C" w:rsidRDefault="00F61D6C" w:rsidP="00576C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5C20B1" w14:textId="77777777" w:rsidR="00F61D6C" w:rsidRDefault="00F61D6C" w:rsidP="00576CC8">
      <w:r>
        <w:separator/>
      </w:r>
    </w:p>
  </w:footnote>
  <w:footnote w:type="continuationSeparator" w:id="0">
    <w:p w14:paraId="711CA7B0" w14:textId="77777777" w:rsidR="00F61D6C" w:rsidRDefault="00F61D6C" w:rsidP="00576C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AD43" w14:textId="00A393CC" w:rsidR="00F61D6C" w:rsidRDefault="00F61D6C" w:rsidP="002732A2">
    <w:pPr>
      <w:pStyle w:val="Header"/>
      <w:rPr>
        <w:sz w:val="20"/>
      </w:rPr>
    </w:pPr>
    <w:r w:rsidRPr="00AB5482">
      <w:rPr>
        <w:sz w:val="20"/>
      </w:rPr>
      <w:t>Predl</w:t>
    </w:r>
    <w:r>
      <w:rPr>
        <w:sz w:val="20"/>
      </w:rPr>
      <w:t>og posodobitve slovenske brajice</w:t>
    </w:r>
    <w:r>
      <w:rPr>
        <w:sz w:val="20"/>
      </w:rPr>
      <w:tab/>
    </w:r>
    <w:r>
      <w:rPr>
        <w:sz w:val="20"/>
      </w:rPr>
      <w:tab/>
    </w:r>
    <w:r w:rsidRPr="00D80062">
      <w:rPr>
        <w:sz w:val="20"/>
      </w:rPr>
      <w:fldChar w:fldCharType="begin"/>
    </w:r>
    <w:r w:rsidRPr="00D80062">
      <w:rPr>
        <w:sz w:val="20"/>
      </w:rPr>
      <w:instrText xml:space="preserve"> FILENAME </w:instrText>
    </w:r>
    <w:r w:rsidRPr="00D80062">
      <w:rPr>
        <w:sz w:val="20"/>
      </w:rPr>
      <w:fldChar w:fldCharType="separate"/>
    </w:r>
    <w:r w:rsidR="00523F8C">
      <w:rPr>
        <w:noProof/>
        <w:sz w:val="20"/>
      </w:rPr>
      <w:t>Predlog 1.1.0.docx</w:t>
    </w:r>
    <w:r w:rsidRPr="00D80062">
      <w:rPr>
        <w:sz w:val="20"/>
      </w:rPr>
      <w:fldChar w:fldCharType="end"/>
    </w:r>
  </w:p>
  <w:p w14:paraId="1CECA8F3" w14:textId="0B8BF5C6" w:rsidR="00F61D6C" w:rsidRPr="00AB5482" w:rsidRDefault="00F61D6C" w:rsidP="00AB5482">
    <w:pPr>
      <w:pStyle w:val="Header"/>
      <w:jc w:val="center"/>
      <w:rPr>
        <w:sz w:val="20"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05851" wp14:editId="73E687CE">
              <wp:simplePos x="0" y="0"/>
              <wp:positionH relativeFrom="column">
                <wp:posOffset>1127</wp:posOffset>
              </wp:positionH>
              <wp:positionV relativeFrom="paragraph">
                <wp:posOffset>9677</wp:posOffset>
              </wp:positionV>
              <wp:extent cx="6078828" cy="25758"/>
              <wp:effectExtent l="50800" t="25400" r="6858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8828" cy="25758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.75pt" to="478.75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" strokecolor="#4f81bd [3204]" strokeweight="2pt">
              <v:shadow on="t" opacity="24903f" mv:blur="40000f" origin=",.5" offset="0,20000emu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260"/>
        </w:tabs>
        <w:ind w:left="1260" w:hanging="42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00"/>
        </w:tabs>
        <w:ind w:left="2100" w:hanging="42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42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360"/>
        </w:tabs>
        <w:ind w:left="3360" w:hanging="42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780"/>
        </w:tabs>
        <w:ind w:left="3780" w:hanging="42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420"/>
        </w:tabs>
        <w:ind w:left="420" w:hanging="42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840"/>
        </w:tabs>
        <w:ind w:left="840" w:hanging="42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260"/>
        </w:tabs>
        <w:ind w:left="1260" w:hanging="42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680"/>
        </w:tabs>
        <w:ind w:left="1680" w:hanging="42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00"/>
        </w:tabs>
        <w:ind w:left="2100" w:hanging="42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42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940"/>
        </w:tabs>
        <w:ind w:left="2940" w:hanging="42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360"/>
        </w:tabs>
        <w:ind w:left="3360" w:hanging="42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780"/>
        </w:tabs>
        <w:ind w:left="3780" w:hanging="42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A730452"/>
    <w:multiLevelType w:val="hybridMultilevel"/>
    <w:tmpl w:val="E840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61300"/>
    <w:multiLevelType w:val="hybridMultilevel"/>
    <w:tmpl w:val="5638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47D96"/>
    <w:multiLevelType w:val="hybridMultilevel"/>
    <w:tmpl w:val="5F9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B6DD0"/>
    <w:multiLevelType w:val="hybridMultilevel"/>
    <w:tmpl w:val="1AFEF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BF"/>
    <w:rsid w:val="00001107"/>
    <w:rsid w:val="0000138A"/>
    <w:rsid w:val="00006F4C"/>
    <w:rsid w:val="0001259B"/>
    <w:rsid w:val="000221CB"/>
    <w:rsid w:val="00025E10"/>
    <w:rsid w:val="000309ED"/>
    <w:rsid w:val="000331D7"/>
    <w:rsid w:val="00036D8B"/>
    <w:rsid w:val="00045B5B"/>
    <w:rsid w:val="00046222"/>
    <w:rsid w:val="00051785"/>
    <w:rsid w:val="00057A11"/>
    <w:rsid w:val="00066219"/>
    <w:rsid w:val="00071821"/>
    <w:rsid w:val="00074F9D"/>
    <w:rsid w:val="00083D30"/>
    <w:rsid w:val="00097B5C"/>
    <w:rsid w:val="000A0226"/>
    <w:rsid w:val="000B6755"/>
    <w:rsid w:val="000C1262"/>
    <w:rsid w:val="000C51D0"/>
    <w:rsid w:val="000C6583"/>
    <w:rsid w:val="000D11E5"/>
    <w:rsid w:val="000E21BC"/>
    <w:rsid w:val="000E3F34"/>
    <w:rsid w:val="00100D78"/>
    <w:rsid w:val="0010652A"/>
    <w:rsid w:val="00122E7D"/>
    <w:rsid w:val="00130055"/>
    <w:rsid w:val="0013594A"/>
    <w:rsid w:val="00166870"/>
    <w:rsid w:val="00167599"/>
    <w:rsid w:val="001752EC"/>
    <w:rsid w:val="00177E50"/>
    <w:rsid w:val="00183CFA"/>
    <w:rsid w:val="00186249"/>
    <w:rsid w:val="00186300"/>
    <w:rsid w:val="0019139D"/>
    <w:rsid w:val="0019769D"/>
    <w:rsid w:val="001A3A88"/>
    <w:rsid w:val="001A6B03"/>
    <w:rsid w:val="001C0B46"/>
    <w:rsid w:val="001C1C22"/>
    <w:rsid w:val="001D3B0C"/>
    <w:rsid w:val="001D7513"/>
    <w:rsid w:val="001F23B6"/>
    <w:rsid w:val="00200AEF"/>
    <w:rsid w:val="00201137"/>
    <w:rsid w:val="0020271F"/>
    <w:rsid w:val="00207A7E"/>
    <w:rsid w:val="00214F20"/>
    <w:rsid w:val="00216013"/>
    <w:rsid w:val="00230290"/>
    <w:rsid w:val="00230C56"/>
    <w:rsid w:val="00231212"/>
    <w:rsid w:val="00232C10"/>
    <w:rsid w:val="00235807"/>
    <w:rsid w:val="002377BE"/>
    <w:rsid w:val="00237E77"/>
    <w:rsid w:val="00246A3B"/>
    <w:rsid w:val="0024742D"/>
    <w:rsid w:val="00257852"/>
    <w:rsid w:val="00265652"/>
    <w:rsid w:val="00266656"/>
    <w:rsid w:val="002732A2"/>
    <w:rsid w:val="00277B76"/>
    <w:rsid w:val="0028043F"/>
    <w:rsid w:val="00283F85"/>
    <w:rsid w:val="00287B49"/>
    <w:rsid w:val="0029464C"/>
    <w:rsid w:val="00296CAF"/>
    <w:rsid w:val="00296F10"/>
    <w:rsid w:val="002A01DB"/>
    <w:rsid w:val="002A2003"/>
    <w:rsid w:val="002A3EC7"/>
    <w:rsid w:val="002A649E"/>
    <w:rsid w:val="002B2698"/>
    <w:rsid w:val="002B4C0F"/>
    <w:rsid w:val="002B79AD"/>
    <w:rsid w:val="002C188C"/>
    <w:rsid w:val="002C67EA"/>
    <w:rsid w:val="002D44EE"/>
    <w:rsid w:val="002D53D4"/>
    <w:rsid w:val="002D7321"/>
    <w:rsid w:val="002E338D"/>
    <w:rsid w:val="002E4F59"/>
    <w:rsid w:val="002E72BE"/>
    <w:rsid w:val="002F009D"/>
    <w:rsid w:val="002F0E7C"/>
    <w:rsid w:val="002F4B80"/>
    <w:rsid w:val="002F4D16"/>
    <w:rsid w:val="002F5C8E"/>
    <w:rsid w:val="003121D5"/>
    <w:rsid w:val="003231B1"/>
    <w:rsid w:val="00323214"/>
    <w:rsid w:val="00327092"/>
    <w:rsid w:val="00337DD7"/>
    <w:rsid w:val="00343D48"/>
    <w:rsid w:val="003451C6"/>
    <w:rsid w:val="00346981"/>
    <w:rsid w:val="00347A0E"/>
    <w:rsid w:val="003554A6"/>
    <w:rsid w:val="00361789"/>
    <w:rsid w:val="003644E8"/>
    <w:rsid w:val="00365CEC"/>
    <w:rsid w:val="00372DE9"/>
    <w:rsid w:val="00375548"/>
    <w:rsid w:val="00375F73"/>
    <w:rsid w:val="00380EA0"/>
    <w:rsid w:val="00383AF9"/>
    <w:rsid w:val="00384BCA"/>
    <w:rsid w:val="003860D4"/>
    <w:rsid w:val="003923A5"/>
    <w:rsid w:val="003955A1"/>
    <w:rsid w:val="003A163C"/>
    <w:rsid w:val="003A19F2"/>
    <w:rsid w:val="003B0767"/>
    <w:rsid w:val="003B1CA1"/>
    <w:rsid w:val="003B3608"/>
    <w:rsid w:val="003C310A"/>
    <w:rsid w:val="003C63BB"/>
    <w:rsid w:val="003D36C1"/>
    <w:rsid w:val="003D514D"/>
    <w:rsid w:val="00400C29"/>
    <w:rsid w:val="00403A10"/>
    <w:rsid w:val="00406944"/>
    <w:rsid w:val="004131A0"/>
    <w:rsid w:val="004146D6"/>
    <w:rsid w:val="00420612"/>
    <w:rsid w:val="00420BD1"/>
    <w:rsid w:val="0042322D"/>
    <w:rsid w:val="00423C38"/>
    <w:rsid w:val="00435631"/>
    <w:rsid w:val="00436417"/>
    <w:rsid w:val="00450C74"/>
    <w:rsid w:val="004544DA"/>
    <w:rsid w:val="00463A08"/>
    <w:rsid w:val="0046657E"/>
    <w:rsid w:val="004677CA"/>
    <w:rsid w:val="0047323A"/>
    <w:rsid w:val="00474E41"/>
    <w:rsid w:val="0048067B"/>
    <w:rsid w:val="0048245F"/>
    <w:rsid w:val="004911D1"/>
    <w:rsid w:val="00491DEE"/>
    <w:rsid w:val="004A34F4"/>
    <w:rsid w:val="004A4E1F"/>
    <w:rsid w:val="004A554B"/>
    <w:rsid w:val="004A7B53"/>
    <w:rsid w:val="004B0939"/>
    <w:rsid w:val="004B1E09"/>
    <w:rsid w:val="004B6E2A"/>
    <w:rsid w:val="004D46B1"/>
    <w:rsid w:val="004D50FD"/>
    <w:rsid w:val="004E04A2"/>
    <w:rsid w:val="004F317D"/>
    <w:rsid w:val="004F4980"/>
    <w:rsid w:val="00502DEF"/>
    <w:rsid w:val="00511357"/>
    <w:rsid w:val="00511B57"/>
    <w:rsid w:val="0052246A"/>
    <w:rsid w:val="00523F8C"/>
    <w:rsid w:val="00527966"/>
    <w:rsid w:val="005307DB"/>
    <w:rsid w:val="00531CD3"/>
    <w:rsid w:val="00544B46"/>
    <w:rsid w:val="00550962"/>
    <w:rsid w:val="0055186F"/>
    <w:rsid w:val="00552825"/>
    <w:rsid w:val="00552C6F"/>
    <w:rsid w:val="0055601B"/>
    <w:rsid w:val="00560C19"/>
    <w:rsid w:val="00562D21"/>
    <w:rsid w:val="00563F50"/>
    <w:rsid w:val="0056551F"/>
    <w:rsid w:val="0057335B"/>
    <w:rsid w:val="00573DD4"/>
    <w:rsid w:val="00576CC8"/>
    <w:rsid w:val="00577930"/>
    <w:rsid w:val="00580C11"/>
    <w:rsid w:val="005831A6"/>
    <w:rsid w:val="00595561"/>
    <w:rsid w:val="00595D40"/>
    <w:rsid w:val="00597598"/>
    <w:rsid w:val="005A253C"/>
    <w:rsid w:val="005A4DFD"/>
    <w:rsid w:val="005A706A"/>
    <w:rsid w:val="005B740F"/>
    <w:rsid w:val="005C4B37"/>
    <w:rsid w:val="005C6327"/>
    <w:rsid w:val="005D312E"/>
    <w:rsid w:val="005D395D"/>
    <w:rsid w:val="005D56D2"/>
    <w:rsid w:val="005D7C9E"/>
    <w:rsid w:val="005F0548"/>
    <w:rsid w:val="0060746C"/>
    <w:rsid w:val="0062143B"/>
    <w:rsid w:val="00626EFC"/>
    <w:rsid w:val="00634996"/>
    <w:rsid w:val="00636911"/>
    <w:rsid w:val="0063797A"/>
    <w:rsid w:val="006530EE"/>
    <w:rsid w:val="0066243C"/>
    <w:rsid w:val="0067209F"/>
    <w:rsid w:val="00673036"/>
    <w:rsid w:val="00680222"/>
    <w:rsid w:val="00681C15"/>
    <w:rsid w:val="006842E0"/>
    <w:rsid w:val="00693D81"/>
    <w:rsid w:val="006A7FC6"/>
    <w:rsid w:val="006B2DF2"/>
    <w:rsid w:val="006B4100"/>
    <w:rsid w:val="006B4867"/>
    <w:rsid w:val="006B5EAD"/>
    <w:rsid w:val="006B74E3"/>
    <w:rsid w:val="006C2820"/>
    <w:rsid w:val="006C2E8E"/>
    <w:rsid w:val="006D0633"/>
    <w:rsid w:val="006D0885"/>
    <w:rsid w:val="006D0E14"/>
    <w:rsid w:val="006D1556"/>
    <w:rsid w:val="006D181E"/>
    <w:rsid w:val="006E1483"/>
    <w:rsid w:val="006E3469"/>
    <w:rsid w:val="006E5A0E"/>
    <w:rsid w:val="006E69BB"/>
    <w:rsid w:val="006F76DF"/>
    <w:rsid w:val="007009EF"/>
    <w:rsid w:val="007014D8"/>
    <w:rsid w:val="0070325A"/>
    <w:rsid w:val="0070407C"/>
    <w:rsid w:val="0070552E"/>
    <w:rsid w:val="00706C05"/>
    <w:rsid w:val="007101BE"/>
    <w:rsid w:val="00710485"/>
    <w:rsid w:val="0071171D"/>
    <w:rsid w:val="00717E71"/>
    <w:rsid w:val="007236A0"/>
    <w:rsid w:val="0073252B"/>
    <w:rsid w:val="00735A68"/>
    <w:rsid w:val="00746887"/>
    <w:rsid w:val="007472D9"/>
    <w:rsid w:val="007548EC"/>
    <w:rsid w:val="0075642F"/>
    <w:rsid w:val="00761DE2"/>
    <w:rsid w:val="007635B7"/>
    <w:rsid w:val="00764D29"/>
    <w:rsid w:val="0076706C"/>
    <w:rsid w:val="00770C77"/>
    <w:rsid w:val="00770D3B"/>
    <w:rsid w:val="00784F64"/>
    <w:rsid w:val="00792A52"/>
    <w:rsid w:val="0079502E"/>
    <w:rsid w:val="0079549C"/>
    <w:rsid w:val="007A016D"/>
    <w:rsid w:val="007A2B07"/>
    <w:rsid w:val="007A3C48"/>
    <w:rsid w:val="007B0ED8"/>
    <w:rsid w:val="007B52F6"/>
    <w:rsid w:val="007B5F5C"/>
    <w:rsid w:val="007C046F"/>
    <w:rsid w:val="007C2C85"/>
    <w:rsid w:val="007C77A4"/>
    <w:rsid w:val="007D5896"/>
    <w:rsid w:val="007E1B61"/>
    <w:rsid w:val="007E58F0"/>
    <w:rsid w:val="007E6E85"/>
    <w:rsid w:val="007F1FEE"/>
    <w:rsid w:val="007F37D5"/>
    <w:rsid w:val="007F66F8"/>
    <w:rsid w:val="007F7369"/>
    <w:rsid w:val="00801B99"/>
    <w:rsid w:val="00813D33"/>
    <w:rsid w:val="008158B9"/>
    <w:rsid w:val="00816599"/>
    <w:rsid w:val="0082094E"/>
    <w:rsid w:val="008249B6"/>
    <w:rsid w:val="008357EA"/>
    <w:rsid w:val="00836E37"/>
    <w:rsid w:val="0083733E"/>
    <w:rsid w:val="0084467D"/>
    <w:rsid w:val="00844C1B"/>
    <w:rsid w:val="008455C6"/>
    <w:rsid w:val="00847536"/>
    <w:rsid w:val="00850ED3"/>
    <w:rsid w:val="00854A11"/>
    <w:rsid w:val="00857497"/>
    <w:rsid w:val="00857DB7"/>
    <w:rsid w:val="008620BA"/>
    <w:rsid w:val="0087267C"/>
    <w:rsid w:val="008740DB"/>
    <w:rsid w:val="00876400"/>
    <w:rsid w:val="00876AF4"/>
    <w:rsid w:val="008949CB"/>
    <w:rsid w:val="00895AB6"/>
    <w:rsid w:val="008972BE"/>
    <w:rsid w:val="008A6D00"/>
    <w:rsid w:val="008B3FB3"/>
    <w:rsid w:val="008B4B55"/>
    <w:rsid w:val="008D1592"/>
    <w:rsid w:val="008D1E59"/>
    <w:rsid w:val="008D2CBD"/>
    <w:rsid w:val="008D3788"/>
    <w:rsid w:val="008E04DA"/>
    <w:rsid w:val="008E26E3"/>
    <w:rsid w:val="008E6A14"/>
    <w:rsid w:val="008E7443"/>
    <w:rsid w:val="008F0479"/>
    <w:rsid w:val="008F2847"/>
    <w:rsid w:val="00905978"/>
    <w:rsid w:val="00910CF2"/>
    <w:rsid w:val="00922332"/>
    <w:rsid w:val="00924F99"/>
    <w:rsid w:val="00927DE5"/>
    <w:rsid w:val="00944D3D"/>
    <w:rsid w:val="0094673B"/>
    <w:rsid w:val="009528FF"/>
    <w:rsid w:val="009552A6"/>
    <w:rsid w:val="00955FD1"/>
    <w:rsid w:val="00956C99"/>
    <w:rsid w:val="00956D4A"/>
    <w:rsid w:val="00961CE2"/>
    <w:rsid w:val="00971443"/>
    <w:rsid w:val="009722C2"/>
    <w:rsid w:val="00972391"/>
    <w:rsid w:val="00973BBA"/>
    <w:rsid w:val="009801A7"/>
    <w:rsid w:val="00984B1F"/>
    <w:rsid w:val="0098639C"/>
    <w:rsid w:val="009867B3"/>
    <w:rsid w:val="0099020A"/>
    <w:rsid w:val="00992812"/>
    <w:rsid w:val="0099649B"/>
    <w:rsid w:val="009C2934"/>
    <w:rsid w:val="009C2B0C"/>
    <w:rsid w:val="009C7868"/>
    <w:rsid w:val="009D248A"/>
    <w:rsid w:val="009E37ED"/>
    <w:rsid w:val="009E3B8F"/>
    <w:rsid w:val="009E5BF5"/>
    <w:rsid w:val="009F22BE"/>
    <w:rsid w:val="009F673E"/>
    <w:rsid w:val="00A004CF"/>
    <w:rsid w:val="00A1141C"/>
    <w:rsid w:val="00A11448"/>
    <w:rsid w:val="00A13E13"/>
    <w:rsid w:val="00A166D4"/>
    <w:rsid w:val="00A230CF"/>
    <w:rsid w:val="00A24D91"/>
    <w:rsid w:val="00A307DE"/>
    <w:rsid w:val="00A31010"/>
    <w:rsid w:val="00A3372F"/>
    <w:rsid w:val="00A40ACF"/>
    <w:rsid w:val="00A46976"/>
    <w:rsid w:val="00A50FE1"/>
    <w:rsid w:val="00A65D38"/>
    <w:rsid w:val="00A711F6"/>
    <w:rsid w:val="00A718D4"/>
    <w:rsid w:val="00A73D82"/>
    <w:rsid w:val="00A75820"/>
    <w:rsid w:val="00A82FE5"/>
    <w:rsid w:val="00A92DFD"/>
    <w:rsid w:val="00AA72B9"/>
    <w:rsid w:val="00AB24CA"/>
    <w:rsid w:val="00AB2B6E"/>
    <w:rsid w:val="00AB5482"/>
    <w:rsid w:val="00AB583A"/>
    <w:rsid w:val="00AB5D1B"/>
    <w:rsid w:val="00AC02EB"/>
    <w:rsid w:val="00AD2909"/>
    <w:rsid w:val="00AE5494"/>
    <w:rsid w:val="00AE6021"/>
    <w:rsid w:val="00AF5732"/>
    <w:rsid w:val="00AF5CA2"/>
    <w:rsid w:val="00B004FA"/>
    <w:rsid w:val="00B010BD"/>
    <w:rsid w:val="00B118C5"/>
    <w:rsid w:val="00B12961"/>
    <w:rsid w:val="00B131FE"/>
    <w:rsid w:val="00B148EE"/>
    <w:rsid w:val="00B207B2"/>
    <w:rsid w:val="00B20E0D"/>
    <w:rsid w:val="00B24EFF"/>
    <w:rsid w:val="00B3570A"/>
    <w:rsid w:val="00B3668A"/>
    <w:rsid w:val="00B40C8E"/>
    <w:rsid w:val="00B5360A"/>
    <w:rsid w:val="00B54A16"/>
    <w:rsid w:val="00B65344"/>
    <w:rsid w:val="00B674AD"/>
    <w:rsid w:val="00B70995"/>
    <w:rsid w:val="00B82C4D"/>
    <w:rsid w:val="00B93292"/>
    <w:rsid w:val="00BA0DF1"/>
    <w:rsid w:val="00BD046D"/>
    <w:rsid w:val="00BD0C31"/>
    <w:rsid w:val="00BD39C5"/>
    <w:rsid w:val="00BE2117"/>
    <w:rsid w:val="00BE3536"/>
    <w:rsid w:val="00BE4B3B"/>
    <w:rsid w:val="00BE730A"/>
    <w:rsid w:val="00BF5B12"/>
    <w:rsid w:val="00BF627C"/>
    <w:rsid w:val="00C03E2F"/>
    <w:rsid w:val="00C068AA"/>
    <w:rsid w:val="00C20B46"/>
    <w:rsid w:val="00C222D4"/>
    <w:rsid w:val="00C24CA4"/>
    <w:rsid w:val="00C37BBE"/>
    <w:rsid w:val="00C41A9E"/>
    <w:rsid w:val="00C52871"/>
    <w:rsid w:val="00C55A85"/>
    <w:rsid w:val="00C575DC"/>
    <w:rsid w:val="00C6443A"/>
    <w:rsid w:val="00C6529F"/>
    <w:rsid w:val="00C701AC"/>
    <w:rsid w:val="00C74973"/>
    <w:rsid w:val="00C75BE7"/>
    <w:rsid w:val="00C75CB9"/>
    <w:rsid w:val="00C763B5"/>
    <w:rsid w:val="00C82D5D"/>
    <w:rsid w:val="00C8573A"/>
    <w:rsid w:val="00C86A13"/>
    <w:rsid w:val="00C87DDD"/>
    <w:rsid w:val="00C913BB"/>
    <w:rsid w:val="00C918B9"/>
    <w:rsid w:val="00CA314A"/>
    <w:rsid w:val="00CA5837"/>
    <w:rsid w:val="00CB1003"/>
    <w:rsid w:val="00CB56F8"/>
    <w:rsid w:val="00CB7BCA"/>
    <w:rsid w:val="00CC31C4"/>
    <w:rsid w:val="00CD3C34"/>
    <w:rsid w:val="00CE178C"/>
    <w:rsid w:val="00CE3467"/>
    <w:rsid w:val="00CE5599"/>
    <w:rsid w:val="00CF4A4E"/>
    <w:rsid w:val="00CF4DBF"/>
    <w:rsid w:val="00CF7A73"/>
    <w:rsid w:val="00D00948"/>
    <w:rsid w:val="00D0560E"/>
    <w:rsid w:val="00D10D9E"/>
    <w:rsid w:val="00D1675D"/>
    <w:rsid w:val="00D25D9F"/>
    <w:rsid w:val="00D317E0"/>
    <w:rsid w:val="00D32EF2"/>
    <w:rsid w:val="00D33C10"/>
    <w:rsid w:val="00D47A1E"/>
    <w:rsid w:val="00D504C9"/>
    <w:rsid w:val="00D507A9"/>
    <w:rsid w:val="00D52BAC"/>
    <w:rsid w:val="00D63E2F"/>
    <w:rsid w:val="00D64763"/>
    <w:rsid w:val="00D6766B"/>
    <w:rsid w:val="00D706E2"/>
    <w:rsid w:val="00D7133D"/>
    <w:rsid w:val="00D74A30"/>
    <w:rsid w:val="00D75229"/>
    <w:rsid w:val="00D752A0"/>
    <w:rsid w:val="00D84A7D"/>
    <w:rsid w:val="00D85213"/>
    <w:rsid w:val="00D854E6"/>
    <w:rsid w:val="00D96121"/>
    <w:rsid w:val="00D967C5"/>
    <w:rsid w:val="00D97E84"/>
    <w:rsid w:val="00DA6B29"/>
    <w:rsid w:val="00DB0ECA"/>
    <w:rsid w:val="00DB1AD5"/>
    <w:rsid w:val="00DB599F"/>
    <w:rsid w:val="00DB5C2D"/>
    <w:rsid w:val="00DB6A15"/>
    <w:rsid w:val="00DB6B4F"/>
    <w:rsid w:val="00DC12F9"/>
    <w:rsid w:val="00DC33E3"/>
    <w:rsid w:val="00DC7006"/>
    <w:rsid w:val="00DC70B7"/>
    <w:rsid w:val="00DC7624"/>
    <w:rsid w:val="00DD03A0"/>
    <w:rsid w:val="00DD36B1"/>
    <w:rsid w:val="00DD67AA"/>
    <w:rsid w:val="00DD78F9"/>
    <w:rsid w:val="00DE13D4"/>
    <w:rsid w:val="00DE1E2B"/>
    <w:rsid w:val="00DE23BB"/>
    <w:rsid w:val="00DE59FA"/>
    <w:rsid w:val="00DF2D8E"/>
    <w:rsid w:val="00DF36EA"/>
    <w:rsid w:val="00DF6101"/>
    <w:rsid w:val="00E02443"/>
    <w:rsid w:val="00E242D1"/>
    <w:rsid w:val="00E3174B"/>
    <w:rsid w:val="00E32244"/>
    <w:rsid w:val="00E352C4"/>
    <w:rsid w:val="00E36C3B"/>
    <w:rsid w:val="00E53676"/>
    <w:rsid w:val="00E54A8A"/>
    <w:rsid w:val="00E57BEA"/>
    <w:rsid w:val="00E61843"/>
    <w:rsid w:val="00E71A05"/>
    <w:rsid w:val="00E72C06"/>
    <w:rsid w:val="00E75107"/>
    <w:rsid w:val="00E75FC8"/>
    <w:rsid w:val="00E80F3C"/>
    <w:rsid w:val="00E827D7"/>
    <w:rsid w:val="00E82F54"/>
    <w:rsid w:val="00E857A2"/>
    <w:rsid w:val="00E85893"/>
    <w:rsid w:val="00E876B4"/>
    <w:rsid w:val="00E901E1"/>
    <w:rsid w:val="00E93B85"/>
    <w:rsid w:val="00EA7882"/>
    <w:rsid w:val="00EB3F9B"/>
    <w:rsid w:val="00EB7F12"/>
    <w:rsid w:val="00EC11DB"/>
    <w:rsid w:val="00EC6829"/>
    <w:rsid w:val="00ED355F"/>
    <w:rsid w:val="00ED69B7"/>
    <w:rsid w:val="00EE2461"/>
    <w:rsid w:val="00EE32F0"/>
    <w:rsid w:val="00EE7A16"/>
    <w:rsid w:val="00EF1C4A"/>
    <w:rsid w:val="00EF374D"/>
    <w:rsid w:val="00EF3F27"/>
    <w:rsid w:val="00EF605E"/>
    <w:rsid w:val="00EF7839"/>
    <w:rsid w:val="00F1268E"/>
    <w:rsid w:val="00F131D2"/>
    <w:rsid w:val="00F16AF4"/>
    <w:rsid w:val="00F20A6A"/>
    <w:rsid w:val="00F23BB8"/>
    <w:rsid w:val="00F3523D"/>
    <w:rsid w:val="00F37F08"/>
    <w:rsid w:val="00F41FBF"/>
    <w:rsid w:val="00F4329C"/>
    <w:rsid w:val="00F4426E"/>
    <w:rsid w:val="00F453B8"/>
    <w:rsid w:val="00F466FD"/>
    <w:rsid w:val="00F51158"/>
    <w:rsid w:val="00F558DB"/>
    <w:rsid w:val="00F57954"/>
    <w:rsid w:val="00F61D6C"/>
    <w:rsid w:val="00F62FAD"/>
    <w:rsid w:val="00F6481F"/>
    <w:rsid w:val="00F70DD5"/>
    <w:rsid w:val="00F748E2"/>
    <w:rsid w:val="00F80757"/>
    <w:rsid w:val="00F81F5A"/>
    <w:rsid w:val="00F83E73"/>
    <w:rsid w:val="00F86335"/>
    <w:rsid w:val="00F87C7B"/>
    <w:rsid w:val="00F90F04"/>
    <w:rsid w:val="00F938D0"/>
    <w:rsid w:val="00F9703A"/>
    <w:rsid w:val="00F97331"/>
    <w:rsid w:val="00FA2D95"/>
    <w:rsid w:val="00FA5372"/>
    <w:rsid w:val="00FA6FF1"/>
    <w:rsid w:val="00FB0771"/>
    <w:rsid w:val="00FB1BC3"/>
    <w:rsid w:val="00FB24F8"/>
    <w:rsid w:val="00FB6359"/>
    <w:rsid w:val="00FC663A"/>
    <w:rsid w:val="00FC7044"/>
    <w:rsid w:val="00FD1591"/>
    <w:rsid w:val="00FD3BF9"/>
    <w:rsid w:val="00FD44AB"/>
    <w:rsid w:val="00FD5395"/>
    <w:rsid w:val="00F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1AD3F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57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A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A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A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A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A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A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Natevneoznake">
    <w:name w:val="Naštevne oznake"/>
    <w:rPr>
      <w:rFonts w:ascii="OpenSymbol" w:eastAsia="OpenSymbol" w:hAnsi="OpenSymbol" w:cs="OpenSymbol"/>
    </w:rPr>
  </w:style>
  <w:style w:type="character" w:customStyle="1" w:styleId="Oznake">
    <w:name w:val="Oznake"/>
    <w:rPr>
      <w:rFonts w:ascii="OpenSymbol" w:eastAsia="OpenSymbol" w:hAnsi="OpenSymbol" w:cs="OpenSymbol"/>
    </w:rPr>
  </w:style>
  <w:style w:type="paragraph" w:customStyle="1" w:styleId="Naslov1">
    <w:name w:val="Naslov1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Napis1">
    <w:name w:val="Na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Kazalo">
    <w:name w:val="Kazalo"/>
    <w:basedOn w:val="Normal"/>
    <w:pPr>
      <w:suppressLineNumbers/>
    </w:pPr>
    <w:rPr>
      <w:rFonts w:cs="Mangal"/>
    </w:rPr>
  </w:style>
  <w:style w:type="paragraph" w:customStyle="1" w:styleId="Stvarnokazalo">
    <w:name w:val="Stvarno kazalo"/>
    <w:basedOn w:val="Normal"/>
    <w:pPr>
      <w:suppressLineNumbers/>
    </w:pPr>
    <w:rPr>
      <w:rFonts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735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5A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A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576CC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76CC8"/>
    <w:pPr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76C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76CC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76CC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76CC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76CC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76CC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76CC8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6C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CC8"/>
    <w:rPr>
      <w:rFonts w:eastAsia="Arial Unicode MS"/>
      <w:kern w:val="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76CC8"/>
  </w:style>
  <w:style w:type="paragraph" w:styleId="Header">
    <w:name w:val="header"/>
    <w:basedOn w:val="Normal"/>
    <w:link w:val="HeaderChar"/>
    <w:uiPriority w:val="99"/>
    <w:unhideWhenUsed/>
    <w:rsid w:val="00AB5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482"/>
    <w:rPr>
      <w:rFonts w:eastAsia="Arial Unicode MS"/>
      <w:kern w:val="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A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A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A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A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A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A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A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A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A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A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A68"/>
    <w:rPr>
      <w:b/>
      <w:bCs/>
    </w:rPr>
  </w:style>
  <w:style w:type="character" w:styleId="Emphasis">
    <w:name w:val="Emphasis"/>
    <w:basedOn w:val="DefaultParagraphFont"/>
    <w:uiPriority w:val="20"/>
    <w:qFormat/>
    <w:rsid w:val="00735A68"/>
    <w:rPr>
      <w:i/>
      <w:iCs/>
    </w:rPr>
  </w:style>
  <w:style w:type="paragraph" w:styleId="NoSpacing">
    <w:name w:val="No Spacing"/>
    <w:link w:val="NoSpacingChar"/>
    <w:autoRedefine/>
    <w:uiPriority w:val="1"/>
    <w:qFormat/>
    <w:rsid w:val="00573DD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735A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5A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A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A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A6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35A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35A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35A6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35A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5A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A6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73DD4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75642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104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4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48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927DE5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57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A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A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A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A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A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A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A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Natevneoznake">
    <w:name w:val="Naštevne oznake"/>
    <w:rPr>
      <w:rFonts w:ascii="OpenSymbol" w:eastAsia="OpenSymbol" w:hAnsi="OpenSymbol" w:cs="OpenSymbol"/>
    </w:rPr>
  </w:style>
  <w:style w:type="character" w:customStyle="1" w:styleId="Oznake">
    <w:name w:val="Oznake"/>
    <w:rPr>
      <w:rFonts w:ascii="OpenSymbol" w:eastAsia="OpenSymbol" w:hAnsi="OpenSymbol" w:cs="OpenSymbol"/>
    </w:rPr>
  </w:style>
  <w:style w:type="paragraph" w:customStyle="1" w:styleId="Naslov1">
    <w:name w:val="Naslov1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Napis1">
    <w:name w:val="Na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Kazalo">
    <w:name w:val="Kazalo"/>
    <w:basedOn w:val="Normal"/>
    <w:pPr>
      <w:suppressLineNumbers/>
    </w:pPr>
    <w:rPr>
      <w:rFonts w:cs="Mangal"/>
    </w:rPr>
  </w:style>
  <w:style w:type="paragraph" w:customStyle="1" w:styleId="Stvarnokazalo">
    <w:name w:val="Stvarno kazalo"/>
    <w:basedOn w:val="Normal"/>
    <w:pPr>
      <w:suppressLineNumbers/>
    </w:pPr>
    <w:rPr>
      <w:rFonts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735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5A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A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576CC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76CC8"/>
    <w:pPr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76C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76CC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76CC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76CC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76CC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76CC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76CC8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6C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CC8"/>
    <w:rPr>
      <w:rFonts w:eastAsia="Arial Unicode MS"/>
      <w:kern w:val="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76CC8"/>
  </w:style>
  <w:style w:type="paragraph" w:styleId="Header">
    <w:name w:val="header"/>
    <w:basedOn w:val="Normal"/>
    <w:link w:val="HeaderChar"/>
    <w:uiPriority w:val="99"/>
    <w:unhideWhenUsed/>
    <w:rsid w:val="00AB5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482"/>
    <w:rPr>
      <w:rFonts w:eastAsia="Arial Unicode MS"/>
      <w:kern w:val="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A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A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A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A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A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A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A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A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A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A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A68"/>
    <w:rPr>
      <w:b/>
      <w:bCs/>
    </w:rPr>
  </w:style>
  <w:style w:type="character" w:styleId="Emphasis">
    <w:name w:val="Emphasis"/>
    <w:basedOn w:val="DefaultParagraphFont"/>
    <w:uiPriority w:val="20"/>
    <w:qFormat/>
    <w:rsid w:val="00735A68"/>
    <w:rPr>
      <w:i/>
      <w:iCs/>
    </w:rPr>
  </w:style>
  <w:style w:type="paragraph" w:styleId="NoSpacing">
    <w:name w:val="No Spacing"/>
    <w:link w:val="NoSpacingChar"/>
    <w:autoRedefine/>
    <w:uiPriority w:val="1"/>
    <w:qFormat/>
    <w:rsid w:val="00573DD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735A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5A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A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A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A6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35A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35A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35A6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35A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35A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A6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73DD4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75642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104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4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48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927DE5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D1D4D0-97E9-3B43-81A3-F70763D58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28</Pages>
  <Words>3199</Words>
  <Characters>18240</Characters>
  <Application>Microsoft Macintosh Word</Application>
  <DocSecurity>0</DocSecurity>
  <Lines>152</Lines>
  <Paragraphs>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Jožef Gregorc</dc:creator>
  <cp:lastModifiedBy>MATEJA</cp:lastModifiedBy>
  <cp:revision>93</cp:revision>
  <cp:lastPrinted>2015-01-11T17:01:00Z</cp:lastPrinted>
  <dcterms:created xsi:type="dcterms:W3CDTF">2014-12-09T08:08:00Z</dcterms:created>
  <dcterms:modified xsi:type="dcterms:W3CDTF">2015-01-11T17:01:00Z</dcterms:modified>
</cp:coreProperties>
</file>