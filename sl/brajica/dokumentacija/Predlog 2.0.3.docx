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545C5" w14:textId="77777777" w:rsidR="005F0548" w:rsidRPr="00F57954" w:rsidRDefault="005F0548" w:rsidP="00EB42DE">
      <w:pPr>
        <w:jc w:val="left"/>
        <w:rPr>
          <w:sz w:val="32"/>
        </w:rPr>
      </w:pPr>
      <w:bookmarkStart w:id="0" w:name="_GoBack"/>
      <w:bookmarkEnd w:id="0"/>
      <w:r w:rsidRPr="00F57954">
        <w:rPr>
          <w:sz w:val="32"/>
        </w:rPr>
        <w:t>Komisija za slovensko brajico</w:t>
      </w:r>
    </w:p>
    <w:p w14:paraId="6C630E58" w14:textId="77777777" w:rsidR="005F0548" w:rsidRDefault="005F0548" w:rsidP="00EB42DE">
      <w:pPr>
        <w:jc w:val="left"/>
        <w:rPr>
          <w:sz w:val="32"/>
        </w:rPr>
      </w:pPr>
    </w:p>
    <w:p w14:paraId="32FA93F0" w14:textId="77777777" w:rsidR="00B872DF" w:rsidRDefault="00B872DF" w:rsidP="00EB42DE">
      <w:pPr>
        <w:jc w:val="left"/>
        <w:rPr>
          <w:b/>
          <w:sz w:val="48"/>
        </w:rPr>
      </w:pPr>
    </w:p>
    <w:p w14:paraId="1C8701DE" w14:textId="77777777" w:rsidR="00026C69" w:rsidRDefault="00026C69" w:rsidP="00026C69">
      <w:pPr>
        <w:pStyle w:val="Title"/>
        <w:jc w:val="left"/>
      </w:pPr>
      <w:r>
        <w:t>Standard slovenske brajice</w:t>
      </w:r>
    </w:p>
    <w:p w14:paraId="025F6B4F" w14:textId="77777777" w:rsidR="00026C69" w:rsidRDefault="00026C69" w:rsidP="00026C69">
      <w:pPr>
        <w:pStyle w:val="Subtitle"/>
        <w:rPr>
          <w:i w:val="0"/>
          <w:color w:val="auto"/>
          <w:sz w:val="32"/>
        </w:rPr>
      </w:pPr>
      <w:r>
        <w:rPr>
          <w:i w:val="0"/>
          <w:color w:val="auto"/>
          <w:sz w:val="32"/>
        </w:rPr>
        <w:t>Posodobitev slovenske 6-točkovne brajice</w:t>
      </w:r>
    </w:p>
    <w:p w14:paraId="4568900F" w14:textId="77777777" w:rsidR="00735A68" w:rsidRDefault="00735A68" w:rsidP="00673036">
      <w:pPr>
        <w:rPr>
          <w:sz w:val="32"/>
        </w:rPr>
      </w:pPr>
    </w:p>
    <w:p w14:paraId="576B71D4" w14:textId="7D0E2C44" w:rsidR="00735A68" w:rsidRDefault="00DB23B2" w:rsidP="007039F1">
      <w:pPr>
        <w:jc w:val="center"/>
        <w:rPr>
          <w:sz w:val="32"/>
        </w:rPr>
      </w:pPr>
      <w:r>
        <w:rPr>
          <w:noProof/>
          <w:sz w:val="32"/>
          <w:lang w:val="en-US" w:eastAsia="en-US"/>
        </w:rPr>
        <w:drawing>
          <wp:inline distT="0" distB="0" distL="0" distR="0" wp14:anchorId="6D575040" wp14:editId="24290281">
            <wp:extent cx="2906486" cy="242455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6486" cy="2424555"/>
                    </a:xfrm>
                    <a:prstGeom prst="rect">
                      <a:avLst/>
                    </a:prstGeom>
                    <a:noFill/>
                    <a:ln>
                      <a:noFill/>
                    </a:ln>
                  </pic:spPr>
                </pic:pic>
              </a:graphicData>
            </a:graphic>
          </wp:inline>
        </w:drawing>
      </w:r>
    </w:p>
    <w:p w14:paraId="65B97B20" w14:textId="77777777" w:rsidR="000C5626" w:rsidRDefault="000C5626" w:rsidP="00673036">
      <w:pPr>
        <w:rPr>
          <w:sz w:val="32"/>
        </w:rPr>
      </w:pPr>
    </w:p>
    <w:p w14:paraId="7882CE9B" w14:textId="77777777" w:rsidR="00F45529" w:rsidRDefault="00F45529" w:rsidP="00673036">
      <w:pPr>
        <w:rPr>
          <w:sz w:val="32"/>
        </w:rPr>
      </w:pPr>
    </w:p>
    <w:p w14:paraId="09CBC4CC" w14:textId="2CCF1A68" w:rsidR="00B42983" w:rsidRDefault="00CD6402" w:rsidP="00B42983">
      <w:pPr>
        <w:jc w:val="left"/>
        <w:rPr>
          <w:sz w:val="32"/>
        </w:rPr>
      </w:pPr>
      <w:r w:rsidRPr="0012473B">
        <w:rPr>
          <w:sz w:val="32"/>
        </w:rPr>
        <w:t>Pripravili: J</w:t>
      </w:r>
      <w:r w:rsidR="00B42983" w:rsidRPr="0012473B">
        <w:rPr>
          <w:sz w:val="32"/>
        </w:rPr>
        <w:t>ožko Gregorc,</w:t>
      </w:r>
      <w:r w:rsidR="00B42983" w:rsidRPr="0012473B">
        <w:rPr>
          <w:sz w:val="32"/>
        </w:rPr>
        <w:br/>
      </w:r>
      <w:r w:rsidR="00B42983" w:rsidRPr="0012473B">
        <w:rPr>
          <w:sz w:val="32"/>
        </w:rPr>
        <w:tab/>
      </w:r>
      <w:r w:rsidR="00B42983" w:rsidRPr="0012473B">
        <w:rPr>
          <w:sz w:val="32"/>
        </w:rPr>
        <w:tab/>
        <w:t>Mateja Jenčič,</w:t>
      </w:r>
      <w:r w:rsidR="00B42983" w:rsidRPr="0012473B">
        <w:rPr>
          <w:sz w:val="32"/>
        </w:rPr>
        <w:br/>
      </w:r>
      <w:r w:rsidR="00B42983" w:rsidRPr="0012473B">
        <w:rPr>
          <w:sz w:val="32"/>
        </w:rPr>
        <w:tab/>
      </w:r>
      <w:r w:rsidR="00B42983" w:rsidRPr="0012473B">
        <w:rPr>
          <w:sz w:val="32"/>
        </w:rPr>
        <w:tab/>
      </w:r>
      <w:r w:rsidR="006A375D" w:rsidRPr="007B5F96">
        <w:rPr>
          <w:sz w:val="32"/>
        </w:rPr>
        <w:t>Marija</w:t>
      </w:r>
      <w:r w:rsidR="00B42983" w:rsidRPr="0012473B">
        <w:rPr>
          <w:sz w:val="32"/>
        </w:rPr>
        <w:t xml:space="preserve"> Jeraša,</w:t>
      </w:r>
      <w:r w:rsidR="00B42983" w:rsidRPr="0012473B">
        <w:rPr>
          <w:sz w:val="32"/>
        </w:rPr>
        <w:br/>
      </w:r>
      <w:r w:rsidR="00B42983" w:rsidRPr="0012473B">
        <w:rPr>
          <w:sz w:val="32"/>
        </w:rPr>
        <w:tab/>
      </w:r>
      <w:r w:rsidR="00B42983" w:rsidRPr="0012473B">
        <w:rPr>
          <w:sz w:val="32"/>
        </w:rPr>
        <w:tab/>
        <w:t>Tatjana Murn,</w:t>
      </w:r>
      <w:r w:rsidR="00B42983" w:rsidRPr="0012473B">
        <w:rPr>
          <w:sz w:val="32"/>
        </w:rPr>
        <w:br/>
      </w:r>
      <w:r w:rsidR="00B42983" w:rsidRPr="0012473B">
        <w:rPr>
          <w:sz w:val="32"/>
        </w:rPr>
        <w:tab/>
      </w:r>
      <w:r w:rsidR="00B42983" w:rsidRPr="0012473B">
        <w:rPr>
          <w:sz w:val="32"/>
        </w:rPr>
        <w:tab/>
        <w:t>Blaž Pavlin,</w:t>
      </w:r>
      <w:r w:rsidR="00B42983" w:rsidRPr="0012473B">
        <w:rPr>
          <w:sz w:val="32"/>
        </w:rPr>
        <w:br/>
      </w:r>
      <w:r w:rsidR="00B42983" w:rsidRPr="0012473B">
        <w:rPr>
          <w:sz w:val="32"/>
        </w:rPr>
        <w:tab/>
      </w:r>
      <w:r w:rsidR="00B42983" w:rsidRPr="0012473B">
        <w:rPr>
          <w:sz w:val="32"/>
        </w:rPr>
        <w:tab/>
        <w:t>Tomaž Wraber</w:t>
      </w:r>
    </w:p>
    <w:p w14:paraId="1B16DCB1" w14:textId="77777777" w:rsidR="00A0249A" w:rsidRDefault="00A0249A" w:rsidP="00673036">
      <w:pPr>
        <w:rPr>
          <w:sz w:val="32"/>
        </w:rPr>
      </w:pPr>
    </w:p>
    <w:p w14:paraId="7054D599" w14:textId="3A090C6F" w:rsidR="005F0548" w:rsidRPr="005F0548" w:rsidRDefault="005F0548" w:rsidP="00B42983">
      <w:pPr>
        <w:jc w:val="left"/>
        <w:rPr>
          <w:sz w:val="32"/>
        </w:rPr>
      </w:pPr>
      <w:r>
        <w:rPr>
          <w:sz w:val="32"/>
        </w:rPr>
        <w:t xml:space="preserve">Ljubljana, </w:t>
      </w:r>
      <w:r w:rsidR="000E5426">
        <w:rPr>
          <w:sz w:val="32"/>
        </w:rPr>
        <w:t>maj</w:t>
      </w:r>
      <w:r w:rsidRPr="005F0548">
        <w:rPr>
          <w:sz w:val="32"/>
        </w:rPr>
        <w:t xml:space="preserve"> </w:t>
      </w:r>
      <w:r w:rsidR="007236A0">
        <w:rPr>
          <w:sz w:val="32"/>
        </w:rPr>
        <w:t>2015</w:t>
      </w:r>
    </w:p>
    <w:p w14:paraId="0B5F7D82" w14:textId="77777777" w:rsidR="005F0548" w:rsidRDefault="005F0548">
      <w:r>
        <w:br w:type="page"/>
      </w:r>
    </w:p>
    <w:p w14:paraId="0D805D65" w14:textId="1DDA038D" w:rsidR="00576CC8" w:rsidRPr="00AA3709" w:rsidRDefault="005F0548">
      <w:pPr>
        <w:rPr>
          <w:b/>
          <w:sz w:val="24"/>
        </w:rPr>
      </w:pPr>
      <w:r w:rsidRPr="00AA3709">
        <w:rPr>
          <w:b/>
          <w:sz w:val="24"/>
        </w:rPr>
        <w:lastRenderedPageBreak/>
        <w:t>Kazalo vsebine</w:t>
      </w:r>
    </w:p>
    <w:p w14:paraId="3A22E2BB" w14:textId="77777777" w:rsidR="000D7F75" w:rsidRDefault="00D00948">
      <w:pPr>
        <w:pStyle w:val="TOC1"/>
        <w:rPr>
          <w:rFonts w:asciiTheme="minorHAnsi" w:hAnsiTheme="minorHAnsi"/>
          <w:b w:val="0"/>
          <w:noProof/>
          <w:sz w:val="24"/>
          <w:szCs w:val="24"/>
          <w:lang w:val="en-US" w:eastAsia="ja-JP"/>
        </w:rPr>
      </w:pPr>
      <w:r>
        <w:fldChar w:fldCharType="begin"/>
      </w:r>
      <w:r>
        <w:instrText xml:space="preserve"> TOC \o "1-3" </w:instrText>
      </w:r>
      <w:r>
        <w:fldChar w:fldCharType="separate"/>
      </w:r>
      <w:r w:rsidR="000D7F75" w:rsidRPr="00F45710">
        <w:rPr>
          <w:rFonts w:cs="Arial"/>
          <w:noProof/>
        </w:rPr>
        <w:t>Uvod</w:t>
      </w:r>
      <w:r w:rsidR="000D7F75">
        <w:rPr>
          <w:noProof/>
        </w:rPr>
        <w:tab/>
      </w:r>
      <w:r w:rsidR="000D7F75">
        <w:rPr>
          <w:noProof/>
        </w:rPr>
        <w:fldChar w:fldCharType="begin"/>
      </w:r>
      <w:r w:rsidR="000D7F75">
        <w:rPr>
          <w:noProof/>
        </w:rPr>
        <w:instrText xml:space="preserve"> PAGEREF _Toc288054108 \h </w:instrText>
      </w:r>
      <w:r w:rsidR="000D7F75">
        <w:rPr>
          <w:noProof/>
        </w:rPr>
      </w:r>
      <w:r w:rsidR="000D7F75">
        <w:rPr>
          <w:noProof/>
        </w:rPr>
        <w:fldChar w:fldCharType="separate"/>
      </w:r>
      <w:r w:rsidR="009D599D">
        <w:rPr>
          <w:noProof/>
        </w:rPr>
        <w:t>4</w:t>
      </w:r>
      <w:r w:rsidR="000D7F75">
        <w:rPr>
          <w:noProof/>
        </w:rPr>
        <w:fldChar w:fldCharType="end"/>
      </w:r>
    </w:p>
    <w:p w14:paraId="6760ED08" w14:textId="77777777" w:rsidR="000D7F75" w:rsidRDefault="000D7F75">
      <w:pPr>
        <w:pStyle w:val="TOC1"/>
        <w:rPr>
          <w:rFonts w:asciiTheme="minorHAnsi" w:hAnsiTheme="minorHAnsi"/>
          <w:b w:val="0"/>
          <w:noProof/>
          <w:sz w:val="24"/>
          <w:szCs w:val="24"/>
          <w:lang w:val="en-US" w:eastAsia="ja-JP"/>
        </w:rPr>
      </w:pPr>
      <w:r w:rsidRPr="00F45710">
        <w:rPr>
          <w:rFonts w:cs="Arial"/>
          <w:noProof/>
        </w:rPr>
        <w:t>Terminološka pojasnila</w:t>
      </w:r>
      <w:r>
        <w:rPr>
          <w:noProof/>
        </w:rPr>
        <w:tab/>
      </w:r>
      <w:r>
        <w:rPr>
          <w:noProof/>
        </w:rPr>
        <w:fldChar w:fldCharType="begin"/>
      </w:r>
      <w:r>
        <w:rPr>
          <w:noProof/>
        </w:rPr>
        <w:instrText xml:space="preserve"> PAGEREF _Toc288054109 \h </w:instrText>
      </w:r>
      <w:r>
        <w:rPr>
          <w:noProof/>
        </w:rPr>
      </w:r>
      <w:r>
        <w:rPr>
          <w:noProof/>
        </w:rPr>
        <w:fldChar w:fldCharType="separate"/>
      </w:r>
      <w:r w:rsidR="009D599D">
        <w:rPr>
          <w:noProof/>
        </w:rPr>
        <w:t>5</w:t>
      </w:r>
      <w:r>
        <w:rPr>
          <w:noProof/>
        </w:rPr>
        <w:fldChar w:fldCharType="end"/>
      </w:r>
    </w:p>
    <w:p w14:paraId="0C724897" w14:textId="77777777" w:rsidR="000D7F75" w:rsidRDefault="000D7F75">
      <w:pPr>
        <w:pStyle w:val="TOC1"/>
        <w:rPr>
          <w:rFonts w:asciiTheme="minorHAnsi" w:hAnsiTheme="minorHAnsi"/>
          <w:b w:val="0"/>
          <w:noProof/>
          <w:sz w:val="24"/>
          <w:szCs w:val="24"/>
          <w:lang w:val="en-US" w:eastAsia="ja-JP"/>
        </w:rPr>
      </w:pPr>
      <w:r w:rsidRPr="00F45710">
        <w:rPr>
          <w:rFonts w:cs="Arial"/>
          <w:noProof/>
        </w:rPr>
        <w:t>Brajica</w:t>
      </w:r>
      <w:r>
        <w:rPr>
          <w:noProof/>
        </w:rPr>
        <w:tab/>
      </w:r>
      <w:r>
        <w:rPr>
          <w:noProof/>
        </w:rPr>
        <w:fldChar w:fldCharType="begin"/>
      </w:r>
      <w:r>
        <w:rPr>
          <w:noProof/>
        </w:rPr>
        <w:instrText xml:space="preserve"> PAGEREF _Toc288054110 \h </w:instrText>
      </w:r>
      <w:r>
        <w:rPr>
          <w:noProof/>
        </w:rPr>
      </w:r>
      <w:r>
        <w:rPr>
          <w:noProof/>
        </w:rPr>
        <w:fldChar w:fldCharType="separate"/>
      </w:r>
      <w:r w:rsidR="009D599D">
        <w:rPr>
          <w:noProof/>
        </w:rPr>
        <w:t>7</w:t>
      </w:r>
      <w:r>
        <w:rPr>
          <w:noProof/>
        </w:rPr>
        <w:fldChar w:fldCharType="end"/>
      </w:r>
    </w:p>
    <w:p w14:paraId="175785ED" w14:textId="77777777" w:rsidR="000D7F75" w:rsidRDefault="000D7F75">
      <w:pPr>
        <w:pStyle w:val="TOC1"/>
        <w:rPr>
          <w:rFonts w:asciiTheme="minorHAnsi" w:hAnsiTheme="minorHAnsi"/>
          <w:b w:val="0"/>
          <w:noProof/>
          <w:sz w:val="24"/>
          <w:szCs w:val="24"/>
          <w:lang w:val="en-US" w:eastAsia="ja-JP"/>
        </w:rPr>
      </w:pPr>
      <w:r w:rsidRPr="00F45710">
        <w:rPr>
          <w:rFonts w:cs="Arial"/>
          <w:noProof/>
        </w:rPr>
        <w:t>Kako so oblikovana posamezna poglavja</w:t>
      </w:r>
      <w:r>
        <w:rPr>
          <w:noProof/>
        </w:rPr>
        <w:tab/>
      </w:r>
      <w:r>
        <w:rPr>
          <w:noProof/>
        </w:rPr>
        <w:fldChar w:fldCharType="begin"/>
      </w:r>
      <w:r>
        <w:rPr>
          <w:noProof/>
        </w:rPr>
        <w:instrText xml:space="preserve"> PAGEREF _Toc288054111 \h </w:instrText>
      </w:r>
      <w:r>
        <w:rPr>
          <w:noProof/>
        </w:rPr>
      </w:r>
      <w:r>
        <w:rPr>
          <w:noProof/>
        </w:rPr>
        <w:fldChar w:fldCharType="separate"/>
      </w:r>
      <w:r w:rsidR="009D599D">
        <w:rPr>
          <w:noProof/>
        </w:rPr>
        <w:t>9</w:t>
      </w:r>
      <w:r>
        <w:rPr>
          <w:noProof/>
        </w:rPr>
        <w:fldChar w:fldCharType="end"/>
      </w:r>
    </w:p>
    <w:p w14:paraId="13B98A00" w14:textId="77777777" w:rsidR="000D7F75" w:rsidRDefault="000D7F75">
      <w:pPr>
        <w:pStyle w:val="TOC1"/>
        <w:rPr>
          <w:rFonts w:asciiTheme="minorHAnsi" w:hAnsiTheme="minorHAnsi"/>
          <w:b w:val="0"/>
          <w:noProof/>
          <w:sz w:val="24"/>
          <w:szCs w:val="24"/>
          <w:lang w:val="en-US" w:eastAsia="ja-JP"/>
        </w:rPr>
      </w:pPr>
      <w:r w:rsidRPr="00F45710">
        <w:rPr>
          <w:rFonts w:cs="Arial"/>
          <w:noProof/>
        </w:rPr>
        <w:t>Predznaki</w:t>
      </w:r>
      <w:r>
        <w:rPr>
          <w:noProof/>
        </w:rPr>
        <w:tab/>
      </w:r>
      <w:r>
        <w:rPr>
          <w:noProof/>
        </w:rPr>
        <w:fldChar w:fldCharType="begin"/>
      </w:r>
      <w:r>
        <w:rPr>
          <w:noProof/>
        </w:rPr>
        <w:instrText xml:space="preserve"> PAGEREF _Toc288054112 \h </w:instrText>
      </w:r>
      <w:r>
        <w:rPr>
          <w:noProof/>
        </w:rPr>
      </w:r>
      <w:r>
        <w:rPr>
          <w:noProof/>
        </w:rPr>
        <w:fldChar w:fldCharType="separate"/>
      </w:r>
      <w:r w:rsidR="009D599D">
        <w:rPr>
          <w:noProof/>
        </w:rPr>
        <w:t>9</w:t>
      </w:r>
      <w:r>
        <w:rPr>
          <w:noProof/>
        </w:rPr>
        <w:fldChar w:fldCharType="end"/>
      </w:r>
    </w:p>
    <w:p w14:paraId="4FEFDE9E" w14:textId="77777777" w:rsidR="000D7F75" w:rsidRDefault="000D7F75">
      <w:pPr>
        <w:pStyle w:val="TOC1"/>
        <w:rPr>
          <w:rFonts w:asciiTheme="minorHAnsi" w:hAnsiTheme="minorHAnsi"/>
          <w:b w:val="0"/>
          <w:noProof/>
          <w:sz w:val="24"/>
          <w:szCs w:val="24"/>
          <w:lang w:val="en-US" w:eastAsia="ja-JP"/>
        </w:rPr>
      </w:pPr>
      <w:r w:rsidRPr="00F45710">
        <w:rPr>
          <w:rFonts w:cs="Arial"/>
          <w:noProof/>
        </w:rPr>
        <w:t>Črke</w:t>
      </w:r>
      <w:r>
        <w:rPr>
          <w:noProof/>
        </w:rPr>
        <w:tab/>
      </w:r>
      <w:r>
        <w:rPr>
          <w:noProof/>
        </w:rPr>
        <w:fldChar w:fldCharType="begin"/>
      </w:r>
      <w:r>
        <w:rPr>
          <w:noProof/>
        </w:rPr>
        <w:instrText xml:space="preserve"> PAGEREF _Toc288054113 \h </w:instrText>
      </w:r>
      <w:r>
        <w:rPr>
          <w:noProof/>
        </w:rPr>
      </w:r>
      <w:r>
        <w:rPr>
          <w:noProof/>
        </w:rPr>
        <w:fldChar w:fldCharType="separate"/>
      </w:r>
      <w:r w:rsidR="009D599D">
        <w:rPr>
          <w:noProof/>
        </w:rPr>
        <w:t>10</w:t>
      </w:r>
      <w:r>
        <w:rPr>
          <w:noProof/>
        </w:rPr>
        <w:fldChar w:fldCharType="end"/>
      </w:r>
    </w:p>
    <w:p w14:paraId="403C2B37" w14:textId="77777777" w:rsidR="000D7F75" w:rsidRDefault="000D7F75">
      <w:pPr>
        <w:pStyle w:val="TOC2"/>
        <w:tabs>
          <w:tab w:val="right" w:leader="dot" w:pos="9629"/>
        </w:tabs>
        <w:rPr>
          <w:rFonts w:asciiTheme="minorHAnsi" w:hAnsiTheme="minorHAnsi"/>
          <w:b w:val="0"/>
          <w:noProof/>
          <w:sz w:val="24"/>
          <w:szCs w:val="24"/>
          <w:lang w:val="en-US" w:eastAsia="ja-JP"/>
        </w:rPr>
      </w:pPr>
      <w:r>
        <w:rPr>
          <w:noProof/>
        </w:rPr>
        <w:t>Slovenska abeceda</w:t>
      </w:r>
      <w:r>
        <w:rPr>
          <w:noProof/>
        </w:rPr>
        <w:tab/>
      </w:r>
      <w:r>
        <w:rPr>
          <w:noProof/>
        </w:rPr>
        <w:fldChar w:fldCharType="begin"/>
      </w:r>
      <w:r>
        <w:rPr>
          <w:noProof/>
        </w:rPr>
        <w:instrText xml:space="preserve"> PAGEREF _Toc288054114 \h </w:instrText>
      </w:r>
      <w:r>
        <w:rPr>
          <w:noProof/>
        </w:rPr>
      </w:r>
      <w:r>
        <w:rPr>
          <w:noProof/>
        </w:rPr>
        <w:fldChar w:fldCharType="separate"/>
      </w:r>
      <w:r w:rsidR="009D599D">
        <w:rPr>
          <w:noProof/>
        </w:rPr>
        <w:t>10</w:t>
      </w:r>
      <w:r>
        <w:rPr>
          <w:noProof/>
        </w:rPr>
        <w:fldChar w:fldCharType="end"/>
      </w:r>
    </w:p>
    <w:p w14:paraId="5F52B252" w14:textId="77777777" w:rsidR="000D7F75" w:rsidRDefault="000D7F75">
      <w:pPr>
        <w:pStyle w:val="TOC2"/>
        <w:tabs>
          <w:tab w:val="right" w:leader="dot" w:pos="9629"/>
        </w:tabs>
        <w:rPr>
          <w:rFonts w:asciiTheme="minorHAnsi" w:hAnsiTheme="minorHAnsi"/>
          <w:b w:val="0"/>
          <w:noProof/>
          <w:sz w:val="24"/>
          <w:szCs w:val="24"/>
          <w:lang w:val="en-US" w:eastAsia="ja-JP"/>
        </w:rPr>
      </w:pPr>
      <w:r>
        <w:rPr>
          <w:noProof/>
        </w:rPr>
        <w:t>Tuje črke</w:t>
      </w:r>
      <w:r>
        <w:rPr>
          <w:noProof/>
        </w:rPr>
        <w:tab/>
      </w:r>
      <w:r>
        <w:rPr>
          <w:noProof/>
        </w:rPr>
        <w:fldChar w:fldCharType="begin"/>
      </w:r>
      <w:r>
        <w:rPr>
          <w:noProof/>
        </w:rPr>
        <w:instrText xml:space="preserve"> PAGEREF _Toc288054115 \h </w:instrText>
      </w:r>
      <w:r>
        <w:rPr>
          <w:noProof/>
        </w:rPr>
      </w:r>
      <w:r>
        <w:rPr>
          <w:noProof/>
        </w:rPr>
        <w:fldChar w:fldCharType="separate"/>
      </w:r>
      <w:r w:rsidR="009D599D">
        <w:rPr>
          <w:noProof/>
        </w:rPr>
        <w:t>13</w:t>
      </w:r>
      <w:r>
        <w:rPr>
          <w:noProof/>
        </w:rPr>
        <w:fldChar w:fldCharType="end"/>
      </w:r>
    </w:p>
    <w:p w14:paraId="028FEFB9" w14:textId="77777777" w:rsidR="000D7F75" w:rsidRDefault="000D7F75">
      <w:pPr>
        <w:pStyle w:val="TOC2"/>
        <w:tabs>
          <w:tab w:val="right" w:leader="dot" w:pos="9629"/>
        </w:tabs>
        <w:rPr>
          <w:rFonts w:asciiTheme="minorHAnsi" w:hAnsiTheme="minorHAnsi"/>
          <w:b w:val="0"/>
          <w:noProof/>
          <w:sz w:val="24"/>
          <w:szCs w:val="24"/>
          <w:lang w:val="en-US" w:eastAsia="ja-JP"/>
        </w:rPr>
      </w:pPr>
      <w:r>
        <w:rPr>
          <w:noProof/>
        </w:rPr>
        <w:t>Uporaba velikih tiskanih črk</w:t>
      </w:r>
      <w:r>
        <w:rPr>
          <w:noProof/>
        </w:rPr>
        <w:tab/>
      </w:r>
      <w:r>
        <w:rPr>
          <w:noProof/>
        </w:rPr>
        <w:fldChar w:fldCharType="begin"/>
      </w:r>
      <w:r>
        <w:rPr>
          <w:noProof/>
        </w:rPr>
        <w:instrText xml:space="preserve"> PAGEREF _Toc288054116 \h </w:instrText>
      </w:r>
      <w:r>
        <w:rPr>
          <w:noProof/>
        </w:rPr>
      </w:r>
      <w:r>
        <w:rPr>
          <w:noProof/>
        </w:rPr>
        <w:fldChar w:fldCharType="separate"/>
      </w:r>
      <w:r w:rsidR="009D599D">
        <w:rPr>
          <w:noProof/>
        </w:rPr>
        <w:t>13</w:t>
      </w:r>
      <w:r>
        <w:rPr>
          <w:noProof/>
        </w:rPr>
        <w:fldChar w:fldCharType="end"/>
      </w:r>
    </w:p>
    <w:p w14:paraId="66EC5051" w14:textId="77777777" w:rsidR="000D7F75" w:rsidRDefault="000D7F75">
      <w:pPr>
        <w:pStyle w:val="TOC2"/>
        <w:tabs>
          <w:tab w:val="right" w:leader="dot" w:pos="9629"/>
        </w:tabs>
        <w:rPr>
          <w:rFonts w:asciiTheme="minorHAnsi" w:hAnsiTheme="minorHAnsi"/>
          <w:b w:val="0"/>
          <w:noProof/>
          <w:sz w:val="24"/>
          <w:szCs w:val="24"/>
          <w:lang w:val="en-US" w:eastAsia="ja-JP"/>
        </w:rPr>
      </w:pPr>
      <w:r>
        <w:rPr>
          <w:noProof/>
        </w:rPr>
        <w:t>Grške črke</w:t>
      </w:r>
      <w:r>
        <w:rPr>
          <w:noProof/>
        </w:rPr>
        <w:tab/>
      </w:r>
      <w:r>
        <w:rPr>
          <w:noProof/>
        </w:rPr>
        <w:fldChar w:fldCharType="begin"/>
      </w:r>
      <w:r>
        <w:rPr>
          <w:noProof/>
        </w:rPr>
        <w:instrText xml:space="preserve"> PAGEREF _Toc288054117 \h </w:instrText>
      </w:r>
      <w:r>
        <w:rPr>
          <w:noProof/>
        </w:rPr>
      </w:r>
      <w:r>
        <w:rPr>
          <w:noProof/>
        </w:rPr>
        <w:fldChar w:fldCharType="separate"/>
      </w:r>
      <w:r w:rsidR="009D599D">
        <w:rPr>
          <w:noProof/>
        </w:rPr>
        <w:t>14</w:t>
      </w:r>
      <w:r>
        <w:rPr>
          <w:noProof/>
        </w:rPr>
        <w:fldChar w:fldCharType="end"/>
      </w:r>
    </w:p>
    <w:p w14:paraId="12D2118B" w14:textId="77777777" w:rsidR="000D7F75" w:rsidRDefault="000D7F75">
      <w:pPr>
        <w:pStyle w:val="TOC1"/>
        <w:rPr>
          <w:rFonts w:asciiTheme="minorHAnsi" w:hAnsiTheme="minorHAnsi"/>
          <w:b w:val="0"/>
          <w:noProof/>
          <w:sz w:val="24"/>
          <w:szCs w:val="24"/>
          <w:lang w:val="en-US" w:eastAsia="ja-JP"/>
        </w:rPr>
      </w:pPr>
      <w:r w:rsidRPr="00F45710">
        <w:rPr>
          <w:rFonts w:cs="Arial"/>
          <w:noProof/>
        </w:rPr>
        <w:t>Brajev kratkopis</w:t>
      </w:r>
      <w:r>
        <w:rPr>
          <w:noProof/>
        </w:rPr>
        <w:tab/>
      </w:r>
      <w:r>
        <w:rPr>
          <w:noProof/>
        </w:rPr>
        <w:fldChar w:fldCharType="begin"/>
      </w:r>
      <w:r>
        <w:rPr>
          <w:noProof/>
        </w:rPr>
        <w:instrText xml:space="preserve"> PAGEREF _Toc288054118 \h </w:instrText>
      </w:r>
      <w:r>
        <w:rPr>
          <w:noProof/>
        </w:rPr>
      </w:r>
      <w:r>
        <w:rPr>
          <w:noProof/>
        </w:rPr>
        <w:fldChar w:fldCharType="separate"/>
      </w:r>
      <w:r w:rsidR="009D599D">
        <w:rPr>
          <w:noProof/>
        </w:rPr>
        <w:t>16</w:t>
      </w:r>
      <w:r>
        <w:rPr>
          <w:noProof/>
        </w:rPr>
        <w:fldChar w:fldCharType="end"/>
      </w:r>
    </w:p>
    <w:p w14:paraId="1FF7AB02" w14:textId="77777777" w:rsidR="000D7F75" w:rsidRDefault="000D7F75">
      <w:pPr>
        <w:pStyle w:val="TOC1"/>
        <w:rPr>
          <w:rFonts w:asciiTheme="minorHAnsi" w:hAnsiTheme="minorHAnsi"/>
          <w:b w:val="0"/>
          <w:noProof/>
          <w:sz w:val="24"/>
          <w:szCs w:val="24"/>
          <w:lang w:val="en-US" w:eastAsia="ja-JP"/>
        </w:rPr>
      </w:pPr>
      <w:r w:rsidRPr="00F45710">
        <w:rPr>
          <w:rFonts w:cs="Arial"/>
          <w:noProof/>
        </w:rPr>
        <w:t>Naglasi in izgovorjava</w:t>
      </w:r>
      <w:r>
        <w:rPr>
          <w:noProof/>
        </w:rPr>
        <w:tab/>
      </w:r>
      <w:r>
        <w:rPr>
          <w:noProof/>
        </w:rPr>
        <w:fldChar w:fldCharType="begin"/>
      </w:r>
      <w:r>
        <w:rPr>
          <w:noProof/>
        </w:rPr>
        <w:instrText xml:space="preserve"> PAGEREF _Toc288054119 \h </w:instrText>
      </w:r>
      <w:r>
        <w:rPr>
          <w:noProof/>
        </w:rPr>
      </w:r>
      <w:r>
        <w:rPr>
          <w:noProof/>
        </w:rPr>
        <w:fldChar w:fldCharType="separate"/>
      </w:r>
      <w:r w:rsidR="009D599D">
        <w:rPr>
          <w:noProof/>
        </w:rPr>
        <w:t>17</w:t>
      </w:r>
      <w:r>
        <w:rPr>
          <w:noProof/>
        </w:rPr>
        <w:fldChar w:fldCharType="end"/>
      </w:r>
    </w:p>
    <w:p w14:paraId="7B683753" w14:textId="77777777" w:rsidR="000D7F75" w:rsidRDefault="000D7F75">
      <w:pPr>
        <w:pStyle w:val="TOC1"/>
        <w:rPr>
          <w:rFonts w:asciiTheme="minorHAnsi" w:hAnsiTheme="minorHAnsi"/>
          <w:b w:val="0"/>
          <w:noProof/>
          <w:sz w:val="24"/>
          <w:szCs w:val="24"/>
          <w:lang w:val="en-US" w:eastAsia="ja-JP"/>
        </w:rPr>
      </w:pPr>
      <w:r w:rsidRPr="00F45710">
        <w:rPr>
          <w:rFonts w:cs="Arial"/>
          <w:noProof/>
        </w:rPr>
        <w:t>Stavčna ločila</w:t>
      </w:r>
      <w:r>
        <w:rPr>
          <w:noProof/>
        </w:rPr>
        <w:tab/>
      </w:r>
      <w:r>
        <w:rPr>
          <w:noProof/>
        </w:rPr>
        <w:fldChar w:fldCharType="begin"/>
      </w:r>
      <w:r>
        <w:rPr>
          <w:noProof/>
        </w:rPr>
        <w:instrText xml:space="preserve"> PAGEREF _Toc288054120 \h </w:instrText>
      </w:r>
      <w:r>
        <w:rPr>
          <w:noProof/>
        </w:rPr>
      </w:r>
      <w:r>
        <w:rPr>
          <w:noProof/>
        </w:rPr>
        <w:fldChar w:fldCharType="separate"/>
      </w:r>
      <w:r w:rsidR="009D599D">
        <w:rPr>
          <w:noProof/>
        </w:rPr>
        <w:t>18</w:t>
      </w:r>
      <w:r>
        <w:rPr>
          <w:noProof/>
        </w:rPr>
        <w:fldChar w:fldCharType="end"/>
      </w:r>
    </w:p>
    <w:p w14:paraId="681F75EB" w14:textId="77777777" w:rsidR="000D7F75" w:rsidRDefault="000D7F75">
      <w:pPr>
        <w:pStyle w:val="TOC1"/>
        <w:rPr>
          <w:rFonts w:asciiTheme="minorHAnsi" w:hAnsiTheme="minorHAnsi"/>
          <w:b w:val="0"/>
          <w:noProof/>
          <w:sz w:val="24"/>
          <w:szCs w:val="24"/>
          <w:lang w:val="en-US" w:eastAsia="ja-JP"/>
        </w:rPr>
      </w:pPr>
      <w:r>
        <w:rPr>
          <w:noProof/>
        </w:rPr>
        <w:t>Okrajšave</w:t>
      </w:r>
      <w:r>
        <w:rPr>
          <w:noProof/>
        </w:rPr>
        <w:tab/>
      </w:r>
      <w:r>
        <w:rPr>
          <w:noProof/>
        </w:rPr>
        <w:fldChar w:fldCharType="begin"/>
      </w:r>
      <w:r>
        <w:rPr>
          <w:noProof/>
        </w:rPr>
        <w:instrText xml:space="preserve"> PAGEREF _Toc288054121 \h </w:instrText>
      </w:r>
      <w:r>
        <w:rPr>
          <w:noProof/>
        </w:rPr>
      </w:r>
      <w:r>
        <w:rPr>
          <w:noProof/>
        </w:rPr>
        <w:fldChar w:fldCharType="separate"/>
      </w:r>
      <w:r w:rsidR="009D599D">
        <w:rPr>
          <w:noProof/>
        </w:rPr>
        <w:t>19</w:t>
      </w:r>
      <w:r>
        <w:rPr>
          <w:noProof/>
        </w:rPr>
        <w:fldChar w:fldCharType="end"/>
      </w:r>
    </w:p>
    <w:p w14:paraId="19FBA180" w14:textId="77777777" w:rsidR="000D7F75" w:rsidRDefault="000D7F75">
      <w:pPr>
        <w:pStyle w:val="TOC1"/>
        <w:rPr>
          <w:rFonts w:asciiTheme="minorHAnsi" w:hAnsiTheme="minorHAnsi"/>
          <w:b w:val="0"/>
          <w:noProof/>
          <w:sz w:val="24"/>
          <w:szCs w:val="24"/>
          <w:lang w:val="en-US" w:eastAsia="ja-JP"/>
        </w:rPr>
      </w:pPr>
      <w:r w:rsidRPr="00F45710">
        <w:rPr>
          <w:rFonts w:cs="Arial"/>
          <w:noProof/>
        </w:rPr>
        <w:t>Števila</w:t>
      </w:r>
      <w:r>
        <w:rPr>
          <w:noProof/>
        </w:rPr>
        <w:tab/>
      </w:r>
      <w:r>
        <w:rPr>
          <w:noProof/>
        </w:rPr>
        <w:fldChar w:fldCharType="begin"/>
      </w:r>
      <w:r>
        <w:rPr>
          <w:noProof/>
        </w:rPr>
        <w:instrText xml:space="preserve"> PAGEREF _Toc288054122 \h </w:instrText>
      </w:r>
      <w:r>
        <w:rPr>
          <w:noProof/>
        </w:rPr>
      </w:r>
      <w:r>
        <w:rPr>
          <w:noProof/>
        </w:rPr>
        <w:fldChar w:fldCharType="separate"/>
      </w:r>
      <w:r w:rsidR="009D599D">
        <w:rPr>
          <w:noProof/>
        </w:rPr>
        <w:t>20</w:t>
      </w:r>
      <w:r>
        <w:rPr>
          <w:noProof/>
        </w:rPr>
        <w:fldChar w:fldCharType="end"/>
      </w:r>
    </w:p>
    <w:p w14:paraId="656F58E8" w14:textId="77777777" w:rsidR="000D7F75" w:rsidRDefault="000D7F75">
      <w:pPr>
        <w:pStyle w:val="TOC2"/>
        <w:tabs>
          <w:tab w:val="right" w:leader="dot" w:pos="9629"/>
        </w:tabs>
        <w:rPr>
          <w:rFonts w:asciiTheme="minorHAnsi" w:hAnsiTheme="minorHAnsi"/>
          <w:b w:val="0"/>
          <w:noProof/>
          <w:sz w:val="24"/>
          <w:szCs w:val="24"/>
          <w:lang w:val="en-US" w:eastAsia="ja-JP"/>
        </w:rPr>
      </w:pPr>
      <w:r>
        <w:rPr>
          <w:noProof/>
        </w:rPr>
        <w:t>Glavni števniki</w:t>
      </w:r>
      <w:r>
        <w:rPr>
          <w:noProof/>
        </w:rPr>
        <w:tab/>
      </w:r>
      <w:r>
        <w:rPr>
          <w:noProof/>
        </w:rPr>
        <w:fldChar w:fldCharType="begin"/>
      </w:r>
      <w:r>
        <w:rPr>
          <w:noProof/>
        </w:rPr>
        <w:instrText xml:space="preserve"> PAGEREF _Toc288054123 \h </w:instrText>
      </w:r>
      <w:r>
        <w:rPr>
          <w:noProof/>
        </w:rPr>
      </w:r>
      <w:r>
        <w:rPr>
          <w:noProof/>
        </w:rPr>
        <w:fldChar w:fldCharType="separate"/>
      </w:r>
      <w:r w:rsidR="009D599D">
        <w:rPr>
          <w:noProof/>
        </w:rPr>
        <w:t>20</w:t>
      </w:r>
      <w:r>
        <w:rPr>
          <w:noProof/>
        </w:rPr>
        <w:fldChar w:fldCharType="end"/>
      </w:r>
    </w:p>
    <w:p w14:paraId="7BB298F7" w14:textId="77777777" w:rsidR="000D7F75" w:rsidRDefault="000D7F75">
      <w:pPr>
        <w:pStyle w:val="TOC2"/>
        <w:tabs>
          <w:tab w:val="right" w:leader="dot" w:pos="9629"/>
        </w:tabs>
        <w:rPr>
          <w:rFonts w:asciiTheme="minorHAnsi" w:hAnsiTheme="minorHAnsi"/>
          <w:b w:val="0"/>
          <w:noProof/>
          <w:sz w:val="24"/>
          <w:szCs w:val="24"/>
          <w:lang w:val="en-US" w:eastAsia="ja-JP"/>
        </w:rPr>
      </w:pPr>
      <w:r>
        <w:rPr>
          <w:noProof/>
        </w:rPr>
        <w:t>Vrstilni števniki</w:t>
      </w:r>
      <w:r>
        <w:rPr>
          <w:noProof/>
        </w:rPr>
        <w:tab/>
      </w:r>
      <w:r>
        <w:rPr>
          <w:noProof/>
        </w:rPr>
        <w:fldChar w:fldCharType="begin"/>
      </w:r>
      <w:r>
        <w:rPr>
          <w:noProof/>
        </w:rPr>
        <w:instrText xml:space="preserve"> PAGEREF _Toc288054124 \h </w:instrText>
      </w:r>
      <w:r>
        <w:rPr>
          <w:noProof/>
        </w:rPr>
      </w:r>
      <w:r>
        <w:rPr>
          <w:noProof/>
        </w:rPr>
        <w:fldChar w:fldCharType="separate"/>
      </w:r>
      <w:r w:rsidR="009D599D">
        <w:rPr>
          <w:noProof/>
        </w:rPr>
        <w:t>21</w:t>
      </w:r>
      <w:r>
        <w:rPr>
          <w:noProof/>
        </w:rPr>
        <w:fldChar w:fldCharType="end"/>
      </w:r>
    </w:p>
    <w:p w14:paraId="0DA33006" w14:textId="77777777" w:rsidR="000D7F75" w:rsidRDefault="000D7F75">
      <w:pPr>
        <w:pStyle w:val="TOC2"/>
        <w:tabs>
          <w:tab w:val="right" w:leader="dot" w:pos="9629"/>
        </w:tabs>
        <w:rPr>
          <w:rFonts w:asciiTheme="minorHAnsi" w:hAnsiTheme="minorHAnsi"/>
          <w:b w:val="0"/>
          <w:noProof/>
          <w:sz w:val="24"/>
          <w:szCs w:val="24"/>
          <w:lang w:val="en-US" w:eastAsia="ja-JP"/>
        </w:rPr>
      </w:pPr>
      <w:r>
        <w:rPr>
          <w:noProof/>
        </w:rPr>
        <w:t>Rimska števila</w:t>
      </w:r>
      <w:r>
        <w:rPr>
          <w:noProof/>
        </w:rPr>
        <w:tab/>
      </w:r>
      <w:r>
        <w:rPr>
          <w:noProof/>
        </w:rPr>
        <w:fldChar w:fldCharType="begin"/>
      </w:r>
      <w:r>
        <w:rPr>
          <w:noProof/>
        </w:rPr>
        <w:instrText xml:space="preserve"> PAGEREF _Toc288054125 \h </w:instrText>
      </w:r>
      <w:r>
        <w:rPr>
          <w:noProof/>
        </w:rPr>
      </w:r>
      <w:r>
        <w:rPr>
          <w:noProof/>
        </w:rPr>
        <w:fldChar w:fldCharType="separate"/>
      </w:r>
      <w:r w:rsidR="009D599D">
        <w:rPr>
          <w:noProof/>
        </w:rPr>
        <w:t>21</w:t>
      </w:r>
      <w:r>
        <w:rPr>
          <w:noProof/>
        </w:rPr>
        <w:fldChar w:fldCharType="end"/>
      </w:r>
    </w:p>
    <w:p w14:paraId="4876060F" w14:textId="77777777" w:rsidR="000D7F75" w:rsidRDefault="000D7F75">
      <w:pPr>
        <w:pStyle w:val="TOC1"/>
        <w:rPr>
          <w:rFonts w:asciiTheme="minorHAnsi" w:hAnsiTheme="minorHAnsi"/>
          <w:b w:val="0"/>
          <w:noProof/>
          <w:sz w:val="24"/>
          <w:szCs w:val="24"/>
          <w:lang w:val="en-US" w:eastAsia="ja-JP"/>
        </w:rPr>
      </w:pPr>
      <w:r w:rsidRPr="00F45710">
        <w:rPr>
          <w:rFonts w:cs="Arial"/>
          <w:noProof/>
        </w:rPr>
        <w:t>Datum in čas</w:t>
      </w:r>
      <w:r>
        <w:rPr>
          <w:noProof/>
        </w:rPr>
        <w:tab/>
      </w:r>
      <w:r>
        <w:rPr>
          <w:noProof/>
        </w:rPr>
        <w:fldChar w:fldCharType="begin"/>
      </w:r>
      <w:r>
        <w:rPr>
          <w:noProof/>
        </w:rPr>
        <w:instrText xml:space="preserve"> PAGEREF _Toc288054126 \h </w:instrText>
      </w:r>
      <w:r>
        <w:rPr>
          <w:noProof/>
        </w:rPr>
      </w:r>
      <w:r>
        <w:rPr>
          <w:noProof/>
        </w:rPr>
        <w:fldChar w:fldCharType="separate"/>
      </w:r>
      <w:r w:rsidR="009D599D">
        <w:rPr>
          <w:noProof/>
        </w:rPr>
        <w:t>21</w:t>
      </w:r>
      <w:r>
        <w:rPr>
          <w:noProof/>
        </w:rPr>
        <w:fldChar w:fldCharType="end"/>
      </w:r>
    </w:p>
    <w:p w14:paraId="72D349E8" w14:textId="77777777" w:rsidR="000D7F75" w:rsidRDefault="000D7F75">
      <w:pPr>
        <w:pStyle w:val="TOC1"/>
        <w:rPr>
          <w:rFonts w:asciiTheme="minorHAnsi" w:hAnsiTheme="minorHAnsi"/>
          <w:b w:val="0"/>
          <w:noProof/>
          <w:sz w:val="24"/>
          <w:szCs w:val="24"/>
          <w:lang w:val="en-US" w:eastAsia="ja-JP"/>
        </w:rPr>
      </w:pPr>
      <w:r w:rsidRPr="00F45710">
        <w:rPr>
          <w:rFonts w:cs="Arial"/>
          <w:noProof/>
        </w:rPr>
        <w:t>Dvodelna ločila in zrcalni znaki</w:t>
      </w:r>
      <w:r>
        <w:rPr>
          <w:noProof/>
        </w:rPr>
        <w:tab/>
      </w:r>
      <w:r>
        <w:rPr>
          <w:noProof/>
        </w:rPr>
        <w:fldChar w:fldCharType="begin"/>
      </w:r>
      <w:r>
        <w:rPr>
          <w:noProof/>
        </w:rPr>
        <w:instrText xml:space="preserve"> PAGEREF _Toc288054127 \h </w:instrText>
      </w:r>
      <w:r>
        <w:rPr>
          <w:noProof/>
        </w:rPr>
      </w:r>
      <w:r>
        <w:rPr>
          <w:noProof/>
        </w:rPr>
        <w:fldChar w:fldCharType="separate"/>
      </w:r>
      <w:r w:rsidR="009D599D">
        <w:rPr>
          <w:noProof/>
        </w:rPr>
        <w:t>22</w:t>
      </w:r>
      <w:r>
        <w:rPr>
          <w:noProof/>
        </w:rPr>
        <w:fldChar w:fldCharType="end"/>
      </w:r>
    </w:p>
    <w:p w14:paraId="2EC74F08" w14:textId="77777777" w:rsidR="000D7F75" w:rsidRDefault="000D7F75">
      <w:pPr>
        <w:pStyle w:val="TOC1"/>
        <w:rPr>
          <w:rFonts w:asciiTheme="minorHAnsi" w:hAnsiTheme="minorHAnsi"/>
          <w:b w:val="0"/>
          <w:noProof/>
          <w:sz w:val="24"/>
          <w:szCs w:val="24"/>
          <w:lang w:val="en-US" w:eastAsia="ja-JP"/>
        </w:rPr>
      </w:pPr>
      <w:r w:rsidRPr="00F45710">
        <w:rPr>
          <w:rFonts w:cs="Arial"/>
          <w:noProof/>
        </w:rPr>
        <w:t>Simboli in drugi znaki</w:t>
      </w:r>
      <w:r>
        <w:rPr>
          <w:noProof/>
        </w:rPr>
        <w:tab/>
      </w:r>
      <w:r>
        <w:rPr>
          <w:noProof/>
        </w:rPr>
        <w:fldChar w:fldCharType="begin"/>
      </w:r>
      <w:r>
        <w:rPr>
          <w:noProof/>
        </w:rPr>
        <w:instrText xml:space="preserve"> PAGEREF _Toc288054128 \h </w:instrText>
      </w:r>
      <w:r>
        <w:rPr>
          <w:noProof/>
        </w:rPr>
      </w:r>
      <w:r>
        <w:rPr>
          <w:noProof/>
        </w:rPr>
        <w:fldChar w:fldCharType="separate"/>
      </w:r>
      <w:r w:rsidR="009D599D">
        <w:rPr>
          <w:noProof/>
        </w:rPr>
        <w:t>23</w:t>
      </w:r>
      <w:r>
        <w:rPr>
          <w:noProof/>
        </w:rPr>
        <w:fldChar w:fldCharType="end"/>
      </w:r>
    </w:p>
    <w:p w14:paraId="2F2FA23A" w14:textId="77777777" w:rsidR="000D7F75" w:rsidRDefault="000D7F75">
      <w:pPr>
        <w:pStyle w:val="TOC1"/>
        <w:rPr>
          <w:rFonts w:asciiTheme="minorHAnsi" w:hAnsiTheme="minorHAnsi"/>
          <w:b w:val="0"/>
          <w:noProof/>
          <w:sz w:val="24"/>
          <w:szCs w:val="24"/>
          <w:lang w:val="en-US" w:eastAsia="ja-JP"/>
        </w:rPr>
      </w:pPr>
      <w:r w:rsidRPr="00F45710">
        <w:rPr>
          <w:rFonts w:cs="Arial"/>
          <w:noProof/>
        </w:rPr>
        <w:t>Matematika</w:t>
      </w:r>
      <w:r>
        <w:rPr>
          <w:noProof/>
        </w:rPr>
        <w:tab/>
      </w:r>
      <w:r>
        <w:rPr>
          <w:noProof/>
        </w:rPr>
        <w:fldChar w:fldCharType="begin"/>
      </w:r>
      <w:r>
        <w:rPr>
          <w:noProof/>
        </w:rPr>
        <w:instrText xml:space="preserve"> PAGEREF _Toc288054129 \h </w:instrText>
      </w:r>
      <w:r>
        <w:rPr>
          <w:noProof/>
        </w:rPr>
      </w:r>
      <w:r>
        <w:rPr>
          <w:noProof/>
        </w:rPr>
        <w:fldChar w:fldCharType="separate"/>
      </w:r>
      <w:r w:rsidR="009D599D">
        <w:rPr>
          <w:noProof/>
        </w:rPr>
        <w:t>25</w:t>
      </w:r>
      <w:r>
        <w:rPr>
          <w:noProof/>
        </w:rPr>
        <w:fldChar w:fldCharType="end"/>
      </w:r>
    </w:p>
    <w:p w14:paraId="516F4703" w14:textId="77777777" w:rsidR="000D7F75" w:rsidRDefault="000D7F75">
      <w:pPr>
        <w:pStyle w:val="TOC2"/>
        <w:tabs>
          <w:tab w:val="right" w:leader="dot" w:pos="9629"/>
        </w:tabs>
        <w:rPr>
          <w:rFonts w:asciiTheme="minorHAnsi" w:hAnsiTheme="minorHAnsi"/>
          <w:b w:val="0"/>
          <w:noProof/>
          <w:sz w:val="24"/>
          <w:szCs w:val="24"/>
          <w:lang w:val="en-US" w:eastAsia="ja-JP"/>
        </w:rPr>
      </w:pPr>
      <w:r w:rsidRPr="00F45710">
        <w:rPr>
          <w:noProof/>
          <w:lang w:val="en-US" w:eastAsia="en-US"/>
        </w:rPr>
        <w:t>Izjema pri matematiki</w:t>
      </w:r>
      <w:r>
        <w:rPr>
          <w:noProof/>
        </w:rPr>
        <w:tab/>
      </w:r>
      <w:r>
        <w:rPr>
          <w:noProof/>
        </w:rPr>
        <w:fldChar w:fldCharType="begin"/>
      </w:r>
      <w:r>
        <w:rPr>
          <w:noProof/>
        </w:rPr>
        <w:instrText xml:space="preserve"> PAGEREF _Toc288054130 \h </w:instrText>
      </w:r>
      <w:r>
        <w:rPr>
          <w:noProof/>
        </w:rPr>
      </w:r>
      <w:r>
        <w:rPr>
          <w:noProof/>
        </w:rPr>
        <w:fldChar w:fldCharType="separate"/>
      </w:r>
      <w:r w:rsidR="009D599D">
        <w:rPr>
          <w:noProof/>
        </w:rPr>
        <w:t>27</w:t>
      </w:r>
      <w:r>
        <w:rPr>
          <w:noProof/>
        </w:rPr>
        <w:fldChar w:fldCharType="end"/>
      </w:r>
    </w:p>
    <w:p w14:paraId="350423EB" w14:textId="77777777" w:rsidR="000D7F75" w:rsidRDefault="000D7F75">
      <w:pPr>
        <w:pStyle w:val="TOC1"/>
        <w:rPr>
          <w:rFonts w:asciiTheme="minorHAnsi" w:hAnsiTheme="minorHAnsi"/>
          <w:b w:val="0"/>
          <w:noProof/>
          <w:sz w:val="24"/>
          <w:szCs w:val="24"/>
          <w:lang w:val="en-US" w:eastAsia="ja-JP"/>
        </w:rPr>
      </w:pPr>
      <w:r>
        <w:rPr>
          <w:noProof/>
        </w:rPr>
        <w:t>Merske enote</w:t>
      </w:r>
      <w:r>
        <w:rPr>
          <w:noProof/>
        </w:rPr>
        <w:tab/>
      </w:r>
      <w:r>
        <w:rPr>
          <w:noProof/>
        </w:rPr>
        <w:fldChar w:fldCharType="begin"/>
      </w:r>
      <w:r>
        <w:rPr>
          <w:noProof/>
        </w:rPr>
        <w:instrText xml:space="preserve"> PAGEREF _Toc288054131 \h </w:instrText>
      </w:r>
      <w:r>
        <w:rPr>
          <w:noProof/>
        </w:rPr>
      </w:r>
      <w:r>
        <w:rPr>
          <w:noProof/>
        </w:rPr>
        <w:fldChar w:fldCharType="separate"/>
      </w:r>
      <w:r w:rsidR="009D599D">
        <w:rPr>
          <w:noProof/>
        </w:rPr>
        <w:t>29</w:t>
      </w:r>
      <w:r>
        <w:rPr>
          <w:noProof/>
        </w:rPr>
        <w:fldChar w:fldCharType="end"/>
      </w:r>
    </w:p>
    <w:p w14:paraId="7AE2C270" w14:textId="77777777" w:rsidR="000D7F75" w:rsidRDefault="000D7F75">
      <w:pPr>
        <w:pStyle w:val="TOC1"/>
        <w:rPr>
          <w:rFonts w:asciiTheme="minorHAnsi" w:hAnsiTheme="minorHAnsi"/>
          <w:b w:val="0"/>
          <w:noProof/>
          <w:sz w:val="24"/>
          <w:szCs w:val="24"/>
          <w:lang w:val="en-US" w:eastAsia="ja-JP"/>
        </w:rPr>
      </w:pPr>
      <w:r w:rsidRPr="00F45710">
        <w:rPr>
          <w:rFonts w:cs="Arial"/>
          <w:noProof/>
        </w:rPr>
        <w:t>Kemija</w:t>
      </w:r>
      <w:r>
        <w:rPr>
          <w:noProof/>
        </w:rPr>
        <w:tab/>
      </w:r>
      <w:r>
        <w:rPr>
          <w:noProof/>
        </w:rPr>
        <w:fldChar w:fldCharType="begin"/>
      </w:r>
      <w:r>
        <w:rPr>
          <w:noProof/>
        </w:rPr>
        <w:instrText xml:space="preserve"> PAGEREF _Toc288054132 \h </w:instrText>
      </w:r>
      <w:r>
        <w:rPr>
          <w:noProof/>
        </w:rPr>
      </w:r>
      <w:r>
        <w:rPr>
          <w:noProof/>
        </w:rPr>
        <w:fldChar w:fldCharType="separate"/>
      </w:r>
      <w:r w:rsidR="009D599D">
        <w:rPr>
          <w:noProof/>
        </w:rPr>
        <w:t>30</w:t>
      </w:r>
      <w:r>
        <w:rPr>
          <w:noProof/>
        </w:rPr>
        <w:fldChar w:fldCharType="end"/>
      </w:r>
    </w:p>
    <w:p w14:paraId="684A3B3F" w14:textId="77777777" w:rsidR="000D7F75" w:rsidRDefault="000D7F75">
      <w:pPr>
        <w:pStyle w:val="TOC1"/>
        <w:rPr>
          <w:rFonts w:asciiTheme="minorHAnsi" w:hAnsiTheme="minorHAnsi"/>
          <w:b w:val="0"/>
          <w:noProof/>
          <w:sz w:val="24"/>
          <w:szCs w:val="24"/>
          <w:lang w:val="en-US" w:eastAsia="ja-JP"/>
        </w:rPr>
      </w:pPr>
      <w:r w:rsidRPr="00F45710">
        <w:rPr>
          <w:rFonts w:cs="Arial"/>
          <w:noProof/>
        </w:rPr>
        <w:t>Razveljavitev predznaka</w:t>
      </w:r>
      <w:r>
        <w:rPr>
          <w:noProof/>
        </w:rPr>
        <w:tab/>
      </w:r>
      <w:r>
        <w:rPr>
          <w:noProof/>
        </w:rPr>
        <w:fldChar w:fldCharType="begin"/>
      </w:r>
      <w:r>
        <w:rPr>
          <w:noProof/>
        </w:rPr>
        <w:instrText xml:space="preserve"> PAGEREF _Toc288054133 \h </w:instrText>
      </w:r>
      <w:r>
        <w:rPr>
          <w:noProof/>
        </w:rPr>
      </w:r>
      <w:r>
        <w:rPr>
          <w:noProof/>
        </w:rPr>
        <w:fldChar w:fldCharType="separate"/>
      </w:r>
      <w:r w:rsidR="009D599D">
        <w:rPr>
          <w:noProof/>
        </w:rPr>
        <w:t>30</w:t>
      </w:r>
      <w:r>
        <w:rPr>
          <w:noProof/>
        </w:rPr>
        <w:fldChar w:fldCharType="end"/>
      </w:r>
    </w:p>
    <w:p w14:paraId="02CFC3C5" w14:textId="77777777" w:rsidR="000D7F75" w:rsidRDefault="000D7F75">
      <w:pPr>
        <w:pStyle w:val="TOC1"/>
        <w:rPr>
          <w:rFonts w:asciiTheme="minorHAnsi" w:hAnsiTheme="minorHAnsi"/>
          <w:b w:val="0"/>
          <w:noProof/>
          <w:sz w:val="24"/>
          <w:szCs w:val="24"/>
          <w:lang w:val="en-US" w:eastAsia="ja-JP"/>
        </w:rPr>
      </w:pPr>
      <w:r w:rsidRPr="00F45710">
        <w:rPr>
          <w:rFonts w:cs="Arial"/>
          <w:noProof/>
        </w:rPr>
        <w:t>Oblikovanje besedila</w:t>
      </w:r>
      <w:r>
        <w:rPr>
          <w:noProof/>
        </w:rPr>
        <w:tab/>
      </w:r>
      <w:r>
        <w:rPr>
          <w:noProof/>
        </w:rPr>
        <w:fldChar w:fldCharType="begin"/>
      </w:r>
      <w:r>
        <w:rPr>
          <w:noProof/>
        </w:rPr>
        <w:instrText xml:space="preserve"> PAGEREF _Toc288054134 \h </w:instrText>
      </w:r>
      <w:r>
        <w:rPr>
          <w:noProof/>
        </w:rPr>
      </w:r>
      <w:r>
        <w:rPr>
          <w:noProof/>
        </w:rPr>
        <w:fldChar w:fldCharType="separate"/>
      </w:r>
      <w:r w:rsidR="009D599D">
        <w:rPr>
          <w:noProof/>
        </w:rPr>
        <w:t>31</w:t>
      </w:r>
      <w:r>
        <w:rPr>
          <w:noProof/>
        </w:rPr>
        <w:fldChar w:fldCharType="end"/>
      </w:r>
    </w:p>
    <w:p w14:paraId="779614E9" w14:textId="77777777" w:rsidR="000D7F75" w:rsidRDefault="000D7F75">
      <w:pPr>
        <w:pStyle w:val="TOC1"/>
        <w:rPr>
          <w:rFonts w:asciiTheme="minorHAnsi" w:hAnsiTheme="minorHAnsi"/>
          <w:b w:val="0"/>
          <w:noProof/>
          <w:sz w:val="24"/>
          <w:szCs w:val="24"/>
          <w:lang w:val="en-US" w:eastAsia="ja-JP"/>
        </w:rPr>
      </w:pPr>
      <w:r>
        <w:rPr>
          <w:noProof/>
        </w:rPr>
        <w:t>Označevanje odstavkov</w:t>
      </w:r>
      <w:r>
        <w:rPr>
          <w:noProof/>
        </w:rPr>
        <w:tab/>
      </w:r>
      <w:r>
        <w:rPr>
          <w:noProof/>
        </w:rPr>
        <w:fldChar w:fldCharType="begin"/>
      </w:r>
      <w:r>
        <w:rPr>
          <w:noProof/>
        </w:rPr>
        <w:instrText xml:space="preserve"> PAGEREF _Toc288054135 \h </w:instrText>
      </w:r>
      <w:r>
        <w:rPr>
          <w:noProof/>
        </w:rPr>
      </w:r>
      <w:r>
        <w:rPr>
          <w:noProof/>
        </w:rPr>
        <w:fldChar w:fldCharType="separate"/>
      </w:r>
      <w:r w:rsidR="009D599D">
        <w:rPr>
          <w:noProof/>
        </w:rPr>
        <w:t>32</w:t>
      </w:r>
      <w:r>
        <w:rPr>
          <w:noProof/>
        </w:rPr>
        <w:fldChar w:fldCharType="end"/>
      </w:r>
    </w:p>
    <w:p w14:paraId="53AD1F43" w14:textId="77777777" w:rsidR="000D7F75" w:rsidRDefault="000D7F75">
      <w:pPr>
        <w:pStyle w:val="TOC1"/>
        <w:rPr>
          <w:rFonts w:asciiTheme="minorHAnsi" w:hAnsiTheme="minorHAnsi"/>
          <w:b w:val="0"/>
          <w:noProof/>
          <w:sz w:val="24"/>
          <w:szCs w:val="24"/>
          <w:lang w:val="en-US" w:eastAsia="ja-JP"/>
        </w:rPr>
      </w:pPr>
      <w:r w:rsidRPr="00F45710">
        <w:rPr>
          <w:rFonts w:cs="Arial"/>
          <w:noProof/>
        </w:rPr>
        <w:lastRenderedPageBreak/>
        <w:t>Opomba prepisovalca</w:t>
      </w:r>
      <w:r>
        <w:rPr>
          <w:noProof/>
        </w:rPr>
        <w:tab/>
      </w:r>
      <w:r>
        <w:rPr>
          <w:noProof/>
        </w:rPr>
        <w:fldChar w:fldCharType="begin"/>
      </w:r>
      <w:r>
        <w:rPr>
          <w:noProof/>
        </w:rPr>
        <w:instrText xml:space="preserve"> PAGEREF _Toc288054136 \h </w:instrText>
      </w:r>
      <w:r>
        <w:rPr>
          <w:noProof/>
        </w:rPr>
      </w:r>
      <w:r>
        <w:rPr>
          <w:noProof/>
        </w:rPr>
        <w:fldChar w:fldCharType="separate"/>
      </w:r>
      <w:r w:rsidR="009D599D">
        <w:rPr>
          <w:noProof/>
        </w:rPr>
        <w:t>32</w:t>
      </w:r>
      <w:r>
        <w:rPr>
          <w:noProof/>
        </w:rPr>
        <w:fldChar w:fldCharType="end"/>
      </w:r>
    </w:p>
    <w:p w14:paraId="33953E68" w14:textId="77777777" w:rsidR="000D7F75" w:rsidRDefault="000D7F75">
      <w:pPr>
        <w:pStyle w:val="TOC1"/>
        <w:rPr>
          <w:rFonts w:asciiTheme="minorHAnsi" w:hAnsiTheme="minorHAnsi"/>
          <w:b w:val="0"/>
          <w:noProof/>
          <w:sz w:val="24"/>
          <w:szCs w:val="24"/>
          <w:lang w:val="en-US" w:eastAsia="ja-JP"/>
        </w:rPr>
      </w:pPr>
      <w:r w:rsidRPr="00F45710">
        <w:rPr>
          <w:rFonts w:cs="Arial"/>
          <w:noProof/>
        </w:rPr>
        <w:t>Slovenska brajica - 2. raven</w:t>
      </w:r>
      <w:r>
        <w:rPr>
          <w:noProof/>
        </w:rPr>
        <w:tab/>
      </w:r>
      <w:r>
        <w:rPr>
          <w:noProof/>
        </w:rPr>
        <w:fldChar w:fldCharType="begin"/>
      </w:r>
      <w:r>
        <w:rPr>
          <w:noProof/>
        </w:rPr>
        <w:instrText xml:space="preserve"> PAGEREF _Toc288054137 \h </w:instrText>
      </w:r>
      <w:r>
        <w:rPr>
          <w:noProof/>
        </w:rPr>
      </w:r>
      <w:r>
        <w:rPr>
          <w:noProof/>
        </w:rPr>
        <w:fldChar w:fldCharType="separate"/>
      </w:r>
      <w:r w:rsidR="009D599D">
        <w:rPr>
          <w:noProof/>
        </w:rPr>
        <w:t>32</w:t>
      </w:r>
      <w:r>
        <w:rPr>
          <w:noProof/>
        </w:rPr>
        <w:fldChar w:fldCharType="end"/>
      </w:r>
    </w:p>
    <w:p w14:paraId="7F87F94A" w14:textId="77777777" w:rsidR="000D7F75" w:rsidRDefault="000D7F75">
      <w:pPr>
        <w:pStyle w:val="TOC1"/>
        <w:rPr>
          <w:rFonts w:asciiTheme="minorHAnsi" w:hAnsiTheme="minorHAnsi"/>
          <w:b w:val="0"/>
          <w:noProof/>
          <w:sz w:val="24"/>
          <w:szCs w:val="24"/>
          <w:lang w:val="en-US" w:eastAsia="ja-JP"/>
        </w:rPr>
      </w:pPr>
      <w:r w:rsidRPr="00F45710">
        <w:rPr>
          <w:rFonts w:cs="Arial"/>
          <w:noProof/>
        </w:rPr>
        <w:t>Tiskanje z brajevim tiskalnikom</w:t>
      </w:r>
      <w:r>
        <w:rPr>
          <w:noProof/>
        </w:rPr>
        <w:tab/>
      </w:r>
      <w:r>
        <w:rPr>
          <w:noProof/>
        </w:rPr>
        <w:fldChar w:fldCharType="begin"/>
      </w:r>
      <w:r>
        <w:rPr>
          <w:noProof/>
        </w:rPr>
        <w:instrText xml:space="preserve"> PAGEREF _Toc288054138 \h </w:instrText>
      </w:r>
      <w:r>
        <w:rPr>
          <w:noProof/>
        </w:rPr>
      </w:r>
      <w:r>
        <w:rPr>
          <w:noProof/>
        </w:rPr>
        <w:fldChar w:fldCharType="separate"/>
      </w:r>
      <w:r w:rsidR="009D599D">
        <w:rPr>
          <w:noProof/>
        </w:rPr>
        <w:t>33</w:t>
      </w:r>
      <w:r>
        <w:rPr>
          <w:noProof/>
        </w:rPr>
        <w:fldChar w:fldCharType="end"/>
      </w:r>
    </w:p>
    <w:p w14:paraId="1E738019" w14:textId="77777777" w:rsidR="000D7F75" w:rsidRDefault="000D7F75">
      <w:pPr>
        <w:pStyle w:val="TOC1"/>
        <w:rPr>
          <w:rFonts w:asciiTheme="minorHAnsi" w:hAnsiTheme="minorHAnsi"/>
          <w:b w:val="0"/>
          <w:noProof/>
          <w:sz w:val="24"/>
          <w:szCs w:val="24"/>
          <w:lang w:val="en-US" w:eastAsia="ja-JP"/>
        </w:rPr>
      </w:pPr>
      <w:r w:rsidRPr="00F45710">
        <w:rPr>
          <w:rFonts w:cs="Arial"/>
          <w:noProof/>
        </w:rPr>
        <w:t>Zaključek</w:t>
      </w:r>
      <w:r>
        <w:rPr>
          <w:noProof/>
        </w:rPr>
        <w:tab/>
      </w:r>
      <w:r>
        <w:rPr>
          <w:noProof/>
        </w:rPr>
        <w:fldChar w:fldCharType="begin"/>
      </w:r>
      <w:r>
        <w:rPr>
          <w:noProof/>
        </w:rPr>
        <w:instrText xml:space="preserve"> PAGEREF _Toc288054139 \h </w:instrText>
      </w:r>
      <w:r>
        <w:rPr>
          <w:noProof/>
        </w:rPr>
      </w:r>
      <w:r>
        <w:rPr>
          <w:noProof/>
        </w:rPr>
        <w:fldChar w:fldCharType="separate"/>
      </w:r>
      <w:r w:rsidR="009D599D">
        <w:rPr>
          <w:noProof/>
        </w:rPr>
        <w:t>33</w:t>
      </w:r>
      <w:r>
        <w:rPr>
          <w:noProof/>
        </w:rPr>
        <w:fldChar w:fldCharType="end"/>
      </w:r>
    </w:p>
    <w:p w14:paraId="0B65EA96" w14:textId="107DA745" w:rsidR="005F0548" w:rsidRDefault="00D00948">
      <w:r>
        <w:fldChar w:fldCharType="end"/>
      </w:r>
      <w:r w:rsidR="005F0548">
        <w:br w:type="page"/>
      </w:r>
    </w:p>
    <w:p w14:paraId="52DDEDFB" w14:textId="4ACEA63B" w:rsidR="009C7868" w:rsidRPr="00FF066F" w:rsidRDefault="009C7868" w:rsidP="00FF066F">
      <w:pPr>
        <w:pStyle w:val="Heading1"/>
        <w:rPr>
          <w:rFonts w:ascii="Arial" w:hAnsi="Arial" w:cs="Arial"/>
        </w:rPr>
      </w:pPr>
      <w:bookmarkStart w:id="1" w:name="_Toc263575843"/>
      <w:bookmarkStart w:id="2" w:name="_Toc288054108"/>
      <w:r w:rsidRPr="0082094E">
        <w:rPr>
          <w:rFonts w:ascii="Arial" w:hAnsi="Arial" w:cs="Arial"/>
        </w:rPr>
        <w:lastRenderedPageBreak/>
        <w:t>Uvod</w:t>
      </w:r>
      <w:bookmarkEnd w:id="1"/>
      <w:bookmarkEnd w:id="2"/>
    </w:p>
    <w:p w14:paraId="2BEFD9F3" w14:textId="0D41B4E4" w:rsidR="00D67664" w:rsidRDefault="00680F6F" w:rsidP="00D67664">
      <w:pPr>
        <w:shd w:val="clear" w:color="auto" w:fill="FFFFFF"/>
        <w:spacing w:after="120"/>
        <w:rPr>
          <w:rFonts w:eastAsia="Times New Roman" w:cs="Arial"/>
          <w:bCs/>
          <w:color w:val="222222"/>
        </w:rPr>
      </w:pPr>
      <w:r>
        <w:rPr>
          <w:rFonts w:eastAsia="Times New Roman" w:cs="Arial"/>
          <w:bCs/>
          <w:color w:val="222222"/>
        </w:rPr>
        <w:t>Jezik in njegov zapis se nenehno spreminja</w:t>
      </w:r>
      <w:r w:rsidR="00762BC2">
        <w:rPr>
          <w:rFonts w:eastAsia="Times New Roman" w:cs="Arial"/>
          <w:bCs/>
          <w:color w:val="222222"/>
        </w:rPr>
        <w:t>ta</w:t>
      </w:r>
      <w:r>
        <w:rPr>
          <w:rFonts w:eastAsia="Times New Roman" w:cs="Arial"/>
          <w:bCs/>
          <w:color w:val="222222"/>
        </w:rPr>
        <w:t xml:space="preserve"> in razvija</w:t>
      </w:r>
      <w:r w:rsidR="00762BC2">
        <w:rPr>
          <w:rFonts w:eastAsia="Times New Roman" w:cs="Arial"/>
          <w:bCs/>
          <w:color w:val="222222"/>
        </w:rPr>
        <w:t>ta</w:t>
      </w:r>
      <w:r>
        <w:rPr>
          <w:rFonts w:eastAsia="Times New Roman" w:cs="Arial"/>
          <w:bCs/>
          <w:color w:val="222222"/>
        </w:rPr>
        <w:t xml:space="preserve">. To velja tudi za brajico. </w:t>
      </w:r>
      <w:r w:rsidR="00F02410" w:rsidRPr="00F02410">
        <w:rPr>
          <w:rFonts w:eastAsia="Times New Roman" w:cs="Arial"/>
          <w:bCs/>
          <w:color w:val="222222"/>
        </w:rPr>
        <w:t>Od zadnje posodobitve slovenske brajice</w:t>
      </w:r>
      <w:r w:rsidR="00F02410">
        <w:rPr>
          <w:rFonts w:eastAsia="Times New Roman" w:cs="Arial"/>
          <w:bCs/>
          <w:color w:val="222222"/>
        </w:rPr>
        <w:t xml:space="preserve"> (1974)</w:t>
      </w:r>
      <w:r w:rsidR="00F02410" w:rsidRPr="00F02410">
        <w:rPr>
          <w:rFonts w:eastAsia="Times New Roman" w:cs="Arial"/>
          <w:bCs/>
          <w:color w:val="222222"/>
        </w:rPr>
        <w:t xml:space="preserve"> je minilo </w:t>
      </w:r>
      <w:r w:rsidR="00762BC2">
        <w:rPr>
          <w:rFonts w:eastAsia="Times New Roman" w:cs="Arial"/>
          <w:bCs/>
          <w:color w:val="222222"/>
        </w:rPr>
        <w:t xml:space="preserve">že </w:t>
      </w:r>
      <w:r w:rsidR="00F02410" w:rsidRPr="00F02410">
        <w:rPr>
          <w:rFonts w:eastAsia="Times New Roman" w:cs="Arial"/>
          <w:bCs/>
          <w:color w:val="222222"/>
        </w:rPr>
        <w:t>prec</w:t>
      </w:r>
      <w:r w:rsidR="00D67664">
        <w:rPr>
          <w:rFonts w:eastAsia="Times New Roman" w:cs="Arial"/>
          <w:bCs/>
          <w:color w:val="222222"/>
        </w:rPr>
        <w:t>ej časa in od takrat se je mars</w:t>
      </w:r>
      <w:r w:rsidR="00F02410" w:rsidRPr="00F02410">
        <w:rPr>
          <w:rFonts w:eastAsia="Times New Roman" w:cs="Arial"/>
          <w:bCs/>
          <w:color w:val="222222"/>
        </w:rPr>
        <w:t xml:space="preserve">ikaj </w:t>
      </w:r>
      <w:r w:rsidR="00BD6C50">
        <w:rPr>
          <w:rFonts w:eastAsia="Times New Roman" w:cs="Arial"/>
          <w:bCs/>
          <w:color w:val="222222"/>
        </w:rPr>
        <w:t>spremenilo</w:t>
      </w:r>
      <w:r w:rsidR="00F02410" w:rsidRPr="00F02410">
        <w:rPr>
          <w:rFonts w:eastAsia="Times New Roman" w:cs="Arial"/>
          <w:bCs/>
          <w:color w:val="222222"/>
        </w:rPr>
        <w:t xml:space="preserve">. </w:t>
      </w:r>
    </w:p>
    <w:p w14:paraId="6D23B494" w14:textId="2488134A" w:rsidR="00F02410" w:rsidRPr="00F02410" w:rsidRDefault="00F02410" w:rsidP="00D67664">
      <w:pPr>
        <w:shd w:val="clear" w:color="auto" w:fill="FFFFFF"/>
        <w:spacing w:after="120"/>
        <w:rPr>
          <w:rFonts w:eastAsia="Times New Roman" w:cs="Arial"/>
          <w:bCs/>
          <w:color w:val="222222"/>
        </w:rPr>
      </w:pPr>
      <w:r w:rsidRPr="00F02410">
        <w:rPr>
          <w:rFonts w:eastAsia="Times New Roman" w:cs="Arial"/>
          <w:bCs/>
          <w:color w:val="222222"/>
        </w:rPr>
        <w:t xml:space="preserve">Pojavili so se novi znaki, kot na primer </w:t>
      </w:r>
      <w:r w:rsidR="001C43C6">
        <w:rPr>
          <w:rFonts w:eastAsia="Times New Roman" w:cs="Arial"/>
          <w:bCs/>
          <w:color w:val="222222"/>
        </w:rPr>
        <w:t xml:space="preserve">afna </w:t>
      </w:r>
      <w:r w:rsidRPr="00F02410">
        <w:rPr>
          <w:rFonts w:eastAsia="Times New Roman" w:cs="Arial"/>
          <w:bCs/>
          <w:color w:val="222222"/>
        </w:rPr>
        <w:t xml:space="preserve">@ ali </w:t>
      </w:r>
      <w:r w:rsidR="001C43C6">
        <w:rPr>
          <w:rFonts w:eastAsia="Times New Roman" w:cs="Arial"/>
          <w:bCs/>
          <w:color w:val="222222"/>
        </w:rPr>
        <w:t xml:space="preserve">evro </w:t>
      </w:r>
      <w:r w:rsidRPr="00F02410">
        <w:rPr>
          <w:rFonts w:eastAsia="Times New Roman" w:cs="Arial"/>
          <w:bCs/>
          <w:color w:val="222222"/>
        </w:rPr>
        <w:t>€. V brajici je potrebno tiskati besedila na vseh področjih življenja in dela</w:t>
      </w:r>
      <w:r w:rsidR="00D67664">
        <w:rPr>
          <w:rFonts w:eastAsia="Times New Roman" w:cs="Arial"/>
          <w:bCs/>
          <w:color w:val="222222"/>
        </w:rPr>
        <w:t xml:space="preserve">, </w:t>
      </w:r>
      <w:r w:rsidR="001C43C6">
        <w:rPr>
          <w:rFonts w:cs="Arial"/>
        </w:rPr>
        <w:t>učna gradiva, leposlovje, uradne dokumente</w:t>
      </w:r>
      <w:r w:rsidRPr="00F02410">
        <w:rPr>
          <w:rFonts w:cs="Arial"/>
        </w:rPr>
        <w:t xml:space="preserve">, </w:t>
      </w:r>
      <w:r w:rsidR="001C43C6">
        <w:rPr>
          <w:rFonts w:cs="Arial"/>
        </w:rPr>
        <w:t>označbe</w:t>
      </w:r>
      <w:r w:rsidRPr="00F02410">
        <w:rPr>
          <w:rFonts w:cs="Arial"/>
        </w:rPr>
        <w:t xml:space="preserve"> </w:t>
      </w:r>
      <w:r w:rsidR="001C43C6">
        <w:rPr>
          <w:rFonts w:cs="Arial"/>
        </w:rPr>
        <w:t>izdelkov, napise</w:t>
      </w:r>
      <w:r w:rsidR="005E340B">
        <w:rPr>
          <w:rFonts w:cs="Arial"/>
        </w:rPr>
        <w:t xml:space="preserve"> v javnosti ...</w:t>
      </w:r>
      <w:r w:rsidRPr="00F02410">
        <w:rPr>
          <w:rFonts w:cs="Arial"/>
        </w:rPr>
        <w:t xml:space="preserve"> </w:t>
      </w:r>
      <w:r w:rsidRPr="00F02410">
        <w:rPr>
          <w:rFonts w:eastAsia="Times New Roman" w:cs="Arial"/>
          <w:bCs/>
          <w:color w:val="222222"/>
        </w:rPr>
        <w:t xml:space="preserve">Uporaba prilagojene računalniške opreme slepim </w:t>
      </w:r>
      <w:r w:rsidR="005E340B">
        <w:rPr>
          <w:rFonts w:eastAsia="Times New Roman" w:cs="Arial"/>
          <w:bCs/>
          <w:color w:val="222222"/>
        </w:rPr>
        <w:t xml:space="preserve">zdaj </w:t>
      </w:r>
      <w:r w:rsidRPr="00F02410">
        <w:rPr>
          <w:rFonts w:eastAsia="Times New Roman" w:cs="Arial"/>
          <w:bCs/>
          <w:color w:val="222222"/>
        </w:rPr>
        <w:t>omogoča in tudi zahteva poznavanje oblike</w:t>
      </w:r>
      <w:r w:rsidR="00BD6C50">
        <w:rPr>
          <w:rFonts w:eastAsia="Times New Roman" w:cs="Arial"/>
          <w:bCs/>
          <w:color w:val="222222"/>
        </w:rPr>
        <w:t xml:space="preserve"> zapisa, kot je v črnem tisku (S</w:t>
      </w:r>
      <w:r w:rsidRPr="00F02410">
        <w:rPr>
          <w:rFonts w:eastAsia="Times New Roman" w:cs="Arial"/>
          <w:bCs/>
          <w:color w:val="222222"/>
        </w:rPr>
        <w:t>lovenski pravopis).</w:t>
      </w:r>
      <w:r>
        <w:rPr>
          <w:rFonts w:eastAsia="Times New Roman" w:cs="Arial"/>
          <w:bCs/>
          <w:color w:val="222222"/>
        </w:rPr>
        <w:t xml:space="preserve"> </w:t>
      </w:r>
    </w:p>
    <w:p w14:paraId="4C5062C1" w14:textId="4AEF6D8C" w:rsidR="00F02410" w:rsidRPr="00F02410" w:rsidRDefault="005E340B" w:rsidP="00D67664">
      <w:pPr>
        <w:spacing w:after="120"/>
        <w:rPr>
          <w:rFonts w:cs="Arial"/>
        </w:rPr>
      </w:pPr>
      <w:r>
        <w:rPr>
          <w:rFonts w:cs="Arial"/>
        </w:rPr>
        <w:t>Vsi ti razlogi so vodili v nujnost posodobitve slovenske brajice</w:t>
      </w:r>
      <w:r w:rsidR="00680F6F">
        <w:rPr>
          <w:rFonts w:cs="Arial"/>
        </w:rPr>
        <w:t xml:space="preserve"> in z</w:t>
      </w:r>
      <w:r>
        <w:rPr>
          <w:rFonts w:cs="Arial"/>
        </w:rPr>
        <w:t>aradi te naloge je</w:t>
      </w:r>
      <w:r w:rsidR="00F02410">
        <w:rPr>
          <w:rFonts w:cs="Arial"/>
        </w:rPr>
        <w:t xml:space="preserve"> bila pri </w:t>
      </w:r>
      <w:r w:rsidR="00F02410" w:rsidRPr="00F02410">
        <w:rPr>
          <w:rFonts w:cs="Arial"/>
        </w:rPr>
        <w:t>TIFLO</w:t>
      </w:r>
      <w:r w:rsidR="00F02410">
        <w:rPr>
          <w:rFonts w:cs="Arial"/>
        </w:rPr>
        <w:t xml:space="preserve"> sekcij</w:t>
      </w:r>
      <w:r>
        <w:rPr>
          <w:rFonts w:cs="Arial"/>
        </w:rPr>
        <w:t>i</w:t>
      </w:r>
      <w:r w:rsidR="00F02410" w:rsidRPr="00F02410">
        <w:rPr>
          <w:rFonts w:cs="Arial"/>
        </w:rPr>
        <w:t xml:space="preserve"> Društva </w:t>
      </w:r>
      <w:r w:rsidR="00F02410" w:rsidRPr="00F02410">
        <w:rPr>
          <w:rFonts w:cs="Arial"/>
          <w:lang w:val="en-US"/>
        </w:rPr>
        <w:t>specialnih in rehabilitacijskih pedagogov Slovenije</w:t>
      </w:r>
      <w:r w:rsidR="00F02410">
        <w:rPr>
          <w:rFonts w:cs="Arial"/>
          <w:lang w:val="en-US"/>
        </w:rPr>
        <w:t xml:space="preserve"> ustanovljen</w:t>
      </w:r>
      <w:r w:rsidR="005967D7">
        <w:rPr>
          <w:rFonts w:cs="Arial"/>
          <w:lang w:val="en-US"/>
        </w:rPr>
        <w:t xml:space="preserve">a </w:t>
      </w:r>
      <w:r>
        <w:rPr>
          <w:rFonts w:cs="Arial"/>
          <w:lang w:val="en-US"/>
        </w:rPr>
        <w:t>Komisija za slovensko brajico. Oblikovala je posodobitev slovenske brajice, ki zajema vsa področja razen glasbe.</w:t>
      </w:r>
    </w:p>
    <w:p w14:paraId="322759A4" w14:textId="77777777" w:rsidR="005967D7" w:rsidRDefault="009C7868" w:rsidP="005967D7">
      <w:pPr>
        <w:rPr>
          <w:rFonts w:cs="Arial"/>
        </w:rPr>
      </w:pPr>
      <w:r w:rsidRPr="0082094E">
        <w:rPr>
          <w:rFonts w:cs="Arial"/>
        </w:rPr>
        <w:t xml:space="preserve">Ob zavedanju, da </w:t>
      </w:r>
      <w:r w:rsidR="00681C15">
        <w:rPr>
          <w:rFonts w:cs="Arial"/>
        </w:rPr>
        <w:t>je</w:t>
      </w:r>
      <w:r w:rsidRPr="0082094E">
        <w:rPr>
          <w:rFonts w:cs="Arial"/>
        </w:rPr>
        <w:t xml:space="preserve"> na voljo </w:t>
      </w:r>
      <w:r w:rsidR="00681C15">
        <w:rPr>
          <w:rFonts w:cs="Arial"/>
        </w:rPr>
        <w:t xml:space="preserve">samo </w:t>
      </w:r>
      <w:r w:rsidRPr="0082094E">
        <w:rPr>
          <w:rFonts w:cs="Arial"/>
        </w:rPr>
        <w:t xml:space="preserve">64 kombinacij, </w:t>
      </w:r>
      <w:r w:rsidR="005967D7">
        <w:rPr>
          <w:rFonts w:cs="Arial"/>
        </w:rPr>
        <w:t>so bila upoštevana naslednja izhodišča:</w:t>
      </w:r>
    </w:p>
    <w:p w14:paraId="1D601D9A" w14:textId="4E7612A0" w:rsidR="009C7868" w:rsidRPr="005967D7" w:rsidRDefault="00681C15" w:rsidP="005967D7">
      <w:pPr>
        <w:pStyle w:val="ListParagraph"/>
        <w:numPr>
          <w:ilvl w:val="0"/>
          <w:numId w:val="6"/>
        </w:numPr>
        <w:rPr>
          <w:rFonts w:cs="Arial"/>
        </w:rPr>
      </w:pPr>
      <w:r w:rsidRPr="005967D7">
        <w:rPr>
          <w:rFonts w:cs="Arial"/>
        </w:rPr>
        <w:t>Š</w:t>
      </w:r>
      <w:r w:rsidR="009C7868" w:rsidRPr="005967D7">
        <w:rPr>
          <w:rFonts w:cs="Arial"/>
        </w:rPr>
        <w:t xml:space="preserve">tevilo celic, ki </w:t>
      </w:r>
      <w:r w:rsidR="00BD6C50">
        <w:rPr>
          <w:rFonts w:cs="Arial"/>
        </w:rPr>
        <w:t>jih zaseda nek znak, je obratno</w:t>
      </w:r>
      <w:r w:rsidR="009C7868" w:rsidRPr="005967D7">
        <w:rPr>
          <w:rFonts w:cs="Arial"/>
        </w:rPr>
        <w:t>sorazmerno s pogostostjo rabe. To pomeni, da znak, ki se redko uporablja, zapolni več celic.</w:t>
      </w:r>
    </w:p>
    <w:p w14:paraId="0B5C5CDD" w14:textId="651C3F30" w:rsidR="009C7868" w:rsidRPr="00681C15" w:rsidRDefault="00BD6C50" w:rsidP="00681C15">
      <w:pPr>
        <w:pStyle w:val="ListParagraph"/>
        <w:numPr>
          <w:ilvl w:val="0"/>
          <w:numId w:val="6"/>
        </w:numPr>
        <w:rPr>
          <w:rFonts w:cs="Arial"/>
        </w:rPr>
      </w:pPr>
      <w:r w:rsidRPr="00BD6C50">
        <w:rPr>
          <w:rFonts w:cs="Arial"/>
        </w:rPr>
        <w:t>Zapis v brajici naj se čimbolj približa pravilom zapisa v črnem tisku</w:t>
      </w:r>
      <w:r w:rsidR="005967D7">
        <w:rPr>
          <w:rFonts w:cs="Arial"/>
        </w:rPr>
        <w:t xml:space="preserve">, kot na primer pri </w:t>
      </w:r>
      <w:r w:rsidR="00681C15">
        <w:rPr>
          <w:rFonts w:cs="Arial"/>
        </w:rPr>
        <w:t>zapis</w:t>
      </w:r>
      <w:r w:rsidR="005967D7">
        <w:rPr>
          <w:rFonts w:cs="Arial"/>
        </w:rPr>
        <w:t>u datuma</w:t>
      </w:r>
      <w:r w:rsidR="00681C15">
        <w:rPr>
          <w:rFonts w:cs="Arial"/>
        </w:rPr>
        <w:t>.</w:t>
      </w:r>
    </w:p>
    <w:p w14:paraId="71633B6F" w14:textId="277C73A2" w:rsidR="009C7868" w:rsidRPr="00237E77" w:rsidRDefault="005967D7" w:rsidP="00681C15">
      <w:pPr>
        <w:pStyle w:val="ListParagraph"/>
        <w:numPr>
          <w:ilvl w:val="0"/>
          <w:numId w:val="6"/>
        </w:numPr>
        <w:rPr>
          <w:rFonts w:cs="Arial"/>
        </w:rPr>
      </w:pPr>
      <w:r>
        <w:rPr>
          <w:rFonts w:cs="Arial"/>
        </w:rPr>
        <w:t>Uporaba predznakov preprečuje dvojni pomen posameznega znaka.</w:t>
      </w:r>
    </w:p>
    <w:p w14:paraId="1D7C4656" w14:textId="2A362584" w:rsidR="004131A0" w:rsidRDefault="00681C15" w:rsidP="00E02443">
      <w:pPr>
        <w:pStyle w:val="ListParagraph"/>
        <w:numPr>
          <w:ilvl w:val="0"/>
          <w:numId w:val="6"/>
        </w:numPr>
        <w:rPr>
          <w:rFonts w:cs="Arial"/>
        </w:rPr>
      </w:pPr>
      <w:r>
        <w:rPr>
          <w:rFonts w:cs="Arial"/>
        </w:rPr>
        <w:t>Brajevi znaki</w:t>
      </w:r>
      <w:r w:rsidR="003121D5">
        <w:rPr>
          <w:rFonts w:cs="Arial"/>
        </w:rPr>
        <w:t xml:space="preserve"> </w:t>
      </w:r>
      <w:r w:rsidR="005967D7">
        <w:rPr>
          <w:rFonts w:cs="Arial"/>
        </w:rPr>
        <w:t xml:space="preserve">naj bodo </w:t>
      </w:r>
      <w:r w:rsidR="00BD6C50">
        <w:rPr>
          <w:rFonts w:cs="Arial"/>
        </w:rPr>
        <w:t>enopomensko</w:t>
      </w:r>
      <w:r w:rsidR="005967D7">
        <w:rPr>
          <w:rFonts w:cs="Arial"/>
        </w:rPr>
        <w:t xml:space="preserve"> določeni in omogočajo</w:t>
      </w:r>
      <w:r w:rsidR="003121D5">
        <w:rPr>
          <w:rFonts w:cs="Arial"/>
        </w:rPr>
        <w:t xml:space="preserve"> nedvoumno razumevanje prebranega.</w:t>
      </w:r>
    </w:p>
    <w:p w14:paraId="1C0C3F1D" w14:textId="074E5B04" w:rsidR="00DC43F4" w:rsidRPr="00FF066F" w:rsidRDefault="005967D7" w:rsidP="00DC43F4">
      <w:pPr>
        <w:pStyle w:val="ListParagraph"/>
        <w:numPr>
          <w:ilvl w:val="0"/>
          <w:numId w:val="6"/>
        </w:numPr>
        <w:rPr>
          <w:rFonts w:cs="Arial"/>
        </w:rPr>
      </w:pPr>
      <w:r>
        <w:rPr>
          <w:rFonts w:cs="Arial"/>
        </w:rPr>
        <w:t>Sistem zapisa naj bo logičen in enostaven za učenje.</w:t>
      </w:r>
    </w:p>
    <w:p w14:paraId="29DA4763" w14:textId="77777777" w:rsidR="0069151E" w:rsidRDefault="0069151E">
      <w:pPr>
        <w:jc w:val="left"/>
        <w:rPr>
          <w:rFonts w:eastAsiaTheme="majorEastAsia" w:cs="Arial"/>
          <w:b/>
          <w:bCs/>
          <w:color w:val="365F91" w:themeColor="accent1" w:themeShade="BF"/>
          <w:sz w:val="28"/>
          <w:szCs w:val="28"/>
        </w:rPr>
      </w:pPr>
      <w:bookmarkStart w:id="3" w:name="_Toc263575844"/>
      <w:r>
        <w:rPr>
          <w:rFonts w:cs="Arial"/>
        </w:rPr>
        <w:br w:type="page"/>
      </w:r>
    </w:p>
    <w:p w14:paraId="342896B6" w14:textId="2CF40E6D" w:rsidR="008F2847" w:rsidRPr="00FF066F" w:rsidRDefault="00D85034" w:rsidP="00FF066F">
      <w:pPr>
        <w:pStyle w:val="Heading1"/>
        <w:rPr>
          <w:rFonts w:ascii="Arial" w:hAnsi="Arial" w:cs="Arial"/>
        </w:rPr>
      </w:pPr>
      <w:bookmarkStart w:id="4" w:name="_Toc288054109"/>
      <w:r>
        <w:rPr>
          <w:rFonts w:ascii="Arial" w:hAnsi="Arial" w:cs="Arial"/>
        </w:rPr>
        <w:lastRenderedPageBreak/>
        <w:t>Terminološka pojasnila</w:t>
      </w:r>
      <w:bookmarkEnd w:id="4"/>
    </w:p>
    <w:p w14:paraId="5E3F2C4B" w14:textId="09514CC8" w:rsidR="005679B8" w:rsidRDefault="0028043F" w:rsidP="00A0249A">
      <w:pPr>
        <w:ind w:left="851" w:hanging="851"/>
        <w:jc w:val="left"/>
      </w:pPr>
      <w:r>
        <w:rPr>
          <w:b/>
        </w:rPr>
        <w:t>b</w:t>
      </w:r>
      <w:r w:rsidR="008F2847" w:rsidRPr="0055186F">
        <w:rPr>
          <w:b/>
        </w:rPr>
        <w:t>rajeva celica</w:t>
      </w:r>
      <w:r w:rsidR="001D3B0C" w:rsidRPr="0055186F">
        <w:rPr>
          <w:b/>
        </w:rPr>
        <w:t>:</w:t>
      </w:r>
      <w:r w:rsidR="001D3B0C">
        <w:t xml:space="preserve"> </w:t>
      </w:r>
      <w:r>
        <w:br/>
      </w:r>
      <w:r w:rsidR="00AB27C2">
        <w:t>osnovni element brajice, prostor za šest brajevih pik pri šesttočkovni brajici in za osem brajev</w:t>
      </w:r>
      <w:r w:rsidR="0028099C">
        <w:t>ih pik pri osemtočkovni brajici</w:t>
      </w:r>
    </w:p>
    <w:p w14:paraId="49C99457" w14:textId="0EFB5326" w:rsidR="002E232B" w:rsidRDefault="00845E96" w:rsidP="00D77619">
      <w:pPr>
        <w:pStyle w:val="NoSpacing"/>
        <w:rPr>
          <w:b/>
        </w:rPr>
      </w:pPr>
      <w:r>
        <w:rPr>
          <w:noProof/>
        </w:rPr>
        <mc:AlternateContent>
          <mc:Choice Requires="wps">
            <w:drawing>
              <wp:anchor distT="0" distB="0" distL="114300" distR="114300" simplePos="0" relativeHeight="251661312" behindDoc="0" locked="0" layoutInCell="1" allowOverlap="1" wp14:anchorId="57621259" wp14:editId="3F02CD60">
                <wp:simplePos x="0" y="0"/>
                <wp:positionH relativeFrom="column">
                  <wp:posOffset>5087529</wp:posOffset>
                </wp:positionH>
                <wp:positionV relativeFrom="paragraph">
                  <wp:posOffset>22860</wp:posOffset>
                </wp:positionV>
                <wp:extent cx="914400" cy="6527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914400" cy="65278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9C5CA03" w14:textId="294B073D" w:rsidR="00614C02" w:rsidRPr="00EC1511" w:rsidRDefault="00614C02" w:rsidP="00845E96">
                            <w:pPr>
                              <w:pStyle w:val="Caption"/>
                              <w:jc w:val="left"/>
                              <w:rPr>
                                <w:noProof/>
                                <w:sz w:val="22"/>
                                <w:szCs w:val="22"/>
                                <w:lang w:eastAsia="en-US"/>
                              </w:rPr>
                            </w:pPr>
                            <w:r>
                              <w:t xml:space="preserve">Slika </w:t>
                            </w:r>
                            <w:fldSimple w:instr=" SEQ Slika \* ARABIC ">
                              <w:r w:rsidR="009D599D">
                                <w:rPr>
                                  <w:noProof/>
                                </w:rPr>
                                <w:t>1</w:t>
                              </w:r>
                            </w:fldSimple>
                            <w:r>
                              <w:t xml:space="preserve">: </w:t>
                            </w:r>
                            <w:r>
                              <w:br/>
                              <w:t>Brajeva celica v šesttočkovni brajici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00.6pt;margin-top:1.8pt;width:1in;height:51.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" stroked="f">
                <v:textbox style="mso-fit-shape-to-text:t" inset="0,0,0,0">
                  <w:txbxContent>
                    <w:p w14:paraId="69C5CA03" w14:textId="294B073D" w:rsidR="00614C02" w:rsidRPr="00EC1511" w:rsidRDefault="00614C02" w:rsidP="00845E96">
                      <w:pPr>
                        <w:pStyle w:val="Caption"/>
                        <w:jc w:val="left"/>
                        <w:rPr>
                          <w:noProof/>
                          <w:sz w:val="22"/>
                          <w:szCs w:val="22"/>
                          <w:lang w:eastAsia="en-US"/>
                        </w:rPr>
                      </w:pPr>
                      <w:r>
                        <w:t xml:space="preserve">Slika </w:t>
                      </w:r>
                      <w:fldSimple w:instr=" SEQ Slika \* ARABIC ">
                        <w:r w:rsidR="009D599D">
                          <w:rPr>
                            <w:noProof/>
                          </w:rPr>
                          <w:t>1</w:t>
                        </w:r>
                      </w:fldSimple>
                      <w:r>
                        <w:t xml:space="preserve">: </w:t>
                      </w:r>
                      <w:r>
                        <w:br/>
                        <w:t>Brajeva celica v šesttočkovni brajici</w:t>
                      </w:r>
                    </w:p>
                  </w:txbxContent>
                </v:textbox>
              </v:shape>
            </w:pict>
          </mc:Fallback>
        </mc:AlternateContent>
      </w:r>
      <w:r w:rsidRPr="00845E96">
        <w:rPr>
          <w:noProof/>
        </w:rPr>
        <w:drawing>
          <wp:anchor distT="0" distB="0" distL="114300" distR="114300" simplePos="0" relativeHeight="251664384" behindDoc="0" locked="0" layoutInCell="1" allowOverlap="1" wp14:anchorId="3E42C560" wp14:editId="64123D4C">
            <wp:simplePos x="0" y="0"/>
            <wp:positionH relativeFrom="column">
              <wp:posOffset>4413250</wp:posOffset>
            </wp:positionH>
            <wp:positionV relativeFrom="paragraph">
              <wp:posOffset>36195</wp:posOffset>
            </wp:positionV>
            <wp:extent cx="628650" cy="793115"/>
            <wp:effectExtent l="25400" t="25400" r="31750" b="196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 cy="7931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679B8">
        <w:tab/>
      </w:r>
      <w:r w:rsidR="005679B8" w:rsidRPr="005679B8">
        <w:t>Razporeditev pik v brajevi celici pri šesttočkovni brajici:</w:t>
      </w:r>
    </w:p>
    <w:p w14:paraId="21C54EE7" w14:textId="554C9888" w:rsidR="005679B8" w:rsidRDefault="005679B8" w:rsidP="00D77619">
      <w:pPr>
        <w:pStyle w:val="NoSpacing"/>
        <w:numPr>
          <w:ilvl w:val="0"/>
          <w:numId w:val="10"/>
        </w:numPr>
      </w:pPr>
      <w:r w:rsidRPr="005679B8">
        <w:t>dva stolpca po tri pike</w:t>
      </w:r>
    </w:p>
    <w:p w14:paraId="61D813C4" w14:textId="595DD97F" w:rsidR="00845E96" w:rsidRDefault="002E232B" w:rsidP="00D77619">
      <w:pPr>
        <w:pStyle w:val="NoSpacing"/>
        <w:numPr>
          <w:ilvl w:val="0"/>
          <w:numId w:val="10"/>
        </w:numPr>
      </w:pPr>
      <w:r>
        <w:t>oznake pik v prvem stolpc</w:t>
      </w:r>
      <w:r w:rsidR="00606D89">
        <w:t>u</w:t>
      </w:r>
      <w:r>
        <w:t>: 1</w:t>
      </w:r>
      <w:r w:rsidR="00845E96">
        <w:t>.</w:t>
      </w:r>
      <w:r>
        <w:t>, 2</w:t>
      </w:r>
      <w:r w:rsidR="00845E96">
        <w:t>.</w:t>
      </w:r>
      <w:r>
        <w:t>, 3</w:t>
      </w:r>
      <w:r w:rsidR="00845E96">
        <w:t xml:space="preserve">. </w:t>
      </w:r>
    </w:p>
    <w:p w14:paraId="76848BD2" w14:textId="397B1F5E" w:rsidR="002E232B" w:rsidRDefault="00845E96" w:rsidP="00B16166">
      <w:pPr>
        <w:pStyle w:val="NoSpacing"/>
        <w:ind w:left="567" w:firstLine="851"/>
      </w:pPr>
      <w:r>
        <w:t>(od zgoraj navzdol)</w:t>
      </w:r>
    </w:p>
    <w:p w14:paraId="436F38D5" w14:textId="77777777" w:rsidR="00845E96" w:rsidRPr="00845E96" w:rsidRDefault="002E232B" w:rsidP="00D77619">
      <w:pPr>
        <w:pStyle w:val="NoSpacing"/>
        <w:numPr>
          <w:ilvl w:val="0"/>
          <w:numId w:val="10"/>
        </w:numPr>
        <w:rPr>
          <w:noProof/>
        </w:rPr>
      </w:pPr>
      <w:r>
        <w:t>oznake pik v drugem stolpcu: 4</w:t>
      </w:r>
      <w:r w:rsidR="00845E96">
        <w:t>.</w:t>
      </w:r>
      <w:r>
        <w:t>, 5</w:t>
      </w:r>
      <w:r w:rsidR="00845E96">
        <w:t>.</w:t>
      </w:r>
      <w:r>
        <w:t>, 6</w:t>
      </w:r>
      <w:r w:rsidR="00845E96">
        <w:t xml:space="preserve">. </w:t>
      </w:r>
    </w:p>
    <w:p w14:paraId="55F4DF24" w14:textId="748D0122" w:rsidR="002E232B" w:rsidRDefault="00B16166" w:rsidP="00D77619">
      <w:pPr>
        <w:pStyle w:val="NoSpacing"/>
        <w:rPr>
          <w:noProof/>
        </w:rPr>
      </w:pPr>
      <w:r>
        <w:tab/>
      </w:r>
      <w:r>
        <w:tab/>
      </w:r>
      <w:r w:rsidR="00845E96">
        <w:t>(od zgoraj navzdol)</w:t>
      </w:r>
    </w:p>
    <w:p w14:paraId="1A8101FC" w14:textId="34D32B7A" w:rsidR="002E232B" w:rsidRDefault="005679B8" w:rsidP="00D77619">
      <w:pPr>
        <w:pStyle w:val="NoSpacing"/>
        <w:rPr>
          <w:noProof/>
        </w:rPr>
      </w:pPr>
      <w:r>
        <w:rPr>
          <w:noProof/>
        </w:rPr>
        <w:tab/>
      </w:r>
    </w:p>
    <w:p w14:paraId="063DA7CC" w14:textId="5182B588" w:rsidR="004B3DCC" w:rsidRDefault="004B3DCC" w:rsidP="00D77619">
      <w:pPr>
        <w:pStyle w:val="NoSpacing"/>
        <w:rPr>
          <w:noProof/>
        </w:rPr>
      </w:pPr>
    </w:p>
    <w:p w14:paraId="6F045943" w14:textId="1E7AFDBF" w:rsidR="002E232B" w:rsidRDefault="00845E96" w:rsidP="00D77619">
      <w:pPr>
        <w:pStyle w:val="NoSpacing"/>
        <w:rPr>
          <w:b/>
        </w:rPr>
      </w:pPr>
      <w:r>
        <w:rPr>
          <w:noProof/>
        </w:rPr>
        <mc:AlternateContent>
          <mc:Choice Requires="wps">
            <w:drawing>
              <wp:anchor distT="0" distB="0" distL="114300" distR="114300" simplePos="0" relativeHeight="251663360" behindDoc="0" locked="0" layoutInCell="1" allowOverlap="1" wp14:anchorId="688CB87C" wp14:editId="0F068B0B">
                <wp:simplePos x="0" y="0"/>
                <wp:positionH relativeFrom="column">
                  <wp:posOffset>5062855</wp:posOffset>
                </wp:positionH>
                <wp:positionV relativeFrom="paragraph">
                  <wp:posOffset>71755</wp:posOffset>
                </wp:positionV>
                <wp:extent cx="1017905" cy="69151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017905" cy="69151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C89E4B2" w14:textId="75CF35AC" w:rsidR="00614C02" w:rsidRPr="00385C04" w:rsidRDefault="00614C02" w:rsidP="00845E96">
                            <w:pPr>
                              <w:pStyle w:val="Caption"/>
                              <w:jc w:val="left"/>
                              <w:rPr>
                                <w:noProof/>
                                <w:sz w:val="22"/>
                                <w:szCs w:val="22"/>
                                <w:lang w:eastAsia="en-US"/>
                              </w:rPr>
                            </w:pPr>
                            <w:r>
                              <w:t xml:space="preserve">Slika </w:t>
                            </w:r>
                            <w:fldSimple w:instr=" SEQ Slika \* ARABIC ">
                              <w:r w:rsidR="009D599D">
                                <w:rPr>
                                  <w:noProof/>
                                </w:rPr>
                                <w:t>2</w:t>
                              </w:r>
                            </w:fldSimple>
                            <w:r>
                              <w:t xml:space="preserve">: </w:t>
                            </w:r>
                            <w:r>
                              <w:br/>
                              <w:t>Brajeva celica v osemtočkovni brajici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98.65pt;margin-top:5.65pt;width:80.15pt;height:5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" stroked="f">
                <v:textbox inset="0,0,0,0">
                  <w:txbxContent>
                    <w:p w14:paraId="5C89E4B2" w14:textId="75CF35AC" w:rsidR="00614C02" w:rsidRPr="00385C04" w:rsidRDefault="00614C02" w:rsidP="00845E96">
                      <w:pPr>
                        <w:pStyle w:val="Caption"/>
                        <w:jc w:val="left"/>
                        <w:rPr>
                          <w:noProof/>
                          <w:sz w:val="22"/>
                          <w:szCs w:val="22"/>
                          <w:lang w:eastAsia="en-US"/>
                        </w:rPr>
                      </w:pPr>
                      <w:r>
                        <w:t xml:space="preserve">Slika </w:t>
                      </w:r>
                      <w:fldSimple w:instr=" SEQ Slika \* ARABIC ">
                        <w:r w:rsidR="009D599D">
                          <w:rPr>
                            <w:noProof/>
                          </w:rPr>
                          <w:t>2</w:t>
                        </w:r>
                      </w:fldSimple>
                      <w:r>
                        <w:t xml:space="preserve">: </w:t>
                      </w:r>
                      <w:r>
                        <w:br/>
                        <w:t>Brajeva celica v osemtočkovni brajici</w:t>
                      </w:r>
                    </w:p>
                  </w:txbxContent>
                </v:textbox>
                <w10:wrap type="square"/>
              </v:shape>
            </w:pict>
          </mc:Fallback>
        </mc:AlternateContent>
      </w:r>
      <w:r>
        <w:rPr>
          <w:noProof/>
        </w:rPr>
        <w:drawing>
          <wp:anchor distT="0" distB="0" distL="114300" distR="114300" simplePos="0" relativeHeight="251659264" behindDoc="0" locked="0" layoutInCell="1" allowOverlap="1" wp14:anchorId="0CB7F6CF" wp14:editId="79D37429">
            <wp:simplePos x="0" y="0"/>
            <wp:positionH relativeFrom="column">
              <wp:posOffset>4389120</wp:posOffset>
            </wp:positionH>
            <wp:positionV relativeFrom="paragraph">
              <wp:posOffset>55245</wp:posOffset>
            </wp:positionV>
            <wp:extent cx="631190" cy="1074420"/>
            <wp:effectExtent l="25400" t="25400" r="29210" b="17780"/>
            <wp:wrapTight wrapText="bothSides">
              <wp:wrapPolygon edited="0">
                <wp:start x="-869" y="-511"/>
                <wp:lineTo x="-869" y="21447"/>
                <wp:lineTo x="21730" y="21447"/>
                <wp:lineTo x="21730" y="-511"/>
                <wp:lineTo x="-869" y="-511"/>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190" cy="10744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E6BEA">
        <w:tab/>
      </w:r>
      <w:r w:rsidR="002E232B" w:rsidRPr="005679B8">
        <w:t xml:space="preserve">Razporeditev pik v brajevi celici pri </w:t>
      </w:r>
      <w:r w:rsidR="002E232B">
        <w:t>osemtočkovni</w:t>
      </w:r>
      <w:r w:rsidR="002E232B" w:rsidRPr="005679B8">
        <w:t xml:space="preserve"> brajici:</w:t>
      </w:r>
      <w:r w:rsidR="002E232B" w:rsidRPr="002E232B">
        <w:rPr>
          <w:noProof/>
        </w:rPr>
        <w:t xml:space="preserve"> </w:t>
      </w:r>
    </w:p>
    <w:p w14:paraId="14E163D1" w14:textId="224C15A0" w:rsidR="002E232B" w:rsidRDefault="002E232B" w:rsidP="00D77619">
      <w:pPr>
        <w:pStyle w:val="NoSpacing"/>
        <w:numPr>
          <w:ilvl w:val="0"/>
          <w:numId w:val="10"/>
        </w:numPr>
      </w:pPr>
      <w:r w:rsidRPr="005679B8">
        <w:t xml:space="preserve">dva stolpca po </w:t>
      </w:r>
      <w:r>
        <w:t>štiri</w:t>
      </w:r>
      <w:r w:rsidRPr="005679B8">
        <w:t xml:space="preserve"> pike</w:t>
      </w:r>
    </w:p>
    <w:p w14:paraId="75FFA1FD" w14:textId="75C41EC3" w:rsidR="00845E96" w:rsidRDefault="002E232B" w:rsidP="00D77619">
      <w:pPr>
        <w:pStyle w:val="NoSpacing"/>
        <w:numPr>
          <w:ilvl w:val="0"/>
          <w:numId w:val="10"/>
        </w:numPr>
      </w:pPr>
      <w:r>
        <w:t>oznake pik v prvem stolpc</w:t>
      </w:r>
      <w:r w:rsidR="00606D89">
        <w:t>u</w:t>
      </w:r>
      <w:r>
        <w:t>: 1</w:t>
      </w:r>
      <w:r w:rsidR="00845E96">
        <w:t>.</w:t>
      </w:r>
      <w:r>
        <w:t>, 2</w:t>
      </w:r>
      <w:r w:rsidR="00845E96">
        <w:t>.</w:t>
      </w:r>
      <w:r>
        <w:t>, 3</w:t>
      </w:r>
      <w:r w:rsidR="00845E96">
        <w:t>.</w:t>
      </w:r>
      <w:r>
        <w:t>, 7</w:t>
      </w:r>
      <w:r w:rsidR="00845E96">
        <w:t xml:space="preserve">. </w:t>
      </w:r>
    </w:p>
    <w:p w14:paraId="25BF01CC" w14:textId="570DC31B" w:rsidR="002E232B" w:rsidRDefault="00B16166" w:rsidP="00D77619">
      <w:pPr>
        <w:pStyle w:val="NoSpacing"/>
      </w:pPr>
      <w:r>
        <w:tab/>
      </w:r>
      <w:r>
        <w:tab/>
      </w:r>
      <w:r w:rsidR="00845E96">
        <w:t>(od zgoraj navzdol)</w:t>
      </w:r>
    </w:p>
    <w:p w14:paraId="06C2592F" w14:textId="77777777" w:rsidR="00845E96" w:rsidRPr="00845E96" w:rsidRDefault="002E232B" w:rsidP="00D77619">
      <w:pPr>
        <w:pStyle w:val="NoSpacing"/>
        <w:numPr>
          <w:ilvl w:val="0"/>
          <w:numId w:val="10"/>
        </w:numPr>
        <w:rPr>
          <w:noProof/>
        </w:rPr>
      </w:pPr>
      <w:r>
        <w:t>oznake pik v drugem stolpcu: 4</w:t>
      </w:r>
      <w:r w:rsidR="00845E96">
        <w:t>.</w:t>
      </w:r>
      <w:r>
        <w:t>, 5</w:t>
      </w:r>
      <w:r w:rsidR="00845E96">
        <w:t>.</w:t>
      </w:r>
      <w:r>
        <w:t>, 6</w:t>
      </w:r>
      <w:r w:rsidR="00845E96">
        <w:t>.</w:t>
      </w:r>
      <w:r>
        <w:t>, 8</w:t>
      </w:r>
      <w:r w:rsidR="00845E96">
        <w:t xml:space="preserve">. </w:t>
      </w:r>
    </w:p>
    <w:p w14:paraId="2BB4C3C8" w14:textId="4602CD5B" w:rsidR="002E232B" w:rsidRDefault="00B16166" w:rsidP="00D77619">
      <w:pPr>
        <w:pStyle w:val="NoSpacing"/>
        <w:rPr>
          <w:noProof/>
        </w:rPr>
      </w:pPr>
      <w:r>
        <w:tab/>
      </w:r>
      <w:r>
        <w:tab/>
      </w:r>
      <w:r w:rsidR="00845E96">
        <w:t>(od zgoraj navzdol)</w:t>
      </w:r>
    </w:p>
    <w:p w14:paraId="4D4624CD" w14:textId="00273E3C" w:rsidR="002E232B" w:rsidRDefault="002E232B" w:rsidP="00A0249A">
      <w:pPr>
        <w:jc w:val="left"/>
      </w:pPr>
    </w:p>
    <w:p w14:paraId="410E7BA8" w14:textId="0704C451" w:rsidR="0028043F" w:rsidRDefault="0028043F" w:rsidP="00A0249A">
      <w:pPr>
        <w:ind w:left="851" w:hanging="851"/>
        <w:jc w:val="left"/>
      </w:pPr>
      <w:r>
        <w:rPr>
          <w:b/>
        </w:rPr>
        <w:t>b</w:t>
      </w:r>
      <w:r w:rsidRPr="0055186F">
        <w:rPr>
          <w:b/>
        </w:rPr>
        <w:t>rajeva kombinacija:</w:t>
      </w:r>
      <w:r>
        <w:t xml:space="preserve"> </w:t>
      </w:r>
      <w:r>
        <w:br/>
        <w:t>s števkami</w:t>
      </w:r>
      <w:r w:rsidRPr="0055186F">
        <w:t xml:space="preserve"> </w:t>
      </w:r>
      <w:r>
        <w:t>opisana</w:t>
      </w:r>
      <w:r w:rsidRPr="0055186F">
        <w:t xml:space="preserve"> kombinacija </w:t>
      </w:r>
      <w:r>
        <w:t xml:space="preserve">potrebnih brajevih </w:t>
      </w:r>
      <w:r w:rsidRPr="0055186F">
        <w:t>pik</w:t>
      </w:r>
      <w:r>
        <w:t xml:space="preserve"> v črnem tisku, ki predstavlja en znak</w:t>
      </w:r>
      <w:r w:rsidR="0028099C">
        <w:t xml:space="preserve">, na primer črko, </w:t>
      </w:r>
      <w:r w:rsidR="00BD6C50">
        <w:t>števko</w:t>
      </w:r>
      <w:r w:rsidR="0028099C">
        <w:t>, simbol ...</w:t>
      </w:r>
    </w:p>
    <w:p w14:paraId="68CC762C" w14:textId="677C81BE" w:rsidR="00BD6C50" w:rsidRDefault="0028043F" w:rsidP="0006006D">
      <w:pPr>
        <w:ind w:left="851" w:hanging="851"/>
        <w:jc w:val="left"/>
      </w:pPr>
      <w:r>
        <w:rPr>
          <w:b/>
        </w:rPr>
        <w:t xml:space="preserve">brajeva pika: </w:t>
      </w:r>
      <w:r w:rsidR="00EB7103">
        <w:rPr>
          <w:b/>
        </w:rPr>
        <w:br/>
      </w:r>
      <w:r w:rsidR="00EB7103" w:rsidRPr="00EB7103">
        <w:t>osnovni element brajeve celice, izbočen s podlage v standardiziranem premeru in višini izbočenosti, prepoznaven s pomočjo tipne zaznave</w:t>
      </w:r>
    </w:p>
    <w:p w14:paraId="31CF431E" w14:textId="0E12310E" w:rsidR="00214F20" w:rsidRPr="00D706E2" w:rsidRDefault="00214F20" w:rsidP="00A0249A">
      <w:pPr>
        <w:widowControl w:val="0"/>
        <w:autoSpaceDE w:val="0"/>
        <w:autoSpaceDN w:val="0"/>
        <w:adjustRightInd w:val="0"/>
        <w:spacing w:after="240" w:line="240" w:lineRule="auto"/>
        <w:ind w:left="851" w:hanging="851"/>
        <w:jc w:val="left"/>
        <w:rPr>
          <w:rFonts w:ascii="Times" w:hAnsi="Times" w:cs="Times"/>
          <w:sz w:val="24"/>
          <w:szCs w:val="24"/>
          <w:lang w:val="en-US"/>
        </w:rPr>
      </w:pPr>
      <w:r>
        <w:rPr>
          <w:b/>
        </w:rPr>
        <w:t xml:space="preserve">brajev kratkopis: </w:t>
      </w:r>
      <w:r w:rsidR="00D706E2">
        <w:rPr>
          <w:b/>
        </w:rPr>
        <w:br/>
      </w:r>
      <w:r w:rsidR="00D706E2" w:rsidRPr="00D706E2">
        <w:rPr>
          <w:rFonts w:cs="Arial"/>
          <w:lang w:val="en-US"/>
        </w:rPr>
        <w:t xml:space="preserve">je standardiziran zapis v brajici, pri katerem se z enim brajevim znakom zapiše skupina črk, npr. lj, nj, st, št, šč, ali se z nekaj znaki zapiše beseda, </w:t>
      </w:r>
      <w:r w:rsidR="00D706E2">
        <w:rPr>
          <w:rFonts w:cs="Arial"/>
          <w:lang w:val="en-US"/>
        </w:rPr>
        <w:t>na primer</w:t>
      </w:r>
      <w:r w:rsidR="00D706E2" w:rsidRPr="00D706E2">
        <w:rPr>
          <w:rFonts w:cs="Arial"/>
          <w:lang w:val="en-US"/>
        </w:rPr>
        <w:t xml:space="preserve"> nm za namreč, in se uporablja za hit</w:t>
      </w:r>
      <w:r w:rsidR="0028099C">
        <w:rPr>
          <w:rFonts w:cs="Arial"/>
          <w:lang w:val="en-US"/>
        </w:rPr>
        <w:t>rejše pisanje in branje brajice</w:t>
      </w:r>
    </w:p>
    <w:p w14:paraId="5EB35FA9" w14:textId="77777777" w:rsidR="00FD65A7" w:rsidRDefault="00FD65A7" w:rsidP="00A0249A">
      <w:pPr>
        <w:ind w:left="851" w:hanging="851"/>
        <w:jc w:val="left"/>
      </w:pPr>
      <w:r>
        <w:rPr>
          <w:b/>
        </w:rPr>
        <w:t xml:space="preserve">brajev predznak: </w:t>
      </w:r>
      <w:r>
        <w:rPr>
          <w:b/>
        </w:rPr>
        <w:br/>
      </w:r>
      <w:r>
        <w:t>dogovorjen brajev znak, ki znaku v naslednji ali več naslednjih celicah določa nov dogovorjen pomen</w:t>
      </w:r>
    </w:p>
    <w:p w14:paraId="1407216D" w14:textId="294611BF" w:rsidR="005D7C9E" w:rsidRDefault="005D7C9E" w:rsidP="00A0249A">
      <w:pPr>
        <w:ind w:left="851" w:hanging="851"/>
        <w:jc w:val="left"/>
      </w:pPr>
      <w:r>
        <w:rPr>
          <w:b/>
        </w:rPr>
        <w:t>b</w:t>
      </w:r>
      <w:r w:rsidRPr="000B6755">
        <w:rPr>
          <w:b/>
        </w:rPr>
        <w:t>rajev zapis</w:t>
      </w:r>
      <w:r>
        <w:t xml:space="preserve">: </w:t>
      </w:r>
      <w:r>
        <w:br/>
        <w:t>zapis v brajici</w:t>
      </w:r>
      <w:r w:rsidR="0028099C">
        <w:t>, na primer besedilo, formule, notni zapis ...</w:t>
      </w:r>
      <w:r>
        <w:t xml:space="preserve"> </w:t>
      </w:r>
    </w:p>
    <w:p w14:paraId="1A02B6F0" w14:textId="6C2B4ECB" w:rsidR="008F2847" w:rsidRDefault="0028043F" w:rsidP="00A0249A">
      <w:pPr>
        <w:ind w:left="851" w:hanging="851"/>
        <w:jc w:val="left"/>
      </w:pPr>
      <w:r>
        <w:rPr>
          <w:b/>
        </w:rPr>
        <w:t>b</w:t>
      </w:r>
      <w:r w:rsidR="008F2847" w:rsidRPr="000B6755">
        <w:rPr>
          <w:b/>
        </w:rPr>
        <w:t>rajev znak</w:t>
      </w:r>
      <w:r w:rsidR="001D3B0C" w:rsidRPr="000B6755">
        <w:rPr>
          <w:b/>
        </w:rPr>
        <w:t>:</w:t>
      </w:r>
      <w:r w:rsidR="000B6755">
        <w:t xml:space="preserve"> </w:t>
      </w:r>
      <w:r>
        <w:br/>
      </w:r>
      <w:r w:rsidR="00833F0A">
        <w:t xml:space="preserve">je črka, </w:t>
      </w:r>
      <w:r w:rsidR="00BD6C50">
        <w:t>števka</w:t>
      </w:r>
      <w:r w:rsidR="00833F0A">
        <w:t xml:space="preserve"> ali kak drug znak v brajici, sestavljen iz ene ali več brajevih celic</w:t>
      </w:r>
    </w:p>
    <w:p w14:paraId="31D7EF71" w14:textId="25BF4C7F" w:rsidR="0028043F" w:rsidRPr="000B6755" w:rsidRDefault="0028043F" w:rsidP="00A0249A">
      <w:pPr>
        <w:ind w:left="851" w:hanging="851"/>
        <w:jc w:val="left"/>
        <w:rPr>
          <w:b/>
        </w:rPr>
      </w:pPr>
      <w:r>
        <w:rPr>
          <w:b/>
        </w:rPr>
        <w:t>b</w:t>
      </w:r>
      <w:r w:rsidRPr="00406944">
        <w:rPr>
          <w:b/>
        </w:rPr>
        <w:t>rajev znak v črnem tisku</w:t>
      </w:r>
      <w:r>
        <w:t xml:space="preserve">: </w:t>
      </w:r>
      <w:r>
        <w:br/>
      </w:r>
      <w:r w:rsidR="00BD6C50">
        <w:t xml:space="preserve">slikovna </w:t>
      </w:r>
      <w:r w:rsidR="00833F0A">
        <w:t>ponazoritev</w:t>
      </w:r>
      <w:r>
        <w:t xml:space="preserve"> brajevega znaka v črnem tisku</w:t>
      </w:r>
    </w:p>
    <w:p w14:paraId="675C5869" w14:textId="0ADED078" w:rsidR="0028043F" w:rsidRDefault="0028043F" w:rsidP="00A0249A">
      <w:pPr>
        <w:ind w:left="851" w:hanging="851"/>
        <w:jc w:val="left"/>
      </w:pPr>
      <w:r>
        <w:rPr>
          <w:b/>
        </w:rPr>
        <w:t>b</w:t>
      </w:r>
      <w:r w:rsidRPr="000B6755">
        <w:rPr>
          <w:b/>
        </w:rPr>
        <w:t>rajica:</w:t>
      </w:r>
      <w:r>
        <w:rPr>
          <w:b/>
        </w:rPr>
        <w:t xml:space="preserve"> </w:t>
      </w:r>
      <w:r>
        <w:rPr>
          <w:b/>
        </w:rPr>
        <w:br/>
      </w:r>
      <w:r w:rsidRPr="00CF7A73">
        <w:t>s</w:t>
      </w:r>
      <w:r w:rsidR="00833F0A">
        <w:t>istem brajevih znakov</w:t>
      </w:r>
      <w:r w:rsidRPr="00CF7A73">
        <w:t xml:space="preserve"> v reliefni obliki, namenjen pisanju in branju slepih</w:t>
      </w:r>
    </w:p>
    <w:p w14:paraId="4794F8D2" w14:textId="5F7B5FE4" w:rsidR="008D0548" w:rsidRPr="00833F0A" w:rsidRDefault="0028043F" w:rsidP="00A0249A">
      <w:pPr>
        <w:ind w:left="851" w:hanging="851"/>
        <w:jc w:val="left"/>
      </w:pPr>
      <w:r>
        <w:rPr>
          <w:b/>
        </w:rPr>
        <w:t>č</w:t>
      </w:r>
      <w:r w:rsidR="008F2847" w:rsidRPr="000B6755">
        <w:rPr>
          <w:b/>
        </w:rPr>
        <w:t>rni tisk</w:t>
      </w:r>
      <w:r w:rsidR="001D3B0C" w:rsidRPr="000B6755">
        <w:rPr>
          <w:b/>
        </w:rPr>
        <w:t xml:space="preserve">: </w:t>
      </w:r>
      <w:r>
        <w:rPr>
          <w:b/>
        </w:rPr>
        <w:br/>
      </w:r>
      <w:r w:rsidR="00833F0A">
        <w:t xml:space="preserve">tisk videčih, </w:t>
      </w:r>
      <w:r w:rsidR="00577930" w:rsidRPr="00577930">
        <w:t xml:space="preserve">medij, namenjen pridobivanju informacij </w:t>
      </w:r>
      <w:r w:rsidR="00833F0A">
        <w:t>z vidno zaznavo</w:t>
      </w:r>
    </w:p>
    <w:p w14:paraId="2CABBC26" w14:textId="1677E26A" w:rsidR="00E86313" w:rsidRPr="00833F0A" w:rsidRDefault="00E86313" w:rsidP="00A0249A">
      <w:pPr>
        <w:ind w:left="851" w:hanging="851"/>
        <w:jc w:val="left"/>
      </w:pPr>
      <w:r>
        <w:rPr>
          <w:b/>
        </w:rPr>
        <w:lastRenderedPageBreak/>
        <w:t>osemtočkovna brajica</w:t>
      </w:r>
      <w:r w:rsidRPr="000B6755">
        <w:rPr>
          <w:b/>
        </w:rPr>
        <w:t xml:space="preserve">: </w:t>
      </w:r>
      <w:r>
        <w:rPr>
          <w:b/>
        </w:rPr>
        <w:br/>
      </w:r>
      <w:r w:rsidR="00952BBC" w:rsidRPr="00952BBC">
        <w:t>brajica, sestavljena iz kombinacij osmih brajevih pik, kar povečuje število možnih kombinacij, namenjena predvsem za uporabo brajice pri delu z IKT</w:t>
      </w:r>
    </w:p>
    <w:p w14:paraId="1B28D741" w14:textId="6CAE46A6" w:rsidR="0028043F" w:rsidRDefault="0028043F" w:rsidP="00A0249A">
      <w:pPr>
        <w:ind w:left="851" w:hanging="851"/>
        <w:jc w:val="left"/>
      </w:pPr>
      <w:r>
        <w:rPr>
          <w:b/>
        </w:rPr>
        <w:t>s</w:t>
      </w:r>
      <w:r w:rsidRPr="00406944">
        <w:rPr>
          <w:b/>
        </w:rPr>
        <w:t>lovenska brajica</w:t>
      </w:r>
      <w:r>
        <w:t xml:space="preserve">: </w:t>
      </w:r>
      <w:r>
        <w:br/>
      </w:r>
      <w:r w:rsidR="00833F0A">
        <w:t>standardiziran sistem brajevega zapisa, ki se uporablja v slovenščini</w:t>
      </w:r>
    </w:p>
    <w:p w14:paraId="46D24E84" w14:textId="44C875D1" w:rsidR="00EF1B57" w:rsidRPr="005436EC" w:rsidRDefault="00E86313" w:rsidP="00A0249A">
      <w:pPr>
        <w:ind w:left="851" w:hanging="851"/>
        <w:jc w:val="left"/>
      </w:pPr>
      <w:r>
        <w:rPr>
          <w:b/>
        </w:rPr>
        <w:t>šesttočkovna brajica</w:t>
      </w:r>
      <w:r w:rsidRPr="000B6755">
        <w:rPr>
          <w:b/>
        </w:rPr>
        <w:t xml:space="preserve">: </w:t>
      </w:r>
      <w:r>
        <w:rPr>
          <w:b/>
        </w:rPr>
        <w:br/>
      </w:r>
      <w:r w:rsidR="00952BBC" w:rsidRPr="00952BBC">
        <w:t>klasična brajica, sestavljena iz kombinacij šestih brajevih pik, kakršno je izumil Louis Braille</w:t>
      </w:r>
    </w:p>
    <w:p w14:paraId="57CCD387" w14:textId="77777777" w:rsidR="007E67F2" w:rsidRDefault="007E67F2">
      <w:pPr>
        <w:jc w:val="left"/>
        <w:rPr>
          <w:rFonts w:eastAsiaTheme="majorEastAsia" w:cs="Arial"/>
          <w:b/>
          <w:bCs/>
          <w:color w:val="365F91" w:themeColor="accent1" w:themeShade="BF"/>
          <w:sz w:val="28"/>
          <w:szCs w:val="28"/>
        </w:rPr>
      </w:pPr>
      <w:bookmarkStart w:id="5" w:name="_Toc288054110"/>
      <w:r>
        <w:rPr>
          <w:rFonts w:cs="Arial"/>
        </w:rPr>
        <w:br w:type="page"/>
      </w:r>
    </w:p>
    <w:p w14:paraId="0D48B2F0" w14:textId="16EE8764" w:rsidR="00CB0CE5" w:rsidRPr="00FF066F" w:rsidRDefault="00EF1B57" w:rsidP="00FF066F">
      <w:pPr>
        <w:pStyle w:val="Heading1"/>
        <w:rPr>
          <w:rFonts w:ascii="Arial" w:hAnsi="Arial" w:cs="Arial"/>
        </w:rPr>
      </w:pPr>
      <w:r w:rsidRPr="008F62BC">
        <w:rPr>
          <w:rFonts w:ascii="Arial" w:hAnsi="Arial" w:cs="Arial"/>
        </w:rPr>
        <w:lastRenderedPageBreak/>
        <w:t>Braj</w:t>
      </w:r>
      <w:r w:rsidR="00CA76B6" w:rsidRPr="008F62BC">
        <w:rPr>
          <w:rFonts w:ascii="Arial" w:hAnsi="Arial" w:cs="Arial"/>
        </w:rPr>
        <w:t>ica</w:t>
      </w:r>
      <w:bookmarkEnd w:id="5"/>
    </w:p>
    <w:p w14:paraId="1D26E931" w14:textId="750588ED" w:rsidR="0073494B" w:rsidRPr="00777B9C" w:rsidRDefault="0073494B" w:rsidP="00777B9C">
      <w:pPr>
        <w:keepNext/>
        <w:rPr>
          <w:rFonts w:cs="Arial"/>
          <w:bCs/>
        </w:rPr>
      </w:pPr>
      <w:r w:rsidRPr="00777B9C">
        <w:rPr>
          <w:rFonts w:cs="Arial"/>
          <w:bCs/>
        </w:rPr>
        <w:t xml:space="preserve">Brajica je pisava slepih, poimenovana po izumitelju Louisu Braillu. Sestavljena je iz kombinacij pik, reliefno dvignjenih iz podlage, namenjena tipni zaznavi. Praviloma jo uporabljajo slepe osebe, lahko pa tudi osebe, ki zaradi okvare vida </w:t>
      </w:r>
      <w:r w:rsidR="00777B9C">
        <w:rPr>
          <w:rFonts w:cs="Arial"/>
          <w:bCs/>
        </w:rPr>
        <w:t>ne zmorejo brati črnega tiska.</w:t>
      </w:r>
    </w:p>
    <w:p w14:paraId="6D543C83" w14:textId="76DC05F4" w:rsidR="0069151E" w:rsidRDefault="0073494B" w:rsidP="00777B9C">
      <w:pPr>
        <w:rPr>
          <w:rFonts w:eastAsia="Times New Roman" w:cs="Arial"/>
          <w:bCs/>
        </w:rPr>
      </w:pPr>
      <w:r w:rsidRPr="00777B9C">
        <w:rPr>
          <w:rFonts w:cs="Arial"/>
        </w:rPr>
        <w:t>Osnovni element</w:t>
      </w:r>
      <w:r w:rsidR="003C4854">
        <w:rPr>
          <w:rFonts w:cs="Arial"/>
        </w:rPr>
        <w:t xml:space="preserve"> brajice je brajeva celica, </w:t>
      </w:r>
      <w:r w:rsidR="005436EC">
        <w:rPr>
          <w:rFonts w:cs="Arial"/>
        </w:rPr>
        <w:t>v kateri je prostor za šest</w:t>
      </w:r>
      <w:r w:rsidRPr="00777B9C">
        <w:rPr>
          <w:rFonts w:eastAsia="Times New Roman" w:cs="Arial"/>
          <w:bCs/>
        </w:rPr>
        <w:t xml:space="preserve"> (v elektronski brajici </w:t>
      </w:r>
      <w:r w:rsidR="005436EC">
        <w:rPr>
          <w:rFonts w:eastAsia="Times New Roman" w:cs="Arial"/>
          <w:bCs/>
        </w:rPr>
        <w:t>osem</w:t>
      </w:r>
      <w:r w:rsidRPr="00777B9C">
        <w:rPr>
          <w:rFonts w:eastAsia="Times New Roman" w:cs="Arial"/>
          <w:bCs/>
        </w:rPr>
        <w:t xml:space="preserve">) pik, razporejenih v obliki pravokotnika. Pike so reliefno dvignjene nad površino, zato </w:t>
      </w:r>
      <w:r w:rsidR="005436EC">
        <w:rPr>
          <w:rFonts w:eastAsia="Times New Roman" w:cs="Arial"/>
          <w:bCs/>
        </w:rPr>
        <w:t xml:space="preserve">da </w:t>
      </w:r>
      <w:r w:rsidRPr="00777B9C">
        <w:rPr>
          <w:rFonts w:eastAsia="Times New Roman" w:cs="Arial"/>
          <w:bCs/>
        </w:rPr>
        <w:t>jih je možno otipati. V pravokotniku se nahajata vodoravno dve piki, navpično pa tri (v elektronski brajici štiri). Vsaka pika ima svoje ime, poimenovane so z vrstilnimi števniki (</w:t>
      </w:r>
      <w:r w:rsidR="00BD6C50">
        <w:rPr>
          <w:rFonts w:eastAsia="Times New Roman" w:cs="Arial"/>
          <w:bCs/>
        </w:rPr>
        <w:t>1.</w:t>
      </w:r>
      <w:r w:rsidRPr="00777B9C">
        <w:rPr>
          <w:rFonts w:eastAsia="Times New Roman" w:cs="Arial"/>
          <w:bCs/>
        </w:rPr>
        <w:t xml:space="preserve">, </w:t>
      </w:r>
      <w:r w:rsidR="00BD6C50">
        <w:rPr>
          <w:rFonts w:eastAsia="Times New Roman" w:cs="Arial"/>
          <w:bCs/>
        </w:rPr>
        <w:t>2.</w:t>
      </w:r>
      <w:r w:rsidRPr="00777B9C">
        <w:rPr>
          <w:rFonts w:eastAsia="Times New Roman" w:cs="Arial"/>
          <w:bCs/>
        </w:rPr>
        <w:t>, .</w:t>
      </w:r>
      <w:r w:rsidR="003C4854">
        <w:rPr>
          <w:rFonts w:eastAsia="Times New Roman" w:cs="Arial"/>
          <w:bCs/>
        </w:rPr>
        <w:t xml:space="preserve">..). </w:t>
      </w:r>
      <w:r w:rsidR="0069151E" w:rsidRPr="0069151E">
        <w:rPr>
          <w:rFonts w:eastAsia="Times New Roman" w:cs="Arial"/>
          <w:bCs/>
        </w:rPr>
        <w:t xml:space="preserve">Prva pika je levo zgoraj, druga in tretja sta pod njo, četrta pika je v desnem stolpcu zgoraj, peta in šesta sta pod njo. </w:t>
      </w:r>
    </w:p>
    <w:p w14:paraId="40AC8133" w14:textId="77777777" w:rsidR="0069151E" w:rsidRDefault="0069151E" w:rsidP="0069151E">
      <w:pPr>
        <w:keepNext/>
      </w:pPr>
      <w:r w:rsidRPr="0069151E">
        <w:rPr>
          <w:rFonts w:eastAsia="Times New Roman" w:cs="Arial"/>
          <w:bCs/>
          <w:noProof/>
          <w:lang w:val="en-US" w:eastAsia="en-US"/>
        </w:rPr>
        <w:drawing>
          <wp:inline distT="0" distB="0" distL="0" distR="0" wp14:anchorId="789E23C3" wp14:editId="24729B41">
            <wp:extent cx="628650" cy="793115"/>
            <wp:effectExtent l="25400" t="25400" r="3175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 cy="793115"/>
                    </a:xfrm>
                    <a:prstGeom prst="rect">
                      <a:avLst/>
                    </a:prstGeom>
                    <a:noFill/>
                    <a:ln>
                      <a:solidFill>
                        <a:schemeClr val="tx1"/>
                      </a:solidFill>
                    </a:ln>
                  </pic:spPr>
                </pic:pic>
              </a:graphicData>
            </a:graphic>
          </wp:inline>
        </w:drawing>
      </w:r>
    </w:p>
    <w:p w14:paraId="67EDE6A0" w14:textId="24D473F0" w:rsidR="0069151E" w:rsidRDefault="0069151E" w:rsidP="0069151E">
      <w:pPr>
        <w:pStyle w:val="Caption"/>
        <w:rPr>
          <w:rFonts w:eastAsia="Times New Roman" w:cs="Arial"/>
          <w:bCs w:val="0"/>
        </w:rPr>
      </w:pPr>
      <w:r>
        <w:t xml:space="preserve">Slika </w:t>
      </w:r>
      <w:fldSimple w:instr=" SEQ Slika \* ARABIC ">
        <w:r w:rsidR="009D599D">
          <w:rPr>
            <w:noProof/>
          </w:rPr>
          <w:t>3</w:t>
        </w:r>
      </w:fldSimple>
      <w:r>
        <w:t>: Brajeva celica v šesttočkovni brajici</w:t>
      </w:r>
    </w:p>
    <w:p w14:paraId="3467096C" w14:textId="53A25FDB" w:rsidR="0069151E" w:rsidRDefault="0069151E" w:rsidP="00777B9C">
      <w:pPr>
        <w:rPr>
          <w:rFonts w:eastAsia="Times New Roman" w:cs="Arial"/>
          <w:bCs/>
        </w:rPr>
      </w:pPr>
      <w:r w:rsidRPr="0069151E">
        <w:rPr>
          <w:rFonts w:eastAsia="Times New Roman" w:cs="Arial"/>
          <w:bCs/>
        </w:rPr>
        <w:t>Pri elektronski brajici sta pod tretjo dodana sedma, pod šesto pa osma pika (glej ponazoritev v sliki).</w:t>
      </w:r>
    </w:p>
    <w:p w14:paraId="268C0F2F" w14:textId="77777777" w:rsidR="0069151E" w:rsidRDefault="0069151E" w:rsidP="0069151E">
      <w:pPr>
        <w:keepNext/>
      </w:pPr>
      <w:r>
        <w:rPr>
          <w:noProof/>
          <w:lang w:val="en-US" w:eastAsia="en-US"/>
        </w:rPr>
        <w:drawing>
          <wp:inline distT="0" distB="0" distL="0" distR="0" wp14:anchorId="0D8C5B25" wp14:editId="40FA3FB8">
            <wp:extent cx="631190" cy="1074420"/>
            <wp:effectExtent l="25400" t="25400" r="29210" b="177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190" cy="1074420"/>
                    </a:xfrm>
                    <a:prstGeom prst="rect">
                      <a:avLst/>
                    </a:prstGeom>
                    <a:noFill/>
                    <a:ln>
                      <a:solidFill>
                        <a:schemeClr val="tx1"/>
                      </a:solidFill>
                    </a:ln>
                  </pic:spPr>
                </pic:pic>
              </a:graphicData>
            </a:graphic>
          </wp:inline>
        </w:drawing>
      </w:r>
    </w:p>
    <w:p w14:paraId="11E1ECB0" w14:textId="0F37737E" w:rsidR="0069151E" w:rsidRDefault="0069151E" w:rsidP="0069151E">
      <w:pPr>
        <w:pStyle w:val="Caption"/>
        <w:rPr>
          <w:rFonts w:eastAsia="Times New Roman" w:cs="Arial"/>
          <w:bCs w:val="0"/>
        </w:rPr>
      </w:pPr>
      <w:r>
        <w:t xml:space="preserve">Slika </w:t>
      </w:r>
      <w:fldSimple w:instr=" SEQ Slika \* ARABIC ">
        <w:r w:rsidR="009D599D">
          <w:rPr>
            <w:noProof/>
          </w:rPr>
          <w:t>4</w:t>
        </w:r>
      </w:fldSimple>
      <w:r>
        <w:t>: Brajeva celica v osemtočkovni brajici</w:t>
      </w:r>
    </w:p>
    <w:p w14:paraId="287D673D" w14:textId="77777777" w:rsidR="00860087" w:rsidRDefault="00860087" w:rsidP="00860087">
      <w:pPr>
        <w:rPr>
          <w:rFonts w:eastAsia="Times New Roman" w:cs="Arial"/>
          <w:bCs/>
        </w:rPr>
      </w:pPr>
      <w:r>
        <w:rPr>
          <w:rFonts w:eastAsia="Times New Roman" w:cs="Arial"/>
          <w:bCs/>
        </w:rPr>
        <w:t xml:space="preserve">S  kombinacijo šestih pik </w:t>
      </w:r>
      <w:r w:rsidRPr="00777B9C">
        <w:rPr>
          <w:rFonts w:eastAsia="Times New Roman" w:cs="Arial"/>
          <w:bCs/>
        </w:rPr>
        <w:t>je mogoče tvoriti 64 (2</w:t>
      </w:r>
      <w:r w:rsidRPr="00777B9C">
        <w:rPr>
          <w:rFonts w:eastAsia="Times New Roman" w:cs="Arial"/>
          <w:bCs/>
          <w:vertAlign w:val="superscript"/>
        </w:rPr>
        <w:t>6</w:t>
      </w:r>
      <w:r w:rsidRPr="00777B9C">
        <w:rPr>
          <w:rFonts w:eastAsia="Times New Roman" w:cs="Arial"/>
          <w:bCs/>
        </w:rPr>
        <w:t>) znakov. Bralec tipa posamezne kombinacije pik z blazinico prsta. Velikost brajeve celice je standardizirana, pike so med seboj oddaljen</w:t>
      </w:r>
      <w:r>
        <w:rPr>
          <w:rFonts w:eastAsia="Times New Roman" w:cs="Arial"/>
          <w:bCs/>
        </w:rPr>
        <w:t>e v natančno določeni razdalji.</w:t>
      </w:r>
    </w:p>
    <w:p w14:paraId="6DDD3411" w14:textId="77777777" w:rsidR="0069151E" w:rsidRDefault="0069151E">
      <w:pPr>
        <w:jc w:val="left"/>
        <w:rPr>
          <w:rFonts w:cs="Arial"/>
        </w:rPr>
      </w:pPr>
      <w:r>
        <w:rPr>
          <w:rFonts w:cs="Arial"/>
        </w:rPr>
        <w:br w:type="page"/>
      </w:r>
    </w:p>
    <w:p w14:paraId="484FDCDB" w14:textId="12DD9C99" w:rsidR="003C4854" w:rsidRPr="00777B9C" w:rsidRDefault="003C4854" w:rsidP="004B656E">
      <w:pPr>
        <w:rPr>
          <w:rFonts w:cs="Arial"/>
        </w:rPr>
      </w:pPr>
      <w:r>
        <w:rPr>
          <w:rFonts w:cs="Arial"/>
        </w:rPr>
        <w:lastRenderedPageBreak/>
        <w:t xml:space="preserve">V Sloveniji se uporabljata dva standarda velikosti </w:t>
      </w:r>
      <w:r w:rsidR="00040492">
        <w:rPr>
          <w:rFonts w:cs="Arial"/>
        </w:rPr>
        <w:t>brajevega zapisa</w:t>
      </w:r>
      <w:r w:rsidR="001C43C6">
        <w:rPr>
          <w:rFonts w:cs="Arial"/>
        </w:rPr>
        <w:t>, Marburg Medium in Marburg Large.</w:t>
      </w:r>
    </w:p>
    <w:p w14:paraId="0200F1BA" w14:textId="341DF401" w:rsidR="00760AD3" w:rsidRDefault="00760AD3" w:rsidP="00760AD3">
      <w:pPr>
        <w:pStyle w:val="Caption"/>
        <w:keepNext/>
      </w:pPr>
      <w:bookmarkStart w:id="6" w:name="_Toc284688660"/>
      <w:r>
        <w:t xml:space="preserve">Tabela </w:t>
      </w:r>
      <w:fldSimple w:instr=" SEQ Tabela \* ARABIC ">
        <w:r w:rsidR="009D599D">
          <w:rPr>
            <w:noProof/>
          </w:rPr>
          <w:t>1</w:t>
        </w:r>
      </w:fldSimple>
      <w:r>
        <w:t>: Opis standardov brajevega zapisa</w:t>
      </w:r>
      <w:bookmarkEnd w:id="6"/>
    </w:p>
    <w:tbl>
      <w:tblPr>
        <w:tblStyle w:val="TableGrid"/>
        <w:tblW w:w="9747" w:type="dxa"/>
        <w:tblLayout w:type="fixed"/>
        <w:tblLook w:val="04A0" w:firstRow="1" w:lastRow="0" w:firstColumn="1" w:lastColumn="0" w:noHBand="0" w:noVBand="1"/>
      </w:tblPr>
      <w:tblGrid>
        <w:gridCol w:w="5637"/>
        <w:gridCol w:w="2126"/>
        <w:gridCol w:w="1984"/>
      </w:tblGrid>
      <w:tr w:rsidR="00423E91" w14:paraId="2D56171B" w14:textId="77777777" w:rsidTr="00423E91">
        <w:tc>
          <w:tcPr>
            <w:tcW w:w="5637" w:type="dxa"/>
          </w:tcPr>
          <w:p w14:paraId="47D9AB95" w14:textId="77777777" w:rsidR="005A2983" w:rsidRDefault="005A2983" w:rsidP="008F2847"/>
        </w:tc>
        <w:tc>
          <w:tcPr>
            <w:tcW w:w="2126" w:type="dxa"/>
          </w:tcPr>
          <w:p w14:paraId="04984674" w14:textId="04C9482E" w:rsidR="005A2983" w:rsidRDefault="005A2983" w:rsidP="008F2847">
            <w:r>
              <w:t>Marburg Medium</w:t>
            </w:r>
          </w:p>
        </w:tc>
        <w:tc>
          <w:tcPr>
            <w:tcW w:w="1984" w:type="dxa"/>
          </w:tcPr>
          <w:p w14:paraId="60D38304" w14:textId="38E2CB94" w:rsidR="005A2983" w:rsidRDefault="005A2983" w:rsidP="008F2847">
            <w:r>
              <w:t>Marburg Large</w:t>
            </w:r>
          </w:p>
        </w:tc>
      </w:tr>
      <w:tr w:rsidR="00423E91" w14:paraId="2606BF07" w14:textId="77777777" w:rsidTr="00423E91">
        <w:tc>
          <w:tcPr>
            <w:tcW w:w="5637" w:type="dxa"/>
          </w:tcPr>
          <w:p w14:paraId="7F1E9FF0" w14:textId="2277D7B6" w:rsidR="005A2983" w:rsidRDefault="009A723A" w:rsidP="008F2847">
            <w:r>
              <w:t xml:space="preserve">A - </w:t>
            </w:r>
            <w:r w:rsidR="00423E91">
              <w:t>v</w:t>
            </w:r>
            <w:r w:rsidR="005A2983">
              <w:t xml:space="preserve">odoravna razdalja med brajevimi pikami </w:t>
            </w:r>
            <w:r w:rsidR="00423E91">
              <w:t>znotraj brajeve celice</w:t>
            </w:r>
          </w:p>
          <w:p w14:paraId="5AC13ACD" w14:textId="54EAA45C" w:rsidR="00423E91" w:rsidRDefault="00423E91" w:rsidP="008F2847">
            <w:r>
              <w:t>(od središča prve do središča druge brajeve pike)</w:t>
            </w:r>
          </w:p>
        </w:tc>
        <w:tc>
          <w:tcPr>
            <w:tcW w:w="2126" w:type="dxa"/>
          </w:tcPr>
          <w:p w14:paraId="41F9BC10" w14:textId="2A09B00F" w:rsidR="005A2983" w:rsidRDefault="005A2983" w:rsidP="008F2847">
            <w:r>
              <w:t>2,5</w:t>
            </w:r>
            <w:r w:rsidR="00423E91">
              <w:t xml:space="preserve"> mm</w:t>
            </w:r>
          </w:p>
        </w:tc>
        <w:tc>
          <w:tcPr>
            <w:tcW w:w="1984" w:type="dxa"/>
          </w:tcPr>
          <w:p w14:paraId="24B099BD" w14:textId="461A3E86" w:rsidR="005A2983" w:rsidRDefault="005A2983" w:rsidP="008F2847">
            <w:r>
              <w:t>2,7</w:t>
            </w:r>
            <w:r w:rsidR="00423E91">
              <w:t xml:space="preserve"> mm</w:t>
            </w:r>
          </w:p>
        </w:tc>
      </w:tr>
      <w:tr w:rsidR="00423E91" w14:paraId="78F70505" w14:textId="77777777" w:rsidTr="00423E91">
        <w:tc>
          <w:tcPr>
            <w:tcW w:w="5637" w:type="dxa"/>
          </w:tcPr>
          <w:p w14:paraId="014F38EA" w14:textId="534398CB" w:rsidR="005A2983" w:rsidRDefault="009A723A" w:rsidP="008F2847">
            <w:r>
              <w:t xml:space="preserve">B - </w:t>
            </w:r>
            <w:r w:rsidR="00423E91">
              <w:t>n</w:t>
            </w:r>
            <w:r w:rsidR="005A2983">
              <w:t>avpična ra</w:t>
            </w:r>
            <w:r w:rsidR="00423E91">
              <w:t>zdalja med brajevimi pikami znotraj braj</w:t>
            </w:r>
            <w:r w:rsidR="00D6634D">
              <w:t>e</w:t>
            </w:r>
            <w:r w:rsidR="00423E91">
              <w:t>ve celice</w:t>
            </w:r>
          </w:p>
          <w:p w14:paraId="6BDB4170" w14:textId="57471D3B" w:rsidR="00423E91" w:rsidRDefault="00423E91" w:rsidP="008F2847">
            <w:r>
              <w:t>(od središča prve do središča druge brajeve pike)</w:t>
            </w:r>
          </w:p>
        </w:tc>
        <w:tc>
          <w:tcPr>
            <w:tcW w:w="2126" w:type="dxa"/>
          </w:tcPr>
          <w:p w14:paraId="556A53FB" w14:textId="50B3F475" w:rsidR="005A2983" w:rsidRDefault="005A2983" w:rsidP="008F2847">
            <w:r>
              <w:t>2,5</w:t>
            </w:r>
            <w:r w:rsidR="00423E91">
              <w:t xml:space="preserve"> mm</w:t>
            </w:r>
          </w:p>
        </w:tc>
        <w:tc>
          <w:tcPr>
            <w:tcW w:w="1984" w:type="dxa"/>
          </w:tcPr>
          <w:p w14:paraId="6B24AC68" w14:textId="77DD6588" w:rsidR="005A2983" w:rsidRDefault="005A2983" w:rsidP="008F2847">
            <w:r>
              <w:t>2,7</w:t>
            </w:r>
            <w:r w:rsidR="00423E91">
              <w:t xml:space="preserve"> mm</w:t>
            </w:r>
          </w:p>
        </w:tc>
      </w:tr>
      <w:tr w:rsidR="00423E91" w14:paraId="21F3E0E5" w14:textId="77777777" w:rsidTr="00423E91">
        <w:tc>
          <w:tcPr>
            <w:tcW w:w="5637" w:type="dxa"/>
          </w:tcPr>
          <w:p w14:paraId="07FEEFE5" w14:textId="5E7F8E34" w:rsidR="005A2983" w:rsidRDefault="009A723A" w:rsidP="008F2847">
            <w:r>
              <w:t xml:space="preserve">C - </w:t>
            </w:r>
            <w:r w:rsidR="00423E91">
              <w:t>r</w:t>
            </w:r>
            <w:r w:rsidR="005A2983">
              <w:t>azd</w:t>
            </w:r>
            <w:r w:rsidR="00423E91">
              <w:t>alja med brajevimi celicami</w:t>
            </w:r>
          </w:p>
          <w:p w14:paraId="378878BE" w14:textId="5A45C95B" w:rsidR="00423E91" w:rsidRDefault="00423E91" w:rsidP="008F2847">
            <w:r>
              <w:t>(od središča prve pike v prvi brajevi celici do središča prve pike v drugi brajevi celici)</w:t>
            </w:r>
          </w:p>
        </w:tc>
        <w:tc>
          <w:tcPr>
            <w:tcW w:w="2126" w:type="dxa"/>
          </w:tcPr>
          <w:p w14:paraId="098CE878" w14:textId="22B61182" w:rsidR="005A2983" w:rsidRDefault="005A2983" w:rsidP="008F2847">
            <w:r>
              <w:t>6,0</w:t>
            </w:r>
            <w:r w:rsidR="00423E91">
              <w:t xml:space="preserve"> mm</w:t>
            </w:r>
          </w:p>
        </w:tc>
        <w:tc>
          <w:tcPr>
            <w:tcW w:w="1984" w:type="dxa"/>
          </w:tcPr>
          <w:p w14:paraId="7DBEF618" w14:textId="038CFDDC" w:rsidR="005A2983" w:rsidRDefault="005A2983" w:rsidP="008F2847">
            <w:r>
              <w:t>6,6</w:t>
            </w:r>
            <w:r w:rsidR="00423E91">
              <w:t xml:space="preserve"> mm</w:t>
            </w:r>
          </w:p>
        </w:tc>
      </w:tr>
      <w:tr w:rsidR="00423E91" w14:paraId="5AEED316" w14:textId="77777777" w:rsidTr="00423E91">
        <w:tc>
          <w:tcPr>
            <w:tcW w:w="5637" w:type="dxa"/>
          </w:tcPr>
          <w:p w14:paraId="373BAA72" w14:textId="5E7F42BF" w:rsidR="005A2983" w:rsidRDefault="009A723A" w:rsidP="008F2847">
            <w:r>
              <w:t xml:space="preserve">D - </w:t>
            </w:r>
            <w:r w:rsidR="00423E91">
              <w:t>razdalje med vrsticami</w:t>
            </w:r>
          </w:p>
          <w:p w14:paraId="24077381" w14:textId="24133B96" w:rsidR="00423E91" w:rsidRDefault="00423E91" w:rsidP="008F2847">
            <w:r>
              <w:t>(od središča prve pike prve brajeve celice v prvi vrstici do središča prve pike prve brajeve celice v drugi vrstici)</w:t>
            </w:r>
          </w:p>
        </w:tc>
        <w:tc>
          <w:tcPr>
            <w:tcW w:w="2126" w:type="dxa"/>
          </w:tcPr>
          <w:p w14:paraId="4CE6EC30" w14:textId="7EA2C987" w:rsidR="005A2983" w:rsidRDefault="005A2983" w:rsidP="008F2847">
            <w:r>
              <w:t>10</w:t>
            </w:r>
            <w:r w:rsidR="00423E91">
              <w:t>,0 mm</w:t>
            </w:r>
          </w:p>
        </w:tc>
        <w:tc>
          <w:tcPr>
            <w:tcW w:w="1984" w:type="dxa"/>
          </w:tcPr>
          <w:p w14:paraId="51FFBC7C" w14:textId="52F38051" w:rsidR="005A2983" w:rsidRDefault="005A2983" w:rsidP="008F2847">
            <w:r>
              <w:t>10,8</w:t>
            </w:r>
            <w:r w:rsidR="00423E91">
              <w:t xml:space="preserve"> mm</w:t>
            </w:r>
          </w:p>
        </w:tc>
      </w:tr>
      <w:tr w:rsidR="00423E91" w14:paraId="5D3BF348" w14:textId="77777777" w:rsidTr="00423E91">
        <w:tc>
          <w:tcPr>
            <w:tcW w:w="5637" w:type="dxa"/>
          </w:tcPr>
          <w:p w14:paraId="1724DE5E" w14:textId="53307BC4" w:rsidR="005A2983" w:rsidRDefault="009A723A" w:rsidP="008F2847">
            <w:r>
              <w:t xml:space="preserve">E - </w:t>
            </w:r>
            <w:r w:rsidR="00423E91">
              <w:t>premer brajeve pike</w:t>
            </w:r>
          </w:p>
        </w:tc>
        <w:tc>
          <w:tcPr>
            <w:tcW w:w="2126" w:type="dxa"/>
          </w:tcPr>
          <w:p w14:paraId="7C737AC9" w14:textId="1C1221AE" w:rsidR="005A2983" w:rsidRDefault="005A2983" w:rsidP="008F2847">
            <w:r>
              <w:t>1,3 - 1,6</w:t>
            </w:r>
            <w:r w:rsidR="00423E91">
              <w:t xml:space="preserve"> mm</w:t>
            </w:r>
          </w:p>
        </w:tc>
        <w:tc>
          <w:tcPr>
            <w:tcW w:w="1984" w:type="dxa"/>
          </w:tcPr>
          <w:p w14:paraId="753A6B86" w14:textId="628E8162" w:rsidR="005A2983" w:rsidRDefault="005A2983" w:rsidP="008F2847">
            <w:r>
              <w:t>1,5 - 1,8</w:t>
            </w:r>
            <w:r w:rsidR="00423E91">
              <w:t xml:space="preserve"> mm</w:t>
            </w:r>
          </w:p>
        </w:tc>
      </w:tr>
      <w:tr w:rsidR="00423E91" w14:paraId="56289AB9" w14:textId="77777777" w:rsidTr="00423E91">
        <w:tc>
          <w:tcPr>
            <w:tcW w:w="5637" w:type="dxa"/>
          </w:tcPr>
          <w:p w14:paraId="492ADCF5" w14:textId="0608FB01" w:rsidR="00423E91" w:rsidRDefault="009A723A" w:rsidP="008F2847">
            <w:r>
              <w:t xml:space="preserve">F - </w:t>
            </w:r>
            <w:r w:rsidR="00423E91">
              <w:t>višina brajeve pike</w:t>
            </w:r>
          </w:p>
        </w:tc>
        <w:tc>
          <w:tcPr>
            <w:tcW w:w="4110" w:type="dxa"/>
            <w:gridSpan w:val="2"/>
          </w:tcPr>
          <w:p w14:paraId="143F2985" w14:textId="3C876218" w:rsidR="00423E91" w:rsidRDefault="00423E91" w:rsidP="001C43C6">
            <w:pPr>
              <w:keepNext/>
            </w:pPr>
            <w:r>
              <w:t>sorazmerna s premerom brajeve pike</w:t>
            </w:r>
            <w:r w:rsidR="00F10B89">
              <w:t>, od 0,5 do 0,8 mm</w:t>
            </w:r>
          </w:p>
        </w:tc>
      </w:tr>
    </w:tbl>
    <w:p w14:paraId="1C0D50C4" w14:textId="63FA5D1C" w:rsidR="00EF1B57" w:rsidRDefault="00EF1B57" w:rsidP="001C43C6">
      <w:pPr>
        <w:pStyle w:val="Caption"/>
      </w:pPr>
    </w:p>
    <w:p w14:paraId="03DE3AD2" w14:textId="77777777" w:rsidR="007F5445" w:rsidRDefault="005F1555" w:rsidP="007F5445">
      <w:pPr>
        <w:keepNext/>
      </w:pPr>
      <w:r>
        <w:rPr>
          <w:noProof/>
          <w:lang w:val="en-US" w:eastAsia="en-US"/>
        </w:rPr>
        <w:drawing>
          <wp:inline distT="0" distB="0" distL="0" distR="0" wp14:anchorId="6E37EA21" wp14:editId="6B28191B">
            <wp:extent cx="2516648" cy="2620736"/>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8238" cy="2622391"/>
                    </a:xfrm>
                    <a:prstGeom prst="rect">
                      <a:avLst/>
                    </a:prstGeom>
                    <a:noFill/>
                    <a:ln>
                      <a:noFill/>
                    </a:ln>
                  </pic:spPr>
                </pic:pic>
              </a:graphicData>
            </a:graphic>
          </wp:inline>
        </w:drawing>
      </w:r>
    </w:p>
    <w:p w14:paraId="531CBF22" w14:textId="12B4D81D" w:rsidR="005F1555" w:rsidRDefault="007F5445" w:rsidP="007F5445">
      <w:pPr>
        <w:pStyle w:val="Caption"/>
      </w:pPr>
      <w:bookmarkStart w:id="7" w:name="_Toc284688782"/>
      <w:r>
        <w:t xml:space="preserve">Slika </w:t>
      </w:r>
      <w:fldSimple w:instr=" SEQ Slika \* ARABIC ">
        <w:r w:rsidR="009D599D">
          <w:rPr>
            <w:noProof/>
          </w:rPr>
          <w:t>5</w:t>
        </w:r>
      </w:fldSimple>
      <w:r>
        <w:t>: Ponazoritev velikosti brajevega zapisa</w:t>
      </w:r>
      <w:bookmarkEnd w:id="7"/>
    </w:p>
    <w:p w14:paraId="2FCCEEBB" w14:textId="77777777" w:rsidR="0069151E" w:rsidRDefault="0069151E">
      <w:pPr>
        <w:jc w:val="left"/>
        <w:rPr>
          <w:rFonts w:eastAsiaTheme="majorEastAsia" w:cs="Arial"/>
          <w:b/>
          <w:bCs/>
          <w:color w:val="365F91" w:themeColor="accent1" w:themeShade="BF"/>
          <w:sz w:val="28"/>
          <w:szCs w:val="28"/>
        </w:rPr>
      </w:pPr>
      <w:r>
        <w:rPr>
          <w:rFonts w:cs="Arial"/>
        </w:rPr>
        <w:br w:type="page"/>
      </w:r>
    </w:p>
    <w:p w14:paraId="626A92DA" w14:textId="7EC03C0E" w:rsidR="00150E88" w:rsidRPr="00FF066F" w:rsidRDefault="00150E88" w:rsidP="00FF066F">
      <w:pPr>
        <w:pStyle w:val="Heading1"/>
        <w:rPr>
          <w:rFonts w:ascii="Arial" w:hAnsi="Arial" w:cs="Arial"/>
        </w:rPr>
      </w:pPr>
      <w:bookmarkStart w:id="8" w:name="_Toc288054111"/>
      <w:r>
        <w:rPr>
          <w:rFonts w:ascii="Arial" w:hAnsi="Arial" w:cs="Arial"/>
        </w:rPr>
        <w:lastRenderedPageBreak/>
        <w:t xml:space="preserve">Kako </w:t>
      </w:r>
      <w:r w:rsidR="00E84359">
        <w:rPr>
          <w:rFonts w:ascii="Arial" w:hAnsi="Arial" w:cs="Arial"/>
        </w:rPr>
        <w:t>so oblikovana posamezna poglavja</w:t>
      </w:r>
      <w:bookmarkEnd w:id="8"/>
    </w:p>
    <w:p w14:paraId="505D2925" w14:textId="77777777" w:rsidR="00150E88" w:rsidRDefault="00150E88" w:rsidP="00150E88">
      <w:pPr>
        <w:rPr>
          <w:rFonts w:cs="Arial"/>
        </w:rPr>
      </w:pPr>
      <w:r>
        <w:rPr>
          <w:rFonts w:cs="Arial"/>
        </w:rPr>
        <w:t xml:space="preserve">Posamezni sklopi v tem dokumentu so zapisani v naslednjem vrstnem redu: </w:t>
      </w:r>
    </w:p>
    <w:p w14:paraId="21005380" w14:textId="77777777" w:rsidR="00150E88" w:rsidRPr="00E02443" w:rsidRDefault="00150E88" w:rsidP="00150E88">
      <w:pPr>
        <w:pStyle w:val="ListParagraph"/>
        <w:numPr>
          <w:ilvl w:val="0"/>
          <w:numId w:val="7"/>
        </w:numPr>
        <w:rPr>
          <w:rFonts w:cs="Arial"/>
        </w:rPr>
      </w:pPr>
      <w:r w:rsidRPr="00E02443">
        <w:rPr>
          <w:rFonts w:cs="Arial"/>
        </w:rPr>
        <w:t>naslov rubrike</w:t>
      </w:r>
    </w:p>
    <w:p w14:paraId="24900DEC" w14:textId="77777777" w:rsidR="00150E88" w:rsidRPr="00E02443" w:rsidRDefault="00150E88" w:rsidP="00150E88">
      <w:pPr>
        <w:pStyle w:val="ListParagraph"/>
        <w:numPr>
          <w:ilvl w:val="0"/>
          <w:numId w:val="7"/>
        </w:numPr>
        <w:rPr>
          <w:rFonts w:cs="Arial"/>
        </w:rPr>
      </w:pPr>
      <w:r>
        <w:rPr>
          <w:rFonts w:cs="Arial"/>
        </w:rPr>
        <w:t>kratek opis</w:t>
      </w:r>
    </w:p>
    <w:p w14:paraId="4572E7F5" w14:textId="77777777" w:rsidR="00150E88" w:rsidRPr="00E02443" w:rsidRDefault="00150E88" w:rsidP="00150E88">
      <w:pPr>
        <w:pStyle w:val="ListParagraph"/>
        <w:numPr>
          <w:ilvl w:val="0"/>
          <w:numId w:val="7"/>
        </w:numPr>
        <w:rPr>
          <w:rFonts w:cs="Arial"/>
        </w:rPr>
      </w:pPr>
      <w:r w:rsidRPr="00E02443">
        <w:rPr>
          <w:rFonts w:cs="Arial"/>
        </w:rPr>
        <w:t xml:space="preserve">tabela znakov, ki so uvrščeni </w:t>
      </w:r>
      <w:r>
        <w:rPr>
          <w:rFonts w:cs="Arial"/>
        </w:rPr>
        <w:t xml:space="preserve">v </w:t>
      </w:r>
      <w:r w:rsidRPr="00E02443">
        <w:rPr>
          <w:rFonts w:cs="Arial"/>
        </w:rPr>
        <w:t>rubriko</w:t>
      </w:r>
      <w:r>
        <w:rPr>
          <w:rFonts w:cs="Arial"/>
        </w:rPr>
        <w:t xml:space="preserve"> (</w:t>
      </w:r>
      <w:r>
        <w:rPr>
          <w:rFonts w:eastAsia="Times New Roman" w:cs="Arial"/>
          <w:lang w:val="en-US" w:eastAsia="en-US"/>
        </w:rPr>
        <w:t>opis in/ali črni tisk</w:t>
      </w:r>
      <w:r>
        <w:rPr>
          <w:rFonts w:cs="Arial"/>
        </w:rPr>
        <w:t>, brajeva kombinacija, brajev znak v sliki, opombe)</w:t>
      </w:r>
    </w:p>
    <w:p w14:paraId="643977F2" w14:textId="77777777" w:rsidR="00150E88" w:rsidRPr="00E02443" w:rsidRDefault="00150E88" w:rsidP="00150E88">
      <w:pPr>
        <w:pStyle w:val="ListParagraph"/>
        <w:numPr>
          <w:ilvl w:val="0"/>
          <w:numId w:val="7"/>
        </w:numPr>
        <w:rPr>
          <w:rFonts w:cs="Arial"/>
        </w:rPr>
      </w:pPr>
      <w:r>
        <w:rPr>
          <w:rFonts w:cs="Arial"/>
        </w:rPr>
        <w:t xml:space="preserve">ponekod primeri uporabe (črni tisk, brajeva kombinacija, brajev zapis). </w:t>
      </w:r>
    </w:p>
    <w:p w14:paraId="0BBB65DE" w14:textId="0430FFBF" w:rsidR="00150E88" w:rsidRDefault="00150E88" w:rsidP="00150E88">
      <w:pPr>
        <w:rPr>
          <w:rFonts w:cs="Arial"/>
        </w:rPr>
      </w:pPr>
      <w:r>
        <w:rPr>
          <w:rFonts w:cs="Arial"/>
        </w:rPr>
        <w:t xml:space="preserve">Brajeva kombinacija se začne in </w:t>
      </w:r>
      <w:r w:rsidR="00D22AC1">
        <w:rPr>
          <w:rFonts w:cs="Arial"/>
        </w:rPr>
        <w:t xml:space="preserve">sklene ali konča </w:t>
      </w:r>
      <w:r>
        <w:rPr>
          <w:rFonts w:cs="Arial"/>
        </w:rPr>
        <w:t xml:space="preserve">z dvema dvopičjema. Na primer brajeva kombinacija za brajev znak c se zapiše z ::14::. </w:t>
      </w:r>
    </w:p>
    <w:p w14:paraId="2F3FBF28" w14:textId="77777777" w:rsidR="00150E88" w:rsidRDefault="00150E88" w:rsidP="00150E88">
      <w:pPr>
        <w:rPr>
          <w:rFonts w:cs="Arial"/>
        </w:rPr>
      </w:pPr>
      <w:r>
        <w:rPr>
          <w:rFonts w:cs="Arial"/>
        </w:rPr>
        <w:t xml:space="preserve">Kadar je brajev znak sestavljen iz dveh ali več brajevih celic, so celice v brajevi kombinaciji ločene s presledkom. Na primer brajeva kombinacija za veliko tiskano črko A se zapiše z ::46 1::. </w:t>
      </w:r>
    </w:p>
    <w:p w14:paraId="794A63C6" w14:textId="3E6652EC" w:rsidR="00150E88" w:rsidRPr="00FF066F" w:rsidRDefault="00150E88" w:rsidP="00150E88">
      <w:pPr>
        <w:rPr>
          <w:rFonts w:cs="Arial"/>
        </w:rPr>
      </w:pPr>
      <w:r>
        <w:rPr>
          <w:rFonts w:cs="Arial"/>
        </w:rPr>
        <w:t>Kadar je v brajevem zapisu tudi presledek, se le ta v brajevi kombinaciji ponazori s številko 0. Na primer zapis 2 cm se v brajevi kombinaciji zapiše z ::3456 12 0 14 1</w:t>
      </w:r>
      <w:r w:rsidR="00E45859">
        <w:rPr>
          <w:rFonts w:cs="Arial"/>
        </w:rPr>
        <w:t>34</w:t>
      </w:r>
      <w:r>
        <w:rPr>
          <w:rFonts w:cs="Arial"/>
        </w:rPr>
        <w:t>::.</w:t>
      </w:r>
    </w:p>
    <w:p w14:paraId="5F984787" w14:textId="19803310" w:rsidR="00BD0C31" w:rsidRPr="00FF066F" w:rsidRDefault="005831A6" w:rsidP="00FF066F">
      <w:pPr>
        <w:pStyle w:val="Heading1"/>
        <w:rPr>
          <w:rFonts w:ascii="Arial" w:hAnsi="Arial" w:cs="Arial"/>
        </w:rPr>
      </w:pPr>
      <w:bookmarkStart w:id="9" w:name="_Toc288054112"/>
      <w:r w:rsidRPr="0082094E">
        <w:rPr>
          <w:rFonts w:ascii="Arial" w:hAnsi="Arial" w:cs="Arial"/>
        </w:rPr>
        <w:t>Predznaki</w:t>
      </w:r>
      <w:bookmarkEnd w:id="3"/>
      <w:bookmarkEnd w:id="9"/>
    </w:p>
    <w:p w14:paraId="53936265" w14:textId="66CFF87C" w:rsidR="005831A6" w:rsidRPr="0082094E" w:rsidRDefault="00AB689E" w:rsidP="007C046F">
      <w:pPr>
        <w:keepNext/>
        <w:rPr>
          <w:rFonts w:cs="Arial"/>
        </w:rPr>
      </w:pPr>
      <w:r>
        <w:t>Predznak je dogovorjen brajev znak, ki znaku v naslednji ali več naslednjih celic</w:t>
      </w:r>
      <w:r w:rsidR="00AA6ECA">
        <w:t xml:space="preserve">ah določa nov dogovorjen pomen in ga dejansko </w:t>
      </w:r>
      <w:r w:rsidR="00AA6ECA">
        <w:rPr>
          <w:rFonts w:cs="Arial"/>
        </w:rPr>
        <w:t>uvrš</w:t>
      </w:r>
      <w:r w:rsidR="00D22AC1">
        <w:rPr>
          <w:rFonts w:cs="Arial"/>
        </w:rPr>
        <w:t>č</w:t>
      </w:r>
      <w:r w:rsidR="00AA6ECA">
        <w:rPr>
          <w:rFonts w:cs="Arial"/>
        </w:rPr>
        <w:t xml:space="preserve">a v neko skupino. </w:t>
      </w:r>
      <w:r>
        <w:rPr>
          <w:rFonts w:cs="Arial"/>
        </w:rPr>
        <w:t>P</w:t>
      </w:r>
      <w:r w:rsidR="005307DB">
        <w:rPr>
          <w:rFonts w:cs="Arial"/>
        </w:rPr>
        <w:t xml:space="preserve">redznak </w:t>
      </w:r>
      <w:r w:rsidR="00C55A85">
        <w:rPr>
          <w:rFonts w:cs="Arial"/>
        </w:rPr>
        <w:t>::</w:t>
      </w:r>
      <w:r w:rsidR="005307DB">
        <w:rPr>
          <w:rFonts w:cs="Arial"/>
        </w:rPr>
        <w:t>3456</w:t>
      </w:r>
      <w:r w:rsidR="00C55A85">
        <w:rPr>
          <w:rFonts w:cs="Arial"/>
        </w:rPr>
        <w:t>::</w:t>
      </w:r>
      <w:r w:rsidR="005307DB">
        <w:rPr>
          <w:rFonts w:cs="Arial"/>
        </w:rPr>
        <w:t xml:space="preserve"> </w:t>
      </w:r>
      <w:r w:rsidR="00AA6ECA">
        <w:rPr>
          <w:rFonts w:cs="Arial"/>
        </w:rPr>
        <w:t xml:space="preserve">na primer </w:t>
      </w:r>
      <w:r w:rsidR="005307DB">
        <w:rPr>
          <w:rFonts w:cs="Arial"/>
        </w:rPr>
        <w:t>določa, da je naslednji znak številka in ne črka.</w:t>
      </w:r>
    </w:p>
    <w:p w14:paraId="514BF871" w14:textId="6588A02A" w:rsidR="005831A6" w:rsidRDefault="00AA6ECA" w:rsidP="005831A6">
      <w:pPr>
        <w:rPr>
          <w:rFonts w:cs="Arial"/>
        </w:rPr>
      </w:pPr>
      <w:r>
        <w:rPr>
          <w:rFonts w:cs="Arial"/>
        </w:rPr>
        <w:t>Veljavnost oziroma d</w:t>
      </w:r>
      <w:r w:rsidR="005831A6" w:rsidRPr="0082094E">
        <w:rPr>
          <w:rFonts w:cs="Arial"/>
        </w:rPr>
        <w:t>oseg</w:t>
      </w:r>
      <w:r>
        <w:rPr>
          <w:rFonts w:cs="Arial"/>
        </w:rPr>
        <w:t xml:space="preserve"> </w:t>
      </w:r>
      <w:r w:rsidR="005831A6" w:rsidRPr="0082094E">
        <w:rPr>
          <w:rFonts w:cs="Arial"/>
        </w:rPr>
        <w:t xml:space="preserve">predznaka je različen. </w:t>
      </w:r>
      <w:r>
        <w:rPr>
          <w:rFonts w:cs="Arial"/>
        </w:rPr>
        <w:t>Predznak</w:t>
      </w:r>
      <w:r w:rsidR="005831A6" w:rsidRPr="0082094E">
        <w:rPr>
          <w:rFonts w:cs="Arial"/>
        </w:rPr>
        <w:t xml:space="preserve"> za število </w:t>
      </w:r>
      <w:r>
        <w:rPr>
          <w:rFonts w:cs="Arial"/>
        </w:rPr>
        <w:t>::3456:: velja</w:t>
      </w:r>
      <w:r w:rsidR="005831A6" w:rsidRPr="0082094E">
        <w:rPr>
          <w:rFonts w:cs="Arial"/>
        </w:rPr>
        <w:t xml:space="preserve"> do konca niza, ki</w:t>
      </w:r>
      <w:r w:rsidR="005307DB">
        <w:rPr>
          <w:rFonts w:cs="Arial"/>
        </w:rPr>
        <w:t xml:space="preserve"> se običajno konča s presledkom. Predznak za </w:t>
      </w:r>
      <w:r w:rsidR="00D411C1">
        <w:rPr>
          <w:rFonts w:cs="Arial"/>
        </w:rPr>
        <w:t xml:space="preserve">simbole in </w:t>
      </w:r>
      <w:r w:rsidR="005307DB">
        <w:rPr>
          <w:rFonts w:cs="Arial"/>
        </w:rPr>
        <w:t xml:space="preserve">druge znake </w:t>
      </w:r>
      <w:r w:rsidR="00066219">
        <w:rPr>
          <w:rFonts w:cs="Arial"/>
        </w:rPr>
        <w:t>::5::</w:t>
      </w:r>
      <w:r w:rsidR="005831A6" w:rsidRPr="0082094E">
        <w:rPr>
          <w:rFonts w:cs="Arial"/>
        </w:rPr>
        <w:t xml:space="preserve"> </w:t>
      </w:r>
      <w:r w:rsidR="005307DB">
        <w:rPr>
          <w:rFonts w:cs="Arial"/>
        </w:rPr>
        <w:t>vpliva</w:t>
      </w:r>
      <w:r w:rsidR="005831A6" w:rsidRPr="0082094E">
        <w:rPr>
          <w:rFonts w:cs="Arial"/>
        </w:rPr>
        <w:t xml:space="preserve"> samo </w:t>
      </w:r>
      <w:r w:rsidR="0056551F">
        <w:rPr>
          <w:rFonts w:cs="Arial"/>
        </w:rPr>
        <w:t xml:space="preserve">na </w:t>
      </w:r>
      <w:r>
        <w:rPr>
          <w:rFonts w:cs="Arial"/>
        </w:rPr>
        <w:t xml:space="preserve">en </w:t>
      </w:r>
      <w:r w:rsidR="005307DB">
        <w:rPr>
          <w:rFonts w:cs="Arial"/>
        </w:rPr>
        <w:t>naslednji znak</w:t>
      </w:r>
      <w:r w:rsidR="005831A6" w:rsidRPr="0082094E">
        <w:rPr>
          <w:rFonts w:cs="Arial"/>
        </w:rPr>
        <w:t>. Tako velja, da se dolžina dosega predznaka smiselno prilagaja.</w:t>
      </w:r>
    </w:p>
    <w:p w14:paraId="0ED54AA4" w14:textId="23B25B2B" w:rsidR="00E1613A" w:rsidRDefault="00E1613A" w:rsidP="00E1613A">
      <w:pPr>
        <w:pStyle w:val="Caption"/>
        <w:keepNext/>
      </w:pPr>
      <w:bookmarkStart w:id="10" w:name="_Toc284688661"/>
      <w:r>
        <w:t xml:space="preserve">Tabela </w:t>
      </w:r>
      <w:fldSimple w:instr=" SEQ Tabela \* ARABIC ">
        <w:r w:rsidR="009D599D">
          <w:rPr>
            <w:noProof/>
          </w:rPr>
          <w:t>2</w:t>
        </w:r>
      </w:fldSimple>
      <w:r>
        <w:t>: Predznaki</w:t>
      </w:r>
      <w:bookmarkEnd w:id="10"/>
    </w:p>
    <w:tbl>
      <w:tblPr>
        <w:tblW w:w="821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350"/>
        <w:gridCol w:w="1476"/>
        <w:gridCol w:w="1960"/>
      </w:tblGrid>
      <w:tr w:rsidR="005831A6" w:rsidRPr="003554A6" w14:paraId="1C96F5DB" w14:textId="77777777" w:rsidTr="006F76DF">
        <w:trPr>
          <w:trHeight w:val="340"/>
          <w:tblHeader/>
        </w:trPr>
        <w:tc>
          <w:tcPr>
            <w:tcW w:w="2425" w:type="dxa"/>
            <w:shd w:val="clear" w:color="auto" w:fill="auto"/>
            <w:noWrap/>
            <w:vAlign w:val="center"/>
            <w:hideMark/>
          </w:tcPr>
          <w:p w14:paraId="6A86DC04" w14:textId="287BF318" w:rsidR="005831A6" w:rsidRPr="003554A6" w:rsidRDefault="00D47A1E" w:rsidP="00006F4C">
            <w:pPr>
              <w:spacing w:before="120" w:after="120"/>
              <w:rPr>
                <w:rFonts w:eastAsia="Times New Roman" w:cs="Arial"/>
                <w:lang w:val="en-US" w:eastAsia="en-US"/>
              </w:rPr>
            </w:pPr>
            <w:r>
              <w:rPr>
                <w:rFonts w:eastAsia="Times New Roman" w:cs="Arial"/>
                <w:lang w:val="en-US" w:eastAsia="en-US"/>
              </w:rPr>
              <w:t>Opis in/ali črni tisk</w:t>
            </w:r>
          </w:p>
        </w:tc>
        <w:tc>
          <w:tcPr>
            <w:tcW w:w="2350" w:type="dxa"/>
            <w:shd w:val="clear" w:color="auto" w:fill="auto"/>
            <w:noWrap/>
            <w:vAlign w:val="center"/>
            <w:hideMark/>
          </w:tcPr>
          <w:p w14:paraId="52B384E8" w14:textId="77777777" w:rsidR="005831A6" w:rsidRPr="003554A6" w:rsidRDefault="005831A6" w:rsidP="00006F4C">
            <w:pPr>
              <w:spacing w:before="120" w:after="120"/>
              <w:rPr>
                <w:rFonts w:eastAsia="Times New Roman" w:cs="Arial"/>
                <w:lang w:val="en-US" w:eastAsia="en-US"/>
              </w:rPr>
            </w:pPr>
            <w:r w:rsidRPr="003554A6">
              <w:rPr>
                <w:rFonts w:eastAsia="Times New Roman" w:cs="Arial"/>
                <w:lang w:val="en-US" w:eastAsia="en-US"/>
              </w:rPr>
              <w:t>Brajeva kombinacija</w:t>
            </w:r>
          </w:p>
        </w:tc>
        <w:tc>
          <w:tcPr>
            <w:tcW w:w="1476" w:type="dxa"/>
            <w:shd w:val="clear" w:color="auto" w:fill="auto"/>
            <w:noWrap/>
            <w:vAlign w:val="center"/>
            <w:hideMark/>
          </w:tcPr>
          <w:p w14:paraId="4BFE90FF" w14:textId="77777777" w:rsidR="005831A6" w:rsidRPr="003554A6" w:rsidRDefault="005831A6" w:rsidP="00006F4C">
            <w:pPr>
              <w:spacing w:before="120" w:after="120"/>
              <w:rPr>
                <w:rFonts w:ascii="BrailleSlo 6Dot Special" w:eastAsia="Times New Roman" w:hAnsi="BrailleSlo 6Dot Special" w:cs="Arial"/>
                <w:lang w:val="en-US" w:eastAsia="en-US"/>
              </w:rPr>
            </w:pPr>
            <w:r w:rsidRPr="003554A6">
              <w:rPr>
                <w:rFonts w:eastAsia="Times New Roman" w:cs="Arial"/>
                <w:lang w:val="en-US" w:eastAsia="en-US"/>
              </w:rPr>
              <w:t>Brajev znak</w:t>
            </w:r>
          </w:p>
        </w:tc>
        <w:tc>
          <w:tcPr>
            <w:tcW w:w="1960" w:type="dxa"/>
            <w:vAlign w:val="center"/>
          </w:tcPr>
          <w:p w14:paraId="000D62E1" w14:textId="77777777" w:rsidR="005831A6" w:rsidRPr="003554A6" w:rsidRDefault="005831A6" w:rsidP="00006F4C">
            <w:pPr>
              <w:spacing w:before="120" w:after="120"/>
              <w:rPr>
                <w:rFonts w:eastAsia="Times New Roman" w:cs="Arial"/>
                <w:lang w:val="en-US" w:eastAsia="en-US"/>
              </w:rPr>
            </w:pPr>
            <w:r w:rsidRPr="003554A6">
              <w:rPr>
                <w:rFonts w:eastAsia="Times New Roman" w:cs="Arial"/>
                <w:lang w:val="en-US" w:eastAsia="en-US"/>
              </w:rPr>
              <w:t>Opombe</w:t>
            </w:r>
          </w:p>
        </w:tc>
      </w:tr>
      <w:tr w:rsidR="005831A6" w:rsidRPr="0071171D" w14:paraId="43317C7F" w14:textId="77777777" w:rsidTr="00784F64">
        <w:trPr>
          <w:trHeight w:val="340"/>
        </w:trPr>
        <w:tc>
          <w:tcPr>
            <w:tcW w:w="2425" w:type="dxa"/>
            <w:shd w:val="clear" w:color="auto" w:fill="auto"/>
            <w:noWrap/>
            <w:vAlign w:val="center"/>
            <w:hideMark/>
          </w:tcPr>
          <w:p w14:paraId="4963E200" w14:textId="77777777" w:rsidR="005831A6" w:rsidRPr="0071171D" w:rsidRDefault="005831A6" w:rsidP="00006F4C">
            <w:pPr>
              <w:spacing w:before="120" w:after="120"/>
              <w:rPr>
                <w:rFonts w:eastAsia="Times New Roman" w:cs="Arial"/>
                <w:sz w:val="20"/>
                <w:szCs w:val="20"/>
                <w:lang w:val="en-US" w:eastAsia="en-US"/>
              </w:rPr>
            </w:pPr>
            <w:r w:rsidRPr="0071171D">
              <w:rPr>
                <w:rFonts w:eastAsia="Times New Roman" w:cs="Arial"/>
                <w:sz w:val="20"/>
                <w:szCs w:val="20"/>
                <w:lang w:val="en-US" w:eastAsia="en-US"/>
              </w:rPr>
              <w:t>število</w:t>
            </w:r>
          </w:p>
        </w:tc>
        <w:tc>
          <w:tcPr>
            <w:tcW w:w="2350" w:type="dxa"/>
            <w:shd w:val="clear" w:color="auto" w:fill="auto"/>
            <w:noWrap/>
            <w:vAlign w:val="center"/>
            <w:hideMark/>
          </w:tcPr>
          <w:p w14:paraId="17E1FBDC" w14:textId="77777777" w:rsidR="005831A6" w:rsidRPr="0071171D" w:rsidRDefault="005831A6" w:rsidP="00006F4C">
            <w:pPr>
              <w:spacing w:before="120" w:after="120"/>
              <w:rPr>
                <w:rFonts w:eastAsia="Times New Roman" w:cs="Arial"/>
                <w:sz w:val="20"/>
                <w:szCs w:val="20"/>
                <w:lang w:val="en-US" w:eastAsia="en-US"/>
              </w:rPr>
            </w:pPr>
            <w:r w:rsidRPr="0071171D">
              <w:rPr>
                <w:rFonts w:eastAsia="Times New Roman" w:cs="Arial"/>
                <w:sz w:val="20"/>
                <w:szCs w:val="20"/>
                <w:lang w:val="en-US" w:eastAsia="en-US"/>
              </w:rPr>
              <w:t>::3456::</w:t>
            </w:r>
          </w:p>
        </w:tc>
        <w:tc>
          <w:tcPr>
            <w:tcW w:w="1476" w:type="dxa"/>
            <w:shd w:val="clear" w:color="auto" w:fill="auto"/>
            <w:noWrap/>
            <w:vAlign w:val="center"/>
            <w:hideMark/>
          </w:tcPr>
          <w:p w14:paraId="5387E2F0" w14:textId="77777777" w:rsidR="005831A6" w:rsidRPr="007236A0" w:rsidRDefault="005831A6" w:rsidP="00006F4C">
            <w:pPr>
              <w:spacing w:before="120" w:after="120"/>
              <w:rPr>
                <w:rFonts w:ascii="BrailleSlo 6Dot Special V2" w:eastAsia="Times New Roman" w:hAnsi="BrailleSlo 6Dot Special V2" w:cs="Arial"/>
                <w:sz w:val="32"/>
                <w:szCs w:val="32"/>
                <w:lang w:val="en-US" w:eastAsia="en-US"/>
              </w:rPr>
            </w:pPr>
            <w:r w:rsidRPr="007236A0">
              <w:rPr>
                <w:rFonts w:ascii="BrailleSlo 6Dot Special V2" w:eastAsia="Times New Roman" w:hAnsi="BrailleSlo 6Dot Special V2" w:cs="Arial"/>
                <w:sz w:val="32"/>
                <w:szCs w:val="32"/>
                <w:lang w:val="en-US" w:eastAsia="en-US"/>
              </w:rPr>
              <w:t>k</w:t>
            </w:r>
          </w:p>
        </w:tc>
        <w:tc>
          <w:tcPr>
            <w:tcW w:w="1960" w:type="dxa"/>
            <w:vAlign w:val="center"/>
          </w:tcPr>
          <w:p w14:paraId="1F19FDFC" w14:textId="77777777" w:rsidR="005831A6" w:rsidRPr="003554A6" w:rsidRDefault="005831A6" w:rsidP="00006F4C">
            <w:pPr>
              <w:spacing w:before="120" w:after="120"/>
              <w:rPr>
                <w:rFonts w:eastAsia="Times New Roman" w:cs="Arial"/>
                <w:lang w:val="en-US" w:eastAsia="en-US"/>
              </w:rPr>
            </w:pPr>
          </w:p>
        </w:tc>
      </w:tr>
      <w:tr w:rsidR="005831A6" w:rsidRPr="0071171D" w14:paraId="16759302" w14:textId="77777777" w:rsidTr="00784F64">
        <w:trPr>
          <w:trHeight w:val="340"/>
        </w:trPr>
        <w:tc>
          <w:tcPr>
            <w:tcW w:w="2425" w:type="dxa"/>
            <w:shd w:val="clear" w:color="auto" w:fill="auto"/>
            <w:noWrap/>
            <w:vAlign w:val="center"/>
            <w:hideMark/>
          </w:tcPr>
          <w:p w14:paraId="5C81E6B5" w14:textId="77777777" w:rsidR="005831A6" w:rsidRPr="0071171D" w:rsidRDefault="005831A6" w:rsidP="00006F4C">
            <w:pPr>
              <w:spacing w:before="120" w:after="120"/>
              <w:rPr>
                <w:rFonts w:eastAsia="Times New Roman" w:cs="Arial"/>
                <w:sz w:val="20"/>
                <w:szCs w:val="20"/>
                <w:lang w:val="en-US" w:eastAsia="en-US"/>
              </w:rPr>
            </w:pPr>
            <w:r w:rsidRPr="0071171D">
              <w:rPr>
                <w:rFonts w:eastAsia="Times New Roman" w:cs="Arial"/>
                <w:sz w:val="20"/>
                <w:szCs w:val="20"/>
                <w:lang w:val="en-US" w:eastAsia="en-US"/>
              </w:rPr>
              <w:t>velika začetnica</w:t>
            </w:r>
          </w:p>
        </w:tc>
        <w:tc>
          <w:tcPr>
            <w:tcW w:w="2350" w:type="dxa"/>
            <w:shd w:val="clear" w:color="auto" w:fill="auto"/>
            <w:noWrap/>
            <w:vAlign w:val="center"/>
            <w:hideMark/>
          </w:tcPr>
          <w:p w14:paraId="7E7C8E09" w14:textId="77777777" w:rsidR="005831A6" w:rsidRPr="0071171D" w:rsidRDefault="005831A6" w:rsidP="00006F4C">
            <w:pPr>
              <w:spacing w:before="120" w:after="120"/>
              <w:rPr>
                <w:rFonts w:eastAsia="Times New Roman" w:cs="Arial"/>
                <w:sz w:val="20"/>
                <w:szCs w:val="20"/>
                <w:lang w:val="en-US" w:eastAsia="en-US"/>
              </w:rPr>
            </w:pPr>
            <w:r w:rsidRPr="0071171D">
              <w:rPr>
                <w:rFonts w:eastAsia="Times New Roman" w:cs="Arial"/>
                <w:sz w:val="20"/>
                <w:szCs w:val="20"/>
                <w:lang w:val="en-US" w:eastAsia="en-US"/>
              </w:rPr>
              <w:t>::46::</w:t>
            </w:r>
          </w:p>
        </w:tc>
        <w:tc>
          <w:tcPr>
            <w:tcW w:w="1476" w:type="dxa"/>
            <w:shd w:val="clear" w:color="auto" w:fill="auto"/>
            <w:noWrap/>
            <w:vAlign w:val="center"/>
            <w:hideMark/>
          </w:tcPr>
          <w:p w14:paraId="0B61D8C6" w14:textId="77777777" w:rsidR="005831A6" w:rsidRPr="007236A0" w:rsidRDefault="005831A6" w:rsidP="00006F4C">
            <w:pPr>
              <w:spacing w:before="120" w:after="120"/>
              <w:rPr>
                <w:rFonts w:ascii="BrailleSlo 6Dot Special V2" w:eastAsia="Times New Roman" w:hAnsi="BrailleSlo 6Dot Special V2" w:cs="Arial"/>
                <w:sz w:val="32"/>
                <w:szCs w:val="32"/>
                <w:lang w:val="en-US" w:eastAsia="en-US"/>
              </w:rPr>
            </w:pPr>
            <w:r w:rsidRPr="007236A0">
              <w:rPr>
                <w:rFonts w:ascii="BrailleSlo 6Dot Special V2" w:eastAsia="Times New Roman" w:hAnsi="BrailleSlo 6Dot Special V2" w:cs="Arial"/>
                <w:sz w:val="32"/>
                <w:szCs w:val="32"/>
                <w:lang w:val="en-US" w:eastAsia="en-US"/>
              </w:rPr>
              <w:t>f</w:t>
            </w:r>
          </w:p>
        </w:tc>
        <w:tc>
          <w:tcPr>
            <w:tcW w:w="1960" w:type="dxa"/>
            <w:vAlign w:val="center"/>
          </w:tcPr>
          <w:p w14:paraId="43C5CDD1" w14:textId="77777777" w:rsidR="005831A6" w:rsidRPr="003554A6" w:rsidRDefault="005831A6" w:rsidP="00006F4C">
            <w:pPr>
              <w:spacing w:before="120" w:after="120"/>
              <w:rPr>
                <w:rFonts w:eastAsia="Times New Roman" w:cs="Arial"/>
                <w:lang w:val="en-US" w:eastAsia="en-US"/>
              </w:rPr>
            </w:pPr>
          </w:p>
        </w:tc>
      </w:tr>
      <w:tr w:rsidR="00D64763" w:rsidRPr="0071171D" w14:paraId="2966AC52" w14:textId="77777777" w:rsidTr="00784F64">
        <w:trPr>
          <w:trHeight w:val="340"/>
        </w:trPr>
        <w:tc>
          <w:tcPr>
            <w:tcW w:w="2425" w:type="dxa"/>
            <w:shd w:val="clear" w:color="auto" w:fill="auto"/>
            <w:noWrap/>
            <w:vAlign w:val="center"/>
          </w:tcPr>
          <w:p w14:paraId="3A0F0031" w14:textId="62ED8FBE" w:rsidR="00D64763" w:rsidRPr="0071171D" w:rsidRDefault="00D64763" w:rsidP="00006F4C">
            <w:pPr>
              <w:spacing w:before="120" w:after="120"/>
              <w:rPr>
                <w:rFonts w:eastAsia="Times New Roman" w:cs="Arial"/>
                <w:sz w:val="20"/>
                <w:szCs w:val="20"/>
                <w:lang w:val="en-US" w:eastAsia="en-US"/>
              </w:rPr>
            </w:pPr>
            <w:r>
              <w:rPr>
                <w:rFonts w:eastAsia="Times New Roman" w:cs="Arial"/>
                <w:sz w:val="20"/>
                <w:szCs w:val="20"/>
                <w:lang w:val="en-US" w:eastAsia="en-US"/>
              </w:rPr>
              <w:t>velike črke</w:t>
            </w:r>
          </w:p>
        </w:tc>
        <w:tc>
          <w:tcPr>
            <w:tcW w:w="2350" w:type="dxa"/>
            <w:shd w:val="clear" w:color="auto" w:fill="auto"/>
            <w:noWrap/>
            <w:vAlign w:val="center"/>
          </w:tcPr>
          <w:p w14:paraId="6C871D2F" w14:textId="4EB05094" w:rsidR="00D64763" w:rsidRPr="0071171D" w:rsidRDefault="00D64763" w:rsidP="00006F4C">
            <w:pPr>
              <w:spacing w:before="120" w:after="120"/>
              <w:rPr>
                <w:rFonts w:eastAsia="Times New Roman" w:cs="Arial"/>
                <w:sz w:val="20"/>
                <w:szCs w:val="20"/>
                <w:lang w:val="en-US" w:eastAsia="en-US"/>
              </w:rPr>
            </w:pPr>
            <w:r>
              <w:rPr>
                <w:rFonts w:eastAsia="Times New Roman" w:cs="Arial"/>
                <w:sz w:val="20"/>
                <w:szCs w:val="20"/>
                <w:lang w:val="en-US" w:eastAsia="en-US"/>
              </w:rPr>
              <w:t>::456::</w:t>
            </w:r>
          </w:p>
        </w:tc>
        <w:tc>
          <w:tcPr>
            <w:tcW w:w="1476" w:type="dxa"/>
            <w:shd w:val="clear" w:color="auto" w:fill="auto"/>
            <w:noWrap/>
            <w:vAlign w:val="center"/>
          </w:tcPr>
          <w:p w14:paraId="1677758F" w14:textId="56FD36E3" w:rsidR="00D64763" w:rsidRPr="007236A0" w:rsidRDefault="00D64763" w:rsidP="00006F4C">
            <w:pPr>
              <w:spacing w:before="120" w:after="120"/>
              <w:rPr>
                <w:rFonts w:ascii="BrailleSlo 6Dot Special V2" w:eastAsia="Times New Roman" w:hAnsi="BrailleSlo 6Dot Special V2" w:cs="Arial"/>
                <w:sz w:val="32"/>
                <w:szCs w:val="32"/>
                <w:lang w:val="en-US" w:eastAsia="en-US"/>
              </w:rPr>
            </w:pPr>
            <w:r w:rsidRPr="007236A0">
              <w:rPr>
                <w:rFonts w:ascii="BrailleSlo 6Dot Special V2" w:eastAsia="Times New Roman" w:hAnsi="BrailleSlo 6Dot Special V2" w:cs="Arial"/>
                <w:sz w:val="32"/>
                <w:szCs w:val="32"/>
                <w:lang w:val="en-US" w:eastAsia="en-US"/>
              </w:rPr>
              <w:t>i</w:t>
            </w:r>
          </w:p>
        </w:tc>
        <w:tc>
          <w:tcPr>
            <w:tcW w:w="1960" w:type="dxa"/>
            <w:vAlign w:val="center"/>
          </w:tcPr>
          <w:p w14:paraId="7FE5AE8F" w14:textId="77777777" w:rsidR="00D64763" w:rsidRPr="003554A6" w:rsidRDefault="00D64763" w:rsidP="00006F4C">
            <w:pPr>
              <w:spacing w:before="120" w:after="120"/>
              <w:rPr>
                <w:rFonts w:eastAsia="Times New Roman" w:cs="Arial"/>
                <w:lang w:val="en-US" w:eastAsia="en-US"/>
              </w:rPr>
            </w:pPr>
          </w:p>
        </w:tc>
      </w:tr>
      <w:tr w:rsidR="00420612" w:rsidRPr="0071171D" w14:paraId="3C75CE6D" w14:textId="77777777" w:rsidTr="001D3B0C">
        <w:trPr>
          <w:trHeight w:val="340"/>
        </w:trPr>
        <w:tc>
          <w:tcPr>
            <w:tcW w:w="2425" w:type="dxa"/>
            <w:shd w:val="clear" w:color="auto" w:fill="auto"/>
            <w:noWrap/>
            <w:vAlign w:val="center"/>
            <w:hideMark/>
          </w:tcPr>
          <w:p w14:paraId="5FF13B25" w14:textId="77777777" w:rsidR="00420612" w:rsidRPr="0071171D" w:rsidRDefault="00420612" w:rsidP="001D3B0C">
            <w:pPr>
              <w:spacing w:before="120" w:after="120"/>
              <w:rPr>
                <w:rFonts w:eastAsia="Times New Roman" w:cs="Arial"/>
                <w:sz w:val="20"/>
                <w:szCs w:val="20"/>
                <w:lang w:val="en-US" w:eastAsia="en-US"/>
              </w:rPr>
            </w:pPr>
            <w:r w:rsidRPr="0071171D">
              <w:rPr>
                <w:rFonts w:eastAsia="Times New Roman" w:cs="Arial"/>
                <w:sz w:val="20"/>
                <w:szCs w:val="20"/>
                <w:lang w:val="en-US" w:eastAsia="en-US"/>
              </w:rPr>
              <w:t>grške črke</w:t>
            </w:r>
          </w:p>
        </w:tc>
        <w:tc>
          <w:tcPr>
            <w:tcW w:w="2350" w:type="dxa"/>
            <w:shd w:val="clear" w:color="auto" w:fill="auto"/>
            <w:noWrap/>
            <w:vAlign w:val="center"/>
            <w:hideMark/>
          </w:tcPr>
          <w:p w14:paraId="4476E510" w14:textId="77777777" w:rsidR="00420612" w:rsidRPr="0071171D" w:rsidRDefault="00420612" w:rsidP="001D3B0C">
            <w:pPr>
              <w:spacing w:before="120" w:after="120"/>
              <w:rPr>
                <w:rFonts w:eastAsia="Times New Roman" w:cs="Arial"/>
                <w:sz w:val="20"/>
                <w:szCs w:val="20"/>
                <w:lang w:val="en-US" w:eastAsia="en-US"/>
              </w:rPr>
            </w:pPr>
            <w:r w:rsidRPr="0071171D">
              <w:rPr>
                <w:rFonts w:eastAsia="Times New Roman" w:cs="Arial"/>
                <w:sz w:val="20"/>
                <w:szCs w:val="20"/>
                <w:lang w:val="en-US" w:eastAsia="en-US"/>
              </w:rPr>
              <w:t>::56::</w:t>
            </w:r>
          </w:p>
        </w:tc>
        <w:tc>
          <w:tcPr>
            <w:tcW w:w="1476" w:type="dxa"/>
            <w:shd w:val="clear" w:color="auto" w:fill="auto"/>
            <w:noWrap/>
            <w:vAlign w:val="center"/>
            <w:hideMark/>
          </w:tcPr>
          <w:p w14:paraId="203E82DD" w14:textId="77777777" w:rsidR="00420612" w:rsidRPr="007236A0" w:rsidRDefault="00420612" w:rsidP="001D3B0C">
            <w:pPr>
              <w:spacing w:before="120" w:after="120"/>
              <w:rPr>
                <w:rFonts w:ascii="BrailleSlo 6Dot Special V2" w:eastAsia="Times New Roman" w:hAnsi="BrailleSlo 6Dot Special V2" w:cs="Arial"/>
                <w:sz w:val="32"/>
                <w:szCs w:val="32"/>
                <w:lang w:val="en-US" w:eastAsia="en-US"/>
              </w:rPr>
            </w:pPr>
            <w:r w:rsidRPr="007236A0">
              <w:rPr>
                <w:rFonts w:ascii="BrailleSlo 6Dot Special V2" w:eastAsia="Times New Roman" w:hAnsi="BrailleSlo 6Dot Special V2" w:cs="Arial"/>
                <w:sz w:val="32"/>
                <w:szCs w:val="32"/>
                <w:lang w:val="en-US" w:eastAsia="en-US"/>
              </w:rPr>
              <w:t>g</w:t>
            </w:r>
          </w:p>
        </w:tc>
        <w:tc>
          <w:tcPr>
            <w:tcW w:w="1960" w:type="dxa"/>
            <w:vAlign w:val="center"/>
          </w:tcPr>
          <w:p w14:paraId="192F08EB" w14:textId="77777777" w:rsidR="00420612" w:rsidRPr="003554A6" w:rsidRDefault="00420612" w:rsidP="001D3B0C">
            <w:pPr>
              <w:spacing w:before="120" w:after="120"/>
              <w:rPr>
                <w:rFonts w:eastAsia="Times New Roman" w:cs="Arial"/>
                <w:lang w:val="en-US" w:eastAsia="en-US"/>
              </w:rPr>
            </w:pPr>
          </w:p>
        </w:tc>
      </w:tr>
      <w:tr w:rsidR="005831A6" w:rsidRPr="0071171D" w14:paraId="47D45D80" w14:textId="77777777" w:rsidTr="00784F64">
        <w:trPr>
          <w:trHeight w:val="340"/>
        </w:trPr>
        <w:tc>
          <w:tcPr>
            <w:tcW w:w="2425" w:type="dxa"/>
            <w:shd w:val="clear" w:color="auto" w:fill="auto"/>
            <w:noWrap/>
            <w:vAlign w:val="center"/>
            <w:hideMark/>
          </w:tcPr>
          <w:p w14:paraId="37958387" w14:textId="77777777" w:rsidR="005831A6" w:rsidRPr="0071171D" w:rsidRDefault="005831A6" w:rsidP="00006F4C">
            <w:pPr>
              <w:spacing w:before="120" w:after="120"/>
              <w:rPr>
                <w:rFonts w:eastAsia="Times New Roman" w:cs="Arial"/>
                <w:sz w:val="20"/>
                <w:szCs w:val="20"/>
                <w:lang w:val="en-US" w:eastAsia="en-US"/>
              </w:rPr>
            </w:pPr>
            <w:r w:rsidRPr="0071171D">
              <w:rPr>
                <w:rFonts w:eastAsia="Times New Roman" w:cs="Arial"/>
                <w:sz w:val="20"/>
                <w:szCs w:val="20"/>
                <w:lang w:val="en-US" w:eastAsia="en-US"/>
              </w:rPr>
              <w:t>velike grške črke</w:t>
            </w:r>
          </w:p>
        </w:tc>
        <w:tc>
          <w:tcPr>
            <w:tcW w:w="2350" w:type="dxa"/>
            <w:shd w:val="clear" w:color="auto" w:fill="auto"/>
            <w:noWrap/>
            <w:vAlign w:val="center"/>
            <w:hideMark/>
          </w:tcPr>
          <w:p w14:paraId="7DE396AD" w14:textId="77777777" w:rsidR="005831A6" w:rsidRPr="0071171D" w:rsidRDefault="005831A6" w:rsidP="00006F4C">
            <w:pPr>
              <w:spacing w:before="120" w:after="120"/>
              <w:rPr>
                <w:rFonts w:eastAsia="Times New Roman" w:cs="Arial"/>
                <w:sz w:val="20"/>
                <w:szCs w:val="20"/>
                <w:lang w:val="en-US" w:eastAsia="en-US"/>
              </w:rPr>
            </w:pPr>
            <w:r w:rsidRPr="0071171D">
              <w:rPr>
                <w:rFonts w:eastAsia="Times New Roman" w:cs="Arial"/>
                <w:sz w:val="20"/>
                <w:szCs w:val="20"/>
                <w:lang w:val="en-US" w:eastAsia="en-US"/>
              </w:rPr>
              <w:t>::46 56::</w:t>
            </w:r>
          </w:p>
        </w:tc>
        <w:tc>
          <w:tcPr>
            <w:tcW w:w="1476" w:type="dxa"/>
            <w:shd w:val="clear" w:color="auto" w:fill="auto"/>
            <w:noWrap/>
            <w:vAlign w:val="center"/>
            <w:hideMark/>
          </w:tcPr>
          <w:p w14:paraId="1F185360" w14:textId="77777777" w:rsidR="005831A6" w:rsidRPr="007236A0" w:rsidRDefault="005831A6" w:rsidP="00006F4C">
            <w:pPr>
              <w:spacing w:before="120" w:after="120"/>
              <w:rPr>
                <w:rFonts w:ascii="BrailleSlo 6Dot Special V2" w:eastAsia="Times New Roman" w:hAnsi="BrailleSlo 6Dot Special V2" w:cs="Arial"/>
                <w:sz w:val="32"/>
                <w:szCs w:val="32"/>
                <w:lang w:val="en-US" w:eastAsia="en-US"/>
              </w:rPr>
            </w:pPr>
            <w:r w:rsidRPr="007236A0">
              <w:rPr>
                <w:rFonts w:ascii="BrailleSlo 6Dot Special V2" w:eastAsia="Times New Roman" w:hAnsi="BrailleSlo 6Dot Special V2" w:cs="Arial"/>
                <w:sz w:val="32"/>
                <w:szCs w:val="32"/>
                <w:lang w:val="en-US" w:eastAsia="en-US"/>
              </w:rPr>
              <w:t>fg</w:t>
            </w:r>
          </w:p>
        </w:tc>
        <w:tc>
          <w:tcPr>
            <w:tcW w:w="1960" w:type="dxa"/>
            <w:vAlign w:val="center"/>
          </w:tcPr>
          <w:p w14:paraId="03434C57" w14:textId="77777777" w:rsidR="005831A6" w:rsidRPr="003554A6" w:rsidRDefault="005831A6" w:rsidP="00006F4C">
            <w:pPr>
              <w:spacing w:before="120" w:after="120"/>
              <w:rPr>
                <w:rFonts w:eastAsia="Times New Roman" w:cs="Arial"/>
                <w:lang w:val="en-US" w:eastAsia="en-US"/>
              </w:rPr>
            </w:pPr>
          </w:p>
        </w:tc>
      </w:tr>
      <w:tr w:rsidR="005831A6" w:rsidRPr="0071171D" w14:paraId="53B9732D" w14:textId="77777777" w:rsidTr="00784F64">
        <w:trPr>
          <w:trHeight w:val="340"/>
        </w:trPr>
        <w:tc>
          <w:tcPr>
            <w:tcW w:w="2425" w:type="dxa"/>
            <w:shd w:val="clear" w:color="auto" w:fill="auto"/>
            <w:noWrap/>
            <w:vAlign w:val="center"/>
            <w:hideMark/>
          </w:tcPr>
          <w:p w14:paraId="3913E4AC" w14:textId="31C5A5D4" w:rsidR="005831A6" w:rsidRPr="0071171D" w:rsidRDefault="00CA76B6" w:rsidP="00FF345E">
            <w:pPr>
              <w:spacing w:before="120" w:after="120"/>
              <w:jc w:val="left"/>
              <w:rPr>
                <w:rFonts w:eastAsia="Times New Roman" w:cs="Arial"/>
                <w:sz w:val="20"/>
                <w:szCs w:val="20"/>
                <w:lang w:val="en-US" w:eastAsia="en-US"/>
              </w:rPr>
            </w:pPr>
            <w:r>
              <w:rPr>
                <w:rFonts w:eastAsia="Times New Roman" w:cs="Arial"/>
                <w:sz w:val="20"/>
                <w:szCs w:val="20"/>
                <w:lang w:val="en-US" w:eastAsia="en-US"/>
              </w:rPr>
              <w:t>dvodelna</w:t>
            </w:r>
            <w:r w:rsidR="009E37ED">
              <w:rPr>
                <w:rFonts w:eastAsia="Times New Roman" w:cs="Arial"/>
                <w:sz w:val="20"/>
                <w:szCs w:val="20"/>
                <w:lang w:val="en-US" w:eastAsia="en-US"/>
              </w:rPr>
              <w:t xml:space="preserve"> ločila in zrcalni znaki</w:t>
            </w:r>
            <w:r w:rsidR="009F673E">
              <w:rPr>
                <w:rFonts w:eastAsia="Times New Roman" w:cs="Arial"/>
                <w:sz w:val="20"/>
                <w:szCs w:val="20"/>
                <w:lang w:val="en-US" w:eastAsia="en-US"/>
              </w:rPr>
              <w:t>, razveljavitev predznaka za število</w:t>
            </w:r>
          </w:p>
        </w:tc>
        <w:tc>
          <w:tcPr>
            <w:tcW w:w="2350" w:type="dxa"/>
            <w:shd w:val="clear" w:color="auto" w:fill="auto"/>
            <w:noWrap/>
            <w:vAlign w:val="center"/>
            <w:hideMark/>
          </w:tcPr>
          <w:p w14:paraId="4B387DEA" w14:textId="77777777" w:rsidR="005831A6" w:rsidRPr="0071171D" w:rsidRDefault="005831A6" w:rsidP="00006F4C">
            <w:pPr>
              <w:spacing w:before="120" w:after="120"/>
              <w:rPr>
                <w:rFonts w:eastAsia="Times New Roman" w:cs="Arial"/>
                <w:sz w:val="20"/>
                <w:szCs w:val="20"/>
                <w:lang w:val="en-US" w:eastAsia="en-US"/>
              </w:rPr>
            </w:pPr>
            <w:r w:rsidRPr="0071171D">
              <w:rPr>
                <w:rFonts w:eastAsia="Times New Roman" w:cs="Arial"/>
                <w:sz w:val="20"/>
                <w:szCs w:val="20"/>
                <w:lang w:val="en-US" w:eastAsia="en-US"/>
              </w:rPr>
              <w:t>::6::</w:t>
            </w:r>
          </w:p>
        </w:tc>
        <w:tc>
          <w:tcPr>
            <w:tcW w:w="1476" w:type="dxa"/>
            <w:shd w:val="clear" w:color="auto" w:fill="auto"/>
            <w:noWrap/>
            <w:vAlign w:val="center"/>
            <w:hideMark/>
          </w:tcPr>
          <w:p w14:paraId="51435545" w14:textId="77777777" w:rsidR="005831A6" w:rsidRPr="007236A0" w:rsidRDefault="005831A6" w:rsidP="00006F4C">
            <w:pPr>
              <w:spacing w:before="120" w:after="120"/>
              <w:rPr>
                <w:rFonts w:ascii="BrailleSlo 6Dot Special V2" w:eastAsia="Times New Roman" w:hAnsi="BrailleSlo 6Dot Special V2" w:cs="Arial"/>
                <w:sz w:val="32"/>
                <w:szCs w:val="32"/>
                <w:lang w:val="en-US" w:eastAsia="en-US"/>
              </w:rPr>
            </w:pPr>
            <w:r w:rsidRPr="007236A0">
              <w:rPr>
                <w:rFonts w:ascii="BrailleSlo 6Dot Special V2" w:eastAsia="Times New Roman" w:hAnsi="BrailleSlo 6Dot Special V2" w:cs="Arial"/>
                <w:sz w:val="32"/>
                <w:szCs w:val="32"/>
                <w:lang w:val="en-US" w:eastAsia="en-US"/>
              </w:rPr>
              <w:t>c</w:t>
            </w:r>
          </w:p>
        </w:tc>
        <w:tc>
          <w:tcPr>
            <w:tcW w:w="1960" w:type="dxa"/>
            <w:vAlign w:val="center"/>
          </w:tcPr>
          <w:p w14:paraId="1F2B1B0D" w14:textId="77777777" w:rsidR="005831A6" w:rsidRPr="003554A6" w:rsidRDefault="005831A6" w:rsidP="00006F4C">
            <w:pPr>
              <w:spacing w:before="120" w:after="120"/>
              <w:rPr>
                <w:rFonts w:eastAsia="Times New Roman" w:cs="Arial"/>
                <w:lang w:val="en-US" w:eastAsia="en-US"/>
              </w:rPr>
            </w:pPr>
          </w:p>
        </w:tc>
      </w:tr>
      <w:tr w:rsidR="005831A6" w:rsidRPr="0071171D" w14:paraId="0AFFDAC0" w14:textId="77777777" w:rsidTr="00784F64">
        <w:trPr>
          <w:trHeight w:val="340"/>
        </w:trPr>
        <w:tc>
          <w:tcPr>
            <w:tcW w:w="2425" w:type="dxa"/>
            <w:shd w:val="clear" w:color="auto" w:fill="auto"/>
            <w:noWrap/>
            <w:vAlign w:val="center"/>
            <w:hideMark/>
          </w:tcPr>
          <w:p w14:paraId="0C845AB2" w14:textId="4E3E77A5" w:rsidR="005831A6" w:rsidRPr="0071171D" w:rsidRDefault="00C918B9" w:rsidP="00006F4C">
            <w:pPr>
              <w:spacing w:before="120" w:after="120"/>
              <w:rPr>
                <w:rFonts w:eastAsia="Times New Roman" w:cs="Arial"/>
                <w:sz w:val="20"/>
                <w:szCs w:val="20"/>
                <w:lang w:val="en-US" w:eastAsia="en-US"/>
              </w:rPr>
            </w:pPr>
            <w:r>
              <w:rPr>
                <w:rFonts w:eastAsia="Times New Roman" w:cs="Arial"/>
                <w:sz w:val="20"/>
                <w:szCs w:val="20"/>
                <w:lang w:val="en-US" w:eastAsia="en-US"/>
              </w:rPr>
              <w:t>simboli</w:t>
            </w:r>
            <w:r w:rsidR="00D411C1">
              <w:rPr>
                <w:rFonts w:eastAsia="Times New Roman" w:cs="Arial"/>
                <w:sz w:val="20"/>
                <w:szCs w:val="20"/>
                <w:lang w:val="en-US" w:eastAsia="en-US"/>
              </w:rPr>
              <w:t xml:space="preserve"> in drugi znaki</w:t>
            </w:r>
          </w:p>
        </w:tc>
        <w:tc>
          <w:tcPr>
            <w:tcW w:w="2350" w:type="dxa"/>
            <w:shd w:val="clear" w:color="auto" w:fill="auto"/>
            <w:noWrap/>
            <w:vAlign w:val="center"/>
            <w:hideMark/>
          </w:tcPr>
          <w:p w14:paraId="4C980DDE" w14:textId="77777777" w:rsidR="005831A6" w:rsidRPr="0071171D" w:rsidRDefault="005831A6" w:rsidP="00006F4C">
            <w:pPr>
              <w:spacing w:before="120" w:after="120"/>
              <w:rPr>
                <w:rFonts w:eastAsia="Times New Roman" w:cs="Arial"/>
                <w:sz w:val="20"/>
                <w:szCs w:val="20"/>
                <w:lang w:val="en-US" w:eastAsia="en-US"/>
              </w:rPr>
            </w:pPr>
            <w:r w:rsidRPr="0071171D">
              <w:rPr>
                <w:rFonts w:eastAsia="Times New Roman" w:cs="Arial"/>
                <w:sz w:val="20"/>
                <w:szCs w:val="20"/>
                <w:lang w:val="en-US" w:eastAsia="en-US"/>
              </w:rPr>
              <w:t>::5::</w:t>
            </w:r>
          </w:p>
        </w:tc>
        <w:tc>
          <w:tcPr>
            <w:tcW w:w="1476" w:type="dxa"/>
            <w:shd w:val="clear" w:color="auto" w:fill="auto"/>
            <w:noWrap/>
            <w:vAlign w:val="center"/>
            <w:hideMark/>
          </w:tcPr>
          <w:p w14:paraId="0058E820" w14:textId="77777777" w:rsidR="005831A6" w:rsidRPr="007236A0" w:rsidRDefault="005831A6" w:rsidP="00006F4C">
            <w:pPr>
              <w:spacing w:before="120" w:after="120"/>
              <w:rPr>
                <w:rFonts w:ascii="BrailleSlo 6Dot Special V2" w:eastAsia="Times New Roman" w:hAnsi="BrailleSlo 6Dot Special V2" w:cs="Arial"/>
                <w:sz w:val="32"/>
                <w:szCs w:val="32"/>
                <w:lang w:val="en-US" w:eastAsia="en-US"/>
              </w:rPr>
            </w:pPr>
            <w:r w:rsidRPr="007236A0">
              <w:rPr>
                <w:rFonts w:ascii="BrailleSlo 6Dot Special V2" w:eastAsia="Times New Roman" w:hAnsi="BrailleSlo 6Dot Special V2" w:cs="Arial"/>
                <w:sz w:val="32"/>
                <w:szCs w:val="32"/>
                <w:lang w:val="en-US" w:eastAsia="en-US"/>
              </w:rPr>
              <w:t>b</w:t>
            </w:r>
          </w:p>
        </w:tc>
        <w:tc>
          <w:tcPr>
            <w:tcW w:w="1960" w:type="dxa"/>
            <w:vAlign w:val="center"/>
          </w:tcPr>
          <w:p w14:paraId="6DCDCB5F" w14:textId="77777777" w:rsidR="005831A6" w:rsidRPr="003554A6" w:rsidRDefault="005831A6" w:rsidP="00006F4C">
            <w:pPr>
              <w:spacing w:before="120" w:after="120"/>
              <w:rPr>
                <w:rFonts w:eastAsia="Times New Roman" w:cs="Arial"/>
                <w:lang w:val="en-US" w:eastAsia="en-US"/>
              </w:rPr>
            </w:pPr>
          </w:p>
        </w:tc>
      </w:tr>
      <w:tr w:rsidR="005831A6" w:rsidRPr="0071171D" w14:paraId="49AC6AF2" w14:textId="77777777" w:rsidTr="00784F64">
        <w:trPr>
          <w:trHeight w:val="340"/>
        </w:trPr>
        <w:tc>
          <w:tcPr>
            <w:tcW w:w="2425" w:type="dxa"/>
            <w:shd w:val="clear" w:color="auto" w:fill="auto"/>
            <w:noWrap/>
            <w:vAlign w:val="center"/>
            <w:hideMark/>
          </w:tcPr>
          <w:p w14:paraId="5ED87A19" w14:textId="77777777" w:rsidR="005831A6" w:rsidRPr="0071171D" w:rsidRDefault="005831A6" w:rsidP="00006F4C">
            <w:pPr>
              <w:spacing w:before="120" w:after="120"/>
              <w:rPr>
                <w:rFonts w:eastAsia="Times New Roman" w:cs="Arial"/>
                <w:sz w:val="20"/>
                <w:szCs w:val="20"/>
                <w:lang w:val="en-US" w:eastAsia="en-US"/>
              </w:rPr>
            </w:pPr>
            <w:r w:rsidRPr="0071171D">
              <w:rPr>
                <w:rFonts w:eastAsia="Times New Roman" w:cs="Arial"/>
                <w:sz w:val="20"/>
                <w:szCs w:val="20"/>
                <w:lang w:val="en-US" w:eastAsia="en-US"/>
              </w:rPr>
              <w:lastRenderedPageBreak/>
              <w:t>naglasi razen ostrivca in strešice</w:t>
            </w:r>
          </w:p>
        </w:tc>
        <w:tc>
          <w:tcPr>
            <w:tcW w:w="2350" w:type="dxa"/>
            <w:shd w:val="clear" w:color="auto" w:fill="auto"/>
            <w:noWrap/>
            <w:vAlign w:val="center"/>
            <w:hideMark/>
          </w:tcPr>
          <w:p w14:paraId="31D0F410" w14:textId="77777777" w:rsidR="005831A6" w:rsidRPr="0071171D" w:rsidRDefault="005831A6" w:rsidP="00006F4C">
            <w:pPr>
              <w:spacing w:before="120" w:after="120"/>
              <w:rPr>
                <w:rFonts w:eastAsia="Times New Roman" w:cs="Arial"/>
                <w:sz w:val="20"/>
                <w:szCs w:val="20"/>
                <w:lang w:val="en-US" w:eastAsia="en-US"/>
              </w:rPr>
            </w:pPr>
            <w:r w:rsidRPr="0071171D">
              <w:rPr>
                <w:rFonts w:eastAsia="Times New Roman" w:cs="Arial"/>
                <w:sz w:val="20"/>
                <w:szCs w:val="20"/>
                <w:lang w:val="en-US" w:eastAsia="en-US"/>
              </w:rPr>
              <w:t>::4::</w:t>
            </w:r>
          </w:p>
        </w:tc>
        <w:tc>
          <w:tcPr>
            <w:tcW w:w="1476" w:type="dxa"/>
            <w:shd w:val="clear" w:color="auto" w:fill="auto"/>
            <w:noWrap/>
            <w:vAlign w:val="center"/>
            <w:hideMark/>
          </w:tcPr>
          <w:p w14:paraId="382FE1A1" w14:textId="77777777" w:rsidR="005831A6" w:rsidRPr="007236A0" w:rsidRDefault="005831A6" w:rsidP="00006F4C">
            <w:pPr>
              <w:spacing w:before="120" w:after="120"/>
              <w:rPr>
                <w:rFonts w:ascii="BrailleSlo 6Dot Special V2" w:eastAsia="Times New Roman" w:hAnsi="BrailleSlo 6Dot Special V2" w:cs="Arial"/>
                <w:sz w:val="32"/>
                <w:szCs w:val="32"/>
                <w:lang w:val="en-US" w:eastAsia="en-US"/>
              </w:rPr>
            </w:pPr>
            <w:r w:rsidRPr="007236A0">
              <w:rPr>
                <w:rFonts w:ascii="BrailleSlo 6Dot Special V2" w:eastAsia="Times New Roman" w:hAnsi="BrailleSlo 6Dot Special V2" w:cs="Arial"/>
                <w:sz w:val="32"/>
                <w:szCs w:val="32"/>
                <w:lang w:val="en-US" w:eastAsia="en-US"/>
              </w:rPr>
              <w:t>a</w:t>
            </w:r>
          </w:p>
        </w:tc>
        <w:tc>
          <w:tcPr>
            <w:tcW w:w="1960" w:type="dxa"/>
            <w:vAlign w:val="center"/>
          </w:tcPr>
          <w:p w14:paraId="1FEFB2D5" w14:textId="77777777" w:rsidR="005831A6" w:rsidRPr="003554A6" w:rsidRDefault="005831A6" w:rsidP="00006F4C">
            <w:pPr>
              <w:spacing w:before="120" w:after="120"/>
              <w:rPr>
                <w:rFonts w:eastAsia="Times New Roman" w:cs="Arial"/>
                <w:lang w:val="en-US" w:eastAsia="en-US"/>
              </w:rPr>
            </w:pPr>
          </w:p>
        </w:tc>
      </w:tr>
      <w:tr w:rsidR="00D411C1" w:rsidRPr="0071171D" w14:paraId="538E4E62" w14:textId="77777777" w:rsidTr="00D411C1">
        <w:trPr>
          <w:trHeight w:val="34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97A9F2" w14:textId="1561E1D7" w:rsidR="00D411C1" w:rsidRPr="0071171D" w:rsidRDefault="00D411C1" w:rsidP="00EC3939">
            <w:pPr>
              <w:spacing w:before="120" w:after="120"/>
              <w:rPr>
                <w:rFonts w:eastAsia="Times New Roman" w:cs="Arial"/>
                <w:sz w:val="20"/>
                <w:szCs w:val="20"/>
                <w:lang w:val="en-US" w:eastAsia="en-US"/>
              </w:rPr>
            </w:pPr>
            <w:r w:rsidRPr="0071171D">
              <w:rPr>
                <w:rFonts w:eastAsia="Times New Roman" w:cs="Arial"/>
                <w:sz w:val="20"/>
                <w:szCs w:val="20"/>
                <w:lang w:val="en-US" w:eastAsia="en-US"/>
              </w:rPr>
              <w:t>oblikovanje</w:t>
            </w:r>
            <w:r>
              <w:rPr>
                <w:rFonts w:eastAsia="Times New Roman" w:cs="Arial"/>
                <w:sz w:val="20"/>
                <w:szCs w:val="20"/>
                <w:lang w:val="en-US" w:eastAsia="en-US"/>
              </w:rPr>
              <w:t xml:space="preserve"> besedila</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F7BC8" w14:textId="77777777" w:rsidR="00D411C1" w:rsidRPr="0071171D" w:rsidRDefault="00D411C1" w:rsidP="00EC3939">
            <w:pPr>
              <w:spacing w:before="120" w:after="120"/>
              <w:rPr>
                <w:rFonts w:eastAsia="Times New Roman" w:cs="Arial"/>
                <w:sz w:val="20"/>
                <w:szCs w:val="20"/>
                <w:lang w:val="en-US" w:eastAsia="en-US"/>
              </w:rPr>
            </w:pPr>
            <w:r w:rsidRPr="0071171D">
              <w:rPr>
                <w:rFonts w:eastAsia="Times New Roman" w:cs="Arial"/>
                <w:sz w:val="20"/>
                <w:szCs w:val="20"/>
                <w:lang w:val="en-US" w:eastAsia="en-US"/>
              </w:rPr>
              <w:t>::6 456::</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CA3D0" w14:textId="77777777" w:rsidR="00D411C1" w:rsidRPr="007236A0" w:rsidRDefault="00D411C1" w:rsidP="00EC3939">
            <w:pPr>
              <w:spacing w:before="120" w:after="120"/>
              <w:rPr>
                <w:rFonts w:ascii="BrailleSlo 6Dot Special V2" w:eastAsia="Times New Roman" w:hAnsi="BrailleSlo 6Dot Special V2" w:cs="Arial"/>
                <w:sz w:val="32"/>
                <w:szCs w:val="32"/>
                <w:lang w:val="en-US" w:eastAsia="en-US"/>
              </w:rPr>
            </w:pPr>
            <w:r w:rsidRPr="007236A0">
              <w:rPr>
                <w:rFonts w:ascii="BrailleSlo 6Dot Special V2" w:eastAsia="Times New Roman" w:hAnsi="BrailleSlo 6Dot Special V2" w:cs="Arial"/>
                <w:sz w:val="32"/>
                <w:szCs w:val="32"/>
                <w:lang w:val="en-US" w:eastAsia="en-US"/>
              </w:rPr>
              <w:t>ci</w:t>
            </w:r>
          </w:p>
        </w:tc>
        <w:tc>
          <w:tcPr>
            <w:tcW w:w="1960" w:type="dxa"/>
            <w:tcBorders>
              <w:top w:val="single" w:sz="4" w:space="0" w:color="auto"/>
              <w:left w:val="single" w:sz="4" w:space="0" w:color="auto"/>
              <w:bottom w:val="single" w:sz="4" w:space="0" w:color="auto"/>
              <w:right w:val="single" w:sz="4" w:space="0" w:color="auto"/>
            </w:tcBorders>
            <w:vAlign w:val="center"/>
          </w:tcPr>
          <w:p w14:paraId="32C53BA7" w14:textId="77777777" w:rsidR="00D411C1" w:rsidRPr="003554A6" w:rsidRDefault="00D411C1" w:rsidP="00EC3939">
            <w:pPr>
              <w:spacing w:before="120" w:after="120"/>
              <w:rPr>
                <w:rFonts w:eastAsia="Times New Roman" w:cs="Arial"/>
                <w:lang w:val="en-US" w:eastAsia="en-US"/>
              </w:rPr>
            </w:pPr>
          </w:p>
        </w:tc>
      </w:tr>
      <w:tr w:rsidR="00D411C1" w:rsidRPr="0071171D" w14:paraId="61636A62" w14:textId="77777777" w:rsidTr="00D411C1">
        <w:trPr>
          <w:trHeight w:val="34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AAF39" w14:textId="7E1230B8" w:rsidR="00D411C1" w:rsidRPr="0071171D" w:rsidRDefault="00D411C1" w:rsidP="00D411C1">
            <w:pPr>
              <w:spacing w:before="120" w:after="120"/>
              <w:rPr>
                <w:rFonts w:eastAsia="Times New Roman" w:cs="Arial"/>
                <w:sz w:val="20"/>
                <w:szCs w:val="20"/>
                <w:lang w:val="en-US" w:eastAsia="en-US"/>
              </w:rPr>
            </w:pPr>
            <w:r w:rsidRPr="0071171D">
              <w:rPr>
                <w:rFonts w:eastAsia="Times New Roman" w:cs="Arial"/>
                <w:sz w:val="20"/>
                <w:szCs w:val="20"/>
                <w:lang w:val="en-US" w:eastAsia="en-US"/>
              </w:rPr>
              <w:t>oblikovanje</w:t>
            </w:r>
            <w:r>
              <w:rPr>
                <w:rFonts w:eastAsia="Times New Roman" w:cs="Arial"/>
                <w:sz w:val="20"/>
                <w:szCs w:val="20"/>
                <w:lang w:val="en-US" w:eastAsia="en-US"/>
              </w:rPr>
              <w:t xml:space="preserve"> odstavkov</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0FE38" w14:textId="359E1467" w:rsidR="00D411C1" w:rsidRPr="0071171D" w:rsidRDefault="00D411C1" w:rsidP="00EC3939">
            <w:pPr>
              <w:spacing w:before="120" w:after="120"/>
              <w:rPr>
                <w:rFonts w:eastAsia="Times New Roman" w:cs="Arial"/>
                <w:sz w:val="20"/>
                <w:szCs w:val="20"/>
                <w:lang w:val="en-US" w:eastAsia="en-US"/>
              </w:rPr>
            </w:pPr>
            <w:r>
              <w:rPr>
                <w:rFonts w:eastAsia="Times New Roman" w:cs="Arial"/>
                <w:sz w:val="20"/>
                <w:szCs w:val="20"/>
                <w:lang w:val="en-US" w:eastAsia="en-US"/>
              </w:rPr>
              <w:t xml:space="preserve">::6 </w:t>
            </w:r>
            <w:r w:rsidRPr="0071171D">
              <w:rPr>
                <w:rFonts w:eastAsia="Times New Roman" w:cs="Arial"/>
                <w:sz w:val="20"/>
                <w:szCs w:val="20"/>
                <w:lang w:val="en-US" w:eastAsia="en-US"/>
              </w:rPr>
              <w:t>56::</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55C05" w14:textId="7A5C8C48" w:rsidR="00D411C1" w:rsidRPr="007236A0" w:rsidRDefault="00D411C1" w:rsidP="00D411C1">
            <w:pPr>
              <w:spacing w:before="120" w:after="120"/>
              <w:rPr>
                <w:rFonts w:ascii="BrailleSlo 6Dot Special V2" w:eastAsia="Times New Roman" w:hAnsi="BrailleSlo 6Dot Special V2" w:cs="Arial"/>
                <w:sz w:val="32"/>
                <w:szCs w:val="32"/>
                <w:lang w:val="en-US" w:eastAsia="en-US"/>
              </w:rPr>
            </w:pPr>
            <w:r w:rsidRPr="007236A0">
              <w:rPr>
                <w:rFonts w:ascii="BrailleSlo 6Dot Special V2" w:eastAsia="Times New Roman" w:hAnsi="BrailleSlo 6Dot Special V2" w:cs="Arial"/>
                <w:sz w:val="32"/>
                <w:szCs w:val="32"/>
                <w:lang w:val="en-US" w:eastAsia="en-US"/>
              </w:rPr>
              <w:t>c</w:t>
            </w:r>
            <w:r>
              <w:rPr>
                <w:rFonts w:ascii="BrailleSlo 6Dot Special V2" w:eastAsia="Times New Roman" w:hAnsi="BrailleSlo 6Dot Special V2" w:cs="Arial"/>
                <w:sz w:val="32"/>
                <w:szCs w:val="32"/>
                <w:lang w:val="en-US" w:eastAsia="en-US"/>
              </w:rPr>
              <w:t>g</w:t>
            </w:r>
          </w:p>
        </w:tc>
        <w:tc>
          <w:tcPr>
            <w:tcW w:w="1960" w:type="dxa"/>
            <w:tcBorders>
              <w:top w:val="single" w:sz="4" w:space="0" w:color="auto"/>
              <w:left w:val="single" w:sz="4" w:space="0" w:color="auto"/>
              <w:bottom w:val="single" w:sz="4" w:space="0" w:color="auto"/>
              <w:right w:val="single" w:sz="4" w:space="0" w:color="auto"/>
            </w:tcBorders>
            <w:vAlign w:val="center"/>
          </w:tcPr>
          <w:p w14:paraId="0EA81612" w14:textId="77777777" w:rsidR="00D411C1" w:rsidRPr="003554A6" w:rsidRDefault="00D411C1" w:rsidP="00EC3939">
            <w:pPr>
              <w:spacing w:before="120" w:after="120"/>
              <w:rPr>
                <w:rFonts w:eastAsia="Times New Roman" w:cs="Arial"/>
                <w:lang w:val="en-US" w:eastAsia="en-US"/>
              </w:rPr>
            </w:pPr>
          </w:p>
        </w:tc>
      </w:tr>
    </w:tbl>
    <w:p w14:paraId="49377DC0" w14:textId="77777777" w:rsidR="005831A6" w:rsidRPr="00230290" w:rsidRDefault="005831A6" w:rsidP="005831A6">
      <w:pPr>
        <w:rPr>
          <w:rFonts w:cs="Arial"/>
        </w:rPr>
      </w:pPr>
    </w:p>
    <w:p w14:paraId="1F1664C0" w14:textId="45754E03" w:rsidR="009C7868" w:rsidRPr="00E1613A" w:rsidRDefault="009C7868" w:rsidP="00E1613A">
      <w:pPr>
        <w:pStyle w:val="Heading1"/>
        <w:rPr>
          <w:rFonts w:ascii="Arial" w:hAnsi="Arial" w:cs="Arial"/>
        </w:rPr>
      </w:pPr>
      <w:bookmarkStart w:id="11" w:name="_Toc263575845"/>
      <w:bookmarkStart w:id="12" w:name="_Toc288054113"/>
      <w:r w:rsidRPr="0082094E">
        <w:rPr>
          <w:rFonts w:ascii="Arial" w:hAnsi="Arial" w:cs="Arial"/>
        </w:rPr>
        <w:t>Črke</w:t>
      </w:r>
      <w:bookmarkEnd w:id="11"/>
      <w:bookmarkEnd w:id="12"/>
    </w:p>
    <w:p w14:paraId="403EB25D" w14:textId="6633B6EA" w:rsidR="00E1613A" w:rsidRPr="00E1613A" w:rsidRDefault="00C6529F" w:rsidP="00FF066F">
      <w:pPr>
        <w:pStyle w:val="Heading2"/>
      </w:pPr>
      <w:bookmarkStart w:id="13" w:name="_Toc288054114"/>
      <w:r>
        <w:t>Slovenska abeceda</w:t>
      </w:r>
      <w:bookmarkEnd w:id="13"/>
    </w:p>
    <w:p w14:paraId="0079D0FA" w14:textId="2BF80947" w:rsidR="00E1613A" w:rsidRDefault="00E1613A" w:rsidP="00E1613A">
      <w:pPr>
        <w:pStyle w:val="Caption"/>
        <w:keepNext/>
      </w:pPr>
      <w:bookmarkStart w:id="14" w:name="_Toc284688662"/>
      <w:r>
        <w:t xml:space="preserve">Tabela </w:t>
      </w:r>
      <w:fldSimple w:instr=" SEQ Tabela \* ARABIC ">
        <w:r w:rsidR="009D599D">
          <w:rPr>
            <w:noProof/>
          </w:rPr>
          <w:t>3</w:t>
        </w:r>
      </w:fldSimple>
      <w:r>
        <w:t>: Slovenska abeceda - male črke</w:t>
      </w:r>
      <w:bookmarkEnd w:id="14"/>
    </w:p>
    <w:tbl>
      <w:tblPr>
        <w:tblW w:w="79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4"/>
        <w:gridCol w:w="2350"/>
        <w:gridCol w:w="1531"/>
        <w:gridCol w:w="2455"/>
      </w:tblGrid>
      <w:tr w:rsidR="003D36C1" w:rsidRPr="003554A6" w14:paraId="3BC6FBA1" w14:textId="6B78E959" w:rsidTr="006F76DF">
        <w:trPr>
          <w:trHeight w:val="340"/>
          <w:tblHeader/>
        </w:trPr>
        <w:tc>
          <w:tcPr>
            <w:tcW w:w="1604" w:type="dxa"/>
            <w:shd w:val="clear" w:color="auto" w:fill="auto"/>
            <w:noWrap/>
            <w:vAlign w:val="center"/>
          </w:tcPr>
          <w:p w14:paraId="7604DD5B" w14:textId="202FD417" w:rsidR="003D36C1" w:rsidRPr="003554A6" w:rsidRDefault="00836E37" w:rsidP="00FF345E">
            <w:pPr>
              <w:keepNext/>
              <w:spacing w:before="120" w:after="120"/>
              <w:jc w:val="left"/>
              <w:rPr>
                <w:rFonts w:eastAsia="Times New Roman" w:cs="Arial"/>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350" w:type="dxa"/>
            <w:shd w:val="clear" w:color="auto" w:fill="auto"/>
            <w:noWrap/>
            <w:vAlign w:val="center"/>
          </w:tcPr>
          <w:p w14:paraId="33ACEA04" w14:textId="11E33988" w:rsidR="003D36C1" w:rsidRPr="003554A6" w:rsidRDefault="003D36C1" w:rsidP="007C046F">
            <w:pPr>
              <w:keepNext/>
              <w:spacing w:before="120" w:after="120"/>
              <w:rPr>
                <w:rFonts w:eastAsia="Times New Roman" w:cs="Arial"/>
                <w:lang w:val="en-US" w:eastAsia="en-US"/>
              </w:rPr>
            </w:pPr>
            <w:r w:rsidRPr="003554A6">
              <w:rPr>
                <w:rFonts w:eastAsia="Times New Roman" w:cs="Arial"/>
                <w:lang w:val="en-US" w:eastAsia="en-US"/>
              </w:rPr>
              <w:t>Brajeva kombinacija</w:t>
            </w:r>
          </w:p>
        </w:tc>
        <w:tc>
          <w:tcPr>
            <w:tcW w:w="1531" w:type="dxa"/>
            <w:shd w:val="clear" w:color="auto" w:fill="auto"/>
            <w:noWrap/>
            <w:vAlign w:val="center"/>
          </w:tcPr>
          <w:p w14:paraId="0B9A5BF8" w14:textId="5522E335" w:rsidR="003D36C1" w:rsidRPr="003554A6" w:rsidRDefault="003D36C1" w:rsidP="007C046F">
            <w:pPr>
              <w:keepNext/>
              <w:spacing w:before="120" w:after="120"/>
              <w:rPr>
                <w:rFonts w:eastAsia="Times New Roman" w:cs="Arial"/>
                <w:lang w:val="en-US" w:eastAsia="en-US"/>
              </w:rPr>
            </w:pPr>
            <w:r w:rsidRPr="003554A6">
              <w:rPr>
                <w:rFonts w:eastAsia="Times New Roman" w:cs="Arial"/>
                <w:lang w:val="en-US" w:eastAsia="en-US"/>
              </w:rPr>
              <w:t>Brajev znak</w:t>
            </w:r>
          </w:p>
        </w:tc>
        <w:tc>
          <w:tcPr>
            <w:tcW w:w="2455" w:type="dxa"/>
            <w:vAlign w:val="center"/>
          </w:tcPr>
          <w:p w14:paraId="189CE74E" w14:textId="7F9F54BA" w:rsidR="003D36C1" w:rsidRPr="003554A6" w:rsidRDefault="003D36C1" w:rsidP="007C046F">
            <w:pPr>
              <w:keepNext/>
              <w:spacing w:before="120" w:after="120"/>
              <w:rPr>
                <w:rFonts w:eastAsia="Times New Roman" w:cs="Arial"/>
                <w:lang w:val="en-US" w:eastAsia="en-US"/>
              </w:rPr>
            </w:pPr>
            <w:r w:rsidRPr="003554A6">
              <w:rPr>
                <w:rFonts w:eastAsia="Times New Roman" w:cs="Arial"/>
                <w:lang w:val="en-US" w:eastAsia="en-US"/>
              </w:rPr>
              <w:t>Opombe</w:t>
            </w:r>
          </w:p>
        </w:tc>
      </w:tr>
      <w:tr w:rsidR="003D36C1" w:rsidRPr="003D36C1" w14:paraId="69C90240" w14:textId="56626B6F" w:rsidTr="00784F64">
        <w:trPr>
          <w:trHeight w:val="340"/>
        </w:trPr>
        <w:tc>
          <w:tcPr>
            <w:tcW w:w="1604" w:type="dxa"/>
            <w:shd w:val="clear" w:color="auto" w:fill="auto"/>
            <w:noWrap/>
            <w:vAlign w:val="center"/>
            <w:hideMark/>
          </w:tcPr>
          <w:p w14:paraId="565E294F"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a</w:t>
            </w:r>
          </w:p>
        </w:tc>
        <w:tc>
          <w:tcPr>
            <w:tcW w:w="2350" w:type="dxa"/>
            <w:shd w:val="clear" w:color="auto" w:fill="auto"/>
            <w:noWrap/>
            <w:vAlign w:val="center"/>
            <w:hideMark/>
          </w:tcPr>
          <w:p w14:paraId="756399BB"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w:t>
            </w:r>
          </w:p>
        </w:tc>
        <w:tc>
          <w:tcPr>
            <w:tcW w:w="1531" w:type="dxa"/>
            <w:shd w:val="clear" w:color="auto" w:fill="auto"/>
            <w:noWrap/>
            <w:vAlign w:val="center"/>
            <w:hideMark/>
          </w:tcPr>
          <w:p w14:paraId="090D9991"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a</w:t>
            </w:r>
          </w:p>
        </w:tc>
        <w:tc>
          <w:tcPr>
            <w:tcW w:w="2455" w:type="dxa"/>
            <w:vAlign w:val="center"/>
          </w:tcPr>
          <w:p w14:paraId="18C061D6" w14:textId="77777777" w:rsidR="003D36C1" w:rsidRPr="003554A6" w:rsidRDefault="003D36C1" w:rsidP="00006F4C">
            <w:pPr>
              <w:spacing w:before="120" w:after="120"/>
              <w:rPr>
                <w:rFonts w:eastAsia="Times New Roman" w:cs="Arial"/>
                <w:lang w:val="en-US" w:eastAsia="en-US"/>
              </w:rPr>
            </w:pPr>
          </w:p>
        </w:tc>
      </w:tr>
      <w:tr w:rsidR="003D36C1" w:rsidRPr="003D36C1" w14:paraId="2E8A7A1C" w14:textId="2776006C" w:rsidTr="00784F64">
        <w:trPr>
          <w:trHeight w:val="340"/>
        </w:trPr>
        <w:tc>
          <w:tcPr>
            <w:tcW w:w="1604" w:type="dxa"/>
            <w:shd w:val="clear" w:color="auto" w:fill="auto"/>
            <w:noWrap/>
            <w:vAlign w:val="center"/>
            <w:hideMark/>
          </w:tcPr>
          <w:p w14:paraId="5F684264"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b</w:t>
            </w:r>
          </w:p>
        </w:tc>
        <w:tc>
          <w:tcPr>
            <w:tcW w:w="2350" w:type="dxa"/>
            <w:shd w:val="clear" w:color="auto" w:fill="auto"/>
            <w:noWrap/>
            <w:vAlign w:val="center"/>
            <w:hideMark/>
          </w:tcPr>
          <w:p w14:paraId="3DC7DACF"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::12::</w:t>
            </w:r>
          </w:p>
        </w:tc>
        <w:tc>
          <w:tcPr>
            <w:tcW w:w="1531" w:type="dxa"/>
            <w:shd w:val="clear" w:color="auto" w:fill="auto"/>
            <w:noWrap/>
            <w:vAlign w:val="center"/>
            <w:hideMark/>
          </w:tcPr>
          <w:p w14:paraId="372200EE"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b</w:t>
            </w:r>
          </w:p>
        </w:tc>
        <w:tc>
          <w:tcPr>
            <w:tcW w:w="2455" w:type="dxa"/>
            <w:vAlign w:val="center"/>
          </w:tcPr>
          <w:p w14:paraId="74FAF31E" w14:textId="77777777" w:rsidR="003D36C1" w:rsidRPr="003554A6" w:rsidRDefault="003D36C1" w:rsidP="00006F4C">
            <w:pPr>
              <w:spacing w:before="120" w:after="120"/>
              <w:rPr>
                <w:rFonts w:eastAsia="Times New Roman" w:cs="Arial"/>
                <w:lang w:val="en-US" w:eastAsia="en-US"/>
              </w:rPr>
            </w:pPr>
          </w:p>
        </w:tc>
      </w:tr>
      <w:tr w:rsidR="003D36C1" w:rsidRPr="003D36C1" w14:paraId="3D52E261" w14:textId="5A4DB577" w:rsidTr="00784F64">
        <w:trPr>
          <w:trHeight w:val="340"/>
        </w:trPr>
        <w:tc>
          <w:tcPr>
            <w:tcW w:w="1604" w:type="dxa"/>
            <w:shd w:val="clear" w:color="auto" w:fill="auto"/>
            <w:noWrap/>
            <w:vAlign w:val="center"/>
            <w:hideMark/>
          </w:tcPr>
          <w:p w14:paraId="117B613C"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c</w:t>
            </w:r>
          </w:p>
        </w:tc>
        <w:tc>
          <w:tcPr>
            <w:tcW w:w="2350" w:type="dxa"/>
            <w:shd w:val="clear" w:color="auto" w:fill="auto"/>
            <w:noWrap/>
            <w:vAlign w:val="center"/>
            <w:hideMark/>
          </w:tcPr>
          <w:p w14:paraId="454E0533"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::14::</w:t>
            </w:r>
          </w:p>
        </w:tc>
        <w:tc>
          <w:tcPr>
            <w:tcW w:w="1531" w:type="dxa"/>
            <w:shd w:val="clear" w:color="auto" w:fill="auto"/>
            <w:noWrap/>
            <w:vAlign w:val="center"/>
            <w:hideMark/>
          </w:tcPr>
          <w:p w14:paraId="5D2A5D87"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c</w:t>
            </w:r>
          </w:p>
        </w:tc>
        <w:tc>
          <w:tcPr>
            <w:tcW w:w="2455" w:type="dxa"/>
            <w:vAlign w:val="center"/>
          </w:tcPr>
          <w:p w14:paraId="723781E6" w14:textId="77777777" w:rsidR="003D36C1" w:rsidRPr="003554A6" w:rsidRDefault="003D36C1" w:rsidP="00006F4C">
            <w:pPr>
              <w:spacing w:before="120" w:after="120"/>
              <w:rPr>
                <w:rFonts w:eastAsia="Times New Roman" w:cs="Arial"/>
                <w:lang w:val="en-US" w:eastAsia="en-US"/>
              </w:rPr>
            </w:pPr>
          </w:p>
        </w:tc>
      </w:tr>
      <w:tr w:rsidR="003D36C1" w:rsidRPr="003D36C1" w14:paraId="7333DC58" w14:textId="567F556E" w:rsidTr="00784F64">
        <w:trPr>
          <w:trHeight w:val="340"/>
        </w:trPr>
        <w:tc>
          <w:tcPr>
            <w:tcW w:w="1604" w:type="dxa"/>
            <w:shd w:val="clear" w:color="auto" w:fill="auto"/>
            <w:noWrap/>
            <w:vAlign w:val="center"/>
            <w:hideMark/>
          </w:tcPr>
          <w:p w14:paraId="2FC37104"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č</w:t>
            </w:r>
          </w:p>
        </w:tc>
        <w:tc>
          <w:tcPr>
            <w:tcW w:w="2350" w:type="dxa"/>
            <w:shd w:val="clear" w:color="auto" w:fill="auto"/>
            <w:noWrap/>
            <w:vAlign w:val="center"/>
            <w:hideMark/>
          </w:tcPr>
          <w:p w14:paraId="77D36EC1"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::16::</w:t>
            </w:r>
          </w:p>
        </w:tc>
        <w:tc>
          <w:tcPr>
            <w:tcW w:w="1531" w:type="dxa"/>
            <w:shd w:val="clear" w:color="auto" w:fill="auto"/>
            <w:noWrap/>
            <w:vAlign w:val="center"/>
            <w:hideMark/>
          </w:tcPr>
          <w:p w14:paraId="054CED2F"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č</w:t>
            </w:r>
          </w:p>
        </w:tc>
        <w:tc>
          <w:tcPr>
            <w:tcW w:w="2455" w:type="dxa"/>
            <w:vAlign w:val="center"/>
          </w:tcPr>
          <w:p w14:paraId="6DFD46FB" w14:textId="77777777" w:rsidR="003D36C1" w:rsidRPr="003554A6" w:rsidRDefault="003D36C1" w:rsidP="00006F4C">
            <w:pPr>
              <w:spacing w:before="120" w:after="120"/>
              <w:rPr>
                <w:rFonts w:eastAsia="Times New Roman" w:cs="Arial"/>
                <w:lang w:val="en-US" w:eastAsia="en-US"/>
              </w:rPr>
            </w:pPr>
          </w:p>
        </w:tc>
      </w:tr>
      <w:tr w:rsidR="003D36C1" w:rsidRPr="003D36C1" w14:paraId="2FEC3F79" w14:textId="5E4FE124" w:rsidTr="00784F64">
        <w:trPr>
          <w:trHeight w:val="340"/>
        </w:trPr>
        <w:tc>
          <w:tcPr>
            <w:tcW w:w="1604" w:type="dxa"/>
            <w:shd w:val="clear" w:color="auto" w:fill="auto"/>
            <w:noWrap/>
            <w:vAlign w:val="center"/>
            <w:hideMark/>
          </w:tcPr>
          <w:p w14:paraId="05A568F6"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d</w:t>
            </w:r>
          </w:p>
        </w:tc>
        <w:tc>
          <w:tcPr>
            <w:tcW w:w="2350" w:type="dxa"/>
            <w:shd w:val="clear" w:color="auto" w:fill="auto"/>
            <w:noWrap/>
            <w:vAlign w:val="center"/>
            <w:hideMark/>
          </w:tcPr>
          <w:p w14:paraId="35B85DA4"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::145::</w:t>
            </w:r>
          </w:p>
        </w:tc>
        <w:tc>
          <w:tcPr>
            <w:tcW w:w="1531" w:type="dxa"/>
            <w:shd w:val="clear" w:color="auto" w:fill="auto"/>
            <w:noWrap/>
            <w:vAlign w:val="center"/>
            <w:hideMark/>
          </w:tcPr>
          <w:p w14:paraId="7CED1FDC"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d</w:t>
            </w:r>
          </w:p>
        </w:tc>
        <w:tc>
          <w:tcPr>
            <w:tcW w:w="2455" w:type="dxa"/>
            <w:vAlign w:val="center"/>
          </w:tcPr>
          <w:p w14:paraId="397D128C" w14:textId="77777777" w:rsidR="003D36C1" w:rsidRPr="003554A6" w:rsidRDefault="003D36C1" w:rsidP="00006F4C">
            <w:pPr>
              <w:spacing w:before="120" w:after="120"/>
              <w:rPr>
                <w:rFonts w:eastAsia="Times New Roman" w:cs="Arial"/>
                <w:lang w:val="en-US" w:eastAsia="en-US"/>
              </w:rPr>
            </w:pPr>
          </w:p>
        </w:tc>
      </w:tr>
      <w:tr w:rsidR="003D36C1" w:rsidRPr="003D36C1" w14:paraId="21BAB0C0" w14:textId="25255C6D" w:rsidTr="00784F64">
        <w:trPr>
          <w:trHeight w:val="340"/>
        </w:trPr>
        <w:tc>
          <w:tcPr>
            <w:tcW w:w="1604" w:type="dxa"/>
            <w:shd w:val="clear" w:color="auto" w:fill="auto"/>
            <w:noWrap/>
            <w:vAlign w:val="center"/>
            <w:hideMark/>
          </w:tcPr>
          <w:p w14:paraId="74063192"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e</w:t>
            </w:r>
          </w:p>
        </w:tc>
        <w:tc>
          <w:tcPr>
            <w:tcW w:w="2350" w:type="dxa"/>
            <w:shd w:val="clear" w:color="auto" w:fill="auto"/>
            <w:noWrap/>
            <w:vAlign w:val="center"/>
            <w:hideMark/>
          </w:tcPr>
          <w:p w14:paraId="2CA89A3D"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::15::</w:t>
            </w:r>
          </w:p>
        </w:tc>
        <w:tc>
          <w:tcPr>
            <w:tcW w:w="1531" w:type="dxa"/>
            <w:shd w:val="clear" w:color="auto" w:fill="auto"/>
            <w:noWrap/>
            <w:vAlign w:val="center"/>
            <w:hideMark/>
          </w:tcPr>
          <w:p w14:paraId="5B31D4B9"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e</w:t>
            </w:r>
          </w:p>
        </w:tc>
        <w:tc>
          <w:tcPr>
            <w:tcW w:w="2455" w:type="dxa"/>
            <w:vAlign w:val="center"/>
          </w:tcPr>
          <w:p w14:paraId="255797FE" w14:textId="77777777" w:rsidR="003D36C1" w:rsidRPr="003554A6" w:rsidRDefault="003D36C1" w:rsidP="00006F4C">
            <w:pPr>
              <w:spacing w:before="120" w:after="120"/>
              <w:rPr>
                <w:rFonts w:eastAsia="Times New Roman" w:cs="Arial"/>
                <w:lang w:val="en-US" w:eastAsia="en-US"/>
              </w:rPr>
            </w:pPr>
          </w:p>
        </w:tc>
      </w:tr>
      <w:tr w:rsidR="003D36C1" w:rsidRPr="003D36C1" w14:paraId="25700310" w14:textId="2C6EAF4F" w:rsidTr="00784F64">
        <w:trPr>
          <w:trHeight w:val="340"/>
        </w:trPr>
        <w:tc>
          <w:tcPr>
            <w:tcW w:w="1604" w:type="dxa"/>
            <w:shd w:val="clear" w:color="auto" w:fill="auto"/>
            <w:noWrap/>
            <w:vAlign w:val="center"/>
            <w:hideMark/>
          </w:tcPr>
          <w:p w14:paraId="121B6CAD"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f</w:t>
            </w:r>
          </w:p>
        </w:tc>
        <w:tc>
          <w:tcPr>
            <w:tcW w:w="2350" w:type="dxa"/>
            <w:shd w:val="clear" w:color="auto" w:fill="auto"/>
            <w:noWrap/>
            <w:vAlign w:val="center"/>
            <w:hideMark/>
          </w:tcPr>
          <w:p w14:paraId="4124E1CB"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::124::</w:t>
            </w:r>
          </w:p>
        </w:tc>
        <w:tc>
          <w:tcPr>
            <w:tcW w:w="1531" w:type="dxa"/>
            <w:shd w:val="clear" w:color="auto" w:fill="auto"/>
            <w:noWrap/>
            <w:vAlign w:val="center"/>
            <w:hideMark/>
          </w:tcPr>
          <w:p w14:paraId="3EF70462"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f</w:t>
            </w:r>
          </w:p>
        </w:tc>
        <w:tc>
          <w:tcPr>
            <w:tcW w:w="2455" w:type="dxa"/>
            <w:vAlign w:val="center"/>
          </w:tcPr>
          <w:p w14:paraId="2D4840D8" w14:textId="77777777" w:rsidR="003D36C1" w:rsidRPr="003554A6" w:rsidRDefault="003D36C1" w:rsidP="00006F4C">
            <w:pPr>
              <w:spacing w:before="120" w:after="120"/>
              <w:rPr>
                <w:rFonts w:eastAsia="Times New Roman" w:cs="Arial"/>
                <w:lang w:val="en-US" w:eastAsia="en-US"/>
              </w:rPr>
            </w:pPr>
          </w:p>
        </w:tc>
      </w:tr>
      <w:tr w:rsidR="003D36C1" w:rsidRPr="003D36C1" w14:paraId="2F79C7A1" w14:textId="47EC5B76" w:rsidTr="00784F64">
        <w:trPr>
          <w:trHeight w:val="340"/>
        </w:trPr>
        <w:tc>
          <w:tcPr>
            <w:tcW w:w="1604" w:type="dxa"/>
            <w:shd w:val="clear" w:color="auto" w:fill="auto"/>
            <w:noWrap/>
            <w:vAlign w:val="center"/>
            <w:hideMark/>
          </w:tcPr>
          <w:p w14:paraId="55324006"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g</w:t>
            </w:r>
          </w:p>
        </w:tc>
        <w:tc>
          <w:tcPr>
            <w:tcW w:w="2350" w:type="dxa"/>
            <w:shd w:val="clear" w:color="auto" w:fill="auto"/>
            <w:noWrap/>
            <w:vAlign w:val="center"/>
            <w:hideMark/>
          </w:tcPr>
          <w:p w14:paraId="03CEFD66"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::1245::</w:t>
            </w:r>
          </w:p>
        </w:tc>
        <w:tc>
          <w:tcPr>
            <w:tcW w:w="1531" w:type="dxa"/>
            <w:shd w:val="clear" w:color="auto" w:fill="auto"/>
            <w:noWrap/>
            <w:vAlign w:val="center"/>
            <w:hideMark/>
          </w:tcPr>
          <w:p w14:paraId="36DBF604"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g</w:t>
            </w:r>
          </w:p>
        </w:tc>
        <w:tc>
          <w:tcPr>
            <w:tcW w:w="2455" w:type="dxa"/>
            <w:vAlign w:val="center"/>
          </w:tcPr>
          <w:p w14:paraId="517D9229" w14:textId="77777777" w:rsidR="003D36C1" w:rsidRPr="003554A6" w:rsidRDefault="003D36C1" w:rsidP="00006F4C">
            <w:pPr>
              <w:spacing w:before="120" w:after="120"/>
              <w:rPr>
                <w:rFonts w:eastAsia="Times New Roman" w:cs="Arial"/>
                <w:lang w:val="en-US" w:eastAsia="en-US"/>
              </w:rPr>
            </w:pPr>
          </w:p>
        </w:tc>
      </w:tr>
      <w:tr w:rsidR="003D36C1" w:rsidRPr="003D36C1" w14:paraId="65D0D353" w14:textId="595D15FF" w:rsidTr="00784F64">
        <w:trPr>
          <w:trHeight w:val="340"/>
        </w:trPr>
        <w:tc>
          <w:tcPr>
            <w:tcW w:w="1604" w:type="dxa"/>
            <w:shd w:val="clear" w:color="auto" w:fill="auto"/>
            <w:noWrap/>
            <w:vAlign w:val="center"/>
            <w:hideMark/>
          </w:tcPr>
          <w:p w14:paraId="6DEC2C99"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h</w:t>
            </w:r>
          </w:p>
        </w:tc>
        <w:tc>
          <w:tcPr>
            <w:tcW w:w="2350" w:type="dxa"/>
            <w:shd w:val="clear" w:color="auto" w:fill="auto"/>
            <w:noWrap/>
            <w:vAlign w:val="center"/>
            <w:hideMark/>
          </w:tcPr>
          <w:p w14:paraId="1877E3DE"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::125::</w:t>
            </w:r>
          </w:p>
        </w:tc>
        <w:tc>
          <w:tcPr>
            <w:tcW w:w="1531" w:type="dxa"/>
            <w:shd w:val="clear" w:color="auto" w:fill="auto"/>
            <w:noWrap/>
            <w:vAlign w:val="center"/>
            <w:hideMark/>
          </w:tcPr>
          <w:p w14:paraId="4A6D7FE8"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h</w:t>
            </w:r>
          </w:p>
        </w:tc>
        <w:tc>
          <w:tcPr>
            <w:tcW w:w="2455" w:type="dxa"/>
            <w:vAlign w:val="center"/>
          </w:tcPr>
          <w:p w14:paraId="6321AF14" w14:textId="77777777" w:rsidR="003D36C1" w:rsidRPr="003554A6" w:rsidRDefault="003D36C1" w:rsidP="00006F4C">
            <w:pPr>
              <w:spacing w:before="120" w:after="120"/>
              <w:rPr>
                <w:rFonts w:eastAsia="Times New Roman" w:cs="Arial"/>
                <w:lang w:val="en-US" w:eastAsia="en-US"/>
              </w:rPr>
            </w:pPr>
          </w:p>
        </w:tc>
      </w:tr>
      <w:tr w:rsidR="003D36C1" w:rsidRPr="003D36C1" w14:paraId="2381E0AD" w14:textId="1E466B22" w:rsidTr="00784F64">
        <w:trPr>
          <w:trHeight w:val="340"/>
        </w:trPr>
        <w:tc>
          <w:tcPr>
            <w:tcW w:w="1604" w:type="dxa"/>
            <w:shd w:val="clear" w:color="auto" w:fill="auto"/>
            <w:noWrap/>
            <w:vAlign w:val="center"/>
            <w:hideMark/>
          </w:tcPr>
          <w:p w14:paraId="17481483"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i</w:t>
            </w:r>
          </w:p>
        </w:tc>
        <w:tc>
          <w:tcPr>
            <w:tcW w:w="2350" w:type="dxa"/>
            <w:shd w:val="clear" w:color="auto" w:fill="auto"/>
            <w:noWrap/>
            <w:vAlign w:val="center"/>
            <w:hideMark/>
          </w:tcPr>
          <w:p w14:paraId="434794A5"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::24::</w:t>
            </w:r>
          </w:p>
        </w:tc>
        <w:tc>
          <w:tcPr>
            <w:tcW w:w="1531" w:type="dxa"/>
            <w:shd w:val="clear" w:color="auto" w:fill="auto"/>
            <w:noWrap/>
            <w:vAlign w:val="center"/>
            <w:hideMark/>
          </w:tcPr>
          <w:p w14:paraId="2C1E5A7B"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i</w:t>
            </w:r>
          </w:p>
        </w:tc>
        <w:tc>
          <w:tcPr>
            <w:tcW w:w="2455" w:type="dxa"/>
            <w:vAlign w:val="center"/>
          </w:tcPr>
          <w:p w14:paraId="0E88BB2A" w14:textId="77777777" w:rsidR="003D36C1" w:rsidRPr="003554A6" w:rsidRDefault="003D36C1" w:rsidP="00006F4C">
            <w:pPr>
              <w:spacing w:before="120" w:after="120"/>
              <w:rPr>
                <w:rFonts w:eastAsia="Times New Roman" w:cs="Arial"/>
                <w:lang w:val="en-US" w:eastAsia="en-US"/>
              </w:rPr>
            </w:pPr>
          </w:p>
        </w:tc>
      </w:tr>
      <w:tr w:rsidR="003D36C1" w:rsidRPr="003D36C1" w14:paraId="1E3B81CC" w14:textId="2E80FC7F" w:rsidTr="00784F64">
        <w:trPr>
          <w:trHeight w:val="340"/>
        </w:trPr>
        <w:tc>
          <w:tcPr>
            <w:tcW w:w="1604" w:type="dxa"/>
            <w:shd w:val="clear" w:color="auto" w:fill="auto"/>
            <w:noWrap/>
            <w:vAlign w:val="center"/>
            <w:hideMark/>
          </w:tcPr>
          <w:p w14:paraId="489504F8"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j</w:t>
            </w:r>
          </w:p>
        </w:tc>
        <w:tc>
          <w:tcPr>
            <w:tcW w:w="2350" w:type="dxa"/>
            <w:shd w:val="clear" w:color="auto" w:fill="auto"/>
            <w:noWrap/>
            <w:vAlign w:val="center"/>
            <w:hideMark/>
          </w:tcPr>
          <w:p w14:paraId="17EC79CF"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::245::</w:t>
            </w:r>
          </w:p>
        </w:tc>
        <w:tc>
          <w:tcPr>
            <w:tcW w:w="1531" w:type="dxa"/>
            <w:shd w:val="clear" w:color="auto" w:fill="auto"/>
            <w:noWrap/>
            <w:vAlign w:val="center"/>
            <w:hideMark/>
          </w:tcPr>
          <w:p w14:paraId="6609BA43"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j</w:t>
            </w:r>
          </w:p>
        </w:tc>
        <w:tc>
          <w:tcPr>
            <w:tcW w:w="2455" w:type="dxa"/>
            <w:vAlign w:val="center"/>
          </w:tcPr>
          <w:p w14:paraId="25635D7E" w14:textId="77777777" w:rsidR="003D36C1" w:rsidRPr="003554A6" w:rsidRDefault="003D36C1" w:rsidP="00006F4C">
            <w:pPr>
              <w:spacing w:before="120" w:after="120"/>
              <w:rPr>
                <w:rFonts w:eastAsia="Times New Roman" w:cs="Arial"/>
                <w:lang w:val="en-US" w:eastAsia="en-US"/>
              </w:rPr>
            </w:pPr>
          </w:p>
        </w:tc>
      </w:tr>
      <w:tr w:rsidR="003D36C1" w:rsidRPr="003D36C1" w14:paraId="6B8EB272" w14:textId="70067DF1" w:rsidTr="00784F64">
        <w:trPr>
          <w:trHeight w:val="340"/>
        </w:trPr>
        <w:tc>
          <w:tcPr>
            <w:tcW w:w="1604" w:type="dxa"/>
            <w:shd w:val="clear" w:color="auto" w:fill="auto"/>
            <w:noWrap/>
            <w:vAlign w:val="center"/>
            <w:hideMark/>
          </w:tcPr>
          <w:p w14:paraId="6BEF2056"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k</w:t>
            </w:r>
          </w:p>
        </w:tc>
        <w:tc>
          <w:tcPr>
            <w:tcW w:w="2350" w:type="dxa"/>
            <w:shd w:val="clear" w:color="auto" w:fill="auto"/>
            <w:noWrap/>
            <w:vAlign w:val="center"/>
            <w:hideMark/>
          </w:tcPr>
          <w:p w14:paraId="4FB86A0B"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::13::</w:t>
            </w:r>
          </w:p>
        </w:tc>
        <w:tc>
          <w:tcPr>
            <w:tcW w:w="1531" w:type="dxa"/>
            <w:shd w:val="clear" w:color="auto" w:fill="auto"/>
            <w:noWrap/>
            <w:vAlign w:val="center"/>
            <w:hideMark/>
          </w:tcPr>
          <w:p w14:paraId="70C909ED"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k</w:t>
            </w:r>
          </w:p>
        </w:tc>
        <w:tc>
          <w:tcPr>
            <w:tcW w:w="2455" w:type="dxa"/>
            <w:vAlign w:val="center"/>
          </w:tcPr>
          <w:p w14:paraId="441A7838" w14:textId="77777777" w:rsidR="003D36C1" w:rsidRPr="003554A6" w:rsidRDefault="003D36C1" w:rsidP="00006F4C">
            <w:pPr>
              <w:spacing w:before="120" w:after="120"/>
              <w:rPr>
                <w:rFonts w:eastAsia="Times New Roman" w:cs="Arial"/>
                <w:lang w:val="en-US" w:eastAsia="en-US"/>
              </w:rPr>
            </w:pPr>
          </w:p>
        </w:tc>
      </w:tr>
      <w:tr w:rsidR="003D36C1" w:rsidRPr="003D36C1" w14:paraId="7A431450" w14:textId="4682C4F3" w:rsidTr="00784F64">
        <w:trPr>
          <w:trHeight w:val="340"/>
        </w:trPr>
        <w:tc>
          <w:tcPr>
            <w:tcW w:w="1604" w:type="dxa"/>
            <w:shd w:val="clear" w:color="auto" w:fill="auto"/>
            <w:noWrap/>
            <w:vAlign w:val="center"/>
            <w:hideMark/>
          </w:tcPr>
          <w:p w14:paraId="5C60A83D"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l</w:t>
            </w:r>
          </w:p>
        </w:tc>
        <w:tc>
          <w:tcPr>
            <w:tcW w:w="2350" w:type="dxa"/>
            <w:shd w:val="clear" w:color="auto" w:fill="auto"/>
            <w:noWrap/>
            <w:vAlign w:val="center"/>
            <w:hideMark/>
          </w:tcPr>
          <w:p w14:paraId="03230A80"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::123::</w:t>
            </w:r>
          </w:p>
        </w:tc>
        <w:tc>
          <w:tcPr>
            <w:tcW w:w="1531" w:type="dxa"/>
            <w:shd w:val="clear" w:color="auto" w:fill="auto"/>
            <w:noWrap/>
            <w:vAlign w:val="center"/>
            <w:hideMark/>
          </w:tcPr>
          <w:p w14:paraId="725677E9"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l</w:t>
            </w:r>
          </w:p>
        </w:tc>
        <w:tc>
          <w:tcPr>
            <w:tcW w:w="2455" w:type="dxa"/>
            <w:vAlign w:val="center"/>
          </w:tcPr>
          <w:p w14:paraId="21CA787E" w14:textId="77777777" w:rsidR="003D36C1" w:rsidRPr="003554A6" w:rsidRDefault="003D36C1" w:rsidP="00006F4C">
            <w:pPr>
              <w:spacing w:before="120" w:after="120"/>
              <w:rPr>
                <w:rFonts w:eastAsia="Times New Roman" w:cs="Arial"/>
                <w:lang w:val="en-US" w:eastAsia="en-US"/>
              </w:rPr>
            </w:pPr>
          </w:p>
        </w:tc>
      </w:tr>
      <w:tr w:rsidR="003D36C1" w:rsidRPr="003D36C1" w14:paraId="48C91F86" w14:textId="6F7D47EC" w:rsidTr="00784F64">
        <w:trPr>
          <w:trHeight w:val="340"/>
        </w:trPr>
        <w:tc>
          <w:tcPr>
            <w:tcW w:w="1604" w:type="dxa"/>
            <w:shd w:val="clear" w:color="auto" w:fill="auto"/>
            <w:noWrap/>
            <w:vAlign w:val="center"/>
            <w:hideMark/>
          </w:tcPr>
          <w:p w14:paraId="7A6F3CC4"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lastRenderedPageBreak/>
              <w:t>m</w:t>
            </w:r>
          </w:p>
        </w:tc>
        <w:tc>
          <w:tcPr>
            <w:tcW w:w="2350" w:type="dxa"/>
            <w:shd w:val="clear" w:color="auto" w:fill="auto"/>
            <w:noWrap/>
            <w:vAlign w:val="center"/>
            <w:hideMark/>
          </w:tcPr>
          <w:p w14:paraId="187B2736"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::134::</w:t>
            </w:r>
          </w:p>
        </w:tc>
        <w:tc>
          <w:tcPr>
            <w:tcW w:w="1531" w:type="dxa"/>
            <w:shd w:val="clear" w:color="auto" w:fill="auto"/>
            <w:noWrap/>
            <w:vAlign w:val="center"/>
            <w:hideMark/>
          </w:tcPr>
          <w:p w14:paraId="479C0DC5"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m</w:t>
            </w:r>
          </w:p>
        </w:tc>
        <w:tc>
          <w:tcPr>
            <w:tcW w:w="2455" w:type="dxa"/>
            <w:vAlign w:val="center"/>
          </w:tcPr>
          <w:p w14:paraId="343D13E2" w14:textId="77777777" w:rsidR="003D36C1" w:rsidRPr="003554A6" w:rsidRDefault="003D36C1" w:rsidP="00006F4C">
            <w:pPr>
              <w:spacing w:before="120" w:after="120"/>
              <w:rPr>
                <w:rFonts w:eastAsia="Times New Roman" w:cs="Arial"/>
                <w:lang w:val="en-US" w:eastAsia="en-US"/>
              </w:rPr>
            </w:pPr>
          </w:p>
        </w:tc>
      </w:tr>
      <w:tr w:rsidR="003D36C1" w:rsidRPr="003D36C1" w14:paraId="6C02FFA8" w14:textId="2630955A" w:rsidTr="00784F64">
        <w:trPr>
          <w:trHeight w:val="340"/>
        </w:trPr>
        <w:tc>
          <w:tcPr>
            <w:tcW w:w="1604" w:type="dxa"/>
            <w:shd w:val="clear" w:color="auto" w:fill="auto"/>
            <w:noWrap/>
            <w:vAlign w:val="center"/>
            <w:hideMark/>
          </w:tcPr>
          <w:p w14:paraId="66CB332A"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n</w:t>
            </w:r>
          </w:p>
        </w:tc>
        <w:tc>
          <w:tcPr>
            <w:tcW w:w="2350" w:type="dxa"/>
            <w:shd w:val="clear" w:color="auto" w:fill="auto"/>
            <w:noWrap/>
            <w:vAlign w:val="center"/>
            <w:hideMark/>
          </w:tcPr>
          <w:p w14:paraId="1C76CA25"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::1345::</w:t>
            </w:r>
          </w:p>
        </w:tc>
        <w:tc>
          <w:tcPr>
            <w:tcW w:w="1531" w:type="dxa"/>
            <w:shd w:val="clear" w:color="auto" w:fill="auto"/>
            <w:noWrap/>
            <w:vAlign w:val="center"/>
            <w:hideMark/>
          </w:tcPr>
          <w:p w14:paraId="1435B8E6"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n</w:t>
            </w:r>
          </w:p>
        </w:tc>
        <w:tc>
          <w:tcPr>
            <w:tcW w:w="2455" w:type="dxa"/>
            <w:vAlign w:val="center"/>
          </w:tcPr>
          <w:p w14:paraId="30DE65C7" w14:textId="77777777" w:rsidR="003D36C1" w:rsidRPr="003554A6" w:rsidRDefault="003D36C1" w:rsidP="00006F4C">
            <w:pPr>
              <w:spacing w:before="120" w:after="120"/>
              <w:rPr>
                <w:rFonts w:eastAsia="Times New Roman" w:cs="Arial"/>
                <w:lang w:val="en-US" w:eastAsia="en-US"/>
              </w:rPr>
            </w:pPr>
          </w:p>
        </w:tc>
      </w:tr>
      <w:tr w:rsidR="003D36C1" w:rsidRPr="003D36C1" w14:paraId="6E028E83" w14:textId="5EF35317" w:rsidTr="00784F64">
        <w:trPr>
          <w:trHeight w:val="340"/>
        </w:trPr>
        <w:tc>
          <w:tcPr>
            <w:tcW w:w="1604" w:type="dxa"/>
            <w:shd w:val="clear" w:color="auto" w:fill="auto"/>
            <w:noWrap/>
            <w:vAlign w:val="center"/>
            <w:hideMark/>
          </w:tcPr>
          <w:p w14:paraId="4A16C166"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o</w:t>
            </w:r>
          </w:p>
        </w:tc>
        <w:tc>
          <w:tcPr>
            <w:tcW w:w="2350" w:type="dxa"/>
            <w:shd w:val="clear" w:color="auto" w:fill="auto"/>
            <w:noWrap/>
            <w:vAlign w:val="center"/>
            <w:hideMark/>
          </w:tcPr>
          <w:p w14:paraId="66063926"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::135::</w:t>
            </w:r>
          </w:p>
        </w:tc>
        <w:tc>
          <w:tcPr>
            <w:tcW w:w="1531" w:type="dxa"/>
            <w:shd w:val="clear" w:color="auto" w:fill="auto"/>
            <w:noWrap/>
            <w:vAlign w:val="center"/>
            <w:hideMark/>
          </w:tcPr>
          <w:p w14:paraId="17CB5181"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o</w:t>
            </w:r>
          </w:p>
        </w:tc>
        <w:tc>
          <w:tcPr>
            <w:tcW w:w="2455" w:type="dxa"/>
            <w:vAlign w:val="center"/>
          </w:tcPr>
          <w:p w14:paraId="37C7845B" w14:textId="77777777" w:rsidR="003D36C1" w:rsidRPr="003554A6" w:rsidRDefault="003D36C1" w:rsidP="00006F4C">
            <w:pPr>
              <w:spacing w:before="120" w:after="120"/>
              <w:rPr>
                <w:rFonts w:eastAsia="Times New Roman" w:cs="Arial"/>
                <w:lang w:val="en-US" w:eastAsia="en-US"/>
              </w:rPr>
            </w:pPr>
          </w:p>
        </w:tc>
      </w:tr>
      <w:tr w:rsidR="003D36C1" w:rsidRPr="003D36C1" w14:paraId="7B967B5C" w14:textId="7C2D5938" w:rsidTr="00784F64">
        <w:trPr>
          <w:trHeight w:val="340"/>
        </w:trPr>
        <w:tc>
          <w:tcPr>
            <w:tcW w:w="1604" w:type="dxa"/>
            <w:shd w:val="clear" w:color="auto" w:fill="auto"/>
            <w:noWrap/>
            <w:vAlign w:val="center"/>
            <w:hideMark/>
          </w:tcPr>
          <w:p w14:paraId="732230D2"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p</w:t>
            </w:r>
          </w:p>
        </w:tc>
        <w:tc>
          <w:tcPr>
            <w:tcW w:w="2350" w:type="dxa"/>
            <w:shd w:val="clear" w:color="auto" w:fill="auto"/>
            <w:noWrap/>
            <w:vAlign w:val="center"/>
            <w:hideMark/>
          </w:tcPr>
          <w:p w14:paraId="01B7E499"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::1234::</w:t>
            </w:r>
          </w:p>
        </w:tc>
        <w:tc>
          <w:tcPr>
            <w:tcW w:w="1531" w:type="dxa"/>
            <w:shd w:val="clear" w:color="auto" w:fill="auto"/>
            <w:noWrap/>
            <w:vAlign w:val="center"/>
            <w:hideMark/>
          </w:tcPr>
          <w:p w14:paraId="06C98240"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p</w:t>
            </w:r>
          </w:p>
        </w:tc>
        <w:tc>
          <w:tcPr>
            <w:tcW w:w="2455" w:type="dxa"/>
            <w:vAlign w:val="center"/>
          </w:tcPr>
          <w:p w14:paraId="72C4A217" w14:textId="77777777" w:rsidR="003D36C1" w:rsidRPr="003554A6" w:rsidRDefault="003D36C1" w:rsidP="00006F4C">
            <w:pPr>
              <w:spacing w:before="120" w:after="120"/>
              <w:rPr>
                <w:rFonts w:eastAsia="Times New Roman" w:cs="Arial"/>
                <w:lang w:val="en-US" w:eastAsia="en-US"/>
              </w:rPr>
            </w:pPr>
          </w:p>
        </w:tc>
      </w:tr>
      <w:tr w:rsidR="003D36C1" w:rsidRPr="003D36C1" w14:paraId="14A167B9" w14:textId="7C8B4A28" w:rsidTr="00784F64">
        <w:trPr>
          <w:trHeight w:val="340"/>
        </w:trPr>
        <w:tc>
          <w:tcPr>
            <w:tcW w:w="1604" w:type="dxa"/>
            <w:shd w:val="clear" w:color="auto" w:fill="auto"/>
            <w:noWrap/>
            <w:vAlign w:val="center"/>
            <w:hideMark/>
          </w:tcPr>
          <w:p w14:paraId="57076C67"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r</w:t>
            </w:r>
          </w:p>
        </w:tc>
        <w:tc>
          <w:tcPr>
            <w:tcW w:w="2350" w:type="dxa"/>
            <w:shd w:val="clear" w:color="auto" w:fill="auto"/>
            <w:noWrap/>
            <w:vAlign w:val="center"/>
            <w:hideMark/>
          </w:tcPr>
          <w:p w14:paraId="52D67D04"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::1235::</w:t>
            </w:r>
          </w:p>
        </w:tc>
        <w:tc>
          <w:tcPr>
            <w:tcW w:w="1531" w:type="dxa"/>
            <w:shd w:val="clear" w:color="auto" w:fill="auto"/>
            <w:noWrap/>
            <w:vAlign w:val="center"/>
            <w:hideMark/>
          </w:tcPr>
          <w:p w14:paraId="0986D4E1"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r</w:t>
            </w:r>
          </w:p>
        </w:tc>
        <w:tc>
          <w:tcPr>
            <w:tcW w:w="2455" w:type="dxa"/>
            <w:vAlign w:val="center"/>
          </w:tcPr>
          <w:p w14:paraId="06A8DFD7" w14:textId="77777777" w:rsidR="003D36C1" w:rsidRPr="003554A6" w:rsidRDefault="003D36C1" w:rsidP="00006F4C">
            <w:pPr>
              <w:spacing w:before="120" w:after="120"/>
              <w:rPr>
                <w:rFonts w:eastAsia="Times New Roman" w:cs="Arial"/>
                <w:lang w:val="en-US" w:eastAsia="en-US"/>
              </w:rPr>
            </w:pPr>
          </w:p>
        </w:tc>
      </w:tr>
      <w:tr w:rsidR="003D36C1" w:rsidRPr="003D36C1" w14:paraId="7F6B1AB2" w14:textId="179FDF99" w:rsidTr="00784F64">
        <w:trPr>
          <w:trHeight w:val="340"/>
        </w:trPr>
        <w:tc>
          <w:tcPr>
            <w:tcW w:w="1604" w:type="dxa"/>
            <w:shd w:val="clear" w:color="auto" w:fill="auto"/>
            <w:noWrap/>
            <w:vAlign w:val="center"/>
            <w:hideMark/>
          </w:tcPr>
          <w:p w14:paraId="0F14EF97"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s</w:t>
            </w:r>
          </w:p>
        </w:tc>
        <w:tc>
          <w:tcPr>
            <w:tcW w:w="2350" w:type="dxa"/>
            <w:shd w:val="clear" w:color="auto" w:fill="auto"/>
            <w:noWrap/>
            <w:vAlign w:val="center"/>
            <w:hideMark/>
          </w:tcPr>
          <w:p w14:paraId="31381CFE"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::234::</w:t>
            </w:r>
          </w:p>
        </w:tc>
        <w:tc>
          <w:tcPr>
            <w:tcW w:w="1531" w:type="dxa"/>
            <w:shd w:val="clear" w:color="auto" w:fill="auto"/>
            <w:noWrap/>
            <w:vAlign w:val="center"/>
            <w:hideMark/>
          </w:tcPr>
          <w:p w14:paraId="50BD0B66"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s</w:t>
            </w:r>
          </w:p>
        </w:tc>
        <w:tc>
          <w:tcPr>
            <w:tcW w:w="2455" w:type="dxa"/>
            <w:vAlign w:val="center"/>
          </w:tcPr>
          <w:p w14:paraId="6B51B5AA" w14:textId="77777777" w:rsidR="003D36C1" w:rsidRPr="003554A6" w:rsidRDefault="003D36C1" w:rsidP="00006F4C">
            <w:pPr>
              <w:spacing w:before="120" w:after="120"/>
              <w:rPr>
                <w:rFonts w:eastAsia="Times New Roman" w:cs="Arial"/>
                <w:lang w:val="en-US" w:eastAsia="en-US"/>
              </w:rPr>
            </w:pPr>
          </w:p>
        </w:tc>
      </w:tr>
      <w:tr w:rsidR="003D36C1" w:rsidRPr="003D36C1" w14:paraId="48CA2E03" w14:textId="38B326BB" w:rsidTr="00784F64">
        <w:trPr>
          <w:trHeight w:val="340"/>
        </w:trPr>
        <w:tc>
          <w:tcPr>
            <w:tcW w:w="1604" w:type="dxa"/>
            <w:shd w:val="clear" w:color="auto" w:fill="auto"/>
            <w:noWrap/>
            <w:vAlign w:val="center"/>
            <w:hideMark/>
          </w:tcPr>
          <w:p w14:paraId="4AEC2C47"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š</w:t>
            </w:r>
          </w:p>
        </w:tc>
        <w:tc>
          <w:tcPr>
            <w:tcW w:w="2350" w:type="dxa"/>
            <w:shd w:val="clear" w:color="auto" w:fill="auto"/>
            <w:noWrap/>
            <w:vAlign w:val="center"/>
            <w:hideMark/>
          </w:tcPr>
          <w:p w14:paraId="616B8552"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::156::</w:t>
            </w:r>
          </w:p>
        </w:tc>
        <w:tc>
          <w:tcPr>
            <w:tcW w:w="1531" w:type="dxa"/>
            <w:shd w:val="clear" w:color="auto" w:fill="auto"/>
            <w:noWrap/>
            <w:vAlign w:val="center"/>
            <w:hideMark/>
          </w:tcPr>
          <w:p w14:paraId="74E67958"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š</w:t>
            </w:r>
          </w:p>
        </w:tc>
        <w:tc>
          <w:tcPr>
            <w:tcW w:w="2455" w:type="dxa"/>
            <w:vAlign w:val="center"/>
          </w:tcPr>
          <w:p w14:paraId="4BE1A408" w14:textId="77777777" w:rsidR="003D36C1" w:rsidRPr="003554A6" w:rsidRDefault="003D36C1" w:rsidP="00006F4C">
            <w:pPr>
              <w:spacing w:before="120" w:after="120"/>
              <w:rPr>
                <w:rFonts w:eastAsia="Times New Roman" w:cs="Arial"/>
                <w:lang w:val="en-US" w:eastAsia="en-US"/>
              </w:rPr>
            </w:pPr>
          </w:p>
        </w:tc>
      </w:tr>
      <w:tr w:rsidR="003D36C1" w:rsidRPr="003D36C1" w14:paraId="4F40F15D" w14:textId="2A5EA76A" w:rsidTr="00784F64">
        <w:trPr>
          <w:trHeight w:val="340"/>
        </w:trPr>
        <w:tc>
          <w:tcPr>
            <w:tcW w:w="1604" w:type="dxa"/>
            <w:shd w:val="clear" w:color="auto" w:fill="auto"/>
            <w:noWrap/>
            <w:vAlign w:val="center"/>
            <w:hideMark/>
          </w:tcPr>
          <w:p w14:paraId="0F540B79"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t</w:t>
            </w:r>
          </w:p>
        </w:tc>
        <w:tc>
          <w:tcPr>
            <w:tcW w:w="2350" w:type="dxa"/>
            <w:shd w:val="clear" w:color="auto" w:fill="auto"/>
            <w:noWrap/>
            <w:vAlign w:val="center"/>
            <w:hideMark/>
          </w:tcPr>
          <w:p w14:paraId="2648E764"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::2345::</w:t>
            </w:r>
          </w:p>
        </w:tc>
        <w:tc>
          <w:tcPr>
            <w:tcW w:w="1531" w:type="dxa"/>
            <w:shd w:val="clear" w:color="auto" w:fill="auto"/>
            <w:noWrap/>
            <w:vAlign w:val="center"/>
            <w:hideMark/>
          </w:tcPr>
          <w:p w14:paraId="55E1B747"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t</w:t>
            </w:r>
          </w:p>
        </w:tc>
        <w:tc>
          <w:tcPr>
            <w:tcW w:w="2455" w:type="dxa"/>
            <w:vAlign w:val="center"/>
          </w:tcPr>
          <w:p w14:paraId="0C49658D" w14:textId="77777777" w:rsidR="003D36C1" w:rsidRPr="003554A6" w:rsidRDefault="003D36C1" w:rsidP="00006F4C">
            <w:pPr>
              <w:spacing w:before="120" w:after="120"/>
              <w:rPr>
                <w:rFonts w:eastAsia="Times New Roman" w:cs="Arial"/>
                <w:lang w:val="en-US" w:eastAsia="en-US"/>
              </w:rPr>
            </w:pPr>
          </w:p>
        </w:tc>
      </w:tr>
      <w:tr w:rsidR="003D36C1" w:rsidRPr="003D36C1" w14:paraId="0AB6DE2B" w14:textId="76C9961B" w:rsidTr="00784F64">
        <w:trPr>
          <w:trHeight w:val="340"/>
        </w:trPr>
        <w:tc>
          <w:tcPr>
            <w:tcW w:w="1604" w:type="dxa"/>
            <w:shd w:val="clear" w:color="auto" w:fill="auto"/>
            <w:noWrap/>
            <w:vAlign w:val="center"/>
            <w:hideMark/>
          </w:tcPr>
          <w:p w14:paraId="09785D12"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u</w:t>
            </w:r>
          </w:p>
        </w:tc>
        <w:tc>
          <w:tcPr>
            <w:tcW w:w="2350" w:type="dxa"/>
            <w:shd w:val="clear" w:color="auto" w:fill="auto"/>
            <w:noWrap/>
            <w:vAlign w:val="center"/>
            <w:hideMark/>
          </w:tcPr>
          <w:p w14:paraId="69973EAC"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::136::</w:t>
            </w:r>
          </w:p>
        </w:tc>
        <w:tc>
          <w:tcPr>
            <w:tcW w:w="1531" w:type="dxa"/>
            <w:shd w:val="clear" w:color="auto" w:fill="auto"/>
            <w:noWrap/>
            <w:vAlign w:val="center"/>
            <w:hideMark/>
          </w:tcPr>
          <w:p w14:paraId="6A4C4318"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u</w:t>
            </w:r>
          </w:p>
        </w:tc>
        <w:tc>
          <w:tcPr>
            <w:tcW w:w="2455" w:type="dxa"/>
            <w:vAlign w:val="center"/>
          </w:tcPr>
          <w:p w14:paraId="2E907961" w14:textId="77777777" w:rsidR="003D36C1" w:rsidRPr="003554A6" w:rsidRDefault="003D36C1" w:rsidP="00006F4C">
            <w:pPr>
              <w:spacing w:before="120" w:after="120"/>
              <w:rPr>
                <w:rFonts w:eastAsia="Times New Roman" w:cs="Arial"/>
                <w:lang w:val="en-US" w:eastAsia="en-US"/>
              </w:rPr>
            </w:pPr>
          </w:p>
        </w:tc>
      </w:tr>
      <w:tr w:rsidR="003D36C1" w:rsidRPr="003D36C1" w14:paraId="6ACEBFEA" w14:textId="778D438B" w:rsidTr="00784F64">
        <w:trPr>
          <w:trHeight w:val="340"/>
        </w:trPr>
        <w:tc>
          <w:tcPr>
            <w:tcW w:w="1604" w:type="dxa"/>
            <w:shd w:val="clear" w:color="auto" w:fill="auto"/>
            <w:noWrap/>
            <w:vAlign w:val="center"/>
            <w:hideMark/>
          </w:tcPr>
          <w:p w14:paraId="2475C10F"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v</w:t>
            </w:r>
          </w:p>
        </w:tc>
        <w:tc>
          <w:tcPr>
            <w:tcW w:w="2350" w:type="dxa"/>
            <w:shd w:val="clear" w:color="auto" w:fill="auto"/>
            <w:noWrap/>
            <w:vAlign w:val="center"/>
            <w:hideMark/>
          </w:tcPr>
          <w:p w14:paraId="547C2115"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::1236::</w:t>
            </w:r>
          </w:p>
        </w:tc>
        <w:tc>
          <w:tcPr>
            <w:tcW w:w="1531" w:type="dxa"/>
            <w:shd w:val="clear" w:color="auto" w:fill="auto"/>
            <w:noWrap/>
            <w:vAlign w:val="center"/>
            <w:hideMark/>
          </w:tcPr>
          <w:p w14:paraId="390E0B28"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v</w:t>
            </w:r>
          </w:p>
        </w:tc>
        <w:tc>
          <w:tcPr>
            <w:tcW w:w="2455" w:type="dxa"/>
            <w:vAlign w:val="center"/>
          </w:tcPr>
          <w:p w14:paraId="01652C60" w14:textId="77777777" w:rsidR="003D36C1" w:rsidRPr="003554A6" w:rsidRDefault="003D36C1" w:rsidP="00006F4C">
            <w:pPr>
              <w:spacing w:before="120" w:after="120"/>
              <w:rPr>
                <w:rFonts w:eastAsia="Times New Roman" w:cs="Arial"/>
                <w:lang w:val="en-US" w:eastAsia="en-US"/>
              </w:rPr>
            </w:pPr>
          </w:p>
        </w:tc>
      </w:tr>
      <w:tr w:rsidR="003D36C1" w:rsidRPr="003D36C1" w14:paraId="62D873A6" w14:textId="2164228A" w:rsidTr="00784F64">
        <w:trPr>
          <w:trHeight w:val="340"/>
        </w:trPr>
        <w:tc>
          <w:tcPr>
            <w:tcW w:w="1604" w:type="dxa"/>
            <w:shd w:val="clear" w:color="auto" w:fill="auto"/>
            <w:noWrap/>
            <w:vAlign w:val="center"/>
            <w:hideMark/>
          </w:tcPr>
          <w:p w14:paraId="18A571AA"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z</w:t>
            </w:r>
          </w:p>
        </w:tc>
        <w:tc>
          <w:tcPr>
            <w:tcW w:w="2350" w:type="dxa"/>
            <w:shd w:val="clear" w:color="auto" w:fill="auto"/>
            <w:noWrap/>
            <w:vAlign w:val="center"/>
            <w:hideMark/>
          </w:tcPr>
          <w:p w14:paraId="1E0651C3"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::1356::</w:t>
            </w:r>
          </w:p>
        </w:tc>
        <w:tc>
          <w:tcPr>
            <w:tcW w:w="1531" w:type="dxa"/>
            <w:shd w:val="clear" w:color="auto" w:fill="auto"/>
            <w:noWrap/>
            <w:vAlign w:val="center"/>
            <w:hideMark/>
          </w:tcPr>
          <w:p w14:paraId="737B78DC"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z</w:t>
            </w:r>
          </w:p>
        </w:tc>
        <w:tc>
          <w:tcPr>
            <w:tcW w:w="2455" w:type="dxa"/>
            <w:vAlign w:val="center"/>
          </w:tcPr>
          <w:p w14:paraId="198DBC70" w14:textId="77777777" w:rsidR="003D36C1" w:rsidRPr="003554A6" w:rsidRDefault="003D36C1" w:rsidP="00006F4C">
            <w:pPr>
              <w:spacing w:before="120" w:after="120"/>
              <w:rPr>
                <w:rFonts w:eastAsia="Times New Roman" w:cs="Arial"/>
                <w:lang w:val="en-US" w:eastAsia="en-US"/>
              </w:rPr>
            </w:pPr>
          </w:p>
        </w:tc>
      </w:tr>
      <w:tr w:rsidR="003D36C1" w:rsidRPr="003D36C1" w14:paraId="35AB78CF" w14:textId="6D82CB6C" w:rsidTr="00784F64">
        <w:trPr>
          <w:trHeight w:val="340"/>
        </w:trPr>
        <w:tc>
          <w:tcPr>
            <w:tcW w:w="1604" w:type="dxa"/>
            <w:shd w:val="clear" w:color="auto" w:fill="auto"/>
            <w:noWrap/>
            <w:vAlign w:val="center"/>
            <w:hideMark/>
          </w:tcPr>
          <w:p w14:paraId="24D99E85"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ž</w:t>
            </w:r>
          </w:p>
        </w:tc>
        <w:tc>
          <w:tcPr>
            <w:tcW w:w="2350" w:type="dxa"/>
            <w:shd w:val="clear" w:color="auto" w:fill="auto"/>
            <w:noWrap/>
            <w:vAlign w:val="center"/>
            <w:hideMark/>
          </w:tcPr>
          <w:p w14:paraId="4BA3076B"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::2346::</w:t>
            </w:r>
          </w:p>
        </w:tc>
        <w:tc>
          <w:tcPr>
            <w:tcW w:w="1531" w:type="dxa"/>
            <w:shd w:val="clear" w:color="auto" w:fill="auto"/>
            <w:noWrap/>
            <w:vAlign w:val="center"/>
            <w:hideMark/>
          </w:tcPr>
          <w:p w14:paraId="48606910"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ž</w:t>
            </w:r>
          </w:p>
        </w:tc>
        <w:tc>
          <w:tcPr>
            <w:tcW w:w="2455" w:type="dxa"/>
            <w:vAlign w:val="center"/>
          </w:tcPr>
          <w:p w14:paraId="4DC2CF4E" w14:textId="77777777" w:rsidR="003D36C1" w:rsidRPr="003554A6" w:rsidRDefault="003D36C1" w:rsidP="00006F4C">
            <w:pPr>
              <w:spacing w:before="120" w:after="120"/>
              <w:rPr>
                <w:rFonts w:eastAsia="Times New Roman" w:cs="Arial"/>
                <w:lang w:val="en-US" w:eastAsia="en-US"/>
              </w:rPr>
            </w:pPr>
          </w:p>
        </w:tc>
      </w:tr>
    </w:tbl>
    <w:p w14:paraId="339B5262" w14:textId="77777777" w:rsidR="00C6529F" w:rsidRDefault="00C6529F"/>
    <w:p w14:paraId="2042E405" w14:textId="0BCA07E7" w:rsidR="00E1613A" w:rsidRDefault="00E1613A" w:rsidP="00E1613A">
      <w:pPr>
        <w:pStyle w:val="Caption"/>
        <w:keepNext/>
      </w:pPr>
      <w:bookmarkStart w:id="15" w:name="_Toc284688663"/>
      <w:r>
        <w:t xml:space="preserve">Tabela </w:t>
      </w:r>
      <w:fldSimple w:instr=" SEQ Tabela \* ARABIC ">
        <w:r w:rsidR="009D599D">
          <w:rPr>
            <w:noProof/>
          </w:rPr>
          <w:t>4</w:t>
        </w:r>
      </w:fldSimple>
      <w:r>
        <w:t>: Slovenska abeceda - velike tiskane črke</w:t>
      </w:r>
      <w:bookmarkEnd w:id="15"/>
    </w:p>
    <w:tbl>
      <w:tblPr>
        <w:tblW w:w="79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4"/>
        <w:gridCol w:w="2350"/>
        <w:gridCol w:w="1531"/>
        <w:gridCol w:w="2455"/>
      </w:tblGrid>
      <w:tr w:rsidR="00836E37" w:rsidRPr="003554A6" w14:paraId="1EBCA96F" w14:textId="77777777" w:rsidTr="006F76DF">
        <w:trPr>
          <w:trHeight w:val="340"/>
          <w:tblHeader/>
        </w:trPr>
        <w:tc>
          <w:tcPr>
            <w:tcW w:w="1604" w:type="dxa"/>
            <w:shd w:val="clear" w:color="auto" w:fill="auto"/>
            <w:noWrap/>
            <w:vAlign w:val="center"/>
          </w:tcPr>
          <w:p w14:paraId="5B733BD1" w14:textId="230C5E10" w:rsidR="00836E37" w:rsidRPr="003554A6" w:rsidRDefault="00836E37" w:rsidP="00FF345E">
            <w:pPr>
              <w:keepNext/>
              <w:spacing w:before="120" w:after="120"/>
              <w:jc w:val="left"/>
              <w:rPr>
                <w:rFonts w:eastAsia="Times New Roman" w:cs="Arial"/>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350" w:type="dxa"/>
            <w:shd w:val="clear" w:color="auto" w:fill="auto"/>
            <w:noWrap/>
            <w:vAlign w:val="center"/>
          </w:tcPr>
          <w:p w14:paraId="6ECAB570" w14:textId="77777777" w:rsidR="00836E37" w:rsidRPr="003554A6" w:rsidRDefault="00836E37" w:rsidP="007C046F">
            <w:pPr>
              <w:keepNext/>
              <w:spacing w:before="120" w:after="120"/>
              <w:rPr>
                <w:rFonts w:eastAsia="Times New Roman" w:cs="Arial"/>
                <w:lang w:val="en-US" w:eastAsia="en-US"/>
              </w:rPr>
            </w:pPr>
            <w:r w:rsidRPr="003554A6">
              <w:rPr>
                <w:rFonts w:eastAsia="Times New Roman" w:cs="Arial"/>
                <w:lang w:val="en-US" w:eastAsia="en-US"/>
              </w:rPr>
              <w:t>Brajeva kombinacija</w:t>
            </w:r>
          </w:p>
        </w:tc>
        <w:tc>
          <w:tcPr>
            <w:tcW w:w="1531" w:type="dxa"/>
            <w:shd w:val="clear" w:color="auto" w:fill="auto"/>
            <w:noWrap/>
            <w:vAlign w:val="center"/>
          </w:tcPr>
          <w:p w14:paraId="719F74D5" w14:textId="77777777" w:rsidR="00836E37" w:rsidRPr="003554A6" w:rsidRDefault="00836E37" w:rsidP="007C046F">
            <w:pPr>
              <w:keepNext/>
              <w:spacing w:before="120" w:after="120"/>
              <w:rPr>
                <w:rFonts w:eastAsia="Times New Roman" w:cs="Arial"/>
                <w:lang w:val="en-US" w:eastAsia="en-US"/>
              </w:rPr>
            </w:pPr>
            <w:r w:rsidRPr="003554A6">
              <w:rPr>
                <w:rFonts w:eastAsia="Times New Roman" w:cs="Arial"/>
                <w:lang w:val="en-US" w:eastAsia="en-US"/>
              </w:rPr>
              <w:t>Brajev znak</w:t>
            </w:r>
          </w:p>
        </w:tc>
        <w:tc>
          <w:tcPr>
            <w:tcW w:w="2455" w:type="dxa"/>
            <w:vAlign w:val="center"/>
          </w:tcPr>
          <w:p w14:paraId="0D5205FE" w14:textId="77777777" w:rsidR="00836E37" w:rsidRPr="003554A6" w:rsidRDefault="00836E37" w:rsidP="007C046F">
            <w:pPr>
              <w:keepNext/>
              <w:spacing w:before="120" w:after="120"/>
              <w:rPr>
                <w:rFonts w:eastAsia="Times New Roman" w:cs="Arial"/>
                <w:lang w:val="en-US" w:eastAsia="en-US"/>
              </w:rPr>
            </w:pPr>
            <w:r w:rsidRPr="003554A6">
              <w:rPr>
                <w:rFonts w:eastAsia="Times New Roman" w:cs="Arial"/>
                <w:lang w:val="en-US" w:eastAsia="en-US"/>
              </w:rPr>
              <w:t>Opombe</w:t>
            </w:r>
          </w:p>
        </w:tc>
      </w:tr>
      <w:tr w:rsidR="009552A6" w:rsidRPr="003D36C1" w14:paraId="37EECD02" w14:textId="77777777" w:rsidTr="009552A6">
        <w:trPr>
          <w:trHeight w:val="340"/>
        </w:trPr>
        <w:tc>
          <w:tcPr>
            <w:tcW w:w="1604" w:type="dxa"/>
            <w:shd w:val="clear" w:color="auto" w:fill="auto"/>
            <w:noWrap/>
            <w:vAlign w:val="center"/>
            <w:hideMark/>
          </w:tcPr>
          <w:p w14:paraId="46BCB7BA" w14:textId="7E3EFA8E" w:rsidR="009552A6" w:rsidRPr="003D36C1" w:rsidRDefault="009552A6" w:rsidP="007C046F">
            <w:pPr>
              <w:keepNext/>
              <w:spacing w:before="120" w:after="120"/>
              <w:rPr>
                <w:rFonts w:eastAsia="Times New Roman" w:cs="Arial"/>
                <w:sz w:val="20"/>
                <w:szCs w:val="20"/>
                <w:lang w:val="en-US" w:eastAsia="en-US"/>
              </w:rPr>
            </w:pPr>
            <w:r w:rsidRPr="003D36C1">
              <w:rPr>
                <w:rFonts w:eastAsia="Times New Roman" w:cs="Arial"/>
                <w:sz w:val="20"/>
                <w:szCs w:val="20"/>
                <w:lang w:val="en-US" w:eastAsia="en-US"/>
              </w:rPr>
              <w:t>A</w:t>
            </w:r>
          </w:p>
        </w:tc>
        <w:tc>
          <w:tcPr>
            <w:tcW w:w="2350" w:type="dxa"/>
            <w:shd w:val="clear" w:color="auto" w:fill="auto"/>
            <w:noWrap/>
            <w:vAlign w:val="center"/>
            <w:hideMark/>
          </w:tcPr>
          <w:p w14:paraId="50E14172" w14:textId="0935A7F7" w:rsidR="009552A6" w:rsidRPr="003D36C1" w:rsidRDefault="009552A6" w:rsidP="007C046F">
            <w:pPr>
              <w:keepNext/>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w:t>
            </w:r>
          </w:p>
        </w:tc>
        <w:tc>
          <w:tcPr>
            <w:tcW w:w="1531" w:type="dxa"/>
            <w:shd w:val="clear" w:color="auto" w:fill="auto"/>
            <w:noWrap/>
            <w:vAlign w:val="center"/>
            <w:hideMark/>
          </w:tcPr>
          <w:p w14:paraId="6C989B50" w14:textId="3EF02C52" w:rsidR="009552A6" w:rsidRPr="007236A0" w:rsidRDefault="009552A6" w:rsidP="007C046F">
            <w:pPr>
              <w:keepNext/>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A</w:t>
            </w:r>
          </w:p>
        </w:tc>
        <w:tc>
          <w:tcPr>
            <w:tcW w:w="2455" w:type="dxa"/>
            <w:vAlign w:val="center"/>
          </w:tcPr>
          <w:p w14:paraId="358B314B" w14:textId="77777777" w:rsidR="009552A6" w:rsidRPr="003554A6" w:rsidRDefault="009552A6" w:rsidP="007C046F">
            <w:pPr>
              <w:keepNext/>
              <w:spacing w:before="120" w:after="120"/>
              <w:rPr>
                <w:rFonts w:eastAsia="Times New Roman" w:cs="Arial"/>
                <w:lang w:val="en-US" w:eastAsia="en-US"/>
              </w:rPr>
            </w:pPr>
          </w:p>
        </w:tc>
      </w:tr>
      <w:tr w:rsidR="009552A6" w:rsidRPr="003D36C1" w14:paraId="16F0C631" w14:textId="77777777" w:rsidTr="009552A6">
        <w:trPr>
          <w:trHeight w:val="340"/>
        </w:trPr>
        <w:tc>
          <w:tcPr>
            <w:tcW w:w="1604" w:type="dxa"/>
            <w:shd w:val="clear" w:color="auto" w:fill="auto"/>
            <w:noWrap/>
            <w:vAlign w:val="center"/>
            <w:hideMark/>
          </w:tcPr>
          <w:p w14:paraId="5F3B997F" w14:textId="3094D30F"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B</w:t>
            </w:r>
          </w:p>
        </w:tc>
        <w:tc>
          <w:tcPr>
            <w:tcW w:w="2350" w:type="dxa"/>
            <w:shd w:val="clear" w:color="auto" w:fill="auto"/>
            <w:noWrap/>
            <w:vAlign w:val="center"/>
            <w:hideMark/>
          </w:tcPr>
          <w:p w14:paraId="0C7C79D4" w14:textId="6A796401"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12::</w:t>
            </w:r>
          </w:p>
        </w:tc>
        <w:tc>
          <w:tcPr>
            <w:tcW w:w="1531" w:type="dxa"/>
            <w:shd w:val="clear" w:color="auto" w:fill="auto"/>
            <w:noWrap/>
            <w:vAlign w:val="center"/>
            <w:hideMark/>
          </w:tcPr>
          <w:p w14:paraId="1E5A6195" w14:textId="1EE11B6F" w:rsidR="009552A6" w:rsidRPr="007236A0" w:rsidRDefault="009552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B</w:t>
            </w:r>
          </w:p>
        </w:tc>
        <w:tc>
          <w:tcPr>
            <w:tcW w:w="2455" w:type="dxa"/>
            <w:vAlign w:val="center"/>
          </w:tcPr>
          <w:p w14:paraId="0C5E4103" w14:textId="77777777" w:rsidR="009552A6" w:rsidRPr="003554A6" w:rsidRDefault="009552A6" w:rsidP="00006F4C">
            <w:pPr>
              <w:spacing w:before="120" w:after="120"/>
              <w:rPr>
                <w:rFonts w:eastAsia="Times New Roman" w:cs="Arial"/>
                <w:lang w:val="en-US" w:eastAsia="en-US"/>
              </w:rPr>
            </w:pPr>
          </w:p>
        </w:tc>
      </w:tr>
      <w:tr w:rsidR="009552A6" w:rsidRPr="003D36C1" w14:paraId="0D6B83D8" w14:textId="77777777" w:rsidTr="009552A6">
        <w:trPr>
          <w:trHeight w:val="340"/>
        </w:trPr>
        <w:tc>
          <w:tcPr>
            <w:tcW w:w="1604" w:type="dxa"/>
            <w:shd w:val="clear" w:color="auto" w:fill="auto"/>
            <w:noWrap/>
            <w:vAlign w:val="center"/>
            <w:hideMark/>
          </w:tcPr>
          <w:p w14:paraId="2DEFFED3" w14:textId="1F2CC595"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C</w:t>
            </w:r>
          </w:p>
        </w:tc>
        <w:tc>
          <w:tcPr>
            <w:tcW w:w="2350" w:type="dxa"/>
            <w:shd w:val="clear" w:color="auto" w:fill="auto"/>
            <w:noWrap/>
            <w:vAlign w:val="center"/>
            <w:hideMark/>
          </w:tcPr>
          <w:p w14:paraId="6B0FA0E4" w14:textId="4DFE59D2"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14::</w:t>
            </w:r>
          </w:p>
        </w:tc>
        <w:tc>
          <w:tcPr>
            <w:tcW w:w="1531" w:type="dxa"/>
            <w:shd w:val="clear" w:color="auto" w:fill="auto"/>
            <w:noWrap/>
            <w:vAlign w:val="center"/>
            <w:hideMark/>
          </w:tcPr>
          <w:p w14:paraId="519C4C87" w14:textId="67A81568" w:rsidR="009552A6" w:rsidRPr="007236A0" w:rsidRDefault="009552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B</w:t>
            </w:r>
          </w:p>
        </w:tc>
        <w:tc>
          <w:tcPr>
            <w:tcW w:w="2455" w:type="dxa"/>
            <w:vAlign w:val="center"/>
          </w:tcPr>
          <w:p w14:paraId="7430C110" w14:textId="77777777" w:rsidR="009552A6" w:rsidRPr="003554A6" w:rsidRDefault="009552A6" w:rsidP="00006F4C">
            <w:pPr>
              <w:spacing w:before="120" w:after="120"/>
              <w:rPr>
                <w:rFonts w:eastAsia="Times New Roman" w:cs="Arial"/>
                <w:lang w:val="en-US" w:eastAsia="en-US"/>
              </w:rPr>
            </w:pPr>
          </w:p>
        </w:tc>
      </w:tr>
      <w:tr w:rsidR="009552A6" w:rsidRPr="003D36C1" w14:paraId="55069232" w14:textId="77777777" w:rsidTr="009552A6">
        <w:trPr>
          <w:trHeight w:val="340"/>
        </w:trPr>
        <w:tc>
          <w:tcPr>
            <w:tcW w:w="1604" w:type="dxa"/>
            <w:shd w:val="clear" w:color="auto" w:fill="auto"/>
            <w:noWrap/>
            <w:vAlign w:val="center"/>
            <w:hideMark/>
          </w:tcPr>
          <w:p w14:paraId="70ADA0D9" w14:textId="2F7901B6"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Č</w:t>
            </w:r>
          </w:p>
        </w:tc>
        <w:tc>
          <w:tcPr>
            <w:tcW w:w="2350" w:type="dxa"/>
            <w:shd w:val="clear" w:color="auto" w:fill="auto"/>
            <w:noWrap/>
            <w:vAlign w:val="center"/>
            <w:hideMark/>
          </w:tcPr>
          <w:p w14:paraId="5000AB8D" w14:textId="31C8B6DD"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16::</w:t>
            </w:r>
          </w:p>
        </w:tc>
        <w:tc>
          <w:tcPr>
            <w:tcW w:w="1531" w:type="dxa"/>
            <w:shd w:val="clear" w:color="auto" w:fill="auto"/>
            <w:noWrap/>
            <w:vAlign w:val="center"/>
            <w:hideMark/>
          </w:tcPr>
          <w:p w14:paraId="44C230D7" w14:textId="5349CB7A" w:rsidR="009552A6" w:rsidRPr="007236A0" w:rsidRDefault="009552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Č</w:t>
            </w:r>
          </w:p>
        </w:tc>
        <w:tc>
          <w:tcPr>
            <w:tcW w:w="2455" w:type="dxa"/>
            <w:vAlign w:val="center"/>
          </w:tcPr>
          <w:p w14:paraId="68D8822B" w14:textId="77777777" w:rsidR="009552A6" w:rsidRPr="003554A6" w:rsidRDefault="009552A6" w:rsidP="00006F4C">
            <w:pPr>
              <w:spacing w:before="120" w:after="120"/>
              <w:rPr>
                <w:rFonts w:eastAsia="Times New Roman" w:cs="Arial"/>
                <w:lang w:val="en-US" w:eastAsia="en-US"/>
              </w:rPr>
            </w:pPr>
          </w:p>
        </w:tc>
      </w:tr>
      <w:tr w:rsidR="009552A6" w:rsidRPr="003D36C1" w14:paraId="0CCB033C" w14:textId="77777777" w:rsidTr="009552A6">
        <w:trPr>
          <w:trHeight w:val="340"/>
        </w:trPr>
        <w:tc>
          <w:tcPr>
            <w:tcW w:w="1604" w:type="dxa"/>
            <w:shd w:val="clear" w:color="auto" w:fill="auto"/>
            <w:noWrap/>
            <w:vAlign w:val="center"/>
            <w:hideMark/>
          </w:tcPr>
          <w:p w14:paraId="78237B8D" w14:textId="455D545C"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D</w:t>
            </w:r>
          </w:p>
        </w:tc>
        <w:tc>
          <w:tcPr>
            <w:tcW w:w="2350" w:type="dxa"/>
            <w:shd w:val="clear" w:color="auto" w:fill="auto"/>
            <w:noWrap/>
            <w:vAlign w:val="center"/>
            <w:hideMark/>
          </w:tcPr>
          <w:p w14:paraId="0447C5F0" w14:textId="7C1C1380"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145::</w:t>
            </w:r>
          </w:p>
        </w:tc>
        <w:tc>
          <w:tcPr>
            <w:tcW w:w="1531" w:type="dxa"/>
            <w:shd w:val="clear" w:color="auto" w:fill="auto"/>
            <w:noWrap/>
            <w:vAlign w:val="center"/>
            <w:hideMark/>
          </w:tcPr>
          <w:p w14:paraId="50814973" w14:textId="679CE651" w:rsidR="009552A6" w:rsidRPr="007236A0" w:rsidRDefault="009552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D</w:t>
            </w:r>
          </w:p>
        </w:tc>
        <w:tc>
          <w:tcPr>
            <w:tcW w:w="2455" w:type="dxa"/>
            <w:vAlign w:val="center"/>
          </w:tcPr>
          <w:p w14:paraId="0AEBA2A3" w14:textId="77777777" w:rsidR="009552A6" w:rsidRPr="003554A6" w:rsidRDefault="009552A6" w:rsidP="00006F4C">
            <w:pPr>
              <w:spacing w:before="120" w:after="120"/>
              <w:rPr>
                <w:rFonts w:eastAsia="Times New Roman" w:cs="Arial"/>
                <w:lang w:val="en-US" w:eastAsia="en-US"/>
              </w:rPr>
            </w:pPr>
          </w:p>
        </w:tc>
      </w:tr>
      <w:tr w:rsidR="009552A6" w:rsidRPr="003D36C1" w14:paraId="5837D233" w14:textId="77777777" w:rsidTr="009552A6">
        <w:trPr>
          <w:trHeight w:val="340"/>
        </w:trPr>
        <w:tc>
          <w:tcPr>
            <w:tcW w:w="1604" w:type="dxa"/>
            <w:shd w:val="clear" w:color="auto" w:fill="auto"/>
            <w:noWrap/>
            <w:vAlign w:val="center"/>
            <w:hideMark/>
          </w:tcPr>
          <w:p w14:paraId="6347DB3A" w14:textId="730452B4"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E</w:t>
            </w:r>
          </w:p>
        </w:tc>
        <w:tc>
          <w:tcPr>
            <w:tcW w:w="2350" w:type="dxa"/>
            <w:shd w:val="clear" w:color="auto" w:fill="auto"/>
            <w:noWrap/>
            <w:vAlign w:val="center"/>
            <w:hideMark/>
          </w:tcPr>
          <w:p w14:paraId="56B23662" w14:textId="5C24FFD2"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15::</w:t>
            </w:r>
          </w:p>
        </w:tc>
        <w:tc>
          <w:tcPr>
            <w:tcW w:w="1531" w:type="dxa"/>
            <w:shd w:val="clear" w:color="auto" w:fill="auto"/>
            <w:noWrap/>
            <w:vAlign w:val="center"/>
            <w:hideMark/>
          </w:tcPr>
          <w:p w14:paraId="0DDD202D" w14:textId="75F63BFF" w:rsidR="009552A6" w:rsidRPr="007236A0" w:rsidRDefault="009552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E</w:t>
            </w:r>
          </w:p>
        </w:tc>
        <w:tc>
          <w:tcPr>
            <w:tcW w:w="2455" w:type="dxa"/>
            <w:vAlign w:val="center"/>
          </w:tcPr>
          <w:p w14:paraId="77281844" w14:textId="77777777" w:rsidR="009552A6" w:rsidRPr="003554A6" w:rsidRDefault="009552A6" w:rsidP="00006F4C">
            <w:pPr>
              <w:spacing w:before="120" w:after="120"/>
              <w:rPr>
                <w:rFonts w:eastAsia="Times New Roman" w:cs="Arial"/>
                <w:lang w:val="en-US" w:eastAsia="en-US"/>
              </w:rPr>
            </w:pPr>
          </w:p>
        </w:tc>
      </w:tr>
      <w:tr w:rsidR="009552A6" w:rsidRPr="003D36C1" w14:paraId="795C96EA" w14:textId="77777777" w:rsidTr="009552A6">
        <w:trPr>
          <w:trHeight w:val="340"/>
        </w:trPr>
        <w:tc>
          <w:tcPr>
            <w:tcW w:w="1604" w:type="dxa"/>
            <w:shd w:val="clear" w:color="auto" w:fill="auto"/>
            <w:noWrap/>
            <w:vAlign w:val="center"/>
            <w:hideMark/>
          </w:tcPr>
          <w:p w14:paraId="7087E523" w14:textId="154287E5" w:rsidR="009552A6" w:rsidRPr="003D36C1" w:rsidRDefault="009552A6" w:rsidP="00FF345E">
            <w:pPr>
              <w:spacing w:before="120" w:after="120"/>
              <w:jc w:val="left"/>
              <w:rPr>
                <w:rFonts w:eastAsia="Times New Roman" w:cs="Arial"/>
                <w:sz w:val="20"/>
                <w:szCs w:val="20"/>
                <w:lang w:val="en-US" w:eastAsia="en-US"/>
              </w:rPr>
            </w:pPr>
            <w:r w:rsidRPr="003D36C1">
              <w:rPr>
                <w:rFonts w:eastAsia="Times New Roman" w:cs="Arial"/>
                <w:sz w:val="20"/>
                <w:szCs w:val="20"/>
                <w:lang w:val="en-US" w:eastAsia="en-US"/>
              </w:rPr>
              <w:lastRenderedPageBreak/>
              <w:t>F</w:t>
            </w:r>
          </w:p>
        </w:tc>
        <w:tc>
          <w:tcPr>
            <w:tcW w:w="2350" w:type="dxa"/>
            <w:shd w:val="clear" w:color="auto" w:fill="auto"/>
            <w:noWrap/>
            <w:vAlign w:val="center"/>
            <w:hideMark/>
          </w:tcPr>
          <w:p w14:paraId="286E5E29" w14:textId="127711E7"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124::</w:t>
            </w:r>
          </w:p>
        </w:tc>
        <w:tc>
          <w:tcPr>
            <w:tcW w:w="1531" w:type="dxa"/>
            <w:shd w:val="clear" w:color="auto" w:fill="auto"/>
            <w:noWrap/>
            <w:vAlign w:val="center"/>
            <w:hideMark/>
          </w:tcPr>
          <w:p w14:paraId="2D1F1AD8" w14:textId="035B9EAF" w:rsidR="009552A6" w:rsidRPr="007236A0" w:rsidRDefault="009552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F</w:t>
            </w:r>
          </w:p>
        </w:tc>
        <w:tc>
          <w:tcPr>
            <w:tcW w:w="2455" w:type="dxa"/>
            <w:vAlign w:val="center"/>
          </w:tcPr>
          <w:p w14:paraId="1D55A30B" w14:textId="77777777" w:rsidR="009552A6" w:rsidRPr="003554A6" w:rsidRDefault="009552A6" w:rsidP="00006F4C">
            <w:pPr>
              <w:spacing w:before="120" w:after="120"/>
              <w:rPr>
                <w:rFonts w:eastAsia="Times New Roman" w:cs="Arial"/>
                <w:lang w:val="en-US" w:eastAsia="en-US"/>
              </w:rPr>
            </w:pPr>
          </w:p>
        </w:tc>
      </w:tr>
      <w:tr w:rsidR="009552A6" w:rsidRPr="003D36C1" w14:paraId="5E0574DE" w14:textId="77777777" w:rsidTr="009552A6">
        <w:trPr>
          <w:trHeight w:val="340"/>
        </w:trPr>
        <w:tc>
          <w:tcPr>
            <w:tcW w:w="1604" w:type="dxa"/>
            <w:shd w:val="clear" w:color="auto" w:fill="auto"/>
            <w:noWrap/>
            <w:vAlign w:val="center"/>
            <w:hideMark/>
          </w:tcPr>
          <w:p w14:paraId="70167881" w14:textId="01155E21"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G</w:t>
            </w:r>
          </w:p>
        </w:tc>
        <w:tc>
          <w:tcPr>
            <w:tcW w:w="2350" w:type="dxa"/>
            <w:shd w:val="clear" w:color="auto" w:fill="auto"/>
            <w:noWrap/>
            <w:vAlign w:val="center"/>
            <w:hideMark/>
          </w:tcPr>
          <w:p w14:paraId="2919E37A" w14:textId="7CF692FF"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1245::</w:t>
            </w:r>
          </w:p>
        </w:tc>
        <w:tc>
          <w:tcPr>
            <w:tcW w:w="1531" w:type="dxa"/>
            <w:shd w:val="clear" w:color="auto" w:fill="auto"/>
            <w:noWrap/>
            <w:vAlign w:val="center"/>
            <w:hideMark/>
          </w:tcPr>
          <w:p w14:paraId="61388779" w14:textId="64E545B1" w:rsidR="009552A6" w:rsidRPr="007236A0" w:rsidRDefault="009552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G</w:t>
            </w:r>
          </w:p>
        </w:tc>
        <w:tc>
          <w:tcPr>
            <w:tcW w:w="2455" w:type="dxa"/>
            <w:vAlign w:val="center"/>
          </w:tcPr>
          <w:p w14:paraId="50B22A16" w14:textId="77777777" w:rsidR="009552A6" w:rsidRPr="003554A6" w:rsidRDefault="009552A6" w:rsidP="00006F4C">
            <w:pPr>
              <w:spacing w:before="120" w:after="120"/>
              <w:rPr>
                <w:rFonts w:eastAsia="Times New Roman" w:cs="Arial"/>
                <w:lang w:val="en-US" w:eastAsia="en-US"/>
              </w:rPr>
            </w:pPr>
          </w:p>
        </w:tc>
      </w:tr>
      <w:tr w:rsidR="009552A6" w:rsidRPr="003D36C1" w14:paraId="3DE4FAEB" w14:textId="77777777" w:rsidTr="009552A6">
        <w:trPr>
          <w:trHeight w:val="340"/>
        </w:trPr>
        <w:tc>
          <w:tcPr>
            <w:tcW w:w="1604" w:type="dxa"/>
            <w:shd w:val="clear" w:color="auto" w:fill="auto"/>
            <w:noWrap/>
            <w:vAlign w:val="center"/>
            <w:hideMark/>
          </w:tcPr>
          <w:p w14:paraId="1261518D" w14:textId="5071CE91"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H</w:t>
            </w:r>
          </w:p>
        </w:tc>
        <w:tc>
          <w:tcPr>
            <w:tcW w:w="2350" w:type="dxa"/>
            <w:shd w:val="clear" w:color="auto" w:fill="auto"/>
            <w:noWrap/>
            <w:vAlign w:val="center"/>
            <w:hideMark/>
          </w:tcPr>
          <w:p w14:paraId="3A824D17" w14:textId="1A7236CD"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125::</w:t>
            </w:r>
          </w:p>
        </w:tc>
        <w:tc>
          <w:tcPr>
            <w:tcW w:w="1531" w:type="dxa"/>
            <w:shd w:val="clear" w:color="auto" w:fill="auto"/>
            <w:noWrap/>
            <w:vAlign w:val="center"/>
            <w:hideMark/>
          </w:tcPr>
          <w:p w14:paraId="33D42E0B" w14:textId="4B82567C" w:rsidR="009552A6" w:rsidRPr="007236A0" w:rsidRDefault="009552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H</w:t>
            </w:r>
          </w:p>
        </w:tc>
        <w:tc>
          <w:tcPr>
            <w:tcW w:w="2455" w:type="dxa"/>
            <w:vAlign w:val="center"/>
          </w:tcPr>
          <w:p w14:paraId="6DF728CC" w14:textId="77777777" w:rsidR="009552A6" w:rsidRPr="003554A6" w:rsidRDefault="009552A6" w:rsidP="00006F4C">
            <w:pPr>
              <w:spacing w:before="120" w:after="120"/>
              <w:rPr>
                <w:rFonts w:eastAsia="Times New Roman" w:cs="Arial"/>
                <w:lang w:val="en-US" w:eastAsia="en-US"/>
              </w:rPr>
            </w:pPr>
          </w:p>
        </w:tc>
      </w:tr>
      <w:tr w:rsidR="009552A6" w:rsidRPr="003D36C1" w14:paraId="1CC88F45" w14:textId="77777777" w:rsidTr="009552A6">
        <w:trPr>
          <w:trHeight w:val="340"/>
        </w:trPr>
        <w:tc>
          <w:tcPr>
            <w:tcW w:w="1604" w:type="dxa"/>
            <w:shd w:val="clear" w:color="auto" w:fill="auto"/>
            <w:noWrap/>
            <w:vAlign w:val="center"/>
            <w:hideMark/>
          </w:tcPr>
          <w:p w14:paraId="147AD6ED" w14:textId="7BE36B72"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I</w:t>
            </w:r>
          </w:p>
        </w:tc>
        <w:tc>
          <w:tcPr>
            <w:tcW w:w="2350" w:type="dxa"/>
            <w:shd w:val="clear" w:color="auto" w:fill="auto"/>
            <w:noWrap/>
            <w:vAlign w:val="center"/>
            <w:hideMark/>
          </w:tcPr>
          <w:p w14:paraId="4793F580" w14:textId="2AAD1B2F"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24::</w:t>
            </w:r>
          </w:p>
        </w:tc>
        <w:tc>
          <w:tcPr>
            <w:tcW w:w="1531" w:type="dxa"/>
            <w:shd w:val="clear" w:color="auto" w:fill="auto"/>
            <w:noWrap/>
            <w:vAlign w:val="center"/>
            <w:hideMark/>
          </w:tcPr>
          <w:p w14:paraId="123DFA35" w14:textId="4F003845" w:rsidR="009552A6" w:rsidRPr="007236A0" w:rsidRDefault="009552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I</w:t>
            </w:r>
          </w:p>
        </w:tc>
        <w:tc>
          <w:tcPr>
            <w:tcW w:w="2455" w:type="dxa"/>
            <w:vAlign w:val="center"/>
          </w:tcPr>
          <w:p w14:paraId="6EB47A66" w14:textId="77777777" w:rsidR="009552A6" w:rsidRPr="003554A6" w:rsidRDefault="009552A6" w:rsidP="00006F4C">
            <w:pPr>
              <w:spacing w:before="120" w:after="120"/>
              <w:rPr>
                <w:rFonts w:eastAsia="Times New Roman" w:cs="Arial"/>
                <w:lang w:val="en-US" w:eastAsia="en-US"/>
              </w:rPr>
            </w:pPr>
          </w:p>
        </w:tc>
      </w:tr>
      <w:tr w:rsidR="009552A6" w:rsidRPr="003D36C1" w14:paraId="64AB2F71" w14:textId="77777777" w:rsidTr="009552A6">
        <w:trPr>
          <w:trHeight w:val="340"/>
        </w:trPr>
        <w:tc>
          <w:tcPr>
            <w:tcW w:w="1604" w:type="dxa"/>
            <w:shd w:val="clear" w:color="auto" w:fill="auto"/>
            <w:noWrap/>
            <w:vAlign w:val="center"/>
            <w:hideMark/>
          </w:tcPr>
          <w:p w14:paraId="552D196A" w14:textId="6DE915B1"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J</w:t>
            </w:r>
          </w:p>
        </w:tc>
        <w:tc>
          <w:tcPr>
            <w:tcW w:w="2350" w:type="dxa"/>
            <w:shd w:val="clear" w:color="auto" w:fill="auto"/>
            <w:noWrap/>
            <w:vAlign w:val="center"/>
            <w:hideMark/>
          </w:tcPr>
          <w:p w14:paraId="3E34DF0F" w14:textId="4DF8A334"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245::</w:t>
            </w:r>
          </w:p>
        </w:tc>
        <w:tc>
          <w:tcPr>
            <w:tcW w:w="1531" w:type="dxa"/>
            <w:shd w:val="clear" w:color="auto" w:fill="auto"/>
            <w:noWrap/>
            <w:vAlign w:val="center"/>
            <w:hideMark/>
          </w:tcPr>
          <w:p w14:paraId="0D5E1D57" w14:textId="5F259C96" w:rsidR="009552A6" w:rsidRPr="007236A0" w:rsidRDefault="009552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J</w:t>
            </w:r>
          </w:p>
        </w:tc>
        <w:tc>
          <w:tcPr>
            <w:tcW w:w="2455" w:type="dxa"/>
            <w:vAlign w:val="center"/>
          </w:tcPr>
          <w:p w14:paraId="6E9852BE" w14:textId="77777777" w:rsidR="009552A6" w:rsidRPr="003554A6" w:rsidRDefault="009552A6" w:rsidP="00006F4C">
            <w:pPr>
              <w:spacing w:before="120" w:after="120"/>
              <w:rPr>
                <w:rFonts w:eastAsia="Times New Roman" w:cs="Arial"/>
                <w:lang w:val="en-US" w:eastAsia="en-US"/>
              </w:rPr>
            </w:pPr>
          </w:p>
        </w:tc>
      </w:tr>
      <w:tr w:rsidR="009552A6" w:rsidRPr="003D36C1" w14:paraId="1DDFA1C5" w14:textId="77777777" w:rsidTr="009552A6">
        <w:trPr>
          <w:trHeight w:val="340"/>
        </w:trPr>
        <w:tc>
          <w:tcPr>
            <w:tcW w:w="1604" w:type="dxa"/>
            <w:shd w:val="clear" w:color="auto" w:fill="auto"/>
            <w:noWrap/>
            <w:vAlign w:val="center"/>
            <w:hideMark/>
          </w:tcPr>
          <w:p w14:paraId="1647FBF6" w14:textId="61DF71D0"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K</w:t>
            </w:r>
          </w:p>
        </w:tc>
        <w:tc>
          <w:tcPr>
            <w:tcW w:w="2350" w:type="dxa"/>
            <w:shd w:val="clear" w:color="auto" w:fill="auto"/>
            <w:noWrap/>
            <w:vAlign w:val="center"/>
            <w:hideMark/>
          </w:tcPr>
          <w:p w14:paraId="6299D426" w14:textId="5699E685"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13::</w:t>
            </w:r>
          </w:p>
        </w:tc>
        <w:tc>
          <w:tcPr>
            <w:tcW w:w="1531" w:type="dxa"/>
            <w:shd w:val="clear" w:color="auto" w:fill="auto"/>
            <w:noWrap/>
            <w:vAlign w:val="center"/>
            <w:hideMark/>
          </w:tcPr>
          <w:p w14:paraId="426C9018" w14:textId="13ACFC73" w:rsidR="009552A6" w:rsidRPr="007236A0" w:rsidRDefault="009552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K</w:t>
            </w:r>
          </w:p>
        </w:tc>
        <w:tc>
          <w:tcPr>
            <w:tcW w:w="2455" w:type="dxa"/>
            <w:vAlign w:val="center"/>
          </w:tcPr>
          <w:p w14:paraId="59E0BDD6" w14:textId="77777777" w:rsidR="009552A6" w:rsidRPr="003554A6" w:rsidRDefault="009552A6" w:rsidP="00006F4C">
            <w:pPr>
              <w:spacing w:before="120" w:after="120"/>
              <w:rPr>
                <w:rFonts w:eastAsia="Times New Roman" w:cs="Arial"/>
                <w:lang w:val="en-US" w:eastAsia="en-US"/>
              </w:rPr>
            </w:pPr>
          </w:p>
        </w:tc>
      </w:tr>
      <w:tr w:rsidR="009552A6" w:rsidRPr="003D36C1" w14:paraId="4F09EE7B" w14:textId="77777777" w:rsidTr="009552A6">
        <w:trPr>
          <w:trHeight w:val="340"/>
        </w:trPr>
        <w:tc>
          <w:tcPr>
            <w:tcW w:w="1604" w:type="dxa"/>
            <w:shd w:val="clear" w:color="auto" w:fill="auto"/>
            <w:noWrap/>
            <w:vAlign w:val="center"/>
            <w:hideMark/>
          </w:tcPr>
          <w:p w14:paraId="274DD30B" w14:textId="23584CB3"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L</w:t>
            </w:r>
          </w:p>
        </w:tc>
        <w:tc>
          <w:tcPr>
            <w:tcW w:w="2350" w:type="dxa"/>
            <w:shd w:val="clear" w:color="auto" w:fill="auto"/>
            <w:noWrap/>
            <w:vAlign w:val="center"/>
            <w:hideMark/>
          </w:tcPr>
          <w:p w14:paraId="6FA6039E" w14:textId="692D53FB"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123::</w:t>
            </w:r>
          </w:p>
        </w:tc>
        <w:tc>
          <w:tcPr>
            <w:tcW w:w="1531" w:type="dxa"/>
            <w:shd w:val="clear" w:color="auto" w:fill="auto"/>
            <w:noWrap/>
            <w:vAlign w:val="center"/>
            <w:hideMark/>
          </w:tcPr>
          <w:p w14:paraId="4EE5AE32" w14:textId="130381A7" w:rsidR="009552A6" w:rsidRPr="007236A0" w:rsidRDefault="009552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L</w:t>
            </w:r>
          </w:p>
        </w:tc>
        <w:tc>
          <w:tcPr>
            <w:tcW w:w="2455" w:type="dxa"/>
            <w:vAlign w:val="center"/>
          </w:tcPr>
          <w:p w14:paraId="5C58A049" w14:textId="77777777" w:rsidR="009552A6" w:rsidRPr="003554A6" w:rsidRDefault="009552A6" w:rsidP="00006F4C">
            <w:pPr>
              <w:spacing w:before="120" w:after="120"/>
              <w:rPr>
                <w:rFonts w:eastAsia="Times New Roman" w:cs="Arial"/>
                <w:lang w:val="en-US" w:eastAsia="en-US"/>
              </w:rPr>
            </w:pPr>
          </w:p>
        </w:tc>
      </w:tr>
      <w:tr w:rsidR="009552A6" w:rsidRPr="003D36C1" w14:paraId="0625DC09" w14:textId="77777777" w:rsidTr="009552A6">
        <w:trPr>
          <w:trHeight w:val="340"/>
        </w:trPr>
        <w:tc>
          <w:tcPr>
            <w:tcW w:w="1604" w:type="dxa"/>
            <w:shd w:val="clear" w:color="auto" w:fill="auto"/>
            <w:noWrap/>
            <w:vAlign w:val="center"/>
            <w:hideMark/>
          </w:tcPr>
          <w:p w14:paraId="4B0EB5FB" w14:textId="7F16AF42"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M</w:t>
            </w:r>
          </w:p>
        </w:tc>
        <w:tc>
          <w:tcPr>
            <w:tcW w:w="2350" w:type="dxa"/>
            <w:shd w:val="clear" w:color="auto" w:fill="auto"/>
            <w:noWrap/>
            <w:vAlign w:val="center"/>
            <w:hideMark/>
          </w:tcPr>
          <w:p w14:paraId="0E683B19" w14:textId="0AFBB1F5"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134::</w:t>
            </w:r>
          </w:p>
        </w:tc>
        <w:tc>
          <w:tcPr>
            <w:tcW w:w="1531" w:type="dxa"/>
            <w:shd w:val="clear" w:color="auto" w:fill="auto"/>
            <w:noWrap/>
            <w:vAlign w:val="center"/>
            <w:hideMark/>
          </w:tcPr>
          <w:p w14:paraId="4FAFEA8C" w14:textId="531E4699" w:rsidR="009552A6" w:rsidRPr="007236A0" w:rsidRDefault="009552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M</w:t>
            </w:r>
          </w:p>
        </w:tc>
        <w:tc>
          <w:tcPr>
            <w:tcW w:w="2455" w:type="dxa"/>
            <w:vAlign w:val="center"/>
          </w:tcPr>
          <w:p w14:paraId="2AC5ED1B" w14:textId="77777777" w:rsidR="009552A6" w:rsidRPr="003554A6" w:rsidRDefault="009552A6" w:rsidP="00006F4C">
            <w:pPr>
              <w:spacing w:before="120" w:after="120"/>
              <w:rPr>
                <w:rFonts w:eastAsia="Times New Roman" w:cs="Arial"/>
                <w:lang w:val="en-US" w:eastAsia="en-US"/>
              </w:rPr>
            </w:pPr>
          </w:p>
        </w:tc>
      </w:tr>
      <w:tr w:rsidR="009552A6" w:rsidRPr="003D36C1" w14:paraId="761B27AB" w14:textId="77777777" w:rsidTr="009552A6">
        <w:trPr>
          <w:trHeight w:val="340"/>
        </w:trPr>
        <w:tc>
          <w:tcPr>
            <w:tcW w:w="1604" w:type="dxa"/>
            <w:shd w:val="clear" w:color="auto" w:fill="auto"/>
            <w:noWrap/>
            <w:vAlign w:val="center"/>
            <w:hideMark/>
          </w:tcPr>
          <w:p w14:paraId="7576F3B9" w14:textId="71980D85"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N</w:t>
            </w:r>
          </w:p>
        </w:tc>
        <w:tc>
          <w:tcPr>
            <w:tcW w:w="2350" w:type="dxa"/>
            <w:shd w:val="clear" w:color="auto" w:fill="auto"/>
            <w:noWrap/>
            <w:vAlign w:val="center"/>
            <w:hideMark/>
          </w:tcPr>
          <w:p w14:paraId="6F70F1B9" w14:textId="74E6BB73"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1345::</w:t>
            </w:r>
          </w:p>
        </w:tc>
        <w:tc>
          <w:tcPr>
            <w:tcW w:w="1531" w:type="dxa"/>
            <w:shd w:val="clear" w:color="auto" w:fill="auto"/>
            <w:noWrap/>
            <w:vAlign w:val="center"/>
            <w:hideMark/>
          </w:tcPr>
          <w:p w14:paraId="5AF6273D" w14:textId="1D36009E" w:rsidR="009552A6" w:rsidRPr="007236A0" w:rsidRDefault="009552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N</w:t>
            </w:r>
          </w:p>
        </w:tc>
        <w:tc>
          <w:tcPr>
            <w:tcW w:w="2455" w:type="dxa"/>
            <w:vAlign w:val="center"/>
          </w:tcPr>
          <w:p w14:paraId="304C31B1" w14:textId="77777777" w:rsidR="009552A6" w:rsidRPr="003554A6" w:rsidRDefault="009552A6" w:rsidP="00006F4C">
            <w:pPr>
              <w:spacing w:before="120" w:after="120"/>
              <w:rPr>
                <w:rFonts w:eastAsia="Times New Roman" w:cs="Arial"/>
                <w:lang w:val="en-US" w:eastAsia="en-US"/>
              </w:rPr>
            </w:pPr>
          </w:p>
        </w:tc>
      </w:tr>
      <w:tr w:rsidR="009552A6" w:rsidRPr="003D36C1" w14:paraId="5A466B5D" w14:textId="77777777" w:rsidTr="009552A6">
        <w:trPr>
          <w:trHeight w:val="340"/>
        </w:trPr>
        <w:tc>
          <w:tcPr>
            <w:tcW w:w="1604" w:type="dxa"/>
            <w:shd w:val="clear" w:color="auto" w:fill="auto"/>
            <w:noWrap/>
            <w:vAlign w:val="center"/>
            <w:hideMark/>
          </w:tcPr>
          <w:p w14:paraId="0ACDB932" w14:textId="7E8609B6"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O</w:t>
            </w:r>
          </w:p>
        </w:tc>
        <w:tc>
          <w:tcPr>
            <w:tcW w:w="2350" w:type="dxa"/>
            <w:shd w:val="clear" w:color="auto" w:fill="auto"/>
            <w:noWrap/>
            <w:vAlign w:val="center"/>
            <w:hideMark/>
          </w:tcPr>
          <w:p w14:paraId="11466033" w14:textId="52B21480"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135::</w:t>
            </w:r>
          </w:p>
        </w:tc>
        <w:tc>
          <w:tcPr>
            <w:tcW w:w="1531" w:type="dxa"/>
            <w:shd w:val="clear" w:color="auto" w:fill="auto"/>
            <w:noWrap/>
            <w:vAlign w:val="center"/>
            <w:hideMark/>
          </w:tcPr>
          <w:p w14:paraId="53E53E5F" w14:textId="2A8CC8BD" w:rsidR="009552A6" w:rsidRPr="007236A0" w:rsidRDefault="009552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O</w:t>
            </w:r>
          </w:p>
        </w:tc>
        <w:tc>
          <w:tcPr>
            <w:tcW w:w="2455" w:type="dxa"/>
            <w:vAlign w:val="center"/>
          </w:tcPr>
          <w:p w14:paraId="1C96A50B" w14:textId="77777777" w:rsidR="009552A6" w:rsidRPr="003554A6" w:rsidRDefault="009552A6" w:rsidP="00006F4C">
            <w:pPr>
              <w:spacing w:before="120" w:after="120"/>
              <w:rPr>
                <w:rFonts w:eastAsia="Times New Roman" w:cs="Arial"/>
                <w:lang w:val="en-US" w:eastAsia="en-US"/>
              </w:rPr>
            </w:pPr>
          </w:p>
        </w:tc>
      </w:tr>
      <w:tr w:rsidR="009552A6" w:rsidRPr="003D36C1" w14:paraId="0DBA7EF4" w14:textId="77777777" w:rsidTr="009552A6">
        <w:trPr>
          <w:trHeight w:val="340"/>
        </w:trPr>
        <w:tc>
          <w:tcPr>
            <w:tcW w:w="1604" w:type="dxa"/>
            <w:shd w:val="clear" w:color="auto" w:fill="auto"/>
            <w:noWrap/>
            <w:vAlign w:val="center"/>
            <w:hideMark/>
          </w:tcPr>
          <w:p w14:paraId="5A91BCDB" w14:textId="76FD8F27"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P</w:t>
            </w:r>
          </w:p>
        </w:tc>
        <w:tc>
          <w:tcPr>
            <w:tcW w:w="2350" w:type="dxa"/>
            <w:shd w:val="clear" w:color="auto" w:fill="auto"/>
            <w:noWrap/>
            <w:vAlign w:val="center"/>
            <w:hideMark/>
          </w:tcPr>
          <w:p w14:paraId="2406F0E2" w14:textId="14C957BB"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1234::</w:t>
            </w:r>
          </w:p>
        </w:tc>
        <w:tc>
          <w:tcPr>
            <w:tcW w:w="1531" w:type="dxa"/>
            <w:shd w:val="clear" w:color="auto" w:fill="auto"/>
            <w:noWrap/>
            <w:vAlign w:val="center"/>
            <w:hideMark/>
          </w:tcPr>
          <w:p w14:paraId="3953C0FB" w14:textId="242A570E" w:rsidR="009552A6" w:rsidRPr="007236A0" w:rsidRDefault="009552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P</w:t>
            </w:r>
          </w:p>
        </w:tc>
        <w:tc>
          <w:tcPr>
            <w:tcW w:w="2455" w:type="dxa"/>
            <w:vAlign w:val="center"/>
          </w:tcPr>
          <w:p w14:paraId="5D1F1D78" w14:textId="77777777" w:rsidR="009552A6" w:rsidRPr="003554A6" w:rsidRDefault="009552A6" w:rsidP="00006F4C">
            <w:pPr>
              <w:spacing w:before="120" w:after="120"/>
              <w:rPr>
                <w:rFonts w:eastAsia="Times New Roman" w:cs="Arial"/>
                <w:lang w:val="en-US" w:eastAsia="en-US"/>
              </w:rPr>
            </w:pPr>
          </w:p>
        </w:tc>
      </w:tr>
      <w:tr w:rsidR="009552A6" w:rsidRPr="003D36C1" w14:paraId="0C0E532A" w14:textId="77777777" w:rsidTr="009552A6">
        <w:trPr>
          <w:trHeight w:val="340"/>
        </w:trPr>
        <w:tc>
          <w:tcPr>
            <w:tcW w:w="1604" w:type="dxa"/>
            <w:shd w:val="clear" w:color="auto" w:fill="auto"/>
            <w:noWrap/>
            <w:vAlign w:val="center"/>
            <w:hideMark/>
          </w:tcPr>
          <w:p w14:paraId="46A521DE" w14:textId="0C0DDFE3"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R</w:t>
            </w:r>
          </w:p>
        </w:tc>
        <w:tc>
          <w:tcPr>
            <w:tcW w:w="2350" w:type="dxa"/>
            <w:shd w:val="clear" w:color="auto" w:fill="auto"/>
            <w:noWrap/>
            <w:vAlign w:val="center"/>
            <w:hideMark/>
          </w:tcPr>
          <w:p w14:paraId="48112993" w14:textId="0B3763A0"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1235::</w:t>
            </w:r>
          </w:p>
        </w:tc>
        <w:tc>
          <w:tcPr>
            <w:tcW w:w="1531" w:type="dxa"/>
            <w:shd w:val="clear" w:color="auto" w:fill="auto"/>
            <w:noWrap/>
            <w:vAlign w:val="center"/>
            <w:hideMark/>
          </w:tcPr>
          <w:p w14:paraId="5574C3C5" w14:textId="3620A47F" w:rsidR="009552A6" w:rsidRPr="007236A0" w:rsidRDefault="009552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R</w:t>
            </w:r>
          </w:p>
        </w:tc>
        <w:tc>
          <w:tcPr>
            <w:tcW w:w="2455" w:type="dxa"/>
            <w:vAlign w:val="center"/>
          </w:tcPr>
          <w:p w14:paraId="7B872E76" w14:textId="77777777" w:rsidR="009552A6" w:rsidRPr="003554A6" w:rsidRDefault="009552A6" w:rsidP="00006F4C">
            <w:pPr>
              <w:spacing w:before="120" w:after="120"/>
              <w:rPr>
                <w:rFonts w:eastAsia="Times New Roman" w:cs="Arial"/>
                <w:lang w:val="en-US" w:eastAsia="en-US"/>
              </w:rPr>
            </w:pPr>
          </w:p>
        </w:tc>
      </w:tr>
      <w:tr w:rsidR="009552A6" w:rsidRPr="003D36C1" w14:paraId="45AC4808" w14:textId="77777777" w:rsidTr="009552A6">
        <w:trPr>
          <w:trHeight w:val="340"/>
        </w:trPr>
        <w:tc>
          <w:tcPr>
            <w:tcW w:w="1604" w:type="dxa"/>
            <w:shd w:val="clear" w:color="auto" w:fill="auto"/>
            <w:noWrap/>
            <w:vAlign w:val="center"/>
            <w:hideMark/>
          </w:tcPr>
          <w:p w14:paraId="1C99341F" w14:textId="7DC99904"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S</w:t>
            </w:r>
          </w:p>
        </w:tc>
        <w:tc>
          <w:tcPr>
            <w:tcW w:w="2350" w:type="dxa"/>
            <w:shd w:val="clear" w:color="auto" w:fill="auto"/>
            <w:noWrap/>
            <w:vAlign w:val="center"/>
            <w:hideMark/>
          </w:tcPr>
          <w:p w14:paraId="3C715624" w14:textId="66F59790"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234::</w:t>
            </w:r>
          </w:p>
        </w:tc>
        <w:tc>
          <w:tcPr>
            <w:tcW w:w="1531" w:type="dxa"/>
            <w:shd w:val="clear" w:color="auto" w:fill="auto"/>
            <w:noWrap/>
            <w:vAlign w:val="center"/>
            <w:hideMark/>
          </w:tcPr>
          <w:p w14:paraId="6302647D" w14:textId="2615872B" w:rsidR="009552A6" w:rsidRPr="007236A0" w:rsidRDefault="009552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S</w:t>
            </w:r>
          </w:p>
        </w:tc>
        <w:tc>
          <w:tcPr>
            <w:tcW w:w="2455" w:type="dxa"/>
            <w:vAlign w:val="center"/>
          </w:tcPr>
          <w:p w14:paraId="6DD5FF33" w14:textId="77777777" w:rsidR="009552A6" w:rsidRPr="003554A6" w:rsidRDefault="009552A6" w:rsidP="00006F4C">
            <w:pPr>
              <w:spacing w:before="120" w:after="120"/>
              <w:rPr>
                <w:rFonts w:eastAsia="Times New Roman" w:cs="Arial"/>
                <w:lang w:val="en-US" w:eastAsia="en-US"/>
              </w:rPr>
            </w:pPr>
          </w:p>
        </w:tc>
      </w:tr>
      <w:tr w:rsidR="009552A6" w:rsidRPr="003D36C1" w14:paraId="236867E7" w14:textId="77777777" w:rsidTr="009552A6">
        <w:trPr>
          <w:trHeight w:val="340"/>
        </w:trPr>
        <w:tc>
          <w:tcPr>
            <w:tcW w:w="1604" w:type="dxa"/>
            <w:shd w:val="clear" w:color="auto" w:fill="auto"/>
            <w:noWrap/>
            <w:vAlign w:val="center"/>
            <w:hideMark/>
          </w:tcPr>
          <w:p w14:paraId="7D542229" w14:textId="32A08513"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Š</w:t>
            </w:r>
          </w:p>
        </w:tc>
        <w:tc>
          <w:tcPr>
            <w:tcW w:w="2350" w:type="dxa"/>
            <w:shd w:val="clear" w:color="auto" w:fill="auto"/>
            <w:noWrap/>
            <w:vAlign w:val="center"/>
            <w:hideMark/>
          </w:tcPr>
          <w:p w14:paraId="1FAF7522" w14:textId="76C4501E"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sidR="00E242D1">
              <w:rPr>
                <w:rFonts w:eastAsia="Times New Roman" w:cs="Arial"/>
                <w:sz w:val="20"/>
                <w:szCs w:val="20"/>
                <w:lang w:val="en-US" w:eastAsia="en-US"/>
              </w:rPr>
              <w:t xml:space="preserve">46 </w:t>
            </w:r>
            <w:r w:rsidRPr="003D36C1">
              <w:rPr>
                <w:rFonts w:eastAsia="Times New Roman" w:cs="Arial"/>
                <w:sz w:val="20"/>
                <w:szCs w:val="20"/>
                <w:lang w:val="en-US" w:eastAsia="en-US"/>
              </w:rPr>
              <w:t>156::</w:t>
            </w:r>
          </w:p>
        </w:tc>
        <w:tc>
          <w:tcPr>
            <w:tcW w:w="1531" w:type="dxa"/>
            <w:shd w:val="clear" w:color="auto" w:fill="auto"/>
            <w:noWrap/>
            <w:vAlign w:val="center"/>
            <w:hideMark/>
          </w:tcPr>
          <w:p w14:paraId="292D651B" w14:textId="4D657D22" w:rsidR="009552A6" w:rsidRPr="007236A0" w:rsidRDefault="009552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Š</w:t>
            </w:r>
          </w:p>
        </w:tc>
        <w:tc>
          <w:tcPr>
            <w:tcW w:w="2455" w:type="dxa"/>
            <w:vAlign w:val="center"/>
          </w:tcPr>
          <w:p w14:paraId="4D8C88C9" w14:textId="77777777" w:rsidR="009552A6" w:rsidRPr="003554A6" w:rsidRDefault="009552A6" w:rsidP="00006F4C">
            <w:pPr>
              <w:spacing w:before="120" w:after="120"/>
              <w:rPr>
                <w:rFonts w:eastAsia="Times New Roman" w:cs="Arial"/>
                <w:lang w:val="en-US" w:eastAsia="en-US"/>
              </w:rPr>
            </w:pPr>
          </w:p>
        </w:tc>
      </w:tr>
      <w:tr w:rsidR="009552A6" w:rsidRPr="003D36C1" w14:paraId="017A2BED" w14:textId="77777777" w:rsidTr="009552A6">
        <w:trPr>
          <w:trHeight w:val="340"/>
        </w:trPr>
        <w:tc>
          <w:tcPr>
            <w:tcW w:w="1604" w:type="dxa"/>
            <w:shd w:val="clear" w:color="auto" w:fill="auto"/>
            <w:noWrap/>
            <w:vAlign w:val="center"/>
            <w:hideMark/>
          </w:tcPr>
          <w:p w14:paraId="7766DD6F" w14:textId="3FD05539"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T</w:t>
            </w:r>
          </w:p>
        </w:tc>
        <w:tc>
          <w:tcPr>
            <w:tcW w:w="2350" w:type="dxa"/>
            <w:shd w:val="clear" w:color="auto" w:fill="auto"/>
            <w:noWrap/>
            <w:vAlign w:val="center"/>
            <w:hideMark/>
          </w:tcPr>
          <w:p w14:paraId="4049E755" w14:textId="644282D0"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sidR="00E242D1">
              <w:rPr>
                <w:rFonts w:eastAsia="Times New Roman" w:cs="Arial"/>
                <w:sz w:val="20"/>
                <w:szCs w:val="20"/>
                <w:lang w:val="en-US" w:eastAsia="en-US"/>
              </w:rPr>
              <w:t xml:space="preserve">46 </w:t>
            </w:r>
            <w:r w:rsidRPr="003D36C1">
              <w:rPr>
                <w:rFonts w:eastAsia="Times New Roman" w:cs="Arial"/>
                <w:sz w:val="20"/>
                <w:szCs w:val="20"/>
                <w:lang w:val="en-US" w:eastAsia="en-US"/>
              </w:rPr>
              <w:t>2345::</w:t>
            </w:r>
          </w:p>
        </w:tc>
        <w:tc>
          <w:tcPr>
            <w:tcW w:w="1531" w:type="dxa"/>
            <w:shd w:val="clear" w:color="auto" w:fill="auto"/>
            <w:noWrap/>
            <w:vAlign w:val="center"/>
            <w:hideMark/>
          </w:tcPr>
          <w:p w14:paraId="6E3C7308" w14:textId="0F6079C5" w:rsidR="009552A6" w:rsidRPr="007236A0" w:rsidRDefault="009552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T</w:t>
            </w:r>
          </w:p>
        </w:tc>
        <w:tc>
          <w:tcPr>
            <w:tcW w:w="2455" w:type="dxa"/>
            <w:vAlign w:val="center"/>
          </w:tcPr>
          <w:p w14:paraId="2015DADE" w14:textId="77777777" w:rsidR="009552A6" w:rsidRPr="003554A6" w:rsidRDefault="009552A6" w:rsidP="00006F4C">
            <w:pPr>
              <w:spacing w:before="120" w:after="120"/>
              <w:rPr>
                <w:rFonts w:eastAsia="Times New Roman" w:cs="Arial"/>
                <w:lang w:val="en-US" w:eastAsia="en-US"/>
              </w:rPr>
            </w:pPr>
          </w:p>
        </w:tc>
      </w:tr>
      <w:tr w:rsidR="009552A6" w:rsidRPr="003D36C1" w14:paraId="65D003A7" w14:textId="77777777" w:rsidTr="009552A6">
        <w:trPr>
          <w:trHeight w:val="340"/>
        </w:trPr>
        <w:tc>
          <w:tcPr>
            <w:tcW w:w="1604" w:type="dxa"/>
            <w:shd w:val="clear" w:color="auto" w:fill="auto"/>
            <w:noWrap/>
            <w:vAlign w:val="center"/>
            <w:hideMark/>
          </w:tcPr>
          <w:p w14:paraId="46F3DC31" w14:textId="74466FB1"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U</w:t>
            </w:r>
          </w:p>
        </w:tc>
        <w:tc>
          <w:tcPr>
            <w:tcW w:w="2350" w:type="dxa"/>
            <w:shd w:val="clear" w:color="auto" w:fill="auto"/>
            <w:noWrap/>
            <w:vAlign w:val="center"/>
            <w:hideMark/>
          </w:tcPr>
          <w:p w14:paraId="14532D61" w14:textId="66A13F66"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sidR="00E242D1">
              <w:rPr>
                <w:rFonts w:eastAsia="Times New Roman" w:cs="Arial"/>
                <w:sz w:val="20"/>
                <w:szCs w:val="20"/>
                <w:lang w:val="en-US" w:eastAsia="en-US"/>
              </w:rPr>
              <w:t xml:space="preserve">46 </w:t>
            </w:r>
            <w:r w:rsidRPr="003D36C1">
              <w:rPr>
                <w:rFonts w:eastAsia="Times New Roman" w:cs="Arial"/>
                <w:sz w:val="20"/>
                <w:szCs w:val="20"/>
                <w:lang w:val="en-US" w:eastAsia="en-US"/>
              </w:rPr>
              <w:t>136::</w:t>
            </w:r>
          </w:p>
        </w:tc>
        <w:tc>
          <w:tcPr>
            <w:tcW w:w="1531" w:type="dxa"/>
            <w:shd w:val="clear" w:color="auto" w:fill="auto"/>
            <w:noWrap/>
            <w:vAlign w:val="center"/>
            <w:hideMark/>
          </w:tcPr>
          <w:p w14:paraId="56009E8E" w14:textId="514B2987" w:rsidR="009552A6" w:rsidRPr="007236A0" w:rsidRDefault="009552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U</w:t>
            </w:r>
          </w:p>
        </w:tc>
        <w:tc>
          <w:tcPr>
            <w:tcW w:w="2455" w:type="dxa"/>
            <w:vAlign w:val="center"/>
          </w:tcPr>
          <w:p w14:paraId="70CF8FE4" w14:textId="77777777" w:rsidR="009552A6" w:rsidRPr="003554A6" w:rsidRDefault="009552A6" w:rsidP="00006F4C">
            <w:pPr>
              <w:spacing w:before="120" w:after="120"/>
              <w:rPr>
                <w:rFonts w:eastAsia="Times New Roman" w:cs="Arial"/>
                <w:lang w:val="en-US" w:eastAsia="en-US"/>
              </w:rPr>
            </w:pPr>
          </w:p>
        </w:tc>
      </w:tr>
      <w:tr w:rsidR="009552A6" w:rsidRPr="003D36C1" w14:paraId="3D174EA5" w14:textId="77777777" w:rsidTr="009552A6">
        <w:trPr>
          <w:trHeight w:val="340"/>
        </w:trPr>
        <w:tc>
          <w:tcPr>
            <w:tcW w:w="1604" w:type="dxa"/>
            <w:shd w:val="clear" w:color="auto" w:fill="auto"/>
            <w:noWrap/>
            <w:vAlign w:val="center"/>
            <w:hideMark/>
          </w:tcPr>
          <w:p w14:paraId="7829182C" w14:textId="6FB77D07"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V</w:t>
            </w:r>
          </w:p>
        </w:tc>
        <w:tc>
          <w:tcPr>
            <w:tcW w:w="2350" w:type="dxa"/>
            <w:shd w:val="clear" w:color="auto" w:fill="auto"/>
            <w:noWrap/>
            <w:vAlign w:val="center"/>
            <w:hideMark/>
          </w:tcPr>
          <w:p w14:paraId="5B914F83" w14:textId="530A2417"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sidR="00E242D1">
              <w:rPr>
                <w:rFonts w:eastAsia="Times New Roman" w:cs="Arial"/>
                <w:sz w:val="20"/>
                <w:szCs w:val="20"/>
                <w:lang w:val="en-US" w:eastAsia="en-US"/>
              </w:rPr>
              <w:t xml:space="preserve">46 </w:t>
            </w:r>
            <w:r w:rsidRPr="003D36C1">
              <w:rPr>
                <w:rFonts w:eastAsia="Times New Roman" w:cs="Arial"/>
                <w:sz w:val="20"/>
                <w:szCs w:val="20"/>
                <w:lang w:val="en-US" w:eastAsia="en-US"/>
              </w:rPr>
              <w:t>1236::</w:t>
            </w:r>
          </w:p>
        </w:tc>
        <w:tc>
          <w:tcPr>
            <w:tcW w:w="1531" w:type="dxa"/>
            <w:shd w:val="clear" w:color="auto" w:fill="auto"/>
            <w:noWrap/>
            <w:vAlign w:val="center"/>
            <w:hideMark/>
          </w:tcPr>
          <w:p w14:paraId="70A4346C" w14:textId="4A9DD74E" w:rsidR="009552A6" w:rsidRPr="007236A0" w:rsidRDefault="009552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V</w:t>
            </w:r>
          </w:p>
        </w:tc>
        <w:tc>
          <w:tcPr>
            <w:tcW w:w="2455" w:type="dxa"/>
            <w:vAlign w:val="center"/>
          </w:tcPr>
          <w:p w14:paraId="667BF949" w14:textId="77777777" w:rsidR="009552A6" w:rsidRPr="003554A6" w:rsidRDefault="009552A6" w:rsidP="00006F4C">
            <w:pPr>
              <w:spacing w:before="120" w:after="120"/>
              <w:rPr>
                <w:rFonts w:eastAsia="Times New Roman" w:cs="Arial"/>
                <w:lang w:val="en-US" w:eastAsia="en-US"/>
              </w:rPr>
            </w:pPr>
          </w:p>
        </w:tc>
      </w:tr>
      <w:tr w:rsidR="009552A6" w:rsidRPr="003D36C1" w14:paraId="1C6E7E18" w14:textId="77777777" w:rsidTr="009552A6">
        <w:trPr>
          <w:trHeight w:val="340"/>
        </w:trPr>
        <w:tc>
          <w:tcPr>
            <w:tcW w:w="1604" w:type="dxa"/>
            <w:shd w:val="clear" w:color="auto" w:fill="auto"/>
            <w:noWrap/>
            <w:vAlign w:val="center"/>
            <w:hideMark/>
          </w:tcPr>
          <w:p w14:paraId="4230E3B6" w14:textId="754F1EC0"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Z</w:t>
            </w:r>
          </w:p>
        </w:tc>
        <w:tc>
          <w:tcPr>
            <w:tcW w:w="2350" w:type="dxa"/>
            <w:shd w:val="clear" w:color="auto" w:fill="auto"/>
            <w:noWrap/>
            <w:vAlign w:val="center"/>
            <w:hideMark/>
          </w:tcPr>
          <w:p w14:paraId="689C99CD" w14:textId="47175FBF"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sidR="00E242D1">
              <w:rPr>
                <w:rFonts w:eastAsia="Times New Roman" w:cs="Arial"/>
                <w:sz w:val="20"/>
                <w:szCs w:val="20"/>
                <w:lang w:val="en-US" w:eastAsia="en-US"/>
              </w:rPr>
              <w:t xml:space="preserve">46 </w:t>
            </w:r>
            <w:r w:rsidRPr="003D36C1">
              <w:rPr>
                <w:rFonts w:eastAsia="Times New Roman" w:cs="Arial"/>
                <w:sz w:val="20"/>
                <w:szCs w:val="20"/>
                <w:lang w:val="en-US" w:eastAsia="en-US"/>
              </w:rPr>
              <w:t>1356::</w:t>
            </w:r>
          </w:p>
        </w:tc>
        <w:tc>
          <w:tcPr>
            <w:tcW w:w="1531" w:type="dxa"/>
            <w:shd w:val="clear" w:color="auto" w:fill="auto"/>
            <w:noWrap/>
            <w:vAlign w:val="center"/>
            <w:hideMark/>
          </w:tcPr>
          <w:p w14:paraId="5AC541C3" w14:textId="20C602A1" w:rsidR="009552A6" w:rsidRPr="007236A0" w:rsidRDefault="009552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Z</w:t>
            </w:r>
          </w:p>
        </w:tc>
        <w:tc>
          <w:tcPr>
            <w:tcW w:w="2455" w:type="dxa"/>
            <w:vAlign w:val="center"/>
          </w:tcPr>
          <w:p w14:paraId="5C78AC15" w14:textId="77777777" w:rsidR="009552A6" w:rsidRPr="003554A6" w:rsidRDefault="009552A6" w:rsidP="00006F4C">
            <w:pPr>
              <w:spacing w:before="120" w:after="120"/>
              <w:rPr>
                <w:rFonts w:eastAsia="Times New Roman" w:cs="Arial"/>
                <w:lang w:val="en-US" w:eastAsia="en-US"/>
              </w:rPr>
            </w:pPr>
          </w:p>
        </w:tc>
      </w:tr>
      <w:tr w:rsidR="009552A6" w:rsidRPr="003D36C1" w14:paraId="1BDB88D4" w14:textId="77777777" w:rsidTr="009552A6">
        <w:trPr>
          <w:trHeight w:val="340"/>
        </w:trPr>
        <w:tc>
          <w:tcPr>
            <w:tcW w:w="1604" w:type="dxa"/>
            <w:shd w:val="clear" w:color="auto" w:fill="auto"/>
            <w:noWrap/>
            <w:vAlign w:val="center"/>
            <w:hideMark/>
          </w:tcPr>
          <w:p w14:paraId="55E817BD" w14:textId="11931064"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Ž</w:t>
            </w:r>
          </w:p>
        </w:tc>
        <w:tc>
          <w:tcPr>
            <w:tcW w:w="2350" w:type="dxa"/>
            <w:shd w:val="clear" w:color="auto" w:fill="auto"/>
            <w:noWrap/>
            <w:vAlign w:val="center"/>
            <w:hideMark/>
          </w:tcPr>
          <w:p w14:paraId="43E39044" w14:textId="66C0F09C" w:rsidR="009552A6" w:rsidRPr="003D36C1" w:rsidRDefault="009552A6"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sidR="00E242D1">
              <w:rPr>
                <w:rFonts w:eastAsia="Times New Roman" w:cs="Arial"/>
                <w:sz w:val="20"/>
                <w:szCs w:val="20"/>
                <w:lang w:val="en-US" w:eastAsia="en-US"/>
              </w:rPr>
              <w:t xml:space="preserve">46 </w:t>
            </w:r>
            <w:r w:rsidRPr="003D36C1">
              <w:rPr>
                <w:rFonts w:eastAsia="Times New Roman" w:cs="Arial"/>
                <w:sz w:val="20"/>
                <w:szCs w:val="20"/>
                <w:lang w:val="en-US" w:eastAsia="en-US"/>
              </w:rPr>
              <w:t>2346::</w:t>
            </w:r>
          </w:p>
        </w:tc>
        <w:tc>
          <w:tcPr>
            <w:tcW w:w="1531" w:type="dxa"/>
            <w:shd w:val="clear" w:color="auto" w:fill="auto"/>
            <w:noWrap/>
            <w:vAlign w:val="center"/>
            <w:hideMark/>
          </w:tcPr>
          <w:p w14:paraId="0C225C0B" w14:textId="5C1D3D21" w:rsidR="009552A6" w:rsidRPr="007236A0" w:rsidRDefault="009552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Ž</w:t>
            </w:r>
          </w:p>
        </w:tc>
        <w:tc>
          <w:tcPr>
            <w:tcW w:w="2455" w:type="dxa"/>
            <w:vAlign w:val="center"/>
          </w:tcPr>
          <w:p w14:paraId="1D31D595" w14:textId="77777777" w:rsidR="009552A6" w:rsidRPr="003554A6" w:rsidRDefault="009552A6" w:rsidP="00006F4C">
            <w:pPr>
              <w:spacing w:before="120" w:after="120"/>
              <w:rPr>
                <w:rFonts w:eastAsia="Times New Roman" w:cs="Arial"/>
                <w:lang w:val="en-US" w:eastAsia="en-US"/>
              </w:rPr>
            </w:pPr>
          </w:p>
        </w:tc>
      </w:tr>
    </w:tbl>
    <w:p w14:paraId="6428B3A0" w14:textId="77777777" w:rsidR="009552A6" w:rsidRDefault="009552A6"/>
    <w:p w14:paraId="4FC2A54C" w14:textId="36212841" w:rsidR="00E1613A" w:rsidRPr="00E1613A" w:rsidRDefault="00C6529F" w:rsidP="00FF066F">
      <w:pPr>
        <w:pStyle w:val="Heading2"/>
      </w:pPr>
      <w:bookmarkStart w:id="16" w:name="_Toc288054115"/>
      <w:r>
        <w:lastRenderedPageBreak/>
        <w:t>Tuje črke</w:t>
      </w:r>
      <w:bookmarkEnd w:id="16"/>
    </w:p>
    <w:p w14:paraId="3B7EA485" w14:textId="2E4CB4D9" w:rsidR="00E1613A" w:rsidRDefault="00E1613A" w:rsidP="00E1613A">
      <w:pPr>
        <w:pStyle w:val="Caption"/>
        <w:keepNext/>
      </w:pPr>
      <w:bookmarkStart w:id="17" w:name="_Toc284688664"/>
      <w:r>
        <w:t xml:space="preserve">Tabela </w:t>
      </w:r>
      <w:fldSimple w:instr=" SEQ Tabela \* ARABIC ">
        <w:r w:rsidR="009D599D">
          <w:rPr>
            <w:noProof/>
          </w:rPr>
          <w:t>5</w:t>
        </w:r>
      </w:fldSimple>
      <w:r>
        <w:t>: Tuje črke - male</w:t>
      </w:r>
      <w:bookmarkEnd w:id="17"/>
    </w:p>
    <w:tbl>
      <w:tblPr>
        <w:tblW w:w="79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4"/>
        <w:gridCol w:w="2350"/>
        <w:gridCol w:w="1531"/>
        <w:gridCol w:w="2455"/>
      </w:tblGrid>
      <w:tr w:rsidR="00836E37" w:rsidRPr="00C6529F" w14:paraId="38749309" w14:textId="77777777" w:rsidTr="006F76DF">
        <w:trPr>
          <w:trHeight w:val="340"/>
          <w:tblHeader/>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711C7" w14:textId="10486C71" w:rsidR="00836E37" w:rsidRPr="00C6529F" w:rsidRDefault="00836E37" w:rsidP="00FF345E">
            <w:pPr>
              <w:keepNext/>
              <w:spacing w:before="120" w:after="120"/>
              <w:jc w:val="left"/>
              <w:rPr>
                <w:rFonts w:eastAsia="Times New Roman" w:cs="Arial"/>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D0E4" w14:textId="77777777" w:rsidR="00836E37" w:rsidRPr="00C6529F" w:rsidRDefault="00836E37" w:rsidP="007C046F">
            <w:pPr>
              <w:keepNext/>
              <w:spacing w:before="120" w:after="120"/>
              <w:rPr>
                <w:rFonts w:eastAsia="Times New Roman" w:cs="Arial"/>
                <w:lang w:val="en-US" w:eastAsia="en-US"/>
              </w:rPr>
            </w:pPr>
            <w:r w:rsidRPr="00C6529F">
              <w:rPr>
                <w:rFonts w:eastAsia="Times New Roman" w:cs="Arial"/>
                <w:lang w:val="en-US" w:eastAsia="en-US"/>
              </w:rPr>
              <w:t>Brajeva kombinacija</w:t>
            </w:r>
          </w:p>
        </w:tc>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178D3F" w14:textId="77777777" w:rsidR="00836E37" w:rsidRPr="00C6529F" w:rsidRDefault="00836E37" w:rsidP="007C046F">
            <w:pPr>
              <w:keepNext/>
              <w:spacing w:before="120" w:after="120"/>
              <w:rPr>
                <w:rFonts w:eastAsia="Times New Roman" w:cs="Arial"/>
                <w:lang w:val="en-US" w:eastAsia="en-US"/>
              </w:rPr>
            </w:pPr>
            <w:r w:rsidRPr="00C6529F">
              <w:rPr>
                <w:rFonts w:eastAsia="Times New Roman" w:cs="Arial"/>
                <w:lang w:val="en-US" w:eastAsia="en-US"/>
              </w:rPr>
              <w:t>Brajev znak</w:t>
            </w:r>
          </w:p>
        </w:tc>
        <w:tc>
          <w:tcPr>
            <w:tcW w:w="2455" w:type="dxa"/>
            <w:tcBorders>
              <w:top w:val="single" w:sz="4" w:space="0" w:color="auto"/>
              <w:left w:val="single" w:sz="4" w:space="0" w:color="auto"/>
              <w:bottom w:val="single" w:sz="4" w:space="0" w:color="auto"/>
              <w:right w:val="single" w:sz="4" w:space="0" w:color="auto"/>
            </w:tcBorders>
            <w:vAlign w:val="center"/>
          </w:tcPr>
          <w:p w14:paraId="7492A298" w14:textId="77777777" w:rsidR="00836E37" w:rsidRPr="003554A6" w:rsidRDefault="00836E37" w:rsidP="007C046F">
            <w:pPr>
              <w:keepNext/>
              <w:spacing w:before="120" w:after="120"/>
              <w:rPr>
                <w:rFonts w:eastAsia="Times New Roman" w:cs="Arial"/>
                <w:lang w:val="en-US" w:eastAsia="en-US"/>
              </w:rPr>
            </w:pPr>
            <w:r w:rsidRPr="003554A6">
              <w:rPr>
                <w:rFonts w:eastAsia="Times New Roman" w:cs="Arial"/>
                <w:lang w:val="en-US" w:eastAsia="en-US"/>
              </w:rPr>
              <w:t>Opombe</w:t>
            </w:r>
          </w:p>
        </w:tc>
      </w:tr>
      <w:tr w:rsidR="003D36C1" w:rsidRPr="003D36C1" w14:paraId="6E22FA4C" w14:textId="4597B622" w:rsidTr="00784F64">
        <w:trPr>
          <w:trHeight w:val="340"/>
        </w:trPr>
        <w:tc>
          <w:tcPr>
            <w:tcW w:w="1604" w:type="dxa"/>
            <w:shd w:val="clear" w:color="auto" w:fill="auto"/>
            <w:noWrap/>
            <w:vAlign w:val="center"/>
            <w:hideMark/>
          </w:tcPr>
          <w:p w14:paraId="0E46698E" w14:textId="77777777" w:rsidR="003D36C1" w:rsidRPr="003D36C1" w:rsidRDefault="003D36C1" w:rsidP="007C046F">
            <w:pPr>
              <w:keepNext/>
              <w:spacing w:before="120" w:after="120"/>
              <w:rPr>
                <w:rFonts w:eastAsia="Times New Roman" w:cs="Arial"/>
                <w:sz w:val="20"/>
                <w:szCs w:val="20"/>
                <w:lang w:val="en-US" w:eastAsia="en-US"/>
              </w:rPr>
            </w:pPr>
            <w:r w:rsidRPr="003D36C1">
              <w:rPr>
                <w:rFonts w:eastAsia="Times New Roman" w:cs="Arial"/>
                <w:sz w:val="20"/>
                <w:szCs w:val="20"/>
                <w:lang w:val="en-US" w:eastAsia="en-US"/>
              </w:rPr>
              <w:t>q</w:t>
            </w:r>
          </w:p>
        </w:tc>
        <w:tc>
          <w:tcPr>
            <w:tcW w:w="2350" w:type="dxa"/>
            <w:shd w:val="clear" w:color="auto" w:fill="auto"/>
            <w:noWrap/>
            <w:vAlign w:val="center"/>
            <w:hideMark/>
          </w:tcPr>
          <w:p w14:paraId="3E4C2395" w14:textId="77777777" w:rsidR="003D36C1" w:rsidRPr="003D36C1" w:rsidRDefault="003D36C1" w:rsidP="007C046F">
            <w:pPr>
              <w:keepNext/>
              <w:spacing w:before="120" w:after="120"/>
              <w:rPr>
                <w:rFonts w:eastAsia="Times New Roman" w:cs="Arial"/>
                <w:sz w:val="20"/>
                <w:szCs w:val="20"/>
                <w:lang w:val="en-US" w:eastAsia="en-US"/>
              </w:rPr>
            </w:pPr>
            <w:r w:rsidRPr="003D36C1">
              <w:rPr>
                <w:rFonts w:eastAsia="Times New Roman" w:cs="Arial"/>
                <w:sz w:val="20"/>
                <w:szCs w:val="20"/>
                <w:lang w:val="en-US" w:eastAsia="en-US"/>
              </w:rPr>
              <w:t>::12345::</w:t>
            </w:r>
          </w:p>
        </w:tc>
        <w:tc>
          <w:tcPr>
            <w:tcW w:w="1531" w:type="dxa"/>
            <w:shd w:val="clear" w:color="auto" w:fill="auto"/>
            <w:noWrap/>
            <w:vAlign w:val="center"/>
            <w:hideMark/>
          </w:tcPr>
          <w:p w14:paraId="09FDF169" w14:textId="77777777" w:rsidR="003D36C1" w:rsidRPr="007236A0" w:rsidRDefault="003D36C1" w:rsidP="007C046F">
            <w:pPr>
              <w:keepNext/>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q</w:t>
            </w:r>
          </w:p>
        </w:tc>
        <w:tc>
          <w:tcPr>
            <w:tcW w:w="2455" w:type="dxa"/>
            <w:vAlign w:val="center"/>
          </w:tcPr>
          <w:p w14:paraId="6833052D" w14:textId="77777777" w:rsidR="003D36C1" w:rsidRPr="003554A6" w:rsidRDefault="003D36C1" w:rsidP="007C046F">
            <w:pPr>
              <w:keepNext/>
              <w:spacing w:before="120" w:after="120"/>
              <w:rPr>
                <w:rFonts w:eastAsia="Times New Roman" w:cs="Arial"/>
                <w:lang w:val="en-US" w:eastAsia="en-US"/>
              </w:rPr>
            </w:pPr>
          </w:p>
        </w:tc>
      </w:tr>
      <w:tr w:rsidR="003D36C1" w:rsidRPr="003D36C1" w14:paraId="0AB4DAF6" w14:textId="085A6C7D" w:rsidTr="00784F64">
        <w:trPr>
          <w:trHeight w:val="340"/>
        </w:trPr>
        <w:tc>
          <w:tcPr>
            <w:tcW w:w="1604" w:type="dxa"/>
            <w:shd w:val="clear" w:color="auto" w:fill="auto"/>
            <w:noWrap/>
            <w:vAlign w:val="center"/>
            <w:hideMark/>
          </w:tcPr>
          <w:p w14:paraId="4EE91571"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w:t>
            </w:r>
          </w:p>
        </w:tc>
        <w:tc>
          <w:tcPr>
            <w:tcW w:w="2350" w:type="dxa"/>
            <w:shd w:val="clear" w:color="auto" w:fill="auto"/>
            <w:noWrap/>
            <w:vAlign w:val="center"/>
            <w:hideMark/>
          </w:tcPr>
          <w:p w14:paraId="5EE8762D"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::2456::</w:t>
            </w:r>
          </w:p>
        </w:tc>
        <w:tc>
          <w:tcPr>
            <w:tcW w:w="1531" w:type="dxa"/>
            <w:shd w:val="clear" w:color="auto" w:fill="auto"/>
            <w:noWrap/>
            <w:vAlign w:val="center"/>
            <w:hideMark/>
          </w:tcPr>
          <w:p w14:paraId="170A8C4B"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w</w:t>
            </w:r>
          </w:p>
        </w:tc>
        <w:tc>
          <w:tcPr>
            <w:tcW w:w="2455" w:type="dxa"/>
            <w:vAlign w:val="center"/>
          </w:tcPr>
          <w:p w14:paraId="1000A26C" w14:textId="77777777" w:rsidR="003D36C1" w:rsidRPr="003554A6" w:rsidRDefault="003D36C1" w:rsidP="00006F4C">
            <w:pPr>
              <w:spacing w:before="120" w:after="120"/>
              <w:rPr>
                <w:rFonts w:eastAsia="Times New Roman" w:cs="Arial"/>
                <w:lang w:val="en-US" w:eastAsia="en-US"/>
              </w:rPr>
            </w:pPr>
          </w:p>
        </w:tc>
      </w:tr>
      <w:tr w:rsidR="003D36C1" w:rsidRPr="003D36C1" w14:paraId="534DB8FE" w14:textId="0363C6C1" w:rsidTr="00784F64">
        <w:trPr>
          <w:trHeight w:val="340"/>
        </w:trPr>
        <w:tc>
          <w:tcPr>
            <w:tcW w:w="1604" w:type="dxa"/>
            <w:shd w:val="clear" w:color="auto" w:fill="auto"/>
            <w:noWrap/>
            <w:vAlign w:val="center"/>
            <w:hideMark/>
          </w:tcPr>
          <w:p w14:paraId="5740CE4E"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x</w:t>
            </w:r>
          </w:p>
        </w:tc>
        <w:tc>
          <w:tcPr>
            <w:tcW w:w="2350" w:type="dxa"/>
            <w:shd w:val="clear" w:color="auto" w:fill="auto"/>
            <w:noWrap/>
            <w:vAlign w:val="center"/>
            <w:hideMark/>
          </w:tcPr>
          <w:p w14:paraId="6C37765A"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::1346::</w:t>
            </w:r>
          </w:p>
        </w:tc>
        <w:tc>
          <w:tcPr>
            <w:tcW w:w="1531" w:type="dxa"/>
            <w:shd w:val="clear" w:color="auto" w:fill="auto"/>
            <w:noWrap/>
            <w:vAlign w:val="center"/>
            <w:hideMark/>
          </w:tcPr>
          <w:p w14:paraId="26C449BE"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x</w:t>
            </w:r>
          </w:p>
        </w:tc>
        <w:tc>
          <w:tcPr>
            <w:tcW w:w="2455" w:type="dxa"/>
            <w:vAlign w:val="center"/>
          </w:tcPr>
          <w:p w14:paraId="25CC9276" w14:textId="77777777" w:rsidR="003D36C1" w:rsidRPr="003554A6" w:rsidRDefault="003D36C1" w:rsidP="00006F4C">
            <w:pPr>
              <w:spacing w:before="120" w:after="120"/>
              <w:rPr>
                <w:rFonts w:eastAsia="Times New Roman" w:cs="Arial"/>
                <w:lang w:val="en-US" w:eastAsia="en-US"/>
              </w:rPr>
            </w:pPr>
          </w:p>
        </w:tc>
      </w:tr>
      <w:tr w:rsidR="003D36C1" w:rsidRPr="003D36C1" w14:paraId="6C00D918" w14:textId="341B831F" w:rsidTr="00784F64">
        <w:trPr>
          <w:trHeight w:val="340"/>
        </w:trPr>
        <w:tc>
          <w:tcPr>
            <w:tcW w:w="1604" w:type="dxa"/>
            <w:shd w:val="clear" w:color="auto" w:fill="auto"/>
            <w:noWrap/>
            <w:vAlign w:val="center"/>
            <w:hideMark/>
          </w:tcPr>
          <w:p w14:paraId="67BEC03D"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y</w:t>
            </w:r>
          </w:p>
        </w:tc>
        <w:tc>
          <w:tcPr>
            <w:tcW w:w="2350" w:type="dxa"/>
            <w:shd w:val="clear" w:color="auto" w:fill="auto"/>
            <w:noWrap/>
            <w:vAlign w:val="center"/>
            <w:hideMark/>
          </w:tcPr>
          <w:p w14:paraId="1BE1C771" w14:textId="77777777" w:rsidR="003D36C1" w:rsidRPr="003D36C1" w:rsidRDefault="003D36C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::13456::</w:t>
            </w:r>
          </w:p>
        </w:tc>
        <w:tc>
          <w:tcPr>
            <w:tcW w:w="1531" w:type="dxa"/>
            <w:shd w:val="clear" w:color="auto" w:fill="auto"/>
            <w:noWrap/>
            <w:vAlign w:val="center"/>
            <w:hideMark/>
          </w:tcPr>
          <w:p w14:paraId="3FAD0761" w14:textId="77777777" w:rsidR="003D36C1" w:rsidRPr="007236A0" w:rsidRDefault="003D36C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y</w:t>
            </w:r>
          </w:p>
        </w:tc>
        <w:tc>
          <w:tcPr>
            <w:tcW w:w="2455" w:type="dxa"/>
            <w:vAlign w:val="center"/>
          </w:tcPr>
          <w:p w14:paraId="1E821654" w14:textId="77777777" w:rsidR="003D36C1" w:rsidRPr="003554A6" w:rsidRDefault="003D36C1" w:rsidP="00006F4C">
            <w:pPr>
              <w:spacing w:before="120" w:after="120"/>
              <w:rPr>
                <w:rFonts w:eastAsia="Times New Roman" w:cs="Arial"/>
                <w:lang w:val="en-US" w:eastAsia="en-US"/>
              </w:rPr>
            </w:pPr>
          </w:p>
        </w:tc>
      </w:tr>
      <w:tr w:rsidR="00580C11" w:rsidRPr="003D36C1" w14:paraId="35F98601" w14:textId="77777777" w:rsidTr="00784F64">
        <w:trPr>
          <w:trHeight w:val="340"/>
        </w:trPr>
        <w:tc>
          <w:tcPr>
            <w:tcW w:w="1604" w:type="dxa"/>
            <w:shd w:val="clear" w:color="auto" w:fill="auto"/>
            <w:noWrap/>
            <w:vAlign w:val="center"/>
            <w:hideMark/>
          </w:tcPr>
          <w:p w14:paraId="34A7F021" w14:textId="77777777" w:rsidR="00580C11" w:rsidRPr="003D36C1" w:rsidRDefault="00580C1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ć</w:t>
            </w:r>
          </w:p>
        </w:tc>
        <w:tc>
          <w:tcPr>
            <w:tcW w:w="2350" w:type="dxa"/>
            <w:shd w:val="clear" w:color="auto" w:fill="auto"/>
            <w:noWrap/>
            <w:vAlign w:val="center"/>
            <w:hideMark/>
          </w:tcPr>
          <w:p w14:paraId="29B3FB87" w14:textId="77777777" w:rsidR="00580C11" w:rsidRPr="003D36C1" w:rsidRDefault="00580C1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::146::</w:t>
            </w:r>
          </w:p>
        </w:tc>
        <w:tc>
          <w:tcPr>
            <w:tcW w:w="1531" w:type="dxa"/>
            <w:shd w:val="clear" w:color="auto" w:fill="auto"/>
            <w:noWrap/>
            <w:vAlign w:val="center"/>
            <w:hideMark/>
          </w:tcPr>
          <w:p w14:paraId="78C54634" w14:textId="77777777" w:rsidR="00580C11" w:rsidRPr="007236A0" w:rsidRDefault="00580C1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ć</w:t>
            </w:r>
          </w:p>
        </w:tc>
        <w:tc>
          <w:tcPr>
            <w:tcW w:w="2455" w:type="dxa"/>
            <w:vAlign w:val="center"/>
          </w:tcPr>
          <w:p w14:paraId="432322C4" w14:textId="77777777" w:rsidR="00580C11" w:rsidRPr="003554A6" w:rsidRDefault="00580C11" w:rsidP="00006F4C">
            <w:pPr>
              <w:spacing w:before="120" w:after="120"/>
              <w:rPr>
                <w:rFonts w:eastAsia="Times New Roman" w:cs="Arial"/>
                <w:lang w:val="en-US" w:eastAsia="en-US"/>
              </w:rPr>
            </w:pPr>
          </w:p>
        </w:tc>
      </w:tr>
      <w:tr w:rsidR="00580C11" w:rsidRPr="003D36C1" w14:paraId="635F0C96" w14:textId="77777777" w:rsidTr="00784F64">
        <w:trPr>
          <w:trHeight w:val="340"/>
        </w:trPr>
        <w:tc>
          <w:tcPr>
            <w:tcW w:w="1604" w:type="dxa"/>
            <w:shd w:val="clear" w:color="auto" w:fill="auto"/>
            <w:noWrap/>
            <w:vAlign w:val="center"/>
            <w:hideMark/>
          </w:tcPr>
          <w:p w14:paraId="15D48D3A" w14:textId="77777777" w:rsidR="00580C11" w:rsidRPr="003D36C1" w:rsidRDefault="00580C1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đ</w:t>
            </w:r>
          </w:p>
        </w:tc>
        <w:tc>
          <w:tcPr>
            <w:tcW w:w="2350" w:type="dxa"/>
            <w:shd w:val="clear" w:color="auto" w:fill="auto"/>
            <w:noWrap/>
            <w:vAlign w:val="center"/>
            <w:hideMark/>
          </w:tcPr>
          <w:p w14:paraId="163ABA19" w14:textId="77777777" w:rsidR="00580C11" w:rsidRPr="003D36C1" w:rsidRDefault="00580C1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::1456::</w:t>
            </w:r>
          </w:p>
        </w:tc>
        <w:tc>
          <w:tcPr>
            <w:tcW w:w="1531" w:type="dxa"/>
            <w:shd w:val="clear" w:color="auto" w:fill="auto"/>
            <w:noWrap/>
            <w:vAlign w:val="center"/>
            <w:hideMark/>
          </w:tcPr>
          <w:p w14:paraId="66020442" w14:textId="77777777" w:rsidR="00580C11" w:rsidRPr="007236A0" w:rsidRDefault="00580C1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đ</w:t>
            </w:r>
          </w:p>
        </w:tc>
        <w:tc>
          <w:tcPr>
            <w:tcW w:w="2455" w:type="dxa"/>
            <w:vAlign w:val="center"/>
          </w:tcPr>
          <w:p w14:paraId="766A3423" w14:textId="77777777" w:rsidR="00580C11" w:rsidRPr="003554A6" w:rsidRDefault="00580C11" w:rsidP="00006F4C">
            <w:pPr>
              <w:spacing w:before="120" w:after="120"/>
              <w:rPr>
                <w:rFonts w:eastAsia="Times New Roman" w:cs="Arial"/>
                <w:lang w:val="en-US" w:eastAsia="en-US"/>
              </w:rPr>
            </w:pPr>
          </w:p>
        </w:tc>
      </w:tr>
    </w:tbl>
    <w:p w14:paraId="42884B35" w14:textId="794C44D9" w:rsidR="00E242D1" w:rsidRPr="00E242D1" w:rsidRDefault="00E242D1" w:rsidP="007C046F">
      <w:pPr>
        <w:pStyle w:val="Heading3"/>
      </w:pPr>
      <w:bookmarkStart w:id="18" w:name="_Toc263575846"/>
    </w:p>
    <w:p w14:paraId="7CE7B864" w14:textId="3D666BC4" w:rsidR="00F903FA" w:rsidRDefault="00F903FA" w:rsidP="00F903FA">
      <w:pPr>
        <w:pStyle w:val="Caption"/>
        <w:keepNext/>
      </w:pPr>
      <w:bookmarkStart w:id="19" w:name="_Toc284688665"/>
      <w:r>
        <w:t xml:space="preserve">Tabela </w:t>
      </w:r>
      <w:fldSimple w:instr=" SEQ Tabela \* ARABIC ">
        <w:r w:rsidR="009D599D">
          <w:rPr>
            <w:noProof/>
          </w:rPr>
          <w:t>6</w:t>
        </w:r>
      </w:fldSimple>
      <w:r>
        <w:t>: Tuje črke - velike tiskane</w:t>
      </w:r>
      <w:bookmarkEnd w:id="19"/>
    </w:p>
    <w:tbl>
      <w:tblPr>
        <w:tblW w:w="79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4"/>
        <w:gridCol w:w="2350"/>
        <w:gridCol w:w="1531"/>
        <w:gridCol w:w="2455"/>
      </w:tblGrid>
      <w:tr w:rsidR="00836E37" w:rsidRPr="00C6529F" w14:paraId="7D1725BD" w14:textId="77777777" w:rsidTr="006F76DF">
        <w:trPr>
          <w:trHeight w:val="340"/>
          <w:tblHeader/>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9FBB6" w14:textId="39F4D362" w:rsidR="00836E37" w:rsidRPr="00C6529F" w:rsidRDefault="00836E37" w:rsidP="007C046F">
            <w:pPr>
              <w:keepNext/>
              <w:spacing w:before="120" w:after="120"/>
              <w:rPr>
                <w:rFonts w:eastAsia="Times New Roman" w:cs="Arial"/>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FA2538" w14:textId="77777777" w:rsidR="00836E37" w:rsidRPr="00C6529F" w:rsidRDefault="00836E37" w:rsidP="007C046F">
            <w:pPr>
              <w:keepNext/>
              <w:spacing w:before="120" w:after="120"/>
              <w:rPr>
                <w:rFonts w:eastAsia="Times New Roman" w:cs="Arial"/>
                <w:lang w:val="en-US" w:eastAsia="en-US"/>
              </w:rPr>
            </w:pPr>
            <w:r w:rsidRPr="00C6529F">
              <w:rPr>
                <w:rFonts w:eastAsia="Times New Roman" w:cs="Arial"/>
                <w:lang w:val="en-US" w:eastAsia="en-US"/>
              </w:rPr>
              <w:t>Brajeva kombinacija</w:t>
            </w:r>
          </w:p>
        </w:tc>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2C6B6" w14:textId="77777777" w:rsidR="00836E37" w:rsidRPr="00C6529F" w:rsidRDefault="00836E37" w:rsidP="007C046F">
            <w:pPr>
              <w:keepNext/>
              <w:spacing w:before="120" w:after="120"/>
              <w:rPr>
                <w:rFonts w:eastAsia="Times New Roman" w:cs="Arial"/>
                <w:lang w:val="en-US" w:eastAsia="en-US"/>
              </w:rPr>
            </w:pPr>
            <w:r w:rsidRPr="00C6529F">
              <w:rPr>
                <w:rFonts w:eastAsia="Times New Roman" w:cs="Arial"/>
                <w:lang w:val="en-US" w:eastAsia="en-US"/>
              </w:rPr>
              <w:t>Brajev znak</w:t>
            </w:r>
          </w:p>
        </w:tc>
        <w:tc>
          <w:tcPr>
            <w:tcW w:w="2455" w:type="dxa"/>
            <w:tcBorders>
              <w:top w:val="single" w:sz="4" w:space="0" w:color="auto"/>
              <w:left w:val="single" w:sz="4" w:space="0" w:color="auto"/>
              <w:bottom w:val="single" w:sz="4" w:space="0" w:color="auto"/>
              <w:right w:val="single" w:sz="4" w:space="0" w:color="auto"/>
            </w:tcBorders>
            <w:vAlign w:val="center"/>
          </w:tcPr>
          <w:p w14:paraId="2F3E1E24" w14:textId="77777777" w:rsidR="00836E37" w:rsidRPr="003554A6" w:rsidRDefault="00836E37" w:rsidP="007C046F">
            <w:pPr>
              <w:keepNext/>
              <w:spacing w:before="120" w:after="120"/>
              <w:rPr>
                <w:rFonts w:eastAsia="Times New Roman" w:cs="Arial"/>
                <w:lang w:val="en-US" w:eastAsia="en-US"/>
              </w:rPr>
            </w:pPr>
            <w:r w:rsidRPr="003554A6">
              <w:rPr>
                <w:rFonts w:eastAsia="Times New Roman" w:cs="Arial"/>
                <w:lang w:val="en-US" w:eastAsia="en-US"/>
              </w:rPr>
              <w:t>Opombe</w:t>
            </w:r>
          </w:p>
        </w:tc>
      </w:tr>
      <w:tr w:rsidR="00E242D1" w:rsidRPr="003D36C1" w14:paraId="7B9767B4" w14:textId="77777777" w:rsidTr="007A2B07">
        <w:trPr>
          <w:trHeight w:val="340"/>
        </w:trPr>
        <w:tc>
          <w:tcPr>
            <w:tcW w:w="1604" w:type="dxa"/>
            <w:shd w:val="clear" w:color="auto" w:fill="auto"/>
            <w:noWrap/>
            <w:vAlign w:val="center"/>
            <w:hideMark/>
          </w:tcPr>
          <w:p w14:paraId="7C0FBB9E" w14:textId="6D7BD73F" w:rsidR="00E242D1" w:rsidRPr="003D36C1" w:rsidRDefault="00E242D1" w:rsidP="007C046F">
            <w:pPr>
              <w:keepNext/>
              <w:spacing w:before="120" w:after="120"/>
              <w:rPr>
                <w:rFonts w:eastAsia="Times New Roman" w:cs="Arial"/>
                <w:sz w:val="20"/>
                <w:szCs w:val="20"/>
                <w:lang w:val="en-US" w:eastAsia="en-US"/>
              </w:rPr>
            </w:pPr>
            <w:r w:rsidRPr="003D36C1">
              <w:rPr>
                <w:rFonts w:eastAsia="Times New Roman" w:cs="Arial"/>
                <w:sz w:val="20"/>
                <w:szCs w:val="20"/>
                <w:lang w:val="en-US" w:eastAsia="en-US"/>
              </w:rPr>
              <w:t>Q</w:t>
            </w:r>
          </w:p>
        </w:tc>
        <w:tc>
          <w:tcPr>
            <w:tcW w:w="2350" w:type="dxa"/>
            <w:shd w:val="clear" w:color="auto" w:fill="auto"/>
            <w:noWrap/>
            <w:vAlign w:val="center"/>
            <w:hideMark/>
          </w:tcPr>
          <w:p w14:paraId="029D9543" w14:textId="28710608" w:rsidR="00E242D1" w:rsidRPr="003D36C1" w:rsidRDefault="00E242D1" w:rsidP="007C046F">
            <w:pPr>
              <w:keepNext/>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12345::</w:t>
            </w:r>
          </w:p>
        </w:tc>
        <w:tc>
          <w:tcPr>
            <w:tcW w:w="1531" w:type="dxa"/>
            <w:shd w:val="clear" w:color="auto" w:fill="auto"/>
            <w:noWrap/>
            <w:vAlign w:val="center"/>
            <w:hideMark/>
          </w:tcPr>
          <w:p w14:paraId="7273DE5D" w14:textId="3FCB6183" w:rsidR="00E242D1" w:rsidRPr="007236A0" w:rsidRDefault="00E242D1" w:rsidP="007C046F">
            <w:pPr>
              <w:keepNext/>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Q</w:t>
            </w:r>
          </w:p>
        </w:tc>
        <w:tc>
          <w:tcPr>
            <w:tcW w:w="2455" w:type="dxa"/>
            <w:vAlign w:val="center"/>
          </w:tcPr>
          <w:p w14:paraId="62268A60" w14:textId="77777777" w:rsidR="00E242D1" w:rsidRPr="003554A6" w:rsidRDefault="00E242D1" w:rsidP="007C046F">
            <w:pPr>
              <w:keepNext/>
              <w:spacing w:before="120" w:after="120"/>
              <w:rPr>
                <w:rFonts w:eastAsia="Times New Roman" w:cs="Arial"/>
                <w:lang w:val="en-US" w:eastAsia="en-US"/>
              </w:rPr>
            </w:pPr>
          </w:p>
        </w:tc>
      </w:tr>
      <w:tr w:rsidR="00E242D1" w:rsidRPr="003D36C1" w14:paraId="2E3D6F7E" w14:textId="77777777" w:rsidTr="007A2B07">
        <w:trPr>
          <w:trHeight w:val="340"/>
        </w:trPr>
        <w:tc>
          <w:tcPr>
            <w:tcW w:w="1604" w:type="dxa"/>
            <w:shd w:val="clear" w:color="auto" w:fill="auto"/>
            <w:noWrap/>
            <w:vAlign w:val="center"/>
            <w:hideMark/>
          </w:tcPr>
          <w:p w14:paraId="7A7254A1" w14:textId="13840513" w:rsidR="00E242D1" w:rsidRPr="003D36C1" w:rsidRDefault="00E242D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w:t>
            </w:r>
          </w:p>
        </w:tc>
        <w:tc>
          <w:tcPr>
            <w:tcW w:w="2350" w:type="dxa"/>
            <w:shd w:val="clear" w:color="auto" w:fill="auto"/>
            <w:noWrap/>
            <w:vAlign w:val="center"/>
            <w:hideMark/>
          </w:tcPr>
          <w:p w14:paraId="0F25A897" w14:textId="0AC18C35" w:rsidR="00E242D1" w:rsidRPr="003D36C1" w:rsidRDefault="00E242D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2456::</w:t>
            </w:r>
          </w:p>
        </w:tc>
        <w:tc>
          <w:tcPr>
            <w:tcW w:w="1531" w:type="dxa"/>
            <w:shd w:val="clear" w:color="auto" w:fill="auto"/>
            <w:noWrap/>
            <w:vAlign w:val="center"/>
            <w:hideMark/>
          </w:tcPr>
          <w:p w14:paraId="32C16553" w14:textId="634D3315" w:rsidR="00E242D1" w:rsidRPr="007236A0" w:rsidRDefault="00E242D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W</w:t>
            </w:r>
          </w:p>
        </w:tc>
        <w:tc>
          <w:tcPr>
            <w:tcW w:w="2455" w:type="dxa"/>
            <w:vAlign w:val="center"/>
          </w:tcPr>
          <w:p w14:paraId="4058EB08" w14:textId="77777777" w:rsidR="00E242D1" w:rsidRPr="003554A6" w:rsidRDefault="00E242D1" w:rsidP="00006F4C">
            <w:pPr>
              <w:spacing w:before="120" w:after="120"/>
              <w:rPr>
                <w:rFonts w:eastAsia="Times New Roman" w:cs="Arial"/>
                <w:lang w:val="en-US" w:eastAsia="en-US"/>
              </w:rPr>
            </w:pPr>
          </w:p>
        </w:tc>
      </w:tr>
      <w:tr w:rsidR="00E242D1" w:rsidRPr="003D36C1" w14:paraId="26240A27" w14:textId="77777777" w:rsidTr="007A2B07">
        <w:trPr>
          <w:trHeight w:val="340"/>
        </w:trPr>
        <w:tc>
          <w:tcPr>
            <w:tcW w:w="1604" w:type="dxa"/>
            <w:shd w:val="clear" w:color="auto" w:fill="auto"/>
            <w:noWrap/>
            <w:vAlign w:val="center"/>
            <w:hideMark/>
          </w:tcPr>
          <w:p w14:paraId="05EB0999" w14:textId="44E7B824" w:rsidR="00E242D1" w:rsidRPr="003D36C1" w:rsidRDefault="00E242D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X</w:t>
            </w:r>
          </w:p>
        </w:tc>
        <w:tc>
          <w:tcPr>
            <w:tcW w:w="2350" w:type="dxa"/>
            <w:shd w:val="clear" w:color="auto" w:fill="auto"/>
            <w:noWrap/>
            <w:vAlign w:val="center"/>
            <w:hideMark/>
          </w:tcPr>
          <w:p w14:paraId="24DBD760" w14:textId="3E2C71F8" w:rsidR="00E242D1" w:rsidRPr="003D36C1" w:rsidRDefault="00E242D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1346::</w:t>
            </w:r>
          </w:p>
        </w:tc>
        <w:tc>
          <w:tcPr>
            <w:tcW w:w="1531" w:type="dxa"/>
            <w:shd w:val="clear" w:color="auto" w:fill="auto"/>
            <w:noWrap/>
            <w:vAlign w:val="center"/>
            <w:hideMark/>
          </w:tcPr>
          <w:p w14:paraId="20E23879" w14:textId="53FDF067" w:rsidR="00E242D1" w:rsidRPr="007236A0" w:rsidRDefault="00E242D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X</w:t>
            </w:r>
          </w:p>
        </w:tc>
        <w:tc>
          <w:tcPr>
            <w:tcW w:w="2455" w:type="dxa"/>
            <w:vAlign w:val="center"/>
          </w:tcPr>
          <w:p w14:paraId="219D2F15" w14:textId="77777777" w:rsidR="00E242D1" w:rsidRPr="003554A6" w:rsidRDefault="00E242D1" w:rsidP="00006F4C">
            <w:pPr>
              <w:spacing w:before="120" w:after="120"/>
              <w:rPr>
                <w:rFonts w:eastAsia="Times New Roman" w:cs="Arial"/>
                <w:lang w:val="en-US" w:eastAsia="en-US"/>
              </w:rPr>
            </w:pPr>
          </w:p>
        </w:tc>
      </w:tr>
      <w:tr w:rsidR="00E242D1" w:rsidRPr="003D36C1" w14:paraId="4B8A2B7C" w14:textId="77777777" w:rsidTr="007A2B07">
        <w:trPr>
          <w:trHeight w:val="340"/>
        </w:trPr>
        <w:tc>
          <w:tcPr>
            <w:tcW w:w="1604" w:type="dxa"/>
            <w:shd w:val="clear" w:color="auto" w:fill="auto"/>
            <w:noWrap/>
            <w:vAlign w:val="center"/>
            <w:hideMark/>
          </w:tcPr>
          <w:p w14:paraId="4FA6459F" w14:textId="1C0558F3" w:rsidR="00E242D1" w:rsidRPr="003D36C1" w:rsidRDefault="00E242D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Y</w:t>
            </w:r>
          </w:p>
        </w:tc>
        <w:tc>
          <w:tcPr>
            <w:tcW w:w="2350" w:type="dxa"/>
            <w:shd w:val="clear" w:color="auto" w:fill="auto"/>
            <w:noWrap/>
            <w:vAlign w:val="center"/>
            <w:hideMark/>
          </w:tcPr>
          <w:p w14:paraId="38C9BB3B" w14:textId="4A1D1115" w:rsidR="00E242D1" w:rsidRPr="003D36C1" w:rsidRDefault="00E242D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13456::</w:t>
            </w:r>
          </w:p>
        </w:tc>
        <w:tc>
          <w:tcPr>
            <w:tcW w:w="1531" w:type="dxa"/>
            <w:shd w:val="clear" w:color="auto" w:fill="auto"/>
            <w:noWrap/>
            <w:vAlign w:val="center"/>
            <w:hideMark/>
          </w:tcPr>
          <w:p w14:paraId="2E209170" w14:textId="2390ECFA" w:rsidR="00E242D1" w:rsidRPr="007236A0" w:rsidRDefault="00E242D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Y</w:t>
            </w:r>
          </w:p>
        </w:tc>
        <w:tc>
          <w:tcPr>
            <w:tcW w:w="2455" w:type="dxa"/>
            <w:vAlign w:val="center"/>
          </w:tcPr>
          <w:p w14:paraId="327848B6" w14:textId="77777777" w:rsidR="00E242D1" w:rsidRPr="003554A6" w:rsidRDefault="00E242D1" w:rsidP="00006F4C">
            <w:pPr>
              <w:spacing w:before="120" w:after="120"/>
              <w:rPr>
                <w:rFonts w:eastAsia="Times New Roman" w:cs="Arial"/>
                <w:lang w:val="en-US" w:eastAsia="en-US"/>
              </w:rPr>
            </w:pPr>
          </w:p>
        </w:tc>
      </w:tr>
      <w:tr w:rsidR="00E242D1" w:rsidRPr="003D36C1" w14:paraId="7EF32E5F" w14:textId="77777777" w:rsidTr="007A2B07">
        <w:trPr>
          <w:trHeight w:val="340"/>
        </w:trPr>
        <w:tc>
          <w:tcPr>
            <w:tcW w:w="1604" w:type="dxa"/>
            <w:shd w:val="clear" w:color="auto" w:fill="auto"/>
            <w:noWrap/>
            <w:vAlign w:val="center"/>
            <w:hideMark/>
          </w:tcPr>
          <w:p w14:paraId="0EB304D3" w14:textId="62146C4A" w:rsidR="00E242D1" w:rsidRPr="003D36C1" w:rsidRDefault="00E242D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Ć</w:t>
            </w:r>
          </w:p>
        </w:tc>
        <w:tc>
          <w:tcPr>
            <w:tcW w:w="2350" w:type="dxa"/>
            <w:shd w:val="clear" w:color="auto" w:fill="auto"/>
            <w:noWrap/>
            <w:vAlign w:val="center"/>
            <w:hideMark/>
          </w:tcPr>
          <w:p w14:paraId="04CCBECA" w14:textId="5825323C" w:rsidR="00E242D1" w:rsidRPr="003D36C1" w:rsidRDefault="00E242D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146::</w:t>
            </w:r>
          </w:p>
        </w:tc>
        <w:tc>
          <w:tcPr>
            <w:tcW w:w="1531" w:type="dxa"/>
            <w:shd w:val="clear" w:color="auto" w:fill="auto"/>
            <w:noWrap/>
            <w:vAlign w:val="center"/>
            <w:hideMark/>
          </w:tcPr>
          <w:p w14:paraId="3DBFFE56" w14:textId="72DF863D" w:rsidR="00E242D1" w:rsidRPr="007236A0" w:rsidRDefault="00E242D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Ć</w:t>
            </w:r>
          </w:p>
        </w:tc>
        <w:tc>
          <w:tcPr>
            <w:tcW w:w="2455" w:type="dxa"/>
            <w:vAlign w:val="center"/>
          </w:tcPr>
          <w:p w14:paraId="098CF081" w14:textId="77777777" w:rsidR="00E242D1" w:rsidRPr="003554A6" w:rsidRDefault="00E242D1" w:rsidP="00006F4C">
            <w:pPr>
              <w:spacing w:before="120" w:after="120"/>
              <w:rPr>
                <w:rFonts w:eastAsia="Times New Roman" w:cs="Arial"/>
                <w:lang w:val="en-US" w:eastAsia="en-US"/>
              </w:rPr>
            </w:pPr>
          </w:p>
        </w:tc>
      </w:tr>
      <w:tr w:rsidR="00E242D1" w:rsidRPr="003D36C1" w14:paraId="4A348F32" w14:textId="77777777" w:rsidTr="007A2B07">
        <w:trPr>
          <w:trHeight w:val="340"/>
        </w:trPr>
        <w:tc>
          <w:tcPr>
            <w:tcW w:w="1604" w:type="dxa"/>
            <w:shd w:val="clear" w:color="auto" w:fill="auto"/>
            <w:noWrap/>
            <w:vAlign w:val="center"/>
            <w:hideMark/>
          </w:tcPr>
          <w:p w14:paraId="5246E47A" w14:textId="2DDA3D5E" w:rsidR="00E242D1" w:rsidRPr="003D36C1" w:rsidRDefault="00E242D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Đ</w:t>
            </w:r>
          </w:p>
        </w:tc>
        <w:tc>
          <w:tcPr>
            <w:tcW w:w="2350" w:type="dxa"/>
            <w:shd w:val="clear" w:color="auto" w:fill="auto"/>
            <w:noWrap/>
            <w:vAlign w:val="center"/>
            <w:hideMark/>
          </w:tcPr>
          <w:p w14:paraId="04B800CE" w14:textId="26051F4F" w:rsidR="00E242D1" w:rsidRPr="003D36C1" w:rsidRDefault="00E242D1"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1456::</w:t>
            </w:r>
          </w:p>
        </w:tc>
        <w:tc>
          <w:tcPr>
            <w:tcW w:w="1531" w:type="dxa"/>
            <w:shd w:val="clear" w:color="auto" w:fill="auto"/>
            <w:noWrap/>
            <w:vAlign w:val="center"/>
            <w:hideMark/>
          </w:tcPr>
          <w:p w14:paraId="22038234" w14:textId="68CFFADD" w:rsidR="00E242D1" w:rsidRPr="007236A0" w:rsidRDefault="00E242D1"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Đ</w:t>
            </w:r>
          </w:p>
        </w:tc>
        <w:tc>
          <w:tcPr>
            <w:tcW w:w="2455" w:type="dxa"/>
            <w:vAlign w:val="center"/>
          </w:tcPr>
          <w:p w14:paraId="7BA6D489" w14:textId="77777777" w:rsidR="00E242D1" w:rsidRPr="003554A6" w:rsidRDefault="00E242D1" w:rsidP="00006F4C">
            <w:pPr>
              <w:spacing w:before="120" w:after="120"/>
              <w:rPr>
                <w:rFonts w:eastAsia="Times New Roman" w:cs="Arial"/>
                <w:lang w:val="en-US" w:eastAsia="en-US"/>
              </w:rPr>
            </w:pPr>
          </w:p>
        </w:tc>
      </w:tr>
    </w:tbl>
    <w:p w14:paraId="42B6BFA8" w14:textId="77777777" w:rsidR="00961CE2" w:rsidRDefault="00961CE2" w:rsidP="007C046F">
      <w:pPr>
        <w:pStyle w:val="Heading2"/>
      </w:pPr>
    </w:p>
    <w:p w14:paraId="4D2D7CC7" w14:textId="311219E9" w:rsidR="009D248A" w:rsidRPr="00FF066F" w:rsidRDefault="009D248A" w:rsidP="00FF066F">
      <w:pPr>
        <w:pStyle w:val="Heading2"/>
      </w:pPr>
      <w:bookmarkStart w:id="20" w:name="_Toc288054116"/>
      <w:r>
        <w:t>Uporaba velikih tiskanih črk</w:t>
      </w:r>
      <w:bookmarkEnd w:id="20"/>
    </w:p>
    <w:p w14:paraId="37DD633F" w14:textId="623A2627" w:rsidR="00E242D1" w:rsidRDefault="00E242D1" w:rsidP="007C046F">
      <w:pPr>
        <w:keepNext/>
        <w:rPr>
          <w:rFonts w:cs="Arial"/>
        </w:rPr>
      </w:pPr>
      <w:r>
        <w:rPr>
          <w:rFonts w:cs="Arial"/>
        </w:rPr>
        <w:t xml:space="preserve">Za </w:t>
      </w:r>
      <w:r w:rsidR="00CB56F8">
        <w:rPr>
          <w:rFonts w:cs="Arial"/>
        </w:rPr>
        <w:t>kratice</w:t>
      </w:r>
      <w:r>
        <w:rPr>
          <w:rFonts w:cs="Arial"/>
        </w:rPr>
        <w:t xml:space="preserve"> in besede, ki so v celoti zapisane z velikimi tiskanimi črkami, se uporablja predznak ::456::.</w:t>
      </w:r>
    </w:p>
    <w:p w14:paraId="6F07DBB7" w14:textId="1898F70C" w:rsidR="00E242D1" w:rsidRDefault="00E242D1" w:rsidP="00C6529F">
      <w:pPr>
        <w:rPr>
          <w:rFonts w:cs="Arial"/>
        </w:rPr>
      </w:pPr>
      <w:r w:rsidRPr="00E242D1">
        <w:rPr>
          <w:rFonts w:cs="Arial"/>
          <w:b/>
        </w:rPr>
        <w:t>Primer:</w:t>
      </w:r>
      <w:r>
        <w:rPr>
          <w:rFonts w:cs="Arial"/>
        </w:rPr>
        <w:t xml:space="preserve"> </w:t>
      </w:r>
      <w:r w:rsidR="00D63E2F">
        <w:rPr>
          <w:rFonts w:cs="Arial"/>
        </w:rPr>
        <w:t>CŠOD (Center šolskih in obšolskih dejavnosti)</w:t>
      </w:r>
    </w:p>
    <w:p w14:paraId="0644ADB5" w14:textId="7E9746D2" w:rsidR="00E242D1" w:rsidRDefault="00E242D1" w:rsidP="00C6529F">
      <w:pPr>
        <w:rPr>
          <w:rFonts w:cs="Arial"/>
        </w:rPr>
      </w:pPr>
      <w:r>
        <w:rPr>
          <w:rFonts w:cs="Arial"/>
        </w:rPr>
        <w:t xml:space="preserve">::456 </w:t>
      </w:r>
      <w:r w:rsidR="00D63E2F">
        <w:rPr>
          <w:rFonts w:cs="Arial"/>
        </w:rPr>
        <w:t>14 156 135 145</w:t>
      </w:r>
      <w:r>
        <w:rPr>
          <w:rFonts w:cs="Arial"/>
        </w:rPr>
        <w:t>::</w:t>
      </w:r>
    </w:p>
    <w:p w14:paraId="0E3CB947" w14:textId="58A24510" w:rsidR="00E242D1" w:rsidRPr="00FD5395" w:rsidRDefault="00E242D1" w:rsidP="00C6529F">
      <w:pPr>
        <w:rPr>
          <w:rFonts w:ascii="BrailleSlo 6Dot Revised V2" w:hAnsi="BrailleSlo 6Dot Revised V2" w:cs="Arial"/>
          <w:sz w:val="32"/>
        </w:rPr>
      </w:pPr>
      <w:r w:rsidRPr="00FD5395">
        <w:rPr>
          <w:rFonts w:ascii="BrailleSlo 6Dot Special V2" w:hAnsi="BrailleSlo 6Dot Special V2" w:cs="Arial"/>
          <w:sz w:val="32"/>
        </w:rPr>
        <w:t>i</w:t>
      </w:r>
      <w:r w:rsidR="00D63E2F" w:rsidRPr="00FD5395">
        <w:rPr>
          <w:rFonts w:ascii="BrailleSlo 6Dot Revised V2" w:hAnsi="BrailleSlo 6Dot Revised V2" w:cs="Arial"/>
          <w:sz w:val="32"/>
        </w:rPr>
        <w:t>c</w:t>
      </w:r>
      <w:r w:rsidR="00D63E2F" w:rsidRPr="00FD5395">
        <w:rPr>
          <w:rFonts w:ascii="BrailleSlo 6Dot Revised V2" w:hAnsi="BrailleSlo 6Dot Revised V2" w:cs="Times New Roman"/>
          <w:sz w:val="32"/>
        </w:rPr>
        <w:t>šod</w:t>
      </w:r>
    </w:p>
    <w:p w14:paraId="5F7D391C" w14:textId="77777777" w:rsidR="00D63E2F" w:rsidRDefault="00D63E2F" w:rsidP="00C6529F"/>
    <w:p w14:paraId="4CE14F85" w14:textId="1E78C063" w:rsidR="00C6529F" w:rsidRPr="00FF066F" w:rsidRDefault="00C6529F" w:rsidP="00FF066F">
      <w:pPr>
        <w:pStyle w:val="Heading2"/>
      </w:pPr>
      <w:bookmarkStart w:id="21" w:name="_Toc263575849"/>
      <w:bookmarkStart w:id="22" w:name="_Toc288054117"/>
      <w:r w:rsidRPr="0082094E">
        <w:t>Grške črke</w:t>
      </w:r>
      <w:bookmarkEnd w:id="21"/>
      <w:bookmarkEnd w:id="22"/>
    </w:p>
    <w:p w14:paraId="0B2B1764" w14:textId="78B62973" w:rsidR="00C6529F" w:rsidRPr="00F903FA" w:rsidRDefault="00C6529F" w:rsidP="007C046F">
      <w:pPr>
        <w:keepNext/>
        <w:rPr>
          <w:rFonts w:cs="Arial"/>
        </w:rPr>
      </w:pPr>
      <w:r w:rsidRPr="0082094E">
        <w:rPr>
          <w:rFonts w:cs="Arial"/>
        </w:rPr>
        <w:t xml:space="preserve">Grške črke so sestavljene iz </w:t>
      </w:r>
      <w:r w:rsidR="00D1675D">
        <w:rPr>
          <w:rFonts w:cs="Arial"/>
        </w:rPr>
        <w:t xml:space="preserve">predznaka </w:t>
      </w:r>
      <w:r w:rsidR="00BF1547">
        <w:rPr>
          <w:rFonts w:cs="Arial"/>
        </w:rPr>
        <w:t>::</w:t>
      </w:r>
      <w:r w:rsidR="00D1675D">
        <w:rPr>
          <w:rFonts w:cs="Arial"/>
        </w:rPr>
        <w:t>56</w:t>
      </w:r>
      <w:r w:rsidR="00BF1547">
        <w:rPr>
          <w:rFonts w:cs="Arial"/>
        </w:rPr>
        <w:t>::</w:t>
      </w:r>
      <w:r w:rsidR="00D1675D">
        <w:rPr>
          <w:rFonts w:cs="Arial"/>
        </w:rPr>
        <w:t xml:space="preserve"> in črke. </w:t>
      </w:r>
    </w:p>
    <w:p w14:paraId="68E7BC4B" w14:textId="5898CB25" w:rsidR="00F903FA" w:rsidRDefault="00F903FA" w:rsidP="00F903FA">
      <w:pPr>
        <w:pStyle w:val="Caption"/>
        <w:keepNext/>
      </w:pPr>
      <w:bookmarkStart w:id="23" w:name="_Toc284688666"/>
      <w:r>
        <w:t xml:space="preserve">Tabela </w:t>
      </w:r>
      <w:fldSimple w:instr=" SEQ Tabela \* ARABIC ">
        <w:r w:rsidR="009D599D">
          <w:rPr>
            <w:noProof/>
          </w:rPr>
          <w:t>7</w:t>
        </w:r>
      </w:fldSimple>
      <w:r>
        <w:t>: Grške črke - male</w:t>
      </w:r>
      <w:bookmarkEnd w:id="23"/>
    </w:p>
    <w:tbl>
      <w:tblPr>
        <w:tblW w:w="951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4"/>
        <w:gridCol w:w="2350"/>
        <w:gridCol w:w="1531"/>
        <w:gridCol w:w="4028"/>
      </w:tblGrid>
      <w:tr w:rsidR="00836E37" w:rsidRPr="0082094E" w14:paraId="058496BE" w14:textId="77777777" w:rsidTr="003955A1">
        <w:trPr>
          <w:trHeight w:val="340"/>
          <w:tblHeader/>
        </w:trPr>
        <w:tc>
          <w:tcPr>
            <w:tcW w:w="1604" w:type="dxa"/>
            <w:shd w:val="clear" w:color="auto" w:fill="auto"/>
            <w:noWrap/>
            <w:vAlign w:val="center"/>
          </w:tcPr>
          <w:p w14:paraId="683D6082" w14:textId="13FD2EE8" w:rsidR="00836E37" w:rsidRPr="0082094E" w:rsidRDefault="00836E37" w:rsidP="00FF345E">
            <w:pPr>
              <w:keepNext/>
              <w:spacing w:before="120" w:after="120"/>
              <w:jc w:val="left"/>
              <w:rPr>
                <w:rFonts w:eastAsia="Times New Roman" w:cs="Arial"/>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350" w:type="dxa"/>
            <w:shd w:val="clear" w:color="auto" w:fill="auto"/>
            <w:noWrap/>
            <w:vAlign w:val="center"/>
          </w:tcPr>
          <w:p w14:paraId="15AC5058" w14:textId="77777777" w:rsidR="00836E37" w:rsidRPr="0082094E" w:rsidRDefault="00836E37" w:rsidP="007C046F">
            <w:pPr>
              <w:keepNext/>
              <w:spacing w:before="120" w:after="120"/>
              <w:rPr>
                <w:rFonts w:eastAsia="Times New Roman" w:cs="Arial"/>
                <w:lang w:val="en-US" w:eastAsia="en-US"/>
              </w:rPr>
            </w:pPr>
            <w:r w:rsidRPr="0082094E">
              <w:rPr>
                <w:rFonts w:eastAsia="Times New Roman" w:cs="Arial"/>
                <w:lang w:val="en-US" w:eastAsia="en-US"/>
              </w:rPr>
              <w:t>Brajeva kombinacija</w:t>
            </w:r>
          </w:p>
        </w:tc>
        <w:tc>
          <w:tcPr>
            <w:tcW w:w="1531" w:type="dxa"/>
            <w:shd w:val="clear" w:color="auto" w:fill="auto"/>
            <w:noWrap/>
            <w:vAlign w:val="center"/>
          </w:tcPr>
          <w:p w14:paraId="0E92EFC7" w14:textId="77777777" w:rsidR="00836E37" w:rsidRPr="0082094E" w:rsidRDefault="00836E37" w:rsidP="007C046F">
            <w:pPr>
              <w:keepNext/>
              <w:spacing w:before="120" w:after="120"/>
              <w:rPr>
                <w:rFonts w:eastAsia="Times New Roman" w:cs="Arial"/>
                <w:lang w:val="en-US" w:eastAsia="en-US"/>
              </w:rPr>
            </w:pPr>
            <w:r w:rsidRPr="0082094E">
              <w:rPr>
                <w:rFonts w:eastAsia="Times New Roman" w:cs="Arial"/>
                <w:lang w:val="en-US" w:eastAsia="en-US"/>
              </w:rPr>
              <w:t>Brajev znak</w:t>
            </w:r>
          </w:p>
        </w:tc>
        <w:tc>
          <w:tcPr>
            <w:tcW w:w="4028" w:type="dxa"/>
            <w:vAlign w:val="center"/>
          </w:tcPr>
          <w:p w14:paraId="3605546C" w14:textId="77777777" w:rsidR="00836E37" w:rsidRPr="003554A6" w:rsidRDefault="00836E37" w:rsidP="00A0249A">
            <w:pPr>
              <w:keepNext/>
              <w:spacing w:before="120" w:after="120"/>
              <w:jc w:val="left"/>
              <w:rPr>
                <w:rFonts w:eastAsia="Times New Roman" w:cs="Arial"/>
                <w:lang w:val="en-US" w:eastAsia="en-US"/>
              </w:rPr>
            </w:pPr>
            <w:r w:rsidRPr="003554A6">
              <w:rPr>
                <w:rFonts w:eastAsia="Times New Roman" w:cs="Arial"/>
                <w:lang w:val="en-US" w:eastAsia="en-US"/>
              </w:rPr>
              <w:t>Opombe</w:t>
            </w:r>
          </w:p>
        </w:tc>
      </w:tr>
      <w:tr w:rsidR="00B207B2" w:rsidRPr="00580C11" w14:paraId="021E3A88" w14:textId="77777777" w:rsidTr="003955A1">
        <w:trPr>
          <w:trHeight w:val="340"/>
        </w:trPr>
        <w:tc>
          <w:tcPr>
            <w:tcW w:w="1604" w:type="dxa"/>
            <w:shd w:val="clear" w:color="auto" w:fill="auto"/>
            <w:noWrap/>
            <w:vAlign w:val="center"/>
            <w:hideMark/>
          </w:tcPr>
          <w:p w14:paraId="4A97B2E4" w14:textId="77777777" w:rsidR="00B207B2" w:rsidRPr="00580C11" w:rsidRDefault="00B207B2" w:rsidP="007C046F">
            <w:pPr>
              <w:keepNext/>
              <w:spacing w:before="120" w:after="120"/>
              <w:rPr>
                <w:rFonts w:eastAsia="Times New Roman" w:cs="Arial"/>
                <w:sz w:val="20"/>
                <w:szCs w:val="20"/>
                <w:lang w:val="en-US" w:eastAsia="en-US"/>
              </w:rPr>
            </w:pPr>
            <w:r w:rsidRPr="00580C11">
              <w:rPr>
                <w:rFonts w:eastAsia="Times New Roman" w:cs="Arial"/>
                <w:sz w:val="20"/>
                <w:szCs w:val="20"/>
                <w:lang w:val="en-US" w:eastAsia="en-US"/>
              </w:rPr>
              <w:t>α</w:t>
            </w:r>
          </w:p>
        </w:tc>
        <w:tc>
          <w:tcPr>
            <w:tcW w:w="2350" w:type="dxa"/>
            <w:shd w:val="clear" w:color="auto" w:fill="auto"/>
            <w:noWrap/>
            <w:vAlign w:val="center"/>
            <w:hideMark/>
          </w:tcPr>
          <w:p w14:paraId="38B6B3B0" w14:textId="77777777" w:rsidR="00B207B2" w:rsidRPr="00580C11" w:rsidRDefault="00B207B2" w:rsidP="007C046F">
            <w:pPr>
              <w:keepNext/>
              <w:spacing w:before="120" w:after="120"/>
              <w:rPr>
                <w:rFonts w:eastAsia="Times New Roman" w:cs="Arial"/>
                <w:sz w:val="20"/>
                <w:szCs w:val="20"/>
                <w:lang w:val="en-US" w:eastAsia="en-US"/>
              </w:rPr>
            </w:pPr>
            <w:r w:rsidRPr="00580C11">
              <w:rPr>
                <w:rFonts w:eastAsia="Times New Roman" w:cs="Arial"/>
                <w:sz w:val="20"/>
                <w:szCs w:val="20"/>
                <w:lang w:val="en-US" w:eastAsia="en-US"/>
              </w:rPr>
              <w:t>::56 1::</w:t>
            </w:r>
          </w:p>
        </w:tc>
        <w:tc>
          <w:tcPr>
            <w:tcW w:w="1531" w:type="dxa"/>
            <w:shd w:val="clear" w:color="auto" w:fill="auto"/>
            <w:noWrap/>
            <w:vAlign w:val="center"/>
            <w:hideMark/>
          </w:tcPr>
          <w:p w14:paraId="54183F21" w14:textId="77777777" w:rsidR="00B207B2" w:rsidRPr="00580C11" w:rsidRDefault="00B207B2" w:rsidP="007C046F">
            <w:pPr>
              <w:keepNext/>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Pr="00580C11">
              <w:rPr>
                <w:rFonts w:ascii="BrailleSlo 6Dot Revised" w:eastAsia="Times New Roman" w:hAnsi="BrailleSlo 6Dot Revised" w:cs="Arial"/>
                <w:sz w:val="32"/>
                <w:szCs w:val="32"/>
                <w:lang w:val="en-US" w:eastAsia="en-US"/>
              </w:rPr>
              <w:t>a</w:t>
            </w:r>
          </w:p>
        </w:tc>
        <w:tc>
          <w:tcPr>
            <w:tcW w:w="4028" w:type="dxa"/>
            <w:vAlign w:val="bottom"/>
          </w:tcPr>
          <w:p w14:paraId="413AA6CF" w14:textId="4C19A497" w:rsidR="00B207B2" w:rsidRPr="003554A6" w:rsidRDefault="00B207B2" w:rsidP="00A0249A">
            <w:pPr>
              <w:keepNext/>
              <w:spacing w:before="120" w:after="120"/>
              <w:jc w:val="left"/>
              <w:rPr>
                <w:rFonts w:eastAsia="Times New Roman" w:cs="Arial"/>
                <w:lang w:val="en-US" w:eastAsia="en-US"/>
              </w:rPr>
            </w:pPr>
            <w:r>
              <w:rPr>
                <w:rFonts w:eastAsia="Times New Roman" w:cs="Arial"/>
              </w:rPr>
              <w:t>alfa a</w:t>
            </w:r>
          </w:p>
        </w:tc>
      </w:tr>
      <w:tr w:rsidR="00B207B2" w:rsidRPr="00580C11" w14:paraId="498306DB" w14:textId="77777777" w:rsidTr="003955A1">
        <w:trPr>
          <w:trHeight w:val="340"/>
        </w:trPr>
        <w:tc>
          <w:tcPr>
            <w:tcW w:w="1604" w:type="dxa"/>
            <w:shd w:val="clear" w:color="auto" w:fill="auto"/>
            <w:noWrap/>
            <w:vAlign w:val="center"/>
            <w:hideMark/>
          </w:tcPr>
          <w:p w14:paraId="5CB81306"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β</w:t>
            </w:r>
          </w:p>
        </w:tc>
        <w:tc>
          <w:tcPr>
            <w:tcW w:w="2350" w:type="dxa"/>
            <w:shd w:val="clear" w:color="auto" w:fill="auto"/>
            <w:noWrap/>
            <w:vAlign w:val="center"/>
            <w:hideMark/>
          </w:tcPr>
          <w:p w14:paraId="1CBEC00D"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12::</w:t>
            </w:r>
          </w:p>
        </w:tc>
        <w:tc>
          <w:tcPr>
            <w:tcW w:w="1531" w:type="dxa"/>
            <w:shd w:val="clear" w:color="auto" w:fill="auto"/>
            <w:noWrap/>
            <w:vAlign w:val="center"/>
            <w:hideMark/>
          </w:tcPr>
          <w:p w14:paraId="5CDA684C" w14:textId="77777777" w:rsidR="00B207B2" w:rsidRPr="00580C11" w:rsidRDefault="00B207B2"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Pr="00580C11">
              <w:rPr>
                <w:rFonts w:ascii="BrailleSlo 6Dot Revised" w:eastAsia="Times New Roman" w:hAnsi="BrailleSlo 6Dot Revised" w:cs="Arial"/>
                <w:sz w:val="32"/>
                <w:szCs w:val="32"/>
                <w:lang w:val="en-US" w:eastAsia="en-US"/>
              </w:rPr>
              <w:t>b</w:t>
            </w:r>
          </w:p>
        </w:tc>
        <w:tc>
          <w:tcPr>
            <w:tcW w:w="4028" w:type="dxa"/>
            <w:vAlign w:val="bottom"/>
          </w:tcPr>
          <w:p w14:paraId="41E00094" w14:textId="0ECC069B" w:rsidR="00B207B2" w:rsidRPr="003554A6" w:rsidRDefault="00B207B2" w:rsidP="00A0249A">
            <w:pPr>
              <w:spacing w:before="120" w:after="120"/>
              <w:jc w:val="left"/>
              <w:rPr>
                <w:rFonts w:eastAsia="Times New Roman" w:cs="Arial"/>
                <w:lang w:val="en-US" w:eastAsia="en-US"/>
              </w:rPr>
            </w:pPr>
            <w:r>
              <w:rPr>
                <w:rFonts w:eastAsia="Times New Roman" w:cs="Arial"/>
              </w:rPr>
              <w:t>beta b</w:t>
            </w:r>
          </w:p>
        </w:tc>
      </w:tr>
      <w:tr w:rsidR="00B207B2" w:rsidRPr="00580C11" w14:paraId="579B366F" w14:textId="77777777" w:rsidTr="003955A1">
        <w:trPr>
          <w:trHeight w:val="340"/>
        </w:trPr>
        <w:tc>
          <w:tcPr>
            <w:tcW w:w="1604" w:type="dxa"/>
            <w:shd w:val="clear" w:color="auto" w:fill="auto"/>
            <w:noWrap/>
            <w:vAlign w:val="center"/>
            <w:hideMark/>
          </w:tcPr>
          <w:p w14:paraId="42AAD846"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γ</w:t>
            </w:r>
          </w:p>
        </w:tc>
        <w:tc>
          <w:tcPr>
            <w:tcW w:w="2350" w:type="dxa"/>
            <w:shd w:val="clear" w:color="auto" w:fill="auto"/>
            <w:noWrap/>
            <w:vAlign w:val="center"/>
            <w:hideMark/>
          </w:tcPr>
          <w:p w14:paraId="2F37D1AB"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1245::</w:t>
            </w:r>
          </w:p>
        </w:tc>
        <w:tc>
          <w:tcPr>
            <w:tcW w:w="1531" w:type="dxa"/>
            <w:shd w:val="clear" w:color="auto" w:fill="auto"/>
            <w:noWrap/>
            <w:vAlign w:val="center"/>
            <w:hideMark/>
          </w:tcPr>
          <w:p w14:paraId="0B73579A" w14:textId="77777777" w:rsidR="00B207B2" w:rsidRPr="00580C11" w:rsidRDefault="00B207B2"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Pr="00580C11">
              <w:rPr>
                <w:rFonts w:ascii="BrailleSlo 6Dot Revised" w:eastAsia="Times New Roman" w:hAnsi="BrailleSlo 6Dot Revised" w:cs="Arial"/>
                <w:sz w:val="32"/>
                <w:szCs w:val="32"/>
                <w:lang w:val="en-US" w:eastAsia="en-US"/>
              </w:rPr>
              <w:t>g</w:t>
            </w:r>
          </w:p>
        </w:tc>
        <w:tc>
          <w:tcPr>
            <w:tcW w:w="4028" w:type="dxa"/>
            <w:vAlign w:val="bottom"/>
          </w:tcPr>
          <w:p w14:paraId="62F4778D" w14:textId="4426224E" w:rsidR="00B207B2" w:rsidRPr="003554A6" w:rsidRDefault="00B207B2" w:rsidP="00A0249A">
            <w:pPr>
              <w:spacing w:before="120" w:after="120"/>
              <w:jc w:val="left"/>
              <w:rPr>
                <w:rFonts w:eastAsia="Times New Roman" w:cs="Arial"/>
                <w:lang w:val="en-US" w:eastAsia="en-US"/>
              </w:rPr>
            </w:pPr>
            <w:r>
              <w:rPr>
                <w:rFonts w:eastAsia="Times New Roman" w:cs="Arial"/>
              </w:rPr>
              <w:t>gama g</w:t>
            </w:r>
          </w:p>
        </w:tc>
      </w:tr>
      <w:tr w:rsidR="00B207B2" w:rsidRPr="00580C11" w14:paraId="092CFB23" w14:textId="77777777" w:rsidTr="003955A1">
        <w:trPr>
          <w:trHeight w:val="340"/>
        </w:trPr>
        <w:tc>
          <w:tcPr>
            <w:tcW w:w="1604" w:type="dxa"/>
            <w:shd w:val="clear" w:color="auto" w:fill="auto"/>
            <w:noWrap/>
            <w:vAlign w:val="center"/>
            <w:hideMark/>
          </w:tcPr>
          <w:p w14:paraId="788434D6"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δ</w:t>
            </w:r>
          </w:p>
        </w:tc>
        <w:tc>
          <w:tcPr>
            <w:tcW w:w="2350" w:type="dxa"/>
            <w:shd w:val="clear" w:color="auto" w:fill="auto"/>
            <w:noWrap/>
            <w:vAlign w:val="center"/>
            <w:hideMark/>
          </w:tcPr>
          <w:p w14:paraId="02EBE0E5"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::56 145::</w:t>
            </w:r>
          </w:p>
        </w:tc>
        <w:tc>
          <w:tcPr>
            <w:tcW w:w="1531" w:type="dxa"/>
            <w:shd w:val="clear" w:color="auto" w:fill="auto"/>
            <w:noWrap/>
            <w:vAlign w:val="center"/>
            <w:hideMark/>
          </w:tcPr>
          <w:p w14:paraId="2E1F5B14" w14:textId="77777777" w:rsidR="00B207B2" w:rsidRPr="00580C11" w:rsidRDefault="00B207B2"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Pr="00580C11">
              <w:rPr>
                <w:rFonts w:ascii="BrailleSlo 6Dot Revised" w:eastAsia="Times New Roman" w:hAnsi="BrailleSlo 6Dot Revised" w:cs="Arial"/>
                <w:sz w:val="32"/>
                <w:szCs w:val="32"/>
                <w:lang w:val="en-US" w:eastAsia="en-US"/>
              </w:rPr>
              <w:t>d</w:t>
            </w:r>
          </w:p>
        </w:tc>
        <w:tc>
          <w:tcPr>
            <w:tcW w:w="4028" w:type="dxa"/>
            <w:vAlign w:val="bottom"/>
          </w:tcPr>
          <w:p w14:paraId="03F5D65A" w14:textId="3BE4A665" w:rsidR="00B207B2" w:rsidRPr="003554A6" w:rsidRDefault="00B207B2" w:rsidP="00A0249A">
            <w:pPr>
              <w:spacing w:before="120" w:after="120"/>
              <w:jc w:val="left"/>
              <w:rPr>
                <w:rFonts w:eastAsia="Times New Roman" w:cs="Arial"/>
                <w:lang w:val="en-US" w:eastAsia="en-US"/>
              </w:rPr>
            </w:pPr>
            <w:r>
              <w:rPr>
                <w:rFonts w:eastAsia="Times New Roman" w:cs="Arial"/>
              </w:rPr>
              <w:t xml:space="preserve">delta </w:t>
            </w:r>
            <w:r w:rsidR="00FD5395">
              <w:rPr>
                <w:rFonts w:eastAsia="Times New Roman" w:cs="Arial"/>
              </w:rPr>
              <w:t>d</w:t>
            </w:r>
          </w:p>
        </w:tc>
      </w:tr>
      <w:tr w:rsidR="00B207B2" w:rsidRPr="00580C11" w14:paraId="55DFFA8D" w14:textId="77777777" w:rsidTr="003955A1">
        <w:trPr>
          <w:trHeight w:val="340"/>
        </w:trPr>
        <w:tc>
          <w:tcPr>
            <w:tcW w:w="1604" w:type="dxa"/>
            <w:shd w:val="clear" w:color="auto" w:fill="auto"/>
            <w:noWrap/>
            <w:vAlign w:val="center"/>
            <w:hideMark/>
          </w:tcPr>
          <w:p w14:paraId="1DAB2949"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ε</w:t>
            </w:r>
          </w:p>
        </w:tc>
        <w:tc>
          <w:tcPr>
            <w:tcW w:w="2350" w:type="dxa"/>
            <w:shd w:val="clear" w:color="auto" w:fill="auto"/>
            <w:noWrap/>
            <w:vAlign w:val="center"/>
            <w:hideMark/>
          </w:tcPr>
          <w:p w14:paraId="4A5B9881"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::56 156::</w:t>
            </w:r>
          </w:p>
        </w:tc>
        <w:tc>
          <w:tcPr>
            <w:tcW w:w="1531" w:type="dxa"/>
            <w:shd w:val="clear" w:color="auto" w:fill="auto"/>
            <w:noWrap/>
            <w:vAlign w:val="center"/>
            <w:hideMark/>
          </w:tcPr>
          <w:p w14:paraId="36F6758A" w14:textId="77777777" w:rsidR="00B207B2" w:rsidRPr="00580C11" w:rsidRDefault="00B207B2"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Pr="00580C11">
              <w:rPr>
                <w:rFonts w:ascii="BrailleSlo 6Dot Revised" w:eastAsia="Times New Roman" w:hAnsi="BrailleSlo 6Dot Revised" w:cs="Arial"/>
                <w:sz w:val="32"/>
                <w:szCs w:val="32"/>
                <w:lang w:val="en-US" w:eastAsia="en-US"/>
              </w:rPr>
              <w:t>š</w:t>
            </w:r>
          </w:p>
        </w:tc>
        <w:tc>
          <w:tcPr>
            <w:tcW w:w="4028" w:type="dxa"/>
            <w:vAlign w:val="bottom"/>
          </w:tcPr>
          <w:p w14:paraId="2807FF75" w14:textId="1C28BF2E" w:rsidR="00B207B2" w:rsidRPr="003554A6" w:rsidRDefault="00B207B2" w:rsidP="00A0249A">
            <w:pPr>
              <w:spacing w:before="120" w:after="120"/>
              <w:jc w:val="left"/>
              <w:rPr>
                <w:rFonts w:eastAsia="Times New Roman" w:cs="Arial"/>
                <w:lang w:val="en-US" w:eastAsia="en-US"/>
              </w:rPr>
            </w:pPr>
            <w:r>
              <w:rPr>
                <w:rFonts w:eastAsia="Times New Roman" w:cs="Arial"/>
              </w:rPr>
              <w:t>epsilon š</w:t>
            </w:r>
          </w:p>
        </w:tc>
      </w:tr>
      <w:tr w:rsidR="00B207B2" w:rsidRPr="00580C11" w14:paraId="21F7E4F3" w14:textId="77777777" w:rsidTr="003955A1">
        <w:trPr>
          <w:trHeight w:val="340"/>
        </w:trPr>
        <w:tc>
          <w:tcPr>
            <w:tcW w:w="1604" w:type="dxa"/>
            <w:shd w:val="clear" w:color="auto" w:fill="auto"/>
            <w:noWrap/>
            <w:vAlign w:val="center"/>
            <w:hideMark/>
          </w:tcPr>
          <w:p w14:paraId="0C9BE544"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ζ</w:t>
            </w:r>
          </w:p>
        </w:tc>
        <w:tc>
          <w:tcPr>
            <w:tcW w:w="2350" w:type="dxa"/>
            <w:shd w:val="clear" w:color="auto" w:fill="auto"/>
            <w:noWrap/>
            <w:vAlign w:val="center"/>
            <w:hideMark/>
          </w:tcPr>
          <w:p w14:paraId="53B726B6"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1356::</w:t>
            </w:r>
          </w:p>
        </w:tc>
        <w:tc>
          <w:tcPr>
            <w:tcW w:w="1531" w:type="dxa"/>
            <w:shd w:val="clear" w:color="auto" w:fill="auto"/>
            <w:noWrap/>
            <w:vAlign w:val="center"/>
            <w:hideMark/>
          </w:tcPr>
          <w:p w14:paraId="3454F91F" w14:textId="77777777" w:rsidR="00B207B2" w:rsidRPr="00580C11" w:rsidRDefault="00B207B2"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Pr="00580C11">
              <w:rPr>
                <w:rFonts w:ascii="BrailleSlo 6Dot Revised" w:eastAsia="Times New Roman" w:hAnsi="BrailleSlo 6Dot Revised" w:cs="Arial"/>
                <w:sz w:val="32"/>
                <w:szCs w:val="32"/>
                <w:lang w:val="en-US" w:eastAsia="en-US"/>
              </w:rPr>
              <w:t>z</w:t>
            </w:r>
          </w:p>
        </w:tc>
        <w:tc>
          <w:tcPr>
            <w:tcW w:w="4028" w:type="dxa"/>
            <w:vAlign w:val="bottom"/>
          </w:tcPr>
          <w:p w14:paraId="3AE5EE68" w14:textId="623B102A" w:rsidR="00B207B2" w:rsidRPr="003554A6" w:rsidRDefault="00B207B2" w:rsidP="00A0249A">
            <w:pPr>
              <w:spacing w:before="120" w:after="120"/>
              <w:jc w:val="left"/>
              <w:rPr>
                <w:rFonts w:eastAsia="Times New Roman" w:cs="Arial"/>
                <w:lang w:val="en-US" w:eastAsia="en-US"/>
              </w:rPr>
            </w:pPr>
            <w:r>
              <w:rPr>
                <w:rFonts w:eastAsia="Times New Roman" w:cs="Arial"/>
              </w:rPr>
              <w:t>zeta z</w:t>
            </w:r>
          </w:p>
        </w:tc>
      </w:tr>
      <w:tr w:rsidR="00B207B2" w:rsidRPr="00580C11" w14:paraId="41F5F30C" w14:textId="77777777" w:rsidTr="003955A1">
        <w:trPr>
          <w:trHeight w:val="340"/>
        </w:trPr>
        <w:tc>
          <w:tcPr>
            <w:tcW w:w="1604" w:type="dxa"/>
            <w:shd w:val="clear" w:color="auto" w:fill="auto"/>
            <w:noWrap/>
            <w:vAlign w:val="center"/>
            <w:hideMark/>
          </w:tcPr>
          <w:p w14:paraId="3E16F799"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η</w:t>
            </w:r>
          </w:p>
        </w:tc>
        <w:tc>
          <w:tcPr>
            <w:tcW w:w="2350" w:type="dxa"/>
            <w:shd w:val="clear" w:color="auto" w:fill="auto"/>
            <w:noWrap/>
            <w:vAlign w:val="center"/>
            <w:hideMark/>
          </w:tcPr>
          <w:p w14:paraId="122580B3"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15::</w:t>
            </w:r>
          </w:p>
        </w:tc>
        <w:tc>
          <w:tcPr>
            <w:tcW w:w="1531" w:type="dxa"/>
            <w:shd w:val="clear" w:color="auto" w:fill="auto"/>
            <w:noWrap/>
            <w:vAlign w:val="center"/>
            <w:hideMark/>
          </w:tcPr>
          <w:p w14:paraId="43C71DE1" w14:textId="77777777" w:rsidR="00B207B2" w:rsidRPr="00580C11" w:rsidRDefault="00B207B2"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Pr="00580C11">
              <w:rPr>
                <w:rFonts w:ascii="BrailleSlo 6Dot Revised" w:eastAsia="Times New Roman" w:hAnsi="BrailleSlo 6Dot Revised" w:cs="Arial"/>
                <w:sz w:val="32"/>
                <w:szCs w:val="32"/>
                <w:lang w:val="en-US" w:eastAsia="en-US"/>
              </w:rPr>
              <w:t>e</w:t>
            </w:r>
          </w:p>
        </w:tc>
        <w:tc>
          <w:tcPr>
            <w:tcW w:w="4028" w:type="dxa"/>
            <w:vAlign w:val="bottom"/>
          </w:tcPr>
          <w:p w14:paraId="48D22C2F" w14:textId="0EE80DE7" w:rsidR="00B207B2" w:rsidRPr="003554A6" w:rsidRDefault="00B207B2" w:rsidP="00A0249A">
            <w:pPr>
              <w:spacing w:before="120" w:after="120"/>
              <w:jc w:val="left"/>
              <w:rPr>
                <w:rFonts w:eastAsia="Times New Roman" w:cs="Arial"/>
                <w:lang w:val="en-US" w:eastAsia="en-US"/>
              </w:rPr>
            </w:pPr>
            <w:r>
              <w:rPr>
                <w:rFonts w:eastAsia="Times New Roman" w:cs="Arial"/>
              </w:rPr>
              <w:t>eta e</w:t>
            </w:r>
          </w:p>
        </w:tc>
      </w:tr>
      <w:tr w:rsidR="00B207B2" w:rsidRPr="00580C11" w14:paraId="38E044FF" w14:textId="77777777" w:rsidTr="003955A1">
        <w:trPr>
          <w:trHeight w:val="340"/>
        </w:trPr>
        <w:tc>
          <w:tcPr>
            <w:tcW w:w="1604" w:type="dxa"/>
            <w:shd w:val="clear" w:color="auto" w:fill="auto"/>
            <w:noWrap/>
            <w:vAlign w:val="center"/>
            <w:hideMark/>
          </w:tcPr>
          <w:p w14:paraId="1379E363"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θ</w:t>
            </w:r>
          </w:p>
        </w:tc>
        <w:tc>
          <w:tcPr>
            <w:tcW w:w="2350" w:type="dxa"/>
            <w:shd w:val="clear" w:color="auto" w:fill="auto"/>
            <w:noWrap/>
            <w:vAlign w:val="center"/>
            <w:hideMark/>
          </w:tcPr>
          <w:p w14:paraId="46150024"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::56 125::</w:t>
            </w:r>
          </w:p>
        </w:tc>
        <w:tc>
          <w:tcPr>
            <w:tcW w:w="1531" w:type="dxa"/>
            <w:shd w:val="clear" w:color="auto" w:fill="auto"/>
            <w:noWrap/>
            <w:vAlign w:val="center"/>
            <w:hideMark/>
          </w:tcPr>
          <w:p w14:paraId="2EB3413E" w14:textId="77777777" w:rsidR="00B207B2" w:rsidRPr="00580C11" w:rsidRDefault="00B207B2"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Pr="00580C11">
              <w:rPr>
                <w:rFonts w:ascii="BrailleSlo 6Dot Revised" w:eastAsia="Times New Roman" w:hAnsi="BrailleSlo 6Dot Revised" w:cs="Arial"/>
                <w:sz w:val="32"/>
                <w:szCs w:val="32"/>
                <w:lang w:val="en-US" w:eastAsia="en-US"/>
              </w:rPr>
              <w:t>h</w:t>
            </w:r>
          </w:p>
        </w:tc>
        <w:tc>
          <w:tcPr>
            <w:tcW w:w="4028" w:type="dxa"/>
            <w:vAlign w:val="bottom"/>
          </w:tcPr>
          <w:p w14:paraId="2DDAAB09" w14:textId="776A06F2" w:rsidR="00B207B2" w:rsidRPr="003554A6" w:rsidRDefault="00B207B2" w:rsidP="00A0249A">
            <w:pPr>
              <w:spacing w:before="120" w:after="120"/>
              <w:jc w:val="left"/>
              <w:rPr>
                <w:rFonts w:eastAsia="Times New Roman" w:cs="Arial"/>
                <w:lang w:val="en-US" w:eastAsia="en-US"/>
              </w:rPr>
            </w:pPr>
            <w:r>
              <w:rPr>
                <w:rFonts w:eastAsia="Times New Roman" w:cs="Arial"/>
              </w:rPr>
              <w:t>theta h</w:t>
            </w:r>
          </w:p>
        </w:tc>
      </w:tr>
      <w:tr w:rsidR="00B207B2" w:rsidRPr="00580C11" w14:paraId="2E74CC4D" w14:textId="77777777" w:rsidTr="003955A1">
        <w:trPr>
          <w:trHeight w:val="340"/>
        </w:trPr>
        <w:tc>
          <w:tcPr>
            <w:tcW w:w="1604" w:type="dxa"/>
            <w:shd w:val="clear" w:color="auto" w:fill="auto"/>
            <w:noWrap/>
            <w:vAlign w:val="center"/>
            <w:hideMark/>
          </w:tcPr>
          <w:p w14:paraId="0EC3C47B"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ι</w:t>
            </w:r>
          </w:p>
        </w:tc>
        <w:tc>
          <w:tcPr>
            <w:tcW w:w="2350" w:type="dxa"/>
            <w:shd w:val="clear" w:color="auto" w:fill="auto"/>
            <w:noWrap/>
            <w:vAlign w:val="center"/>
            <w:hideMark/>
          </w:tcPr>
          <w:p w14:paraId="07554DFF"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24::</w:t>
            </w:r>
          </w:p>
        </w:tc>
        <w:tc>
          <w:tcPr>
            <w:tcW w:w="1531" w:type="dxa"/>
            <w:shd w:val="clear" w:color="auto" w:fill="auto"/>
            <w:noWrap/>
            <w:vAlign w:val="center"/>
            <w:hideMark/>
          </w:tcPr>
          <w:p w14:paraId="6E9DE2A9" w14:textId="77777777" w:rsidR="00B207B2" w:rsidRPr="00580C11" w:rsidRDefault="00B207B2"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Pr="00580C11">
              <w:rPr>
                <w:rFonts w:ascii="BrailleSlo 6Dot Revised" w:eastAsia="Times New Roman" w:hAnsi="BrailleSlo 6Dot Revised" w:cs="Arial"/>
                <w:sz w:val="32"/>
                <w:szCs w:val="32"/>
                <w:lang w:val="en-US" w:eastAsia="en-US"/>
              </w:rPr>
              <w:t>i</w:t>
            </w:r>
          </w:p>
        </w:tc>
        <w:tc>
          <w:tcPr>
            <w:tcW w:w="4028" w:type="dxa"/>
            <w:vAlign w:val="bottom"/>
          </w:tcPr>
          <w:p w14:paraId="3A0D61FC" w14:textId="39995C50" w:rsidR="00B207B2" w:rsidRPr="003554A6" w:rsidRDefault="00B207B2" w:rsidP="00A0249A">
            <w:pPr>
              <w:spacing w:before="120" w:after="120"/>
              <w:jc w:val="left"/>
              <w:rPr>
                <w:rFonts w:eastAsia="Times New Roman" w:cs="Arial"/>
                <w:lang w:val="en-US" w:eastAsia="en-US"/>
              </w:rPr>
            </w:pPr>
            <w:r>
              <w:rPr>
                <w:rFonts w:eastAsia="Times New Roman" w:cs="Arial"/>
              </w:rPr>
              <w:t>iota i</w:t>
            </w:r>
          </w:p>
        </w:tc>
      </w:tr>
      <w:tr w:rsidR="00B207B2" w:rsidRPr="00580C11" w14:paraId="171BB440" w14:textId="77777777" w:rsidTr="003955A1">
        <w:trPr>
          <w:trHeight w:val="340"/>
        </w:trPr>
        <w:tc>
          <w:tcPr>
            <w:tcW w:w="1604" w:type="dxa"/>
            <w:shd w:val="clear" w:color="auto" w:fill="auto"/>
            <w:noWrap/>
            <w:vAlign w:val="center"/>
            <w:hideMark/>
          </w:tcPr>
          <w:p w14:paraId="51CE71F3"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κ</w:t>
            </w:r>
          </w:p>
        </w:tc>
        <w:tc>
          <w:tcPr>
            <w:tcW w:w="2350" w:type="dxa"/>
            <w:shd w:val="clear" w:color="auto" w:fill="auto"/>
            <w:noWrap/>
            <w:vAlign w:val="center"/>
            <w:hideMark/>
          </w:tcPr>
          <w:p w14:paraId="77F65828"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13::</w:t>
            </w:r>
          </w:p>
        </w:tc>
        <w:tc>
          <w:tcPr>
            <w:tcW w:w="1531" w:type="dxa"/>
            <w:shd w:val="clear" w:color="auto" w:fill="auto"/>
            <w:noWrap/>
            <w:vAlign w:val="center"/>
            <w:hideMark/>
          </w:tcPr>
          <w:p w14:paraId="40A0F16A" w14:textId="77777777" w:rsidR="00B207B2" w:rsidRPr="00580C11" w:rsidRDefault="00B207B2"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Pr="00580C11">
              <w:rPr>
                <w:rFonts w:ascii="BrailleSlo 6Dot Revised" w:eastAsia="Times New Roman" w:hAnsi="BrailleSlo 6Dot Revised" w:cs="Arial"/>
                <w:sz w:val="32"/>
                <w:szCs w:val="32"/>
                <w:lang w:val="en-US" w:eastAsia="en-US"/>
              </w:rPr>
              <w:t>k</w:t>
            </w:r>
          </w:p>
        </w:tc>
        <w:tc>
          <w:tcPr>
            <w:tcW w:w="4028" w:type="dxa"/>
            <w:vAlign w:val="bottom"/>
          </w:tcPr>
          <w:p w14:paraId="795A4526" w14:textId="4B774034" w:rsidR="00B207B2" w:rsidRPr="003554A6" w:rsidRDefault="00B207B2" w:rsidP="00A0249A">
            <w:pPr>
              <w:spacing w:before="120" w:after="120"/>
              <w:jc w:val="left"/>
              <w:rPr>
                <w:rFonts w:eastAsia="Times New Roman" w:cs="Arial"/>
                <w:lang w:val="en-US" w:eastAsia="en-US"/>
              </w:rPr>
            </w:pPr>
            <w:r>
              <w:rPr>
                <w:rFonts w:eastAsia="Times New Roman" w:cs="Arial"/>
              </w:rPr>
              <w:t>kappa k</w:t>
            </w:r>
          </w:p>
        </w:tc>
      </w:tr>
      <w:tr w:rsidR="00B207B2" w:rsidRPr="00580C11" w14:paraId="09312807" w14:textId="77777777" w:rsidTr="003955A1">
        <w:trPr>
          <w:trHeight w:val="340"/>
        </w:trPr>
        <w:tc>
          <w:tcPr>
            <w:tcW w:w="1604" w:type="dxa"/>
            <w:shd w:val="clear" w:color="auto" w:fill="auto"/>
            <w:noWrap/>
            <w:vAlign w:val="center"/>
            <w:hideMark/>
          </w:tcPr>
          <w:p w14:paraId="1CDEAF07"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λ</w:t>
            </w:r>
          </w:p>
        </w:tc>
        <w:tc>
          <w:tcPr>
            <w:tcW w:w="2350" w:type="dxa"/>
            <w:shd w:val="clear" w:color="auto" w:fill="auto"/>
            <w:noWrap/>
            <w:vAlign w:val="center"/>
            <w:hideMark/>
          </w:tcPr>
          <w:p w14:paraId="25ED66BA"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::56 123::</w:t>
            </w:r>
          </w:p>
        </w:tc>
        <w:tc>
          <w:tcPr>
            <w:tcW w:w="1531" w:type="dxa"/>
            <w:shd w:val="clear" w:color="auto" w:fill="auto"/>
            <w:noWrap/>
            <w:vAlign w:val="center"/>
            <w:hideMark/>
          </w:tcPr>
          <w:p w14:paraId="1F8AB67A" w14:textId="77777777" w:rsidR="00B207B2" w:rsidRPr="00580C11" w:rsidRDefault="00B207B2"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Pr="00580C11">
              <w:rPr>
                <w:rFonts w:ascii="BrailleSlo 6Dot Revised" w:eastAsia="Times New Roman" w:hAnsi="BrailleSlo 6Dot Revised" w:cs="Arial"/>
                <w:sz w:val="32"/>
                <w:szCs w:val="32"/>
                <w:lang w:val="en-US" w:eastAsia="en-US"/>
              </w:rPr>
              <w:t>l</w:t>
            </w:r>
          </w:p>
        </w:tc>
        <w:tc>
          <w:tcPr>
            <w:tcW w:w="4028" w:type="dxa"/>
            <w:vAlign w:val="bottom"/>
          </w:tcPr>
          <w:p w14:paraId="2787360C" w14:textId="38E6EE3F" w:rsidR="00B207B2" w:rsidRPr="003554A6" w:rsidRDefault="00B207B2" w:rsidP="00A0249A">
            <w:pPr>
              <w:spacing w:before="120" w:after="120"/>
              <w:jc w:val="left"/>
              <w:rPr>
                <w:rFonts w:eastAsia="Times New Roman" w:cs="Arial"/>
                <w:lang w:val="en-US" w:eastAsia="en-US"/>
              </w:rPr>
            </w:pPr>
            <w:r>
              <w:rPr>
                <w:rFonts w:eastAsia="Times New Roman" w:cs="Arial"/>
              </w:rPr>
              <w:t>lambda l</w:t>
            </w:r>
          </w:p>
        </w:tc>
      </w:tr>
      <w:tr w:rsidR="00B207B2" w:rsidRPr="00580C11" w14:paraId="05854767" w14:textId="77777777" w:rsidTr="003955A1">
        <w:trPr>
          <w:trHeight w:val="340"/>
        </w:trPr>
        <w:tc>
          <w:tcPr>
            <w:tcW w:w="1604" w:type="dxa"/>
            <w:shd w:val="clear" w:color="auto" w:fill="auto"/>
            <w:noWrap/>
            <w:vAlign w:val="center"/>
            <w:hideMark/>
          </w:tcPr>
          <w:p w14:paraId="3DD95AD3"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μ</w:t>
            </w:r>
          </w:p>
        </w:tc>
        <w:tc>
          <w:tcPr>
            <w:tcW w:w="2350" w:type="dxa"/>
            <w:shd w:val="clear" w:color="auto" w:fill="auto"/>
            <w:noWrap/>
            <w:vAlign w:val="center"/>
            <w:hideMark/>
          </w:tcPr>
          <w:p w14:paraId="567E3907"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::56 134::</w:t>
            </w:r>
          </w:p>
        </w:tc>
        <w:tc>
          <w:tcPr>
            <w:tcW w:w="1531" w:type="dxa"/>
            <w:shd w:val="clear" w:color="auto" w:fill="auto"/>
            <w:noWrap/>
            <w:vAlign w:val="center"/>
            <w:hideMark/>
          </w:tcPr>
          <w:p w14:paraId="435E9C5B" w14:textId="77777777" w:rsidR="00B207B2" w:rsidRPr="00580C11" w:rsidRDefault="00B207B2"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Pr="00580C11">
              <w:rPr>
                <w:rFonts w:ascii="BrailleSlo 6Dot Revised" w:eastAsia="Times New Roman" w:hAnsi="BrailleSlo 6Dot Revised" w:cs="Arial"/>
                <w:sz w:val="32"/>
                <w:szCs w:val="32"/>
                <w:lang w:val="en-US" w:eastAsia="en-US"/>
              </w:rPr>
              <w:t>m</w:t>
            </w:r>
          </w:p>
        </w:tc>
        <w:tc>
          <w:tcPr>
            <w:tcW w:w="4028" w:type="dxa"/>
            <w:vAlign w:val="bottom"/>
          </w:tcPr>
          <w:p w14:paraId="650E57A8" w14:textId="7245AD8E" w:rsidR="00177E50" w:rsidRDefault="00B207B2" w:rsidP="00A0249A">
            <w:pPr>
              <w:spacing w:before="120" w:after="120"/>
              <w:jc w:val="left"/>
              <w:rPr>
                <w:rFonts w:eastAsia="Times New Roman" w:cs="Arial"/>
              </w:rPr>
            </w:pPr>
            <w:r>
              <w:rPr>
                <w:rFonts w:eastAsia="Times New Roman" w:cs="Arial"/>
              </w:rPr>
              <w:t>mi (mu) m</w:t>
            </w:r>
          </w:p>
          <w:p w14:paraId="1FA12E98" w14:textId="1EBDF6C8" w:rsidR="00177E50" w:rsidRPr="003554A6" w:rsidRDefault="00177E50" w:rsidP="00A0249A">
            <w:pPr>
              <w:spacing w:before="120" w:after="120"/>
              <w:jc w:val="left"/>
              <w:rPr>
                <w:rFonts w:eastAsia="Times New Roman" w:cs="Arial"/>
                <w:lang w:val="en-US" w:eastAsia="en-US"/>
              </w:rPr>
            </w:pPr>
            <w:r>
              <w:rPr>
                <w:rFonts w:eastAsia="Times New Roman" w:cs="Arial"/>
              </w:rPr>
              <w:t xml:space="preserve">Pri tiskanju </w:t>
            </w:r>
            <w:r w:rsidR="003B3608">
              <w:rPr>
                <w:rFonts w:eastAsia="Times New Roman" w:cs="Arial"/>
              </w:rPr>
              <w:t>v farmacevtske namene se uporablja oznaka mc (</w:t>
            </w:r>
            <w:r w:rsidRPr="00FD5395">
              <w:rPr>
                <w:rFonts w:ascii="BrailleSlo 6Dot Revised V2" w:eastAsia="Times New Roman" w:hAnsi="BrailleSlo 6Dot Revised V2" w:cs="Arial"/>
                <w:sz w:val="32"/>
              </w:rPr>
              <w:t>mc</w:t>
            </w:r>
            <w:r w:rsidR="003B3608">
              <w:rPr>
                <w:rFonts w:eastAsia="Times New Roman" w:cs="Arial"/>
              </w:rPr>
              <w:t>)</w:t>
            </w:r>
            <w:r>
              <w:rPr>
                <w:rFonts w:eastAsia="Times New Roman" w:cs="Arial"/>
              </w:rPr>
              <w:t xml:space="preserve">. Mikrogrami se </w:t>
            </w:r>
            <w:r w:rsidR="00BF1547">
              <w:rPr>
                <w:rFonts w:eastAsia="Times New Roman" w:cs="Arial"/>
              </w:rPr>
              <w:t>v tem primeru</w:t>
            </w:r>
            <w:r>
              <w:rPr>
                <w:rFonts w:eastAsia="Times New Roman" w:cs="Arial"/>
              </w:rPr>
              <w:t xml:space="preserve"> zapišejo z oznako mcg </w:t>
            </w:r>
            <w:r w:rsidR="003B3608">
              <w:rPr>
                <w:rFonts w:eastAsia="Times New Roman" w:cs="Arial"/>
              </w:rPr>
              <w:t>(</w:t>
            </w:r>
            <w:r w:rsidRPr="00FD5395">
              <w:rPr>
                <w:rFonts w:ascii="BrailleSlo 6Dot Revised V2" w:eastAsia="Times New Roman" w:hAnsi="BrailleSlo 6Dot Revised V2" w:cs="Arial"/>
                <w:sz w:val="32"/>
              </w:rPr>
              <w:t>mcg</w:t>
            </w:r>
            <w:r w:rsidR="003B3608">
              <w:rPr>
                <w:rFonts w:eastAsia="Times New Roman" w:cs="Arial"/>
              </w:rPr>
              <w:t>)</w:t>
            </w:r>
            <w:r>
              <w:rPr>
                <w:rFonts w:eastAsia="Times New Roman" w:cs="Arial"/>
              </w:rPr>
              <w:t xml:space="preserve">. </w:t>
            </w:r>
          </w:p>
        </w:tc>
      </w:tr>
      <w:tr w:rsidR="00B207B2" w:rsidRPr="00580C11" w14:paraId="4571F272" w14:textId="77777777" w:rsidTr="003955A1">
        <w:trPr>
          <w:trHeight w:val="340"/>
        </w:trPr>
        <w:tc>
          <w:tcPr>
            <w:tcW w:w="1604" w:type="dxa"/>
            <w:shd w:val="clear" w:color="auto" w:fill="auto"/>
            <w:noWrap/>
            <w:vAlign w:val="center"/>
            <w:hideMark/>
          </w:tcPr>
          <w:p w14:paraId="6510E726"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ν</w:t>
            </w:r>
          </w:p>
        </w:tc>
        <w:tc>
          <w:tcPr>
            <w:tcW w:w="2350" w:type="dxa"/>
            <w:shd w:val="clear" w:color="auto" w:fill="auto"/>
            <w:noWrap/>
            <w:vAlign w:val="center"/>
            <w:hideMark/>
          </w:tcPr>
          <w:p w14:paraId="54808780"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1345::</w:t>
            </w:r>
          </w:p>
        </w:tc>
        <w:tc>
          <w:tcPr>
            <w:tcW w:w="1531" w:type="dxa"/>
            <w:shd w:val="clear" w:color="auto" w:fill="auto"/>
            <w:noWrap/>
            <w:vAlign w:val="center"/>
            <w:hideMark/>
          </w:tcPr>
          <w:p w14:paraId="61DB2C83" w14:textId="77777777" w:rsidR="00B207B2" w:rsidRPr="00580C11" w:rsidRDefault="00B207B2"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Pr="00580C11">
              <w:rPr>
                <w:rFonts w:ascii="BrailleSlo 6Dot Revised" w:eastAsia="Times New Roman" w:hAnsi="BrailleSlo 6Dot Revised" w:cs="Arial"/>
                <w:sz w:val="32"/>
                <w:szCs w:val="32"/>
                <w:lang w:val="en-US" w:eastAsia="en-US"/>
              </w:rPr>
              <w:t>n</w:t>
            </w:r>
          </w:p>
        </w:tc>
        <w:tc>
          <w:tcPr>
            <w:tcW w:w="4028" w:type="dxa"/>
            <w:vAlign w:val="bottom"/>
          </w:tcPr>
          <w:p w14:paraId="304796D3" w14:textId="7D6FBACF" w:rsidR="00B207B2" w:rsidRPr="003554A6" w:rsidRDefault="00B207B2" w:rsidP="00A0249A">
            <w:pPr>
              <w:spacing w:before="120" w:after="120"/>
              <w:jc w:val="left"/>
              <w:rPr>
                <w:rFonts w:eastAsia="Times New Roman" w:cs="Arial"/>
                <w:lang w:val="en-US" w:eastAsia="en-US"/>
              </w:rPr>
            </w:pPr>
            <w:r>
              <w:rPr>
                <w:rFonts w:eastAsia="Times New Roman" w:cs="Arial"/>
              </w:rPr>
              <w:t>ni (nu) n</w:t>
            </w:r>
          </w:p>
        </w:tc>
      </w:tr>
      <w:tr w:rsidR="00B207B2" w:rsidRPr="00580C11" w14:paraId="1AF392B5" w14:textId="77777777" w:rsidTr="003955A1">
        <w:trPr>
          <w:trHeight w:val="340"/>
        </w:trPr>
        <w:tc>
          <w:tcPr>
            <w:tcW w:w="1604" w:type="dxa"/>
            <w:shd w:val="clear" w:color="auto" w:fill="auto"/>
            <w:noWrap/>
            <w:vAlign w:val="center"/>
            <w:hideMark/>
          </w:tcPr>
          <w:p w14:paraId="3F6ED86E"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ξ</w:t>
            </w:r>
          </w:p>
        </w:tc>
        <w:tc>
          <w:tcPr>
            <w:tcW w:w="2350" w:type="dxa"/>
            <w:shd w:val="clear" w:color="auto" w:fill="auto"/>
            <w:noWrap/>
            <w:vAlign w:val="center"/>
            <w:hideMark/>
          </w:tcPr>
          <w:p w14:paraId="1A71C5B6"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1346::</w:t>
            </w:r>
          </w:p>
        </w:tc>
        <w:tc>
          <w:tcPr>
            <w:tcW w:w="1531" w:type="dxa"/>
            <w:shd w:val="clear" w:color="auto" w:fill="auto"/>
            <w:noWrap/>
            <w:vAlign w:val="center"/>
            <w:hideMark/>
          </w:tcPr>
          <w:p w14:paraId="19BA911D" w14:textId="77777777" w:rsidR="00B207B2" w:rsidRPr="00580C11" w:rsidRDefault="00B207B2"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Pr="00580C11">
              <w:rPr>
                <w:rFonts w:ascii="BrailleSlo 6Dot Revised" w:eastAsia="Times New Roman" w:hAnsi="BrailleSlo 6Dot Revised" w:cs="Arial"/>
                <w:sz w:val="32"/>
                <w:szCs w:val="32"/>
                <w:lang w:val="en-US" w:eastAsia="en-US"/>
              </w:rPr>
              <w:t>x</w:t>
            </w:r>
          </w:p>
        </w:tc>
        <w:tc>
          <w:tcPr>
            <w:tcW w:w="4028" w:type="dxa"/>
            <w:vAlign w:val="bottom"/>
          </w:tcPr>
          <w:p w14:paraId="255DCFA4" w14:textId="425E9501" w:rsidR="00B207B2" w:rsidRPr="003554A6" w:rsidRDefault="00B207B2" w:rsidP="00A0249A">
            <w:pPr>
              <w:spacing w:before="120" w:after="120"/>
              <w:jc w:val="left"/>
              <w:rPr>
                <w:rFonts w:eastAsia="Times New Roman" w:cs="Arial"/>
                <w:lang w:val="en-US" w:eastAsia="en-US"/>
              </w:rPr>
            </w:pPr>
            <w:r>
              <w:rPr>
                <w:rFonts w:eastAsia="Times New Roman" w:cs="Arial"/>
              </w:rPr>
              <w:t>xi x</w:t>
            </w:r>
          </w:p>
        </w:tc>
      </w:tr>
      <w:tr w:rsidR="00B207B2" w:rsidRPr="00580C11" w14:paraId="2D563830" w14:textId="77777777" w:rsidTr="003955A1">
        <w:trPr>
          <w:trHeight w:val="340"/>
        </w:trPr>
        <w:tc>
          <w:tcPr>
            <w:tcW w:w="1604" w:type="dxa"/>
            <w:shd w:val="clear" w:color="auto" w:fill="auto"/>
            <w:noWrap/>
            <w:vAlign w:val="center"/>
            <w:hideMark/>
          </w:tcPr>
          <w:p w14:paraId="0D4FF237"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ο</w:t>
            </w:r>
          </w:p>
        </w:tc>
        <w:tc>
          <w:tcPr>
            <w:tcW w:w="2350" w:type="dxa"/>
            <w:shd w:val="clear" w:color="auto" w:fill="auto"/>
            <w:noWrap/>
            <w:vAlign w:val="center"/>
            <w:hideMark/>
          </w:tcPr>
          <w:p w14:paraId="4F0BCDE5"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::56 135::</w:t>
            </w:r>
          </w:p>
        </w:tc>
        <w:tc>
          <w:tcPr>
            <w:tcW w:w="1531" w:type="dxa"/>
            <w:shd w:val="clear" w:color="auto" w:fill="auto"/>
            <w:noWrap/>
            <w:vAlign w:val="center"/>
            <w:hideMark/>
          </w:tcPr>
          <w:p w14:paraId="12E6A096" w14:textId="77777777" w:rsidR="00B207B2" w:rsidRPr="00580C11" w:rsidRDefault="00B207B2"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Pr="00580C11">
              <w:rPr>
                <w:rFonts w:ascii="BrailleSlo 6Dot Revised" w:eastAsia="Times New Roman" w:hAnsi="BrailleSlo 6Dot Revised" w:cs="Arial"/>
                <w:sz w:val="32"/>
                <w:szCs w:val="32"/>
                <w:lang w:val="en-US" w:eastAsia="en-US"/>
              </w:rPr>
              <w:t>o</w:t>
            </w:r>
          </w:p>
        </w:tc>
        <w:tc>
          <w:tcPr>
            <w:tcW w:w="4028" w:type="dxa"/>
            <w:vAlign w:val="bottom"/>
          </w:tcPr>
          <w:p w14:paraId="34AB5E87" w14:textId="4187204E" w:rsidR="00B207B2" w:rsidRPr="003554A6" w:rsidRDefault="00B207B2" w:rsidP="00A0249A">
            <w:pPr>
              <w:spacing w:before="120" w:after="120"/>
              <w:jc w:val="left"/>
              <w:rPr>
                <w:rFonts w:eastAsia="Times New Roman" w:cs="Arial"/>
                <w:lang w:val="en-US" w:eastAsia="en-US"/>
              </w:rPr>
            </w:pPr>
            <w:r>
              <w:rPr>
                <w:rFonts w:eastAsia="Times New Roman" w:cs="Arial"/>
              </w:rPr>
              <w:t>omicron o</w:t>
            </w:r>
          </w:p>
        </w:tc>
      </w:tr>
      <w:tr w:rsidR="00B207B2" w:rsidRPr="00580C11" w14:paraId="62A90799" w14:textId="77777777" w:rsidTr="003955A1">
        <w:trPr>
          <w:trHeight w:val="340"/>
        </w:trPr>
        <w:tc>
          <w:tcPr>
            <w:tcW w:w="1604" w:type="dxa"/>
            <w:shd w:val="clear" w:color="auto" w:fill="auto"/>
            <w:noWrap/>
            <w:vAlign w:val="center"/>
            <w:hideMark/>
          </w:tcPr>
          <w:p w14:paraId="5FB6466D"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π</w:t>
            </w:r>
          </w:p>
        </w:tc>
        <w:tc>
          <w:tcPr>
            <w:tcW w:w="2350" w:type="dxa"/>
            <w:shd w:val="clear" w:color="auto" w:fill="auto"/>
            <w:noWrap/>
            <w:vAlign w:val="center"/>
            <w:hideMark/>
          </w:tcPr>
          <w:p w14:paraId="6EB8BE41"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1234::</w:t>
            </w:r>
          </w:p>
        </w:tc>
        <w:tc>
          <w:tcPr>
            <w:tcW w:w="1531" w:type="dxa"/>
            <w:shd w:val="clear" w:color="auto" w:fill="auto"/>
            <w:noWrap/>
            <w:vAlign w:val="center"/>
            <w:hideMark/>
          </w:tcPr>
          <w:p w14:paraId="4067AAB7" w14:textId="77777777" w:rsidR="00B207B2" w:rsidRPr="00580C11" w:rsidRDefault="00B207B2"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Pr="00580C11">
              <w:rPr>
                <w:rFonts w:ascii="BrailleSlo 6Dot Revised" w:eastAsia="Times New Roman" w:hAnsi="BrailleSlo 6Dot Revised" w:cs="Arial"/>
                <w:sz w:val="32"/>
                <w:szCs w:val="32"/>
                <w:lang w:val="en-US" w:eastAsia="en-US"/>
              </w:rPr>
              <w:t>p</w:t>
            </w:r>
          </w:p>
        </w:tc>
        <w:tc>
          <w:tcPr>
            <w:tcW w:w="4028" w:type="dxa"/>
            <w:vAlign w:val="bottom"/>
          </w:tcPr>
          <w:p w14:paraId="640D05EB" w14:textId="77EF1B1C" w:rsidR="00B207B2" w:rsidRPr="003554A6" w:rsidRDefault="00B207B2" w:rsidP="00A0249A">
            <w:pPr>
              <w:spacing w:before="120" w:after="120"/>
              <w:jc w:val="left"/>
              <w:rPr>
                <w:rFonts w:eastAsia="Times New Roman" w:cs="Arial"/>
                <w:lang w:val="en-US" w:eastAsia="en-US"/>
              </w:rPr>
            </w:pPr>
            <w:r>
              <w:rPr>
                <w:rFonts w:eastAsia="Times New Roman" w:cs="Arial"/>
              </w:rPr>
              <w:t>pi p</w:t>
            </w:r>
          </w:p>
        </w:tc>
      </w:tr>
      <w:tr w:rsidR="00B207B2" w:rsidRPr="00580C11" w14:paraId="4FDD734F" w14:textId="77777777" w:rsidTr="003955A1">
        <w:trPr>
          <w:trHeight w:val="340"/>
        </w:trPr>
        <w:tc>
          <w:tcPr>
            <w:tcW w:w="1604" w:type="dxa"/>
            <w:shd w:val="clear" w:color="auto" w:fill="auto"/>
            <w:noWrap/>
            <w:vAlign w:val="center"/>
            <w:hideMark/>
          </w:tcPr>
          <w:p w14:paraId="099562C2"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lastRenderedPageBreak/>
              <w:t>ρ</w:t>
            </w:r>
          </w:p>
        </w:tc>
        <w:tc>
          <w:tcPr>
            <w:tcW w:w="2350" w:type="dxa"/>
            <w:shd w:val="clear" w:color="auto" w:fill="auto"/>
            <w:noWrap/>
            <w:vAlign w:val="center"/>
            <w:hideMark/>
          </w:tcPr>
          <w:p w14:paraId="42FA6EB7"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1235::</w:t>
            </w:r>
          </w:p>
        </w:tc>
        <w:tc>
          <w:tcPr>
            <w:tcW w:w="1531" w:type="dxa"/>
            <w:shd w:val="clear" w:color="auto" w:fill="auto"/>
            <w:noWrap/>
            <w:vAlign w:val="center"/>
            <w:hideMark/>
          </w:tcPr>
          <w:p w14:paraId="1C762BD6" w14:textId="77777777" w:rsidR="00B207B2" w:rsidRPr="00580C11" w:rsidRDefault="00B207B2"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Pr="00580C11">
              <w:rPr>
                <w:rFonts w:ascii="BrailleSlo 6Dot Revised" w:eastAsia="Times New Roman" w:hAnsi="BrailleSlo 6Dot Revised" w:cs="Arial"/>
                <w:sz w:val="32"/>
                <w:szCs w:val="32"/>
                <w:lang w:val="en-US" w:eastAsia="en-US"/>
              </w:rPr>
              <w:t>r</w:t>
            </w:r>
          </w:p>
        </w:tc>
        <w:tc>
          <w:tcPr>
            <w:tcW w:w="4028" w:type="dxa"/>
            <w:vAlign w:val="bottom"/>
          </w:tcPr>
          <w:p w14:paraId="7C7C83E9" w14:textId="2AF00C04" w:rsidR="00B207B2" w:rsidRPr="003554A6" w:rsidRDefault="00B207B2" w:rsidP="00A0249A">
            <w:pPr>
              <w:spacing w:before="120" w:after="120"/>
              <w:jc w:val="left"/>
              <w:rPr>
                <w:rFonts w:eastAsia="Times New Roman" w:cs="Arial"/>
                <w:lang w:val="en-US" w:eastAsia="en-US"/>
              </w:rPr>
            </w:pPr>
            <w:r>
              <w:rPr>
                <w:rFonts w:eastAsia="Times New Roman" w:cs="Arial"/>
              </w:rPr>
              <w:t>rho r</w:t>
            </w:r>
          </w:p>
        </w:tc>
      </w:tr>
      <w:tr w:rsidR="00B207B2" w:rsidRPr="00580C11" w14:paraId="7C68AA6A" w14:textId="77777777" w:rsidTr="003955A1">
        <w:trPr>
          <w:trHeight w:val="340"/>
        </w:trPr>
        <w:tc>
          <w:tcPr>
            <w:tcW w:w="1604" w:type="dxa"/>
            <w:shd w:val="clear" w:color="auto" w:fill="auto"/>
            <w:noWrap/>
            <w:vAlign w:val="center"/>
            <w:hideMark/>
          </w:tcPr>
          <w:p w14:paraId="7D9D8CAA"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σ</w:t>
            </w:r>
          </w:p>
        </w:tc>
        <w:tc>
          <w:tcPr>
            <w:tcW w:w="2350" w:type="dxa"/>
            <w:shd w:val="clear" w:color="auto" w:fill="auto"/>
            <w:noWrap/>
            <w:vAlign w:val="center"/>
            <w:hideMark/>
          </w:tcPr>
          <w:p w14:paraId="202A5656"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::56 234::</w:t>
            </w:r>
          </w:p>
        </w:tc>
        <w:tc>
          <w:tcPr>
            <w:tcW w:w="1531" w:type="dxa"/>
            <w:shd w:val="clear" w:color="auto" w:fill="auto"/>
            <w:noWrap/>
            <w:vAlign w:val="center"/>
            <w:hideMark/>
          </w:tcPr>
          <w:p w14:paraId="133EEF65" w14:textId="77777777" w:rsidR="00B207B2" w:rsidRPr="00580C11" w:rsidRDefault="00B207B2"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Pr="00580C11">
              <w:rPr>
                <w:rFonts w:ascii="BrailleSlo 6Dot Revised" w:eastAsia="Times New Roman" w:hAnsi="BrailleSlo 6Dot Revised" w:cs="Arial"/>
                <w:sz w:val="32"/>
                <w:szCs w:val="32"/>
                <w:lang w:val="en-US" w:eastAsia="en-US"/>
              </w:rPr>
              <w:t>s</w:t>
            </w:r>
          </w:p>
        </w:tc>
        <w:tc>
          <w:tcPr>
            <w:tcW w:w="4028" w:type="dxa"/>
            <w:vAlign w:val="bottom"/>
          </w:tcPr>
          <w:p w14:paraId="7072BA79" w14:textId="5609BF42" w:rsidR="00B207B2" w:rsidRPr="003554A6" w:rsidRDefault="00B207B2" w:rsidP="00A0249A">
            <w:pPr>
              <w:spacing w:before="120" w:after="120"/>
              <w:jc w:val="left"/>
              <w:rPr>
                <w:rFonts w:eastAsia="Times New Roman" w:cs="Arial"/>
                <w:lang w:val="en-US" w:eastAsia="en-US"/>
              </w:rPr>
            </w:pPr>
            <w:r>
              <w:rPr>
                <w:rFonts w:eastAsia="Times New Roman" w:cs="Arial"/>
              </w:rPr>
              <w:t>sigma s</w:t>
            </w:r>
          </w:p>
        </w:tc>
      </w:tr>
      <w:tr w:rsidR="00B207B2" w:rsidRPr="00580C11" w14:paraId="117608B3" w14:textId="77777777" w:rsidTr="003955A1">
        <w:trPr>
          <w:trHeight w:val="340"/>
        </w:trPr>
        <w:tc>
          <w:tcPr>
            <w:tcW w:w="1604" w:type="dxa"/>
            <w:shd w:val="clear" w:color="auto" w:fill="auto"/>
            <w:noWrap/>
            <w:vAlign w:val="center"/>
            <w:hideMark/>
          </w:tcPr>
          <w:p w14:paraId="565EAB74"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τ</w:t>
            </w:r>
          </w:p>
        </w:tc>
        <w:tc>
          <w:tcPr>
            <w:tcW w:w="2350" w:type="dxa"/>
            <w:shd w:val="clear" w:color="auto" w:fill="auto"/>
            <w:noWrap/>
            <w:vAlign w:val="center"/>
            <w:hideMark/>
          </w:tcPr>
          <w:p w14:paraId="08E4603A"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2345::</w:t>
            </w:r>
          </w:p>
        </w:tc>
        <w:tc>
          <w:tcPr>
            <w:tcW w:w="1531" w:type="dxa"/>
            <w:shd w:val="clear" w:color="auto" w:fill="auto"/>
            <w:noWrap/>
            <w:vAlign w:val="center"/>
            <w:hideMark/>
          </w:tcPr>
          <w:p w14:paraId="3C4C57CE" w14:textId="77777777" w:rsidR="00B207B2" w:rsidRPr="00580C11" w:rsidRDefault="00B207B2"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Pr="00580C11">
              <w:rPr>
                <w:rFonts w:ascii="BrailleSlo 6Dot Revised" w:eastAsia="Times New Roman" w:hAnsi="BrailleSlo 6Dot Revised" w:cs="Arial"/>
                <w:sz w:val="32"/>
                <w:szCs w:val="32"/>
                <w:lang w:val="en-US" w:eastAsia="en-US"/>
              </w:rPr>
              <w:t>t</w:t>
            </w:r>
          </w:p>
        </w:tc>
        <w:tc>
          <w:tcPr>
            <w:tcW w:w="4028" w:type="dxa"/>
            <w:vAlign w:val="bottom"/>
          </w:tcPr>
          <w:p w14:paraId="57D13F4B" w14:textId="4EFB1D98" w:rsidR="00B207B2" w:rsidRPr="003554A6" w:rsidRDefault="00B207B2" w:rsidP="00A0249A">
            <w:pPr>
              <w:spacing w:before="120" w:after="120"/>
              <w:jc w:val="left"/>
              <w:rPr>
                <w:rFonts w:eastAsia="Times New Roman" w:cs="Arial"/>
                <w:lang w:val="en-US" w:eastAsia="en-US"/>
              </w:rPr>
            </w:pPr>
            <w:r>
              <w:rPr>
                <w:rFonts w:eastAsia="Times New Roman" w:cs="Arial"/>
              </w:rPr>
              <w:t>tau t</w:t>
            </w:r>
          </w:p>
        </w:tc>
      </w:tr>
      <w:tr w:rsidR="00B207B2" w:rsidRPr="00580C11" w14:paraId="62159A20" w14:textId="77777777" w:rsidTr="003955A1">
        <w:trPr>
          <w:trHeight w:val="340"/>
        </w:trPr>
        <w:tc>
          <w:tcPr>
            <w:tcW w:w="1604" w:type="dxa"/>
            <w:shd w:val="clear" w:color="auto" w:fill="auto"/>
            <w:noWrap/>
            <w:vAlign w:val="center"/>
            <w:hideMark/>
          </w:tcPr>
          <w:p w14:paraId="78387671"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υ</w:t>
            </w:r>
          </w:p>
        </w:tc>
        <w:tc>
          <w:tcPr>
            <w:tcW w:w="2350" w:type="dxa"/>
            <w:shd w:val="clear" w:color="auto" w:fill="auto"/>
            <w:noWrap/>
            <w:vAlign w:val="center"/>
            <w:hideMark/>
          </w:tcPr>
          <w:p w14:paraId="2924CED4"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::56 136::</w:t>
            </w:r>
          </w:p>
        </w:tc>
        <w:tc>
          <w:tcPr>
            <w:tcW w:w="1531" w:type="dxa"/>
            <w:shd w:val="clear" w:color="auto" w:fill="auto"/>
            <w:noWrap/>
            <w:vAlign w:val="center"/>
            <w:hideMark/>
          </w:tcPr>
          <w:p w14:paraId="041F6593" w14:textId="77777777" w:rsidR="00B207B2" w:rsidRPr="00580C11" w:rsidRDefault="00B207B2"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Pr="00580C11">
              <w:rPr>
                <w:rFonts w:ascii="BrailleSlo 6Dot Revised" w:eastAsia="Times New Roman" w:hAnsi="BrailleSlo 6Dot Revised" w:cs="Arial"/>
                <w:sz w:val="32"/>
                <w:szCs w:val="32"/>
                <w:lang w:val="en-US" w:eastAsia="en-US"/>
              </w:rPr>
              <w:t>u</w:t>
            </w:r>
          </w:p>
        </w:tc>
        <w:tc>
          <w:tcPr>
            <w:tcW w:w="4028" w:type="dxa"/>
            <w:vAlign w:val="bottom"/>
          </w:tcPr>
          <w:p w14:paraId="4388619D" w14:textId="12AB2929" w:rsidR="00B207B2" w:rsidRPr="003554A6" w:rsidRDefault="00B207B2" w:rsidP="00A0249A">
            <w:pPr>
              <w:spacing w:before="120" w:after="120"/>
              <w:jc w:val="left"/>
              <w:rPr>
                <w:rFonts w:eastAsia="Times New Roman" w:cs="Arial"/>
                <w:lang w:val="en-US" w:eastAsia="en-US"/>
              </w:rPr>
            </w:pPr>
            <w:r>
              <w:rPr>
                <w:rFonts w:eastAsia="Times New Roman" w:cs="Arial"/>
              </w:rPr>
              <w:t>ipsilon u</w:t>
            </w:r>
          </w:p>
        </w:tc>
      </w:tr>
      <w:tr w:rsidR="00B207B2" w:rsidRPr="00580C11" w14:paraId="03DFD5D3" w14:textId="77777777" w:rsidTr="003955A1">
        <w:trPr>
          <w:trHeight w:val="340"/>
        </w:trPr>
        <w:tc>
          <w:tcPr>
            <w:tcW w:w="1604" w:type="dxa"/>
            <w:shd w:val="clear" w:color="auto" w:fill="auto"/>
            <w:noWrap/>
            <w:vAlign w:val="center"/>
            <w:hideMark/>
          </w:tcPr>
          <w:p w14:paraId="71C6B283"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φ</w:t>
            </w:r>
          </w:p>
        </w:tc>
        <w:tc>
          <w:tcPr>
            <w:tcW w:w="2350" w:type="dxa"/>
            <w:shd w:val="clear" w:color="auto" w:fill="auto"/>
            <w:noWrap/>
            <w:vAlign w:val="center"/>
            <w:hideMark/>
          </w:tcPr>
          <w:p w14:paraId="6EBB3337"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::56 124::</w:t>
            </w:r>
          </w:p>
        </w:tc>
        <w:tc>
          <w:tcPr>
            <w:tcW w:w="1531" w:type="dxa"/>
            <w:shd w:val="clear" w:color="auto" w:fill="auto"/>
            <w:noWrap/>
            <w:vAlign w:val="center"/>
            <w:hideMark/>
          </w:tcPr>
          <w:p w14:paraId="1EA8A6EA" w14:textId="77777777" w:rsidR="00B207B2" w:rsidRPr="00580C11" w:rsidRDefault="00B207B2"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Pr="00580C11">
              <w:rPr>
                <w:rFonts w:ascii="BrailleSlo 6Dot Revised" w:eastAsia="Times New Roman" w:hAnsi="BrailleSlo 6Dot Revised" w:cs="Arial"/>
                <w:sz w:val="32"/>
                <w:szCs w:val="32"/>
                <w:lang w:val="en-US" w:eastAsia="en-US"/>
              </w:rPr>
              <w:t>f</w:t>
            </w:r>
          </w:p>
        </w:tc>
        <w:tc>
          <w:tcPr>
            <w:tcW w:w="4028" w:type="dxa"/>
            <w:vAlign w:val="bottom"/>
          </w:tcPr>
          <w:p w14:paraId="47182212" w14:textId="4B56D4AC" w:rsidR="00B207B2" w:rsidRPr="003554A6" w:rsidRDefault="00B207B2" w:rsidP="00A0249A">
            <w:pPr>
              <w:spacing w:before="120" w:after="120"/>
              <w:jc w:val="left"/>
              <w:rPr>
                <w:rFonts w:eastAsia="Times New Roman" w:cs="Arial"/>
                <w:lang w:val="en-US" w:eastAsia="en-US"/>
              </w:rPr>
            </w:pPr>
            <w:r>
              <w:rPr>
                <w:rFonts w:eastAsia="Times New Roman" w:cs="Arial"/>
              </w:rPr>
              <w:t>phi f</w:t>
            </w:r>
          </w:p>
        </w:tc>
      </w:tr>
      <w:tr w:rsidR="00B207B2" w:rsidRPr="00580C11" w14:paraId="1779B67C" w14:textId="77777777" w:rsidTr="003955A1">
        <w:trPr>
          <w:trHeight w:val="340"/>
        </w:trPr>
        <w:tc>
          <w:tcPr>
            <w:tcW w:w="1604" w:type="dxa"/>
            <w:shd w:val="clear" w:color="auto" w:fill="auto"/>
            <w:noWrap/>
            <w:vAlign w:val="center"/>
            <w:hideMark/>
          </w:tcPr>
          <w:p w14:paraId="3D1AA57E"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χ</w:t>
            </w:r>
          </w:p>
        </w:tc>
        <w:tc>
          <w:tcPr>
            <w:tcW w:w="2350" w:type="dxa"/>
            <w:shd w:val="clear" w:color="auto" w:fill="auto"/>
            <w:noWrap/>
            <w:vAlign w:val="center"/>
            <w:hideMark/>
          </w:tcPr>
          <w:p w14:paraId="424BA233"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14::</w:t>
            </w:r>
          </w:p>
        </w:tc>
        <w:tc>
          <w:tcPr>
            <w:tcW w:w="1531" w:type="dxa"/>
            <w:shd w:val="clear" w:color="auto" w:fill="auto"/>
            <w:noWrap/>
            <w:vAlign w:val="center"/>
            <w:hideMark/>
          </w:tcPr>
          <w:p w14:paraId="6A9A46AE" w14:textId="77777777" w:rsidR="00B207B2" w:rsidRPr="00580C11" w:rsidRDefault="00B207B2"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Pr="00580C11">
              <w:rPr>
                <w:rFonts w:ascii="BrailleSlo 6Dot Revised" w:eastAsia="Times New Roman" w:hAnsi="BrailleSlo 6Dot Revised" w:cs="Arial"/>
                <w:sz w:val="32"/>
                <w:szCs w:val="32"/>
                <w:lang w:val="en-US" w:eastAsia="en-US"/>
              </w:rPr>
              <w:t>c</w:t>
            </w:r>
          </w:p>
        </w:tc>
        <w:tc>
          <w:tcPr>
            <w:tcW w:w="4028" w:type="dxa"/>
            <w:vAlign w:val="bottom"/>
          </w:tcPr>
          <w:p w14:paraId="3B967E57" w14:textId="5D29AEF6" w:rsidR="00B207B2" w:rsidRPr="003554A6" w:rsidRDefault="00B207B2" w:rsidP="00A0249A">
            <w:pPr>
              <w:spacing w:before="120" w:after="120"/>
              <w:jc w:val="left"/>
              <w:rPr>
                <w:rFonts w:eastAsia="Times New Roman" w:cs="Arial"/>
                <w:lang w:val="en-US" w:eastAsia="en-US"/>
              </w:rPr>
            </w:pPr>
            <w:r>
              <w:rPr>
                <w:rFonts w:eastAsia="Times New Roman" w:cs="Arial"/>
              </w:rPr>
              <w:t>chi c</w:t>
            </w:r>
          </w:p>
        </w:tc>
      </w:tr>
      <w:tr w:rsidR="00B207B2" w:rsidRPr="00580C11" w14:paraId="446B0544" w14:textId="77777777" w:rsidTr="003955A1">
        <w:trPr>
          <w:trHeight w:val="340"/>
        </w:trPr>
        <w:tc>
          <w:tcPr>
            <w:tcW w:w="1604" w:type="dxa"/>
            <w:shd w:val="clear" w:color="auto" w:fill="auto"/>
            <w:noWrap/>
            <w:vAlign w:val="center"/>
            <w:hideMark/>
          </w:tcPr>
          <w:p w14:paraId="335A7596"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ψ</w:t>
            </w:r>
          </w:p>
        </w:tc>
        <w:tc>
          <w:tcPr>
            <w:tcW w:w="2350" w:type="dxa"/>
            <w:shd w:val="clear" w:color="auto" w:fill="auto"/>
            <w:noWrap/>
            <w:vAlign w:val="center"/>
            <w:hideMark/>
          </w:tcPr>
          <w:p w14:paraId="305DBA5C"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13456::</w:t>
            </w:r>
          </w:p>
        </w:tc>
        <w:tc>
          <w:tcPr>
            <w:tcW w:w="1531" w:type="dxa"/>
            <w:shd w:val="clear" w:color="auto" w:fill="auto"/>
            <w:noWrap/>
            <w:vAlign w:val="center"/>
            <w:hideMark/>
          </w:tcPr>
          <w:p w14:paraId="16C31E1C" w14:textId="77777777" w:rsidR="00B207B2" w:rsidRPr="00580C11" w:rsidRDefault="00B207B2"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Pr="00580C11">
              <w:rPr>
                <w:rFonts w:ascii="BrailleSlo 6Dot Revised" w:eastAsia="Times New Roman" w:hAnsi="BrailleSlo 6Dot Revised" w:cs="Arial"/>
                <w:sz w:val="32"/>
                <w:szCs w:val="32"/>
                <w:lang w:val="en-US" w:eastAsia="en-US"/>
              </w:rPr>
              <w:t>y</w:t>
            </w:r>
          </w:p>
        </w:tc>
        <w:tc>
          <w:tcPr>
            <w:tcW w:w="4028" w:type="dxa"/>
            <w:vAlign w:val="bottom"/>
          </w:tcPr>
          <w:p w14:paraId="5666E4F9" w14:textId="232A0376" w:rsidR="00B207B2" w:rsidRPr="003554A6" w:rsidRDefault="00B207B2" w:rsidP="00A0249A">
            <w:pPr>
              <w:spacing w:before="120" w:after="120"/>
              <w:jc w:val="left"/>
              <w:rPr>
                <w:rFonts w:eastAsia="Times New Roman" w:cs="Arial"/>
                <w:lang w:val="en-US" w:eastAsia="en-US"/>
              </w:rPr>
            </w:pPr>
            <w:r>
              <w:rPr>
                <w:rFonts w:eastAsia="Times New Roman" w:cs="Arial"/>
              </w:rPr>
              <w:t>psi y</w:t>
            </w:r>
          </w:p>
        </w:tc>
      </w:tr>
      <w:tr w:rsidR="00B207B2" w:rsidRPr="00580C11" w14:paraId="37F77FAA" w14:textId="77777777" w:rsidTr="003955A1">
        <w:trPr>
          <w:trHeight w:val="340"/>
        </w:trPr>
        <w:tc>
          <w:tcPr>
            <w:tcW w:w="1604" w:type="dxa"/>
            <w:shd w:val="clear" w:color="auto" w:fill="auto"/>
            <w:noWrap/>
            <w:vAlign w:val="center"/>
            <w:hideMark/>
          </w:tcPr>
          <w:p w14:paraId="58B5CF41"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ω</w:t>
            </w:r>
          </w:p>
        </w:tc>
        <w:tc>
          <w:tcPr>
            <w:tcW w:w="2350" w:type="dxa"/>
            <w:shd w:val="clear" w:color="auto" w:fill="auto"/>
            <w:noWrap/>
            <w:vAlign w:val="center"/>
            <w:hideMark/>
          </w:tcPr>
          <w:p w14:paraId="51DCCA60"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2456::</w:t>
            </w:r>
          </w:p>
        </w:tc>
        <w:tc>
          <w:tcPr>
            <w:tcW w:w="1531" w:type="dxa"/>
            <w:shd w:val="clear" w:color="auto" w:fill="auto"/>
            <w:noWrap/>
            <w:vAlign w:val="center"/>
            <w:hideMark/>
          </w:tcPr>
          <w:p w14:paraId="1E4CB5F2" w14:textId="77777777" w:rsidR="00B207B2" w:rsidRPr="00580C11" w:rsidRDefault="00B207B2"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Pr="00580C11">
              <w:rPr>
                <w:rFonts w:ascii="BrailleSlo 6Dot Revised" w:eastAsia="Times New Roman" w:hAnsi="BrailleSlo 6Dot Revised" w:cs="Arial"/>
                <w:sz w:val="32"/>
                <w:szCs w:val="32"/>
                <w:lang w:val="en-US" w:eastAsia="en-US"/>
              </w:rPr>
              <w:t>w</w:t>
            </w:r>
          </w:p>
        </w:tc>
        <w:tc>
          <w:tcPr>
            <w:tcW w:w="4028" w:type="dxa"/>
            <w:vAlign w:val="bottom"/>
          </w:tcPr>
          <w:p w14:paraId="7FECBC0F" w14:textId="1DD39585" w:rsidR="00B207B2" w:rsidRPr="003554A6" w:rsidRDefault="00B207B2" w:rsidP="00A0249A">
            <w:pPr>
              <w:spacing w:before="120" w:after="120"/>
              <w:jc w:val="left"/>
              <w:rPr>
                <w:rFonts w:eastAsia="Times New Roman" w:cs="Arial"/>
                <w:lang w:val="en-US" w:eastAsia="en-US"/>
              </w:rPr>
            </w:pPr>
            <w:r>
              <w:rPr>
                <w:rFonts w:eastAsia="Times New Roman" w:cs="Arial"/>
              </w:rPr>
              <w:t>omega w</w:t>
            </w:r>
          </w:p>
        </w:tc>
      </w:tr>
    </w:tbl>
    <w:p w14:paraId="106EC3C9" w14:textId="77777777" w:rsidR="00C6529F" w:rsidRPr="00C6529F" w:rsidRDefault="00C6529F" w:rsidP="007C046F">
      <w:pPr>
        <w:keepNext/>
      </w:pPr>
    </w:p>
    <w:p w14:paraId="2900AEF2" w14:textId="3ACC1483" w:rsidR="00F903FA" w:rsidRDefault="00F903FA" w:rsidP="00F903FA">
      <w:pPr>
        <w:pStyle w:val="Caption"/>
        <w:keepNext/>
      </w:pPr>
      <w:bookmarkStart w:id="24" w:name="_Toc284688667"/>
      <w:r>
        <w:t xml:space="preserve">Tabela </w:t>
      </w:r>
      <w:fldSimple w:instr=" SEQ Tabela \* ARABIC ">
        <w:r w:rsidR="009D599D">
          <w:rPr>
            <w:noProof/>
          </w:rPr>
          <w:t>8</w:t>
        </w:r>
      </w:fldSimple>
      <w:r>
        <w:t>: Grške črke - velike tiskane</w:t>
      </w:r>
      <w:bookmarkEnd w:id="24"/>
    </w:p>
    <w:tbl>
      <w:tblPr>
        <w:tblW w:w="79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4"/>
        <w:gridCol w:w="2350"/>
        <w:gridCol w:w="1531"/>
        <w:gridCol w:w="2455"/>
      </w:tblGrid>
      <w:tr w:rsidR="00836E37" w:rsidRPr="0082094E" w14:paraId="791FD78F" w14:textId="77777777" w:rsidTr="006F76DF">
        <w:trPr>
          <w:trHeight w:val="340"/>
          <w:tblHeader/>
        </w:trPr>
        <w:tc>
          <w:tcPr>
            <w:tcW w:w="1604" w:type="dxa"/>
            <w:shd w:val="clear" w:color="auto" w:fill="auto"/>
            <w:noWrap/>
            <w:vAlign w:val="center"/>
          </w:tcPr>
          <w:p w14:paraId="2056B750" w14:textId="2C494BF4" w:rsidR="00836E37" w:rsidRPr="0082094E" w:rsidRDefault="00836E37" w:rsidP="00FF345E">
            <w:pPr>
              <w:keepNext/>
              <w:spacing w:before="120" w:after="120"/>
              <w:jc w:val="left"/>
              <w:rPr>
                <w:rFonts w:eastAsia="Times New Roman" w:cs="Arial"/>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350" w:type="dxa"/>
            <w:shd w:val="clear" w:color="auto" w:fill="auto"/>
            <w:noWrap/>
            <w:vAlign w:val="center"/>
          </w:tcPr>
          <w:p w14:paraId="39C33834" w14:textId="77777777" w:rsidR="00836E37" w:rsidRPr="0082094E" w:rsidRDefault="00836E37" w:rsidP="007C046F">
            <w:pPr>
              <w:keepNext/>
              <w:spacing w:before="120" w:after="120"/>
              <w:rPr>
                <w:rFonts w:eastAsia="Times New Roman" w:cs="Arial"/>
                <w:lang w:val="en-US" w:eastAsia="en-US"/>
              </w:rPr>
            </w:pPr>
            <w:r w:rsidRPr="0082094E">
              <w:rPr>
                <w:rFonts w:eastAsia="Times New Roman" w:cs="Arial"/>
                <w:lang w:val="en-US" w:eastAsia="en-US"/>
              </w:rPr>
              <w:t>Brajeva kombinacija</w:t>
            </w:r>
          </w:p>
        </w:tc>
        <w:tc>
          <w:tcPr>
            <w:tcW w:w="1531" w:type="dxa"/>
            <w:shd w:val="clear" w:color="auto" w:fill="auto"/>
            <w:noWrap/>
            <w:vAlign w:val="center"/>
          </w:tcPr>
          <w:p w14:paraId="114FE8F4" w14:textId="77777777" w:rsidR="00836E37" w:rsidRPr="0082094E" w:rsidRDefault="00836E37" w:rsidP="007C046F">
            <w:pPr>
              <w:keepNext/>
              <w:spacing w:before="120" w:after="120"/>
              <w:rPr>
                <w:rFonts w:eastAsia="Times New Roman" w:cs="Arial"/>
                <w:lang w:val="en-US" w:eastAsia="en-US"/>
              </w:rPr>
            </w:pPr>
            <w:r w:rsidRPr="0082094E">
              <w:rPr>
                <w:rFonts w:eastAsia="Times New Roman" w:cs="Arial"/>
                <w:lang w:val="en-US" w:eastAsia="en-US"/>
              </w:rPr>
              <w:t>Brajev znak</w:t>
            </w:r>
          </w:p>
        </w:tc>
        <w:tc>
          <w:tcPr>
            <w:tcW w:w="2455" w:type="dxa"/>
            <w:vAlign w:val="center"/>
          </w:tcPr>
          <w:p w14:paraId="41A885BF" w14:textId="77777777" w:rsidR="00836E37" w:rsidRPr="003554A6" w:rsidRDefault="00836E37" w:rsidP="007C046F">
            <w:pPr>
              <w:keepNext/>
              <w:spacing w:before="120" w:after="120"/>
              <w:rPr>
                <w:rFonts w:eastAsia="Times New Roman" w:cs="Arial"/>
                <w:lang w:val="en-US" w:eastAsia="en-US"/>
              </w:rPr>
            </w:pPr>
            <w:r w:rsidRPr="003554A6">
              <w:rPr>
                <w:rFonts w:eastAsia="Times New Roman" w:cs="Arial"/>
                <w:lang w:val="en-US" w:eastAsia="en-US"/>
              </w:rPr>
              <w:t>Opombe</w:t>
            </w:r>
          </w:p>
        </w:tc>
      </w:tr>
      <w:tr w:rsidR="00B207B2" w:rsidRPr="00580C11" w14:paraId="5CD34A0C" w14:textId="77777777" w:rsidTr="007014D8">
        <w:trPr>
          <w:trHeight w:val="340"/>
        </w:trPr>
        <w:tc>
          <w:tcPr>
            <w:tcW w:w="1604" w:type="dxa"/>
            <w:shd w:val="clear" w:color="auto" w:fill="auto"/>
            <w:noWrap/>
            <w:vAlign w:val="center"/>
            <w:hideMark/>
          </w:tcPr>
          <w:p w14:paraId="559D8DB9" w14:textId="77777777" w:rsidR="00B207B2" w:rsidRPr="00580C11" w:rsidRDefault="00B207B2" w:rsidP="007C046F">
            <w:pPr>
              <w:keepNext/>
              <w:spacing w:before="120" w:after="120"/>
              <w:rPr>
                <w:rFonts w:eastAsia="Times New Roman" w:cs="Arial"/>
                <w:sz w:val="20"/>
                <w:szCs w:val="20"/>
                <w:lang w:val="en-US" w:eastAsia="en-US"/>
              </w:rPr>
            </w:pPr>
            <w:r w:rsidRPr="00580C11">
              <w:rPr>
                <w:rFonts w:eastAsia="Times New Roman" w:cs="Arial"/>
                <w:sz w:val="20"/>
                <w:szCs w:val="20"/>
                <w:lang w:val="en-US" w:eastAsia="en-US"/>
              </w:rPr>
              <w:t>Α</w:t>
            </w:r>
          </w:p>
        </w:tc>
        <w:tc>
          <w:tcPr>
            <w:tcW w:w="2350" w:type="dxa"/>
            <w:shd w:val="clear" w:color="auto" w:fill="auto"/>
            <w:noWrap/>
            <w:vAlign w:val="center"/>
            <w:hideMark/>
          </w:tcPr>
          <w:p w14:paraId="1852C6F4" w14:textId="2469C9F2" w:rsidR="00B207B2" w:rsidRPr="00580C11" w:rsidRDefault="00B207B2" w:rsidP="00946D46">
            <w:pPr>
              <w:keepNext/>
              <w:spacing w:before="120" w:after="120"/>
              <w:rPr>
                <w:rFonts w:eastAsia="Times New Roman" w:cs="Arial"/>
                <w:sz w:val="20"/>
                <w:szCs w:val="20"/>
                <w:lang w:val="en-US" w:eastAsia="en-US"/>
              </w:rPr>
            </w:pPr>
            <w:r w:rsidRPr="00580C11">
              <w:rPr>
                <w:rFonts w:eastAsia="Times New Roman" w:cs="Arial"/>
                <w:sz w:val="20"/>
                <w:szCs w:val="20"/>
                <w:lang w:val="en-US" w:eastAsia="en-US"/>
              </w:rPr>
              <w:t>::</w:t>
            </w:r>
            <w:r w:rsidR="00946D46" w:rsidRPr="00580C11">
              <w:rPr>
                <w:rFonts w:eastAsia="Times New Roman" w:cs="Arial"/>
                <w:sz w:val="20"/>
                <w:szCs w:val="20"/>
                <w:lang w:val="en-US" w:eastAsia="en-US"/>
              </w:rPr>
              <w:t xml:space="preserve">56 </w:t>
            </w:r>
            <w:r w:rsidRPr="00580C11">
              <w:rPr>
                <w:rFonts w:eastAsia="Times New Roman" w:cs="Arial"/>
                <w:sz w:val="20"/>
                <w:szCs w:val="20"/>
                <w:lang w:val="en-US" w:eastAsia="en-US"/>
              </w:rPr>
              <w:t>46 1::</w:t>
            </w:r>
          </w:p>
        </w:tc>
        <w:tc>
          <w:tcPr>
            <w:tcW w:w="1531" w:type="dxa"/>
            <w:shd w:val="clear" w:color="auto" w:fill="auto"/>
            <w:noWrap/>
            <w:vAlign w:val="center"/>
            <w:hideMark/>
          </w:tcPr>
          <w:p w14:paraId="3AA742D3" w14:textId="1A8D5ABD" w:rsidR="00B207B2" w:rsidRPr="00580C11" w:rsidRDefault="00B207B2" w:rsidP="0064634B">
            <w:pPr>
              <w:keepNext/>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0064634B">
              <w:rPr>
                <w:rFonts w:ascii="BrailleSlo 6Dot Revised" w:eastAsia="Times New Roman" w:hAnsi="BrailleSlo 6Dot Revised" w:cs="Arial"/>
                <w:sz w:val="32"/>
                <w:szCs w:val="32"/>
                <w:lang w:val="en-US" w:eastAsia="en-US"/>
              </w:rPr>
              <w:t>A</w:t>
            </w:r>
          </w:p>
        </w:tc>
        <w:tc>
          <w:tcPr>
            <w:tcW w:w="2455" w:type="dxa"/>
            <w:vAlign w:val="bottom"/>
          </w:tcPr>
          <w:p w14:paraId="3DBB7DBB" w14:textId="63441102" w:rsidR="00B207B2" w:rsidRPr="003554A6" w:rsidRDefault="00B207B2" w:rsidP="007C046F">
            <w:pPr>
              <w:keepNext/>
              <w:spacing w:before="120" w:after="120"/>
              <w:rPr>
                <w:rFonts w:eastAsia="Times New Roman" w:cs="Arial"/>
                <w:lang w:val="en-US" w:eastAsia="en-US"/>
              </w:rPr>
            </w:pPr>
            <w:r>
              <w:rPr>
                <w:rFonts w:eastAsia="Times New Roman" w:cs="Arial"/>
              </w:rPr>
              <w:t>alfa a</w:t>
            </w:r>
          </w:p>
        </w:tc>
      </w:tr>
      <w:tr w:rsidR="00B207B2" w:rsidRPr="00580C11" w14:paraId="01C62DB9" w14:textId="77777777" w:rsidTr="007014D8">
        <w:trPr>
          <w:trHeight w:val="340"/>
        </w:trPr>
        <w:tc>
          <w:tcPr>
            <w:tcW w:w="1604" w:type="dxa"/>
            <w:shd w:val="clear" w:color="auto" w:fill="auto"/>
            <w:noWrap/>
            <w:vAlign w:val="center"/>
            <w:hideMark/>
          </w:tcPr>
          <w:p w14:paraId="30CC8367"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Β</w:t>
            </w:r>
          </w:p>
        </w:tc>
        <w:tc>
          <w:tcPr>
            <w:tcW w:w="2350" w:type="dxa"/>
            <w:shd w:val="clear" w:color="auto" w:fill="auto"/>
            <w:noWrap/>
            <w:vAlign w:val="center"/>
            <w:hideMark/>
          </w:tcPr>
          <w:p w14:paraId="30D9E67A" w14:textId="09750CBA" w:rsidR="00B207B2" w:rsidRPr="00580C11" w:rsidRDefault="00B207B2" w:rsidP="00946D46">
            <w:pPr>
              <w:spacing w:before="120" w:after="120"/>
              <w:rPr>
                <w:rFonts w:eastAsia="Times New Roman" w:cs="Arial"/>
                <w:sz w:val="20"/>
                <w:szCs w:val="20"/>
                <w:lang w:val="en-US" w:eastAsia="en-US"/>
              </w:rPr>
            </w:pPr>
            <w:r w:rsidRPr="00580C11">
              <w:rPr>
                <w:rFonts w:eastAsia="Times New Roman" w:cs="Arial"/>
                <w:sz w:val="20"/>
                <w:szCs w:val="20"/>
                <w:lang w:val="en-US" w:eastAsia="en-US"/>
              </w:rPr>
              <w:t>::</w:t>
            </w:r>
            <w:r w:rsidR="00946D46" w:rsidRPr="00580C11">
              <w:rPr>
                <w:rFonts w:eastAsia="Times New Roman" w:cs="Arial"/>
                <w:sz w:val="20"/>
                <w:szCs w:val="20"/>
                <w:lang w:val="en-US" w:eastAsia="en-US"/>
              </w:rPr>
              <w:t xml:space="preserve">56 </w:t>
            </w:r>
            <w:r w:rsidRPr="00580C11">
              <w:rPr>
                <w:rFonts w:eastAsia="Times New Roman" w:cs="Arial"/>
                <w:sz w:val="20"/>
                <w:szCs w:val="20"/>
                <w:lang w:val="en-US" w:eastAsia="en-US"/>
              </w:rPr>
              <w:t>46 12::</w:t>
            </w:r>
          </w:p>
        </w:tc>
        <w:tc>
          <w:tcPr>
            <w:tcW w:w="1531" w:type="dxa"/>
            <w:shd w:val="clear" w:color="auto" w:fill="auto"/>
            <w:noWrap/>
            <w:vAlign w:val="center"/>
            <w:hideMark/>
          </w:tcPr>
          <w:p w14:paraId="326BAAEA" w14:textId="696212DC" w:rsidR="00B207B2" w:rsidRPr="00580C11" w:rsidRDefault="00B207B2" w:rsidP="0064634B">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0064634B">
              <w:rPr>
                <w:rFonts w:ascii="BrailleSlo 6Dot Revised" w:eastAsia="Times New Roman" w:hAnsi="BrailleSlo 6Dot Revised" w:cs="Arial"/>
                <w:sz w:val="32"/>
                <w:szCs w:val="32"/>
                <w:lang w:val="en-US" w:eastAsia="en-US"/>
              </w:rPr>
              <w:t>B</w:t>
            </w:r>
          </w:p>
        </w:tc>
        <w:tc>
          <w:tcPr>
            <w:tcW w:w="2455" w:type="dxa"/>
            <w:vAlign w:val="bottom"/>
          </w:tcPr>
          <w:p w14:paraId="6788AF9E" w14:textId="454D579D" w:rsidR="00B207B2" w:rsidRPr="003554A6" w:rsidRDefault="00B207B2" w:rsidP="00006F4C">
            <w:pPr>
              <w:spacing w:before="120" w:after="120"/>
              <w:rPr>
                <w:rFonts w:eastAsia="Times New Roman" w:cs="Arial"/>
                <w:lang w:val="en-US" w:eastAsia="en-US"/>
              </w:rPr>
            </w:pPr>
            <w:r>
              <w:rPr>
                <w:rFonts w:eastAsia="Times New Roman" w:cs="Arial"/>
              </w:rPr>
              <w:t>beta b</w:t>
            </w:r>
          </w:p>
        </w:tc>
      </w:tr>
      <w:tr w:rsidR="00B207B2" w:rsidRPr="00580C11" w14:paraId="15C9FBBD" w14:textId="77777777" w:rsidTr="007014D8">
        <w:trPr>
          <w:trHeight w:val="340"/>
        </w:trPr>
        <w:tc>
          <w:tcPr>
            <w:tcW w:w="1604" w:type="dxa"/>
            <w:shd w:val="clear" w:color="auto" w:fill="auto"/>
            <w:noWrap/>
            <w:vAlign w:val="center"/>
            <w:hideMark/>
          </w:tcPr>
          <w:p w14:paraId="2AD4C635"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Γ</w:t>
            </w:r>
          </w:p>
        </w:tc>
        <w:tc>
          <w:tcPr>
            <w:tcW w:w="2350" w:type="dxa"/>
            <w:shd w:val="clear" w:color="auto" w:fill="auto"/>
            <w:noWrap/>
            <w:vAlign w:val="center"/>
            <w:hideMark/>
          </w:tcPr>
          <w:p w14:paraId="3FC4BB58" w14:textId="12215147" w:rsidR="00B207B2" w:rsidRPr="00580C11" w:rsidRDefault="00B207B2" w:rsidP="00946D46">
            <w:pPr>
              <w:spacing w:before="120" w:after="120"/>
              <w:rPr>
                <w:rFonts w:eastAsia="Times New Roman" w:cs="Arial"/>
                <w:sz w:val="20"/>
                <w:szCs w:val="20"/>
                <w:lang w:val="en-US" w:eastAsia="en-US"/>
              </w:rPr>
            </w:pPr>
            <w:r w:rsidRPr="00580C11">
              <w:rPr>
                <w:rFonts w:eastAsia="Times New Roman" w:cs="Arial"/>
                <w:sz w:val="20"/>
                <w:szCs w:val="20"/>
                <w:lang w:val="en-US" w:eastAsia="en-US"/>
              </w:rPr>
              <w:t>::</w:t>
            </w:r>
            <w:r w:rsidR="00946D46" w:rsidRPr="00580C11">
              <w:rPr>
                <w:rFonts w:eastAsia="Times New Roman" w:cs="Arial"/>
                <w:sz w:val="20"/>
                <w:szCs w:val="20"/>
                <w:lang w:val="en-US" w:eastAsia="en-US"/>
              </w:rPr>
              <w:t xml:space="preserve">56 </w:t>
            </w:r>
            <w:r w:rsidRPr="00580C11">
              <w:rPr>
                <w:rFonts w:eastAsia="Times New Roman" w:cs="Arial"/>
                <w:sz w:val="20"/>
                <w:szCs w:val="20"/>
                <w:lang w:val="en-US" w:eastAsia="en-US"/>
              </w:rPr>
              <w:t>46 1245::</w:t>
            </w:r>
          </w:p>
        </w:tc>
        <w:tc>
          <w:tcPr>
            <w:tcW w:w="1531" w:type="dxa"/>
            <w:shd w:val="clear" w:color="auto" w:fill="auto"/>
            <w:noWrap/>
            <w:vAlign w:val="center"/>
            <w:hideMark/>
          </w:tcPr>
          <w:p w14:paraId="7953F283" w14:textId="5F15CBDC" w:rsidR="00B207B2" w:rsidRPr="00580C11" w:rsidRDefault="00B207B2" w:rsidP="0064634B">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0064634B">
              <w:rPr>
                <w:rFonts w:ascii="BrailleSlo 6Dot Revised" w:eastAsia="Times New Roman" w:hAnsi="BrailleSlo 6Dot Revised" w:cs="Arial"/>
                <w:sz w:val="32"/>
                <w:szCs w:val="32"/>
                <w:lang w:val="en-US" w:eastAsia="en-US"/>
              </w:rPr>
              <w:t>G</w:t>
            </w:r>
          </w:p>
        </w:tc>
        <w:tc>
          <w:tcPr>
            <w:tcW w:w="2455" w:type="dxa"/>
            <w:vAlign w:val="bottom"/>
          </w:tcPr>
          <w:p w14:paraId="248B79BD" w14:textId="4326EC5D" w:rsidR="00B207B2" w:rsidRPr="003554A6" w:rsidRDefault="00B207B2" w:rsidP="00006F4C">
            <w:pPr>
              <w:spacing w:before="120" w:after="120"/>
              <w:rPr>
                <w:rFonts w:eastAsia="Times New Roman" w:cs="Arial"/>
                <w:lang w:val="en-US" w:eastAsia="en-US"/>
              </w:rPr>
            </w:pPr>
            <w:r>
              <w:rPr>
                <w:rFonts w:eastAsia="Times New Roman" w:cs="Arial"/>
              </w:rPr>
              <w:t>gama g</w:t>
            </w:r>
          </w:p>
        </w:tc>
      </w:tr>
      <w:tr w:rsidR="00B207B2" w:rsidRPr="00580C11" w14:paraId="377C7BD8" w14:textId="77777777" w:rsidTr="007014D8">
        <w:trPr>
          <w:trHeight w:val="340"/>
        </w:trPr>
        <w:tc>
          <w:tcPr>
            <w:tcW w:w="1604" w:type="dxa"/>
            <w:shd w:val="clear" w:color="auto" w:fill="auto"/>
            <w:noWrap/>
            <w:vAlign w:val="center"/>
            <w:hideMark/>
          </w:tcPr>
          <w:p w14:paraId="00CB3E5B"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Δ</w:t>
            </w:r>
          </w:p>
        </w:tc>
        <w:tc>
          <w:tcPr>
            <w:tcW w:w="2350" w:type="dxa"/>
            <w:shd w:val="clear" w:color="auto" w:fill="auto"/>
            <w:noWrap/>
            <w:vAlign w:val="center"/>
            <w:hideMark/>
          </w:tcPr>
          <w:p w14:paraId="1023E17C" w14:textId="2337BEBA" w:rsidR="00B207B2" w:rsidRPr="00580C11" w:rsidRDefault="00B207B2" w:rsidP="00946D46">
            <w:pPr>
              <w:spacing w:before="120" w:after="120"/>
              <w:rPr>
                <w:rFonts w:eastAsia="Times New Roman" w:cs="Arial"/>
                <w:sz w:val="20"/>
                <w:szCs w:val="20"/>
                <w:lang w:val="en-US" w:eastAsia="en-US"/>
              </w:rPr>
            </w:pPr>
            <w:r w:rsidRPr="00580C11">
              <w:rPr>
                <w:rFonts w:eastAsia="Times New Roman" w:cs="Arial"/>
                <w:sz w:val="20"/>
                <w:szCs w:val="20"/>
                <w:lang w:val="en-US" w:eastAsia="en-US"/>
              </w:rPr>
              <w:t>::</w:t>
            </w:r>
            <w:r w:rsidR="00946D46" w:rsidRPr="00580C11">
              <w:rPr>
                <w:rFonts w:eastAsia="Times New Roman" w:cs="Arial"/>
                <w:sz w:val="20"/>
                <w:szCs w:val="20"/>
                <w:lang w:val="en-US" w:eastAsia="en-US"/>
              </w:rPr>
              <w:t xml:space="preserve">56 </w:t>
            </w:r>
            <w:r w:rsidRPr="00580C11">
              <w:rPr>
                <w:rFonts w:eastAsia="Times New Roman" w:cs="Arial"/>
                <w:sz w:val="20"/>
                <w:szCs w:val="20"/>
                <w:lang w:val="en-US" w:eastAsia="en-US"/>
              </w:rPr>
              <w:t>46 145::</w:t>
            </w:r>
          </w:p>
        </w:tc>
        <w:tc>
          <w:tcPr>
            <w:tcW w:w="1531" w:type="dxa"/>
            <w:shd w:val="clear" w:color="auto" w:fill="auto"/>
            <w:noWrap/>
            <w:vAlign w:val="center"/>
            <w:hideMark/>
          </w:tcPr>
          <w:p w14:paraId="4B8DFCE8" w14:textId="7C37D5DA" w:rsidR="00B207B2" w:rsidRPr="00580C11" w:rsidRDefault="00B207B2" w:rsidP="0064634B">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0064634B">
              <w:rPr>
                <w:rFonts w:ascii="BrailleSlo 6Dot Revised" w:eastAsia="Times New Roman" w:hAnsi="BrailleSlo 6Dot Revised" w:cs="Arial"/>
                <w:sz w:val="32"/>
                <w:szCs w:val="32"/>
                <w:lang w:val="en-US" w:eastAsia="en-US"/>
              </w:rPr>
              <w:t>D</w:t>
            </w:r>
          </w:p>
        </w:tc>
        <w:tc>
          <w:tcPr>
            <w:tcW w:w="2455" w:type="dxa"/>
            <w:vAlign w:val="bottom"/>
          </w:tcPr>
          <w:p w14:paraId="212C31BA" w14:textId="75AB59AE" w:rsidR="00B207B2" w:rsidRPr="003554A6" w:rsidRDefault="00B207B2" w:rsidP="00006F4C">
            <w:pPr>
              <w:spacing w:before="120" w:after="120"/>
              <w:rPr>
                <w:rFonts w:eastAsia="Times New Roman" w:cs="Arial"/>
                <w:lang w:val="en-US" w:eastAsia="en-US"/>
              </w:rPr>
            </w:pPr>
            <w:r>
              <w:rPr>
                <w:rFonts w:eastAsia="Times New Roman" w:cs="Arial"/>
              </w:rPr>
              <w:t xml:space="preserve">delta </w:t>
            </w:r>
            <w:r w:rsidR="00F558DB">
              <w:rPr>
                <w:rFonts w:eastAsia="Times New Roman" w:cs="Arial"/>
              </w:rPr>
              <w:t>d</w:t>
            </w:r>
          </w:p>
        </w:tc>
      </w:tr>
      <w:tr w:rsidR="00B207B2" w:rsidRPr="00580C11" w14:paraId="52678646" w14:textId="77777777" w:rsidTr="007014D8">
        <w:trPr>
          <w:trHeight w:val="340"/>
        </w:trPr>
        <w:tc>
          <w:tcPr>
            <w:tcW w:w="1604" w:type="dxa"/>
            <w:shd w:val="clear" w:color="auto" w:fill="auto"/>
            <w:noWrap/>
            <w:vAlign w:val="center"/>
            <w:hideMark/>
          </w:tcPr>
          <w:p w14:paraId="3DA7EE0D"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Ε</w:t>
            </w:r>
          </w:p>
        </w:tc>
        <w:tc>
          <w:tcPr>
            <w:tcW w:w="2350" w:type="dxa"/>
            <w:shd w:val="clear" w:color="auto" w:fill="auto"/>
            <w:noWrap/>
            <w:vAlign w:val="center"/>
            <w:hideMark/>
          </w:tcPr>
          <w:p w14:paraId="6E6447BB" w14:textId="2C9CA64F" w:rsidR="00B207B2" w:rsidRPr="00580C11" w:rsidRDefault="00B207B2" w:rsidP="00946D46">
            <w:pPr>
              <w:spacing w:before="120" w:after="120"/>
              <w:rPr>
                <w:rFonts w:eastAsia="Times New Roman" w:cs="Arial"/>
                <w:sz w:val="20"/>
                <w:szCs w:val="20"/>
                <w:lang w:val="en-US" w:eastAsia="en-US"/>
              </w:rPr>
            </w:pPr>
            <w:r w:rsidRPr="00580C11">
              <w:rPr>
                <w:rFonts w:eastAsia="Times New Roman" w:cs="Arial"/>
                <w:sz w:val="20"/>
                <w:szCs w:val="20"/>
                <w:lang w:val="en-US" w:eastAsia="en-US"/>
              </w:rPr>
              <w:t>::</w:t>
            </w:r>
            <w:r w:rsidR="00946D46" w:rsidRPr="00580C11">
              <w:rPr>
                <w:rFonts w:eastAsia="Times New Roman" w:cs="Arial"/>
                <w:sz w:val="20"/>
                <w:szCs w:val="20"/>
                <w:lang w:val="en-US" w:eastAsia="en-US"/>
              </w:rPr>
              <w:t xml:space="preserve">56 </w:t>
            </w:r>
            <w:r w:rsidRPr="00580C11">
              <w:rPr>
                <w:rFonts w:eastAsia="Times New Roman" w:cs="Arial"/>
                <w:sz w:val="20"/>
                <w:szCs w:val="20"/>
                <w:lang w:val="en-US" w:eastAsia="en-US"/>
              </w:rPr>
              <w:t>46 156::</w:t>
            </w:r>
          </w:p>
        </w:tc>
        <w:tc>
          <w:tcPr>
            <w:tcW w:w="1531" w:type="dxa"/>
            <w:shd w:val="clear" w:color="auto" w:fill="auto"/>
            <w:noWrap/>
            <w:vAlign w:val="center"/>
            <w:hideMark/>
          </w:tcPr>
          <w:p w14:paraId="1820B710" w14:textId="6DDEAEC8" w:rsidR="00B207B2" w:rsidRPr="00580C11" w:rsidRDefault="00B207B2" w:rsidP="0064634B">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0064634B">
              <w:rPr>
                <w:rFonts w:ascii="BrailleSlo 6Dot Revised" w:eastAsia="Times New Roman" w:hAnsi="BrailleSlo 6Dot Revised" w:cs="Arial"/>
                <w:sz w:val="32"/>
                <w:szCs w:val="32"/>
                <w:lang w:val="en-US" w:eastAsia="en-US"/>
              </w:rPr>
              <w:t>Š</w:t>
            </w:r>
          </w:p>
        </w:tc>
        <w:tc>
          <w:tcPr>
            <w:tcW w:w="2455" w:type="dxa"/>
            <w:vAlign w:val="bottom"/>
          </w:tcPr>
          <w:p w14:paraId="3A1BAA78" w14:textId="78951061" w:rsidR="00B207B2" w:rsidRPr="003554A6" w:rsidRDefault="00B207B2" w:rsidP="00006F4C">
            <w:pPr>
              <w:spacing w:before="120" w:after="120"/>
              <w:rPr>
                <w:rFonts w:eastAsia="Times New Roman" w:cs="Arial"/>
                <w:lang w:val="en-US" w:eastAsia="en-US"/>
              </w:rPr>
            </w:pPr>
            <w:r>
              <w:rPr>
                <w:rFonts w:eastAsia="Times New Roman" w:cs="Arial"/>
              </w:rPr>
              <w:t>epsilon š</w:t>
            </w:r>
          </w:p>
        </w:tc>
      </w:tr>
      <w:tr w:rsidR="00B207B2" w:rsidRPr="00580C11" w14:paraId="1370D158" w14:textId="77777777" w:rsidTr="007014D8">
        <w:trPr>
          <w:trHeight w:val="340"/>
        </w:trPr>
        <w:tc>
          <w:tcPr>
            <w:tcW w:w="1604" w:type="dxa"/>
            <w:shd w:val="clear" w:color="auto" w:fill="auto"/>
            <w:noWrap/>
            <w:vAlign w:val="center"/>
            <w:hideMark/>
          </w:tcPr>
          <w:p w14:paraId="68970C9C"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Ζ</w:t>
            </w:r>
          </w:p>
        </w:tc>
        <w:tc>
          <w:tcPr>
            <w:tcW w:w="2350" w:type="dxa"/>
            <w:shd w:val="clear" w:color="auto" w:fill="auto"/>
            <w:noWrap/>
            <w:vAlign w:val="center"/>
            <w:hideMark/>
          </w:tcPr>
          <w:p w14:paraId="05CBAD11" w14:textId="10A4FC25" w:rsidR="00B207B2" w:rsidRPr="00580C11" w:rsidRDefault="00B207B2" w:rsidP="00946D46">
            <w:pPr>
              <w:spacing w:before="120" w:after="120"/>
              <w:rPr>
                <w:rFonts w:eastAsia="Times New Roman" w:cs="Arial"/>
                <w:sz w:val="20"/>
                <w:szCs w:val="20"/>
                <w:lang w:val="en-US" w:eastAsia="en-US"/>
              </w:rPr>
            </w:pPr>
            <w:r w:rsidRPr="00580C11">
              <w:rPr>
                <w:rFonts w:eastAsia="Times New Roman" w:cs="Arial"/>
                <w:sz w:val="20"/>
                <w:szCs w:val="20"/>
                <w:lang w:val="en-US" w:eastAsia="en-US"/>
              </w:rPr>
              <w:t>::</w:t>
            </w:r>
            <w:r w:rsidR="00946D46" w:rsidRPr="00580C11">
              <w:rPr>
                <w:rFonts w:eastAsia="Times New Roman" w:cs="Arial"/>
                <w:sz w:val="20"/>
                <w:szCs w:val="20"/>
                <w:lang w:val="en-US" w:eastAsia="en-US"/>
              </w:rPr>
              <w:t xml:space="preserve">56 </w:t>
            </w:r>
            <w:r w:rsidRPr="00580C11">
              <w:rPr>
                <w:rFonts w:eastAsia="Times New Roman" w:cs="Arial"/>
                <w:sz w:val="20"/>
                <w:szCs w:val="20"/>
                <w:lang w:val="en-US" w:eastAsia="en-US"/>
              </w:rPr>
              <w:t>46 1356::</w:t>
            </w:r>
          </w:p>
        </w:tc>
        <w:tc>
          <w:tcPr>
            <w:tcW w:w="1531" w:type="dxa"/>
            <w:shd w:val="clear" w:color="auto" w:fill="auto"/>
            <w:noWrap/>
            <w:vAlign w:val="center"/>
            <w:hideMark/>
          </w:tcPr>
          <w:p w14:paraId="71BB2A55" w14:textId="5415000E" w:rsidR="00B207B2" w:rsidRPr="00580C11" w:rsidRDefault="00B207B2" w:rsidP="0064634B">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0064634B">
              <w:rPr>
                <w:rFonts w:ascii="BrailleSlo 6Dot Revised" w:eastAsia="Times New Roman" w:hAnsi="BrailleSlo 6Dot Revised" w:cs="Arial"/>
                <w:sz w:val="32"/>
                <w:szCs w:val="32"/>
                <w:lang w:val="en-US" w:eastAsia="en-US"/>
              </w:rPr>
              <w:t>Z</w:t>
            </w:r>
          </w:p>
        </w:tc>
        <w:tc>
          <w:tcPr>
            <w:tcW w:w="2455" w:type="dxa"/>
            <w:vAlign w:val="bottom"/>
          </w:tcPr>
          <w:p w14:paraId="3453F1D2" w14:textId="09A24D02" w:rsidR="00B207B2" w:rsidRPr="003554A6" w:rsidRDefault="00B207B2" w:rsidP="00006F4C">
            <w:pPr>
              <w:spacing w:before="120" w:after="120"/>
              <w:rPr>
                <w:rFonts w:eastAsia="Times New Roman" w:cs="Arial"/>
                <w:lang w:val="en-US" w:eastAsia="en-US"/>
              </w:rPr>
            </w:pPr>
            <w:r>
              <w:rPr>
                <w:rFonts w:eastAsia="Times New Roman" w:cs="Arial"/>
              </w:rPr>
              <w:t>zeta z</w:t>
            </w:r>
          </w:p>
        </w:tc>
      </w:tr>
      <w:tr w:rsidR="00B207B2" w:rsidRPr="00580C11" w14:paraId="40A4ABD8" w14:textId="77777777" w:rsidTr="007014D8">
        <w:trPr>
          <w:trHeight w:val="340"/>
        </w:trPr>
        <w:tc>
          <w:tcPr>
            <w:tcW w:w="1604" w:type="dxa"/>
            <w:shd w:val="clear" w:color="auto" w:fill="auto"/>
            <w:noWrap/>
            <w:vAlign w:val="center"/>
            <w:hideMark/>
          </w:tcPr>
          <w:p w14:paraId="6A1BDE74"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Η</w:t>
            </w:r>
          </w:p>
        </w:tc>
        <w:tc>
          <w:tcPr>
            <w:tcW w:w="2350" w:type="dxa"/>
            <w:shd w:val="clear" w:color="auto" w:fill="auto"/>
            <w:noWrap/>
            <w:vAlign w:val="center"/>
            <w:hideMark/>
          </w:tcPr>
          <w:p w14:paraId="4A31FEE7" w14:textId="2CBF6301" w:rsidR="00B207B2" w:rsidRPr="00580C11" w:rsidRDefault="0064634B" w:rsidP="00EC3939">
            <w:pPr>
              <w:spacing w:before="120" w:after="120"/>
              <w:rPr>
                <w:rFonts w:eastAsia="Times New Roman" w:cs="Arial"/>
                <w:sz w:val="20"/>
                <w:szCs w:val="20"/>
                <w:lang w:val="en-US" w:eastAsia="en-US"/>
              </w:rPr>
            </w:pPr>
            <w:r>
              <w:rPr>
                <w:rFonts w:eastAsia="Times New Roman" w:cs="Arial"/>
                <w:sz w:val="20"/>
                <w:szCs w:val="20"/>
                <w:lang w:val="en-US" w:eastAsia="en-US"/>
              </w:rPr>
              <w:t>::</w:t>
            </w:r>
            <w:r w:rsidR="00B207B2" w:rsidRPr="00580C11">
              <w:rPr>
                <w:rFonts w:eastAsia="Times New Roman" w:cs="Arial"/>
                <w:sz w:val="20"/>
                <w:szCs w:val="20"/>
                <w:lang w:val="en-US" w:eastAsia="en-US"/>
              </w:rPr>
              <w:t>56</w:t>
            </w:r>
            <w:r w:rsidR="00EC3939">
              <w:rPr>
                <w:rFonts w:eastAsia="Times New Roman" w:cs="Arial"/>
                <w:sz w:val="20"/>
                <w:szCs w:val="20"/>
                <w:lang w:val="en-US" w:eastAsia="en-US"/>
              </w:rPr>
              <w:t xml:space="preserve"> 46</w:t>
            </w:r>
            <w:r w:rsidR="00B207B2" w:rsidRPr="00580C11">
              <w:rPr>
                <w:rFonts w:eastAsia="Times New Roman" w:cs="Arial"/>
                <w:sz w:val="20"/>
                <w:szCs w:val="20"/>
                <w:lang w:val="en-US" w:eastAsia="en-US"/>
              </w:rPr>
              <w:t xml:space="preserve"> 15::</w:t>
            </w:r>
          </w:p>
        </w:tc>
        <w:tc>
          <w:tcPr>
            <w:tcW w:w="1531" w:type="dxa"/>
            <w:shd w:val="clear" w:color="auto" w:fill="auto"/>
            <w:noWrap/>
            <w:vAlign w:val="center"/>
            <w:hideMark/>
          </w:tcPr>
          <w:p w14:paraId="7B0CB9EF" w14:textId="027E7471" w:rsidR="00B207B2" w:rsidRPr="00580C11" w:rsidRDefault="00B207B2" w:rsidP="00EF1B57">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00EF1B57">
              <w:rPr>
                <w:rFonts w:ascii="BrailleSlo 6Dot Revised" w:eastAsia="Times New Roman" w:hAnsi="BrailleSlo 6Dot Revised" w:cs="Arial"/>
                <w:sz w:val="32"/>
                <w:szCs w:val="32"/>
                <w:lang w:val="en-US" w:eastAsia="en-US"/>
              </w:rPr>
              <w:t>E</w:t>
            </w:r>
          </w:p>
        </w:tc>
        <w:tc>
          <w:tcPr>
            <w:tcW w:w="2455" w:type="dxa"/>
            <w:vAlign w:val="bottom"/>
          </w:tcPr>
          <w:p w14:paraId="3245F3BF" w14:textId="3270EB44" w:rsidR="00B207B2" w:rsidRPr="003554A6" w:rsidRDefault="00B207B2" w:rsidP="00006F4C">
            <w:pPr>
              <w:spacing w:before="120" w:after="120"/>
              <w:rPr>
                <w:rFonts w:eastAsia="Times New Roman" w:cs="Arial"/>
                <w:lang w:val="en-US" w:eastAsia="en-US"/>
              </w:rPr>
            </w:pPr>
            <w:r>
              <w:rPr>
                <w:rFonts w:eastAsia="Times New Roman" w:cs="Arial"/>
              </w:rPr>
              <w:t>eta e</w:t>
            </w:r>
          </w:p>
        </w:tc>
      </w:tr>
      <w:tr w:rsidR="00B207B2" w:rsidRPr="00580C11" w14:paraId="27D16C3A" w14:textId="77777777" w:rsidTr="007014D8">
        <w:trPr>
          <w:trHeight w:val="340"/>
        </w:trPr>
        <w:tc>
          <w:tcPr>
            <w:tcW w:w="1604" w:type="dxa"/>
            <w:shd w:val="clear" w:color="auto" w:fill="auto"/>
            <w:noWrap/>
            <w:vAlign w:val="center"/>
            <w:hideMark/>
          </w:tcPr>
          <w:p w14:paraId="086165EC"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Θ</w:t>
            </w:r>
          </w:p>
        </w:tc>
        <w:tc>
          <w:tcPr>
            <w:tcW w:w="2350" w:type="dxa"/>
            <w:shd w:val="clear" w:color="auto" w:fill="auto"/>
            <w:noWrap/>
            <w:vAlign w:val="center"/>
            <w:hideMark/>
          </w:tcPr>
          <w:p w14:paraId="1B8FCA28" w14:textId="26494D29" w:rsidR="00B207B2" w:rsidRPr="00580C11" w:rsidRDefault="00EC3939" w:rsidP="00EC3939">
            <w:pPr>
              <w:spacing w:before="120" w:after="120"/>
              <w:rPr>
                <w:rFonts w:eastAsia="Times New Roman" w:cs="Arial"/>
                <w:sz w:val="20"/>
                <w:szCs w:val="20"/>
                <w:lang w:val="en-US" w:eastAsia="en-US"/>
              </w:rPr>
            </w:pPr>
            <w:r>
              <w:rPr>
                <w:rFonts w:eastAsia="Times New Roman" w:cs="Arial"/>
                <w:sz w:val="20"/>
                <w:szCs w:val="20"/>
                <w:lang w:val="en-US" w:eastAsia="en-US"/>
              </w:rPr>
              <w:t>:</w:t>
            </w:r>
            <w:r w:rsidR="0064634B">
              <w:rPr>
                <w:rFonts w:eastAsia="Times New Roman" w:cs="Arial"/>
                <w:sz w:val="20"/>
                <w:szCs w:val="20"/>
                <w:lang w:val="en-US" w:eastAsia="en-US"/>
              </w:rPr>
              <w:t>:</w:t>
            </w:r>
            <w:r w:rsidR="00B207B2" w:rsidRPr="00580C11">
              <w:rPr>
                <w:rFonts w:eastAsia="Times New Roman" w:cs="Arial"/>
                <w:sz w:val="20"/>
                <w:szCs w:val="20"/>
                <w:lang w:val="en-US" w:eastAsia="en-US"/>
              </w:rPr>
              <w:t xml:space="preserve">56 </w:t>
            </w:r>
            <w:r w:rsidRPr="00580C11">
              <w:rPr>
                <w:rFonts w:eastAsia="Times New Roman" w:cs="Arial"/>
                <w:sz w:val="20"/>
                <w:szCs w:val="20"/>
                <w:lang w:val="en-US" w:eastAsia="en-US"/>
              </w:rPr>
              <w:t xml:space="preserve">46 </w:t>
            </w:r>
            <w:r w:rsidR="00B207B2" w:rsidRPr="00580C11">
              <w:rPr>
                <w:rFonts w:eastAsia="Times New Roman" w:cs="Arial"/>
                <w:sz w:val="20"/>
                <w:szCs w:val="20"/>
                <w:lang w:val="en-US" w:eastAsia="en-US"/>
              </w:rPr>
              <w:t>125::</w:t>
            </w:r>
          </w:p>
        </w:tc>
        <w:tc>
          <w:tcPr>
            <w:tcW w:w="1531" w:type="dxa"/>
            <w:shd w:val="clear" w:color="auto" w:fill="auto"/>
            <w:noWrap/>
            <w:vAlign w:val="center"/>
            <w:hideMark/>
          </w:tcPr>
          <w:p w14:paraId="764B1594" w14:textId="3642ED36" w:rsidR="00B207B2" w:rsidRPr="00580C11" w:rsidRDefault="00B207B2" w:rsidP="00EF1B57">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00EF1B57">
              <w:rPr>
                <w:rFonts w:ascii="BrailleSlo 6Dot Revised" w:eastAsia="Times New Roman" w:hAnsi="BrailleSlo 6Dot Revised" w:cs="Arial"/>
                <w:sz w:val="32"/>
                <w:szCs w:val="32"/>
                <w:lang w:val="en-US" w:eastAsia="en-US"/>
              </w:rPr>
              <w:t>H</w:t>
            </w:r>
          </w:p>
        </w:tc>
        <w:tc>
          <w:tcPr>
            <w:tcW w:w="2455" w:type="dxa"/>
            <w:vAlign w:val="bottom"/>
          </w:tcPr>
          <w:p w14:paraId="3987BFAF" w14:textId="30FE699E" w:rsidR="00B207B2" w:rsidRPr="003554A6" w:rsidRDefault="00B207B2" w:rsidP="00006F4C">
            <w:pPr>
              <w:spacing w:before="120" w:after="120"/>
              <w:rPr>
                <w:rFonts w:eastAsia="Times New Roman" w:cs="Arial"/>
                <w:lang w:val="en-US" w:eastAsia="en-US"/>
              </w:rPr>
            </w:pPr>
            <w:r>
              <w:rPr>
                <w:rFonts w:eastAsia="Times New Roman" w:cs="Arial"/>
              </w:rPr>
              <w:t>theta h</w:t>
            </w:r>
          </w:p>
        </w:tc>
      </w:tr>
      <w:tr w:rsidR="00B207B2" w:rsidRPr="00580C11" w14:paraId="7CF4E1DC" w14:textId="77777777" w:rsidTr="007014D8">
        <w:trPr>
          <w:trHeight w:val="340"/>
        </w:trPr>
        <w:tc>
          <w:tcPr>
            <w:tcW w:w="1604" w:type="dxa"/>
            <w:shd w:val="clear" w:color="auto" w:fill="auto"/>
            <w:noWrap/>
            <w:vAlign w:val="center"/>
            <w:hideMark/>
          </w:tcPr>
          <w:p w14:paraId="2831A3C5"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Ι</w:t>
            </w:r>
          </w:p>
        </w:tc>
        <w:tc>
          <w:tcPr>
            <w:tcW w:w="2350" w:type="dxa"/>
            <w:shd w:val="clear" w:color="auto" w:fill="auto"/>
            <w:noWrap/>
            <w:vAlign w:val="center"/>
            <w:hideMark/>
          </w:tcPr>
          <w:p w14:paraId="136486F9" w14:textId="700BD276" w:rsidR="00B207B2" w:rsidRPr="00580C11" w:rsidRDefault="00EC3939"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00B207B2" w:rsidRPr="00580C11">
              <w:rPr>
                <w:rFonts w:eastAsia="Times New Roman" w:cs="Arial"/>
                <w:sz w:val="20"/>
                <w:szCs w:val="20"/>
                <w:lang w:val="en-US" w:eastAsia="en-US"/>
              </w:rPr>
              <w:t xml:space="preserve">56 </w:t>
            </w:r>
            <w:r w:rsidRPr="00580C11">
              <w:rPr>
                <w:rFonts w:eastAsia="Times New Roman" w:cs="Arial"/>
                <w:sz w:val="20"/>
                <w:szCs w:val="20"/>
                <w:lang w:val="en-US" w:eastAsia="en-US"/>
              </w:rPr>
              <w:t xml:space="preserve">46 </w:t>
            </w:r>
            <w:r w:rsidR="00B207B2" w:rsidRPr="00580C11">
              <w:rPr>
                <w:rFonts w:eastAsia="Times New Roman" w:cs="Arial"/>
                <w:sz w:val="20"/>
                <w:szCs w:val="20"/>
                <w:lang w:val="en-US" w:eastAsia="en-US"/>
              </w:rPr>
              <w:t>24::</w:t>
            </w:r>
          </w:p>
        </w:tc>
        <w:tc>
          <w:tcPr>
            <w:tcW w:w="1531" w:type="dxa"/>
            <w:shd w:val="clear" w:color="auto" w:fill="auto"/>
            <w:noWrap/>
            <w:vAlign w:val="center"/>
            <w:hideMark/>
          </w:tcPr>
          <w:p w14:paraId="129AC019" w14:textId="63BA3F89" w:rsidR="00B207B2" w:rsidRPr="00580C11" w:rsidRDefault="00B207B2" w:rsidP="00EF1B57">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00EF1B57">
              <w:rPr>
                <w:rFonts w:ascii="BrailleSlo 6Dot Revised" w:eastAsia="Times New Roman" w:hAnsi="BrailleSlo 6Dot Revised" w:cs="Arial"/>
                <w:sz w:val="32"/>
                <w:szCs w:val="32"/>
                <w:lang w:val="en-US" w:eastAsia="en-US"/>
              </w:rPr>
              <w:t>I</w:t>
            </w:r>
          </w:p>
        </w:tc>
        <w:tc>
          <w:tcPr>
            <w:tcW w:w="2455" w:type="dxa"/>
            <w:vAlign w:val="bottom"/>
          </w:tcPr>
          <w:p w14:paraId="55C8370D" w14:textId="2B26AB0A" w:rsidR="00B207B2" w:rsidRPr="003554A6" w:rsidRDefault="00B207B2" w:rsidP="00006F4C">
            <w:pPr>
              <w:spacing w:before="120" w:after="120"/>
              <w:rPr>
                <w:rFonts w:eastAsia="Times New Roman" w:cs="Arial"/>
                <w:lang w:val="en-US" w:eastAsia="en-US"/>
              </w:rPr>
            </w:pPr>
            <w:r>
              <w:rPr>
                <w:rFonts w:eastAsia="Times New Roman" w:cs="Arial"/>
              </w:rPr>
              <w:t>iota i</w:t>
            </w:r>
          </w:p>
        </w:tc>
      </w:tr>
      <w:tr w:rsidR="00B207B2" w:rsidRPr="00580C11" w14:paraId="49E881AE" w14:textId="77777777" w:rsidTr="007014D8">
        <w:trPr>
          <w:trHeight w:val="340"/>
        </w:trPr>
        <w:tc>
          <w:tcPr>
            <w:tcW w:w="1604" w:type="dxa"/>
            <w:shd w:val="clear" w:color="auto" w:fill="auto"/>
            <w:noWrap/>
            <w:vAlign w:val="center"/>
            <w:hideMark/>
          </w:tcPr>
          <w:p w14:paraId="5989A397"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Κ</w:t>
            </w:r>
          </w:p>
        </w:tc>
        <w:tc>
          <w:tcPr>
            <w:tcW w:w="2350" w:type="dxa"/>
            <w:shd w:val="clear" w:color="auto" w:fill="auto"/>
            <w:noWrap/>
            <w:vAlign w:val="center"/>
            <w:hideMark/>
          </w:tcPr>
          <w:p w14:paraId="1055BCA3" w14:textId="6486B906" w:rsidR="00B207B2" w:rsidRPr="00580C11" w:rsidRDefault="00EC3939"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00B207B2" w:rsidRPr="00580C11">
              <w:rPr>
                <w:rFonts w:eastAsia="Times New Roman" w:cs="Arial"/>
                <w:sz w:val="20"/>
                <w:szCs w:val="20"/>
                <w:lang w:val="en-US" w:eastAsia="en-US"/>
              </w:rPr>
              <w:t xml:space="preserve">56 </w:t>
            </w:r>
            <w:r w:rsidRPr="00580C11">
              <w:rPr>
                <w:rFonts w:eastAsia="Times New Roman" w:cs="Arial"/>
                <w:sz w:val="20"/>
                <w:szCs w:val="20"/>
                <w:lang w:val="en-US" w:eastAsia="en-US"/>
              </w:rPr>
              <w:t xml:space="preserve">46 </w:t>
            </w:r>
            <w:r w:rsidR="00B207B2" w:rsidRPr="00580C11">
              <w:rPr>
                <w:rFonts w:eastAsia="Times New Roman" w:cs="Arial"/>
                <w:sz w:val="20"/>
                <w:szCs w:val="20"/>
                <w:lang w:val="en-US" w:eastAsia="en-US"/>
              </w:rPr>
              <w:t>13::</w:t>
            </w:r>
          </w:p>
        </w:tc>
        <w:tc>
          <w:tcPr>
            <w:tcW w:w="1531" w:type="dxa"/>
            <w:shd w:val="clear" w:color="auto" w:fill="auto"/>
            <w:noWrap/>
            <w:vAlign w:val="center"/>
            <w:hideMark/>
          </w:tcPr>
          <w:p w14:paraId="44327874" w14:textId="3DE6B29D" w:rsidR="00B207B2" w:rsidRPr="00580C11" w:rsidRDefault="00B207B2" w:rsidP="00EF1B57">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00EF1B57">
              <w:rPr>
                <w:rFonts w:ascii="BrailleSlo 6Dot Revised" w:eastAsia="Times New Roman" w:hAnsi="BrailleSlo 6Dot Revised" w:cs="Arial"/>
                <w:sz w:val="32"/>
                <w:szCs w:val="32"/>
                <w:lang w:val="en-US" w:eastAsia="en-US"/>
              </w:rPr>
              <w:t>K</w:t>
            </w:r>
          </w:p>
        </w:tc>
        <w:tc>
          <w:tcPr>
            <w:tcW w:w="2455" w:type="dxa"/>
            <w:vAlign w:val="bottom"/>
          </w:tcPr>
          <w:p w14:paraId="5F43DFAB" w14:textId="057C73E8" w:rsidR="00B207B2" w:rsidRPr="003554A6" w:rsidRDefault="00B207B2" w:rsidP="00006F4C">
            <w:pPr>
              <w:spacing w:before="120" w:after="120"/>
              <w:rPr>
                <w:rFonts w:eastAsia="Times New Roman" w:cs="Arial"/>
                <w:lang w:val="en-US" w:eastAsia="en-US"/>
              </w:rPr>
            </w:pPr>
            <w:r>
              <w:rPr>
                <w:rFonts w:eastAsia="Times New Roman" w:cs="Arial"/>
              </w:rPr>
              <w:t>kappa k</w:t>
            </w:r>
          </w:p>
        </w:tc>
      </w:tr>
      <w:tr w:rsidR="00B207B2" w:rsidRPr="00580C11" w14:paraId="3BBAC3DA" w14:textId="77777777" w:rsidTr="007014D8">
        <w:trPr>
          <w:trHeight w:val="340"/>
        </w:trPr>
        <w:tc>
          <w:tcPr>
            <w:tcW w:w="1604" w:type="dxa"/>
            <w:shd w:val="clear" w:color="auto" w:fill="auto"/>
            <w:noWrap/>
            <w:vAlign w:val="center"/>
            <w:hideMark/>
          </w:tcPr>
          <w:p w14:paraId="77C3D2E3"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lastRenderedPageBreak/>
              <w:t>Λ</w:t>
            </w:r>
          </w:p>
        </w:tc>
        <w:tc>
          <w:tcPr>
            <w:tcW w:w="2350" w:type="dxa"/>
            <w:shd w:val="clear" w:color="auto" w:fill="auto"/>
            <w:noWrap/>
            <w:vAlign w:val="center"/>
            <w:hideMark/>
          </w:tcPr>
          <w:p w14:paraId="2E7E5723" w14:textId="6A66333F" w:rsidR="00B207B2" w:rsidRPr="00580C11" w:rsidRDefault="00EC3939"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00B207B2" w:rsidRPr="00580C11">
              <w:rPr>
                <w:rFonts w:eastAsia="Times New Roman" w:cs="Arial"/>
                <w:sz w:val="20"/>
                <w:szCs w:val="20"/>
                <w:lang w:val="en-US" w:eastAsia="en-US"/>
              </w:rPr>
              <w:t xml:space="preserve">56 </w:t>
            </w:r>
            <w:r w:rsidRPr="00580C11">
              <w:rPr>
                <w:rFonts w:eastAsia="Times New Roman" w:cs="Arial"/>
                <w:sz w:val="20"/>
                <w:szCs w:val="20"/>
                <w:lang w:val="en-US" w:eastAsia="en-US"/>
              </w:rPr>
              <w:t xml:space="preserve">46 </w:t>
            </w:r>
            <w:r w:rsidR="00B207B2" w:rsidRPr="00580C11">
              <w:rPr>
                <w:rFonts w:eastAsia="Times New Roman" w:cs="Arial"/>
                <w:sz w:val="20"/>
                <w:szCs w:val="20"/>
                <w:lang w:val="en-US" w:eastAsia="en-US"/>
              </w:rPr>
              <w:t>123::</w:t>
            </w:r>
          </w:p>
        </w:tc>
        <w:tc>
          <w:tcPr>
            <w:tcW w:w="1531" w:type="dxa"/>
            <w:shd w:val="clear" w:color="auto" w:fill="auto"/>
            <w:noWrap/>
            <w:vAlign w:val="center"/>
            <w:hideMark/>
          </w:tcPr>
          <w:p w14:paraId="3FE1992E" w14:textId="1753837F" w:rsidR="00B207B2" w:rsidRPr="00580C11" w:rsidRDefault="00B207B2" w:rsidP="00EF1B57">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00EF1B57">
              <w:rPr>
                <w:rFonts w:ascii="BrailleSlo 6Dot Revised" w:eastAsia="Times New Roman" w:hAnsi="BrailleSlo 6Dot Revised" w:cs="Arial"/>
                <w:sz w:val="32"/>
                <w:szCs w:val="32"/>
                <w:lang w:val="en-US" w:eastAsia="en-US"/>
              </w:rPr>
              <w:t>L</w:t>
            </w:r>
          </w:p>
        </w:tc>
        <w:tc>
          <w:tcPr>
            <w:tcW w:w="2455" w:type="dxa"/>
            <w:vAlign w:val="bottom"/>
          </w:tcPr>
          <w:p w14:paraId="4CBE4DC8" w14:textId="12773385" w:rsidR="00B207B2" w:rsidRPr="003554A6" w:rsidRDefault="00B207B2" w:rsidP="00006F4C">
            <w:pPr>
              <w:spacing w:before="120" w:after="120"/>
              <w:rPr>
                <w:rFonts w:eastAsia="Times New Roman" w:cs="Arial"/>
                <w:lang w:val="en-US" w:eastAsia="en-US"/>
              </w:rPr>
            </w:pPr>
            <w:r>
              <w:rPr>
                <w:rFonts w:eastAsia="Times New Roman" w:cs="Arial"/>
              </w:rPr>
              <w:t>lambda l</w:t>
            </w:r>
          </w:p>
        </w:tc>
      </w:tr>
      <w:tr w:rsidR="00B207B2" w:rsidRPr="00580C11" w14:paraId="0D4F0C21" w14:textId="77777777" w:rsidTr="007014D8">
        <w:trPr>
          <w:trHeight w:val="340"/>
        </w:trPr>
        <w:tc>
          <w:tcPr>
            <w:tcW w:w="1604" w:type="dxa"/>
            <w:shd w:val="clear" w:color="auto" w:fill="auto"/>
            <w:noWrap/>
            <w:vAlign w:val="center"/>
            <w:hideMark/>
          </w:tcPr>
          <w:p w14:paraId="06F86601"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Μ</w:t>
            </w:r>
          </w:p>
        </w:tc>
        <w:tc>
          <w:tcPr>
            <w:tcW w:w="2350" w:type="dxa"/>
            <w:shd w:val="clear" w:color="auto" w:fill="auto"/>
            <w:noWrap/>
            <w:vAlign w:val="center"/>
            <w:hideMark/>
          </w:tcPr>
          <w:p w14:paraId="026DE5BF" w14:textId="4EC61FDA" w:rsidR="00B207B2" w:rsidRPr="00580C11" w:rsidRDefault="00EC3939"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00B207B2" w:rsidRPr="00580C11">
              <w:rPr>
                <w:rFonts w:eastAsia="Times New Roman" w:cs="Arial"/>
                <w:sz w:val="20"/>
                <w:szCs w:val="20"/>
                <w:lang w:val="en-US" w:eastAsia="en-US"/>
              </w:rPr>
              <w:t xml:space="preserve">56 </w:t>
            </w:r>
            <w:r w:rsidRPr="00580C11">
              <w:rPr>
                <w:rFonts w:eastAsia="Times New Roman" w:cs="Arial"/>
                <w:sz w:val="20"/>
                <w:szCs w:val="20"/>
                <w:lang w:val="en-US" w:eastAsia="en-US"/>
              </w:rPr>
              <w:t xml:space="preserve">46 </w:t>
            </w:r>
            <w:r w:rsidR="00B207B2" w:rsidRPr="00580C11">
              <w:rPr>
                <w:rFonts w:eastAsia="Times New Roman" w:cs="Arial"/>
                <w:sz w:val="20"/>
                <w:szCs w:val="20"/>
                <w:lang w:val="en-US" w:eastAsia="en-US"/>
              </w:rPr>
              <w:t>134::</w:t>
            </w:r>
          </w:p>
        </w:tc>
        <w:tc>
          <w:tcPr>
            <w:tcW w:w="1531" w:type="dxa"/>
            <w:shd w:val="clear" w:color="auto" w:fill="auto"/>
            <w:noWrap/>
            <w:vAlign w:val="center"/>
            <w:hideMark/>
          </w:tcPr>
          <w:p w14:paraId="4D137866" w14:textId="64BB3468" w:rsidR="00B207B2" w:rsidRPr="00580C11" w:rsidRDefault="00B207B2" w:rsidP="00EF1B57">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00EF1B57">
              <w:rPr>
                <w:rFonts w:ascii="BrailleSlo 6Dot Revised" w:eastAsia="Times New Roman" w:hAnsi="BrailleSlo 6Dot Revised" w:cs="Arial"/>
                <w:sz w:val="32"/>
                <w:szCs w:val="32"/>
                <w:lang w:val="en-US" w:eastAsia="en-US"/>
              </w:rPr>
              <w:t>M</w:t>
            </w:r>
          </w:p>
        </w:tc>
        <w:tc>
          <w:tcPr>
            <w:tcW w:w="2455" w:type="dxa"/>
            <w:vAlign w:val="bottom"/>
          </w:tcPr>
          <w:p w14:paraId="7EFEBABE" w14:textId="02003D8D" w:rsidR="00B207B2" w:rsidRPr="003554A6" w:rsidRDefault="00B207B2" w:rsidP="00006F4C">
            <w:pPr>
              <w:spacing w:before="120" w:after="120"/>
              <w:rPr>
                <w:rFonts w:eastAsia="Times New Roman" w:cs="Arial"/>
                <w:lang w:val="en-US" w:eastAsia="en-US"/>
              </w:rPr>
            </w:pPr>
            <w:r>
              <w:rPr>
                <w:rFonts w:eastAsia="Times New Roman" w:cs="Arial"/>
              </w:rPr>
              <w:t>mi (mu) m</w:t>
            </w:r>
          </w:p>
        </w:tc>
      </w:tr>
      <w:tr w:rsidR="00B207B2" w:rsidRPr="00580C11" w14:paraId="029FEBF3" w14:textId="77777777" w:rsidTr="007014D8">
        <w:trPr>
          <w:trHeight w:val="340"/>
        </w:trPr>
        <w:tc>
          <w:tcPr>
            <w:tcW w:w="1604" w:type="dxa"/>
            <w:shd w:val="clear" w:color="auto" w:fill="auto"/>
            <w:noWrap/>
            <w:vAlign w:val="center"/>
            <w:hideMark/>
          </w:tcPr>
          <w:p w14:paraId="2C910044"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Ν</w:t>
            </w:r>
          </w:p>
        </w:tc>
        <w:tc>
          <w:tcPr>
            <w:tcW w:w="2350" w:type="dxa"/>
            <w:shd w:val="clear" w:color="auto" w:fill="auto"/>
            <w:noWrap/>
            <w:vAlign w:val="center"/>
            <w:hideMark/>
          </w:tcPr>
          <w:p w14:paraId="51C405F9" w14:textId="7A5123C0" w:rsidR="00B207B2" w:rsidRPr="00580C11" w:rsidRDefault="00EC3939"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00B207B2" w:rsidRPr="00580C11">
              <w:rPr>
                <w:rFonts w:eastAsia="Times New Roman" w:cs="Arial"/>
                <w:sz w:val="20"/>
                <w:szCs w:val="20"/>
                <w:lang w:val="en-US" w:eastAsia="en-US"/>
              </w:rPr>
              <w:t xml:space="preserve">56 </w:t>
            </w:r>
            <w:r w:rsidRPr="00580C11">
              <w:rPr>
                <w:rFonts w:eastAsia="Times New Roman" w:cs="Arial"/>
                <w:sz w:val="20"/>
                <w:szCs w:val="20"/>
                <w:lang w:val="en-US" w:eastAsia="en-US"/>
              </w:rPr>
              <w:t xml:space="preserve">46 </w:t>
            </w:r>
            <w:r w:rsidR="00B207B2" w:rsidRPr="00580C11">
              <w:rPr>
                <w:rFonts w:eastAsia="Times New Roman" w:cs="Arial"/>
                <w:sz w:val="20"/>
                <w:szCs w:val="20"/>
                <w:lang w:val="en-US" w:eastAsia="en-US"/>
              </w:rPr>
              <w:t>1345::</w:t>
            </w:r>
          </w:p>
        </w:tc>
        <w:tc>
          <w:tcPr>
            <w:tcW w:w="1531" w:type="dxa"/>
            <w:shd w:val="clear" w:color="auto" w:fill="auto"/>
            <w:noWrap/>
            <w:vAlign w:val="center"/>
            <w:hideMark/>
          </w:tcPr>
          <w:p w14:paraId="6825F00E" w14:textId="4860A942" w:rsidR="00B207B2" w:rsidRPr="00580C11" w:rsidRDefault="00B207B2" w:rsidP="00EF1B57">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00EF1B57">
              <w:rPr>
                <w:rFonts w:ascii="BrailleSlo 6Dot Revised" w:eastAsia="Times New Roman" w:hAnsi="BrailleSlo 6Dot Revised" w:cs="Arial"/>
                <w:sz w:val="32"/>
                <w:szCs w:val="32"/>
                <w:lang w:val="en-US" w:eastAsia="en-US"/>
              </w:rPr>
              <w:t>N</w:t>
            </w:r>
          </w:p>
        </w:tc>
        <w:tc>
          <w:tcPr>
            <w:tcW w:w="2455" w:type="dxa"/>
            <w:vAlign w:val="bottom"/>
          </w:tcPr>
          <w:p w14:paraId="127737AF" w14:textId="5E460198" w:rsidR="00B207B2" w:rsidRPr="003554A6" w:rsidRDefault="00B207B2" w:rsidP="00006F4C">
            <w:pPr>
              <w:spacing w:before="120" w:after="120"/>
              <w:rPr>
                <w:rFonts w:eastAsia="Times New Roman" w:cs="Arial"/>
                <w:lang w:val="en-US" w:eastAsia="en-US"/>
              </w:rPr>
            </w:pPr>
            <w:r>
              <w:rPr>
                <w:rFonts w:eastAsia="Times New Roman" w:cs="Arial"/>
              </w:rPr>
              <w:t>ni (nu) n</w:t>
            </w:r>
          </w:p>
        </w:tc>
      </w:tr>
      <w:tr w:rsidR="00B207B2" w:rsidRPr="00580C11" w14:paraId="32DBE89C" w14:textId="77777777" w:rsidTr="007014D8">
        <w:trPr>
          <w:trHeight w:val="340"/>
        </w:trPr>
        <w:tc>
          <w:tcPr>
            <w:tcW w:w="1604" w:type="dxa"/>
            <w:shd w:val="clear" w:color="auto" w:fill="auto"/>
            <w:noWrap/>
            <w:vAlign w:val="center"/>
            <w:hideMark/>
          </w:tcPr>
          <w:p w14:paraId="4C2B85AB"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Ξ</w:t>
            </w:r>
          </w:p>
        </w:tc>
        <w:tc>
          <w:tcPr>
            <w:tcW w:w="2350" w:type="dxa"/>
            <w:shd w:val="clear" w:color="auto" w:fill="auto"/>
            <w:noWrap/>
            <w:vAlign w:val="center"/>
            <w:hideMark/>
          </w:tcPr>
          <w:p w14:paraId="3CB3DA66" w14:textId="39E2717E" w:rsidR="00B207B2" w:rsidRPr="00580C11" w:rsidRDefault="00EC3939"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00B207B2" w:rsidRPr="00580C11">
              <w:rPr>
                <w:rFonts w:eastAsia="Times New Roman" w:cs="Arial"/>
                <w:sz w:val="20"/>
                <w:szCs w:val="20"/>
                <w:lang w:val="en-US" w:eastAsia="en-US"/>
              </w:rPr>
              <w:t xml:space="preserve">56 </w:t>
            </w:r>
            <w:r w:rsidRPr="00580C11">
              <w:rPr>
                <w:rFonts w:eastAsia="Times New Roman" w:cs="Arial"/>
                <w:sz w:val="20"/>
                <w:szCs w:val="20"/>
                <w:lang w:val="en-US" w:eastAsia="en-US"/>
              </w:rPr>
              <w:t xml:space="preserve">46 </w:t>
            </w:r>
            <w:r w:rsidR="00B207B2" w:rsidRPr="00580C11">
              <w:rPr>
                <w:rFonts w:eastAsia="Times New Roman" w:cs="Arial"/>
                <w:sz w:val="20"/>
                <w:szCs w:val="20"/>
                <w:lang w:val="en-US" w:eastAsia="en-US"/>
              </w:rPr>
              <w:t>1346::</w:t>
            </w:r>
          </w:p>
        </w:tc>
        <w:tc>
          <w:tcPr>
            <w:tcW w:w="1531" w:type="dxa"/>
            <w:shd w:val="clear" w:color="auto" w:fill="auto"/>
            <w:noWrap/>
            <w:vAlign w:val="center"/>
            <w:hideMark/>
          </w:tcPr>
          <w:p w14:paraId="5ACE4D66" w14:textId="18D90C9A" w:rsidR="00B207B2" w:rsidRPr="00580C11" w:rsidRDefault="00B207B2" w:rsidP="00EF1B57">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00EF1B57">
              <w:rPr>
                <w:rFonts w:ascii="BrailleSlo 6Dot Revised" w:eastAsia="Times New Roman" w:hAnsi="BrailleSlo 6Dot Revised" w:cs="Arial"/>
                <w:sz w:val="32"/>
                <w:szCs w:val="32"/>
                <w:lang w:val="en-US" w:eastAsia="en-US"/>
              </w:rPr>
              <w:t>X</w:t>
            </w:r>
          </w:p>
        </w:tc>
        <w:tc>
          <w:tcPr>
            <w:tcW w:w="2455" w:type="dxa"/>
            <w:vAlign w:val="bottom"/>
          </w:tcPr>
          <w:p w14:paraId="377C33CC" w14:textId="3EB806FA" w:rsidR="00B207B2" w:rsidRPr="003554A6" w:rsidRDefault="00B207B2" w:rsidP="00006F4C">
            <w:pPr>
              <w:spacing w:before="120" w:after="120"/>
              <w:rPr>
                <w:rFonts w:eastAsia="Times New Roman" w:cs="Arial"/>
                <w:lang w:val="en-US" w:eastAsia="en-US"/>
              </w:rPr>
            </w:pPr>
            <w:r>
              <w:rPr>
                <w:rFonts w:eastAsia="Times New Roman" w:cs="Arial"/>
              </w:rPr>
              <w:t>xi x</w:t>
            </w:r>
          </w:p>
        </w:tc>
      </w:tr>
      <w:tr w:rsidR="00B207B2" w:rsidRPr="00580C11" w14:paraId="467042E1" w14:textId="77777777" w:rsidTr="007014D8">
        <w:trPr>
          <w:trHeight w:val="340"/>
        </w:trPr>
        <w:tc>
          <w:tcPr>
            <w:tcW w:w="1604" w:type="dxa"/>
            <w:shd w:val="clear" w:color="auto" w:fill="auto"/>
            <w:noWrap/>
            <w:vAlign w:val="center"/>
            <w:hideMark/>
          </w:tcPr>
          <w:p w14:paraId="397777CC"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Ο</w:t>
            </w:r>
          </w:p>
        </w:tc>
        <w:tc>
          <w:tcPr>
            <w:tcW w:w="2350" w:type="dxa"/>
            <w:shd w:val="clear" w:color="auto" w:fill="auto"/>
            <w:noWrap/>
            <w:vAlign w:val="center"/>
            <w:hideMark/>
          </w:tcPr>
          <w:p w14:paraId="373B9FC2" w14:textId="19323165" w:rsidR="00B207B2" w:rsidRPr="00580C11" w:rsidRDefault="00EC3939"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00B207B2" w:rsidRPr="00580C11">
              <w:rPr>
                <w:rFonts w:eastAsia="Times New Roman" w:cs="Arial"/>
                <w:sz w:val="20"/>
                <w:szCs w:val="20"/>
                <w:lang w:val="en-US" w:eastAsia="en-US"/>
              </w:rPr>
              <w:t xml:space="preserve">56 </w:t>
            </w:r>
            <w:r w:rsidRPr="00580C11">
              <w:rPr>
                <w:rFonts w:eastAsia="Times New Roman" w:cs="Arial"/>
                <w:sz w:val="20"/>
                <w:szCs w:val="20"/>
                <w:lang w:val="en-US" w:eastAsia="en-US"/>
              </w:rPr>
              <w:t xml:space="preserve">46 </w:t>
            </w:r>
            <w:r w:rsidR="00B207B2" w:rsidRPr="00580C11">
              <w:rPr>
                <w:rFonts w:eastAsia="Times New Roman" w:cs="Arial"/>
                <w:sz w:val="20"/>
                <w:szCs w:val="20"/>
                <w:lang w:val="en-US" w:eastAsia="en-US"/>
              </w:rPr>
              <w:t>135::</w:t>
            </w:r>
          </w:p>
        </w:tc>
        <w:tc>
          <w:tcPr>
            <w:tcW w:w="1531" w:type="dxa"/>
            <w:shd w:val="clear" w:color="auto" w:fill="auto"/>
            <w:noWrap/>
            <w:vAlign w:val="center"/>
            <w:hideMark/>
          </w:tcPr>
          <w:p w14:paraId="056C965E" w14:textId="7D81DA28" w:rsidR="00B207B2" w:rsidRPr="00580C11" w:rsidRDefault="00B207B2" w:rsidP="00EF1B57">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00EF1B57">
              <w:rPr>
                <w:rFonts w:ascii="BrailleSlo 6Dot Revised" w:eastAsia="Times New Roman" w:hAnsi="BrailleSlo 6Dot Revised" w:cs="Arial"/>
                <w:sz w:val="32"/>
                <w:szCs w:val="32"/>
                <w:lang w:val="en-US" w:eastAsia="en-US"/>
              </w:rPr>
              <w:t>O</w:t>
            </w:r>
          </w:p>
        </w:tc>
        <w:tc>
          <w:tcPr>
            <w:tcW w:w="2455" w:type="dxa"/>
            <w:vAlign w:val="bottom"/>
          </w:tcPr>
          <w:p w14:paraId="31D1532A" w14:textId="34F07EBC" w:rsidR="00B207B2" w:rsidRPr="003554A6" w:rsidRDefault="00B207B2" w:rsidP="00006F4C">
            <w:pPr>
              <w:spacing w:before="120" w:after="120"/>
              <w:rPr>
                <w:rFonts w:eastAsia="Times New Roman" w:cs="Arial"/>
                <w:lang w:val="en-US" w:eastAsia="en-US"/>
              </w:rPr>
            </w:pPr>
            <w:r>
              <w:rPr>
                <w:rFonts w:eastAsia="Times New Roman" w:cs="Arial"/>
              </w:rPr>
              <w:t>omicron o</w:t>
            </w:r>
          </w:p>
        </w:tc>
      </w:tr>
      <w:tr w:rsidR="00B207B2" w:rsidRPr="00580C11" w14:paraId="54109EA8" w14:textId="77777777" w:rsidTr="007014D8">
        <w:trPr>
          <w:trHeight w:val="340"/>
        </w:trPr>
        <w:tc>
          <w:tcPr>
            <w:tcW w:w="1604" w:type="dxa"/>
            <w:shd w:val="clear" w:color="auto" w:fill="auto"/>
            <w:noWrap/>
            <w:vAlign w:val="center"/>
            <w:hideMark/>
          </w:tcPr>
          <w:p w14:paraId="5BC29CA9"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Π</w:t>
            </w:r>
          </w:p>
        </w:tc>
        <w:tc>
          <w:tcPr>
            <w:tcW w:w="2350" w:type="dxa"/>
            <w:shd w:val="clear" w:color="auto" w:fill="auto"/>
            <w:noWrap/>
            <w:vAlign w:val="center"/>
            <w:hideMark/>
          </w:tcPr>
          <w:p w14:paraId="5400E0F3" w14:textId="7AA66482" w:rsidR="00B207B2" w:rsidRPr="00580C11" w:rsidRDefault="00EC3939"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00B207B2" w:rsidRPr="00580C11">
              <w:rPr>
                <w:rFonts w:eastAsia="Times New Roman" w:cs="Arial"/>
                <w:sz w:val="20"/>
                <w:szCs w:val="20"/>
                <w:lang w:val="en-US" w:eastAsia="en-US"/>
              </w:rPr>
              <w:t xml:space="preserve">56 </w:t>
            </w:r>
            <w:r w:rsidRPr="00580C11">
              <w:rPr>
                <w:rFonts w:eastAsia="Times New Roman" w:cs="Arial"/>
                <w:sz w:val="20"/>
                <w:szCs w:val="20"/>
                <w:lang w:val="en-US" w:eastAsia="en-US"/>
              </w:rPr>
              <w:t xml:space="preserve">46 </w:t>
            </w:r>
            <w:r w:rsidR="00B207B2" w:rsidRPr="00580C11">
              <w:rPr>
                <w:rFonts w:eastAsia="Times New Roman" w:cs="Arial"/>
                <w:sz w:val="20"/>
                <w:szCs w:val="20"/>
                <w:lang w:val="en-US" w:eastAsia="en-US"/>
              </w:rPr>
              <w:t>1234::</w:t>
            </w:r>
          </w:p>
        </w:tc>
        <w:tc>
          <w:tcPr>
            <w:tcW w:w="1531" w:type="dxa"/>
            <w:shd w:val="clear" w:color="auto" w:fill="auto"/>
            <w:noWrap/>
            <w:vAlign w:val="center"/>
            <w:hideMark/>
          </w:tcPr>
          <w:p w14:paraId="40C2B726" w14:textId="53475B6B" w:rsidR="00B207B2" w:rsidRPr="00580C11" w:rsidRDefault="00B207B2" w:rsidP="00EF1B57">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00EF1B57">
              <w:rPr>
                <w:rFonts w:ascii="BrailleSlo 6Dot Revised" w:eastAsia="Times New Roman" w:hAnsi="BrailleSlo 6Dot Revised" w:cs="Arial"/>
                <w:sz w:val="32"/>
                <w:szCs w:val="32"/>
                <w:lang w:val="en-US" w:eastAsia="en-US"/>
              </w:rPr>
              <w:t>P</w:t>
            </w:r>
          </w:p>
        </w:tc>
        <w:tc>
          <w:tcPr>
            <w:tcW w:w="2455" w:type="dxa"/>
            <w:vAlign w:val="bottom"/>
          </w:tcPr>
          <w:p w14:paraId="08F903BA" w14:textId="093ACAF1" w:rsidR="00B207B2" w:rsidRPr="003554A6" w:rsidRDefault="00B207B2" w:rsidP="00006F4C">
            <w:pPr>
              <w:spacing w:before="120" w:after="120"/>
              <w:rPr>
                <w:rFonts w:eastAsia="Times New Roman" w:cs="Arial"/>
                <w:lang w:val="en-US" w:eastAsia="en-US"/>
              </w:rPr>
            </w:pPr>
            <w:r>
              <w:rPr>
                <w:rFonts w:eastAsia="Times New Roman" w:cs="Arial"/>
              </w:rPr>
              <w:t>pi p</w:t>
            </w:r>
          </w:p>
        </w:tc>
      </w:tr>
      <w:tr w:rsidR="00B207B2" w:rsidRPr="00580C11" w14:paraId="111A7857" w14:textId="77777777" w:rsidTr="007014D8">
        <w:trPr>
          <w:trHeight w:val="340"/>
        </w:trPr>
        <w:tc>
          <w:tcPr>
            <w:tcW w:w="1604" w:type="dxa"/>
            <w:shd w:val="clear" w:color="auto" w:fill="auto"/>
            <w:noWrap/>
            <w:vAlign w:val="center"/>
            <w:hideMark/>
          </w:tcPr>
          <w:p w14:paraId="1CA373B1"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Ρ</w:t>
            </w:r>
          </w:p>
        </w:tc>
        <w:tc>
          <w:tcPr>
            <w:tcW w:w="2350" w:type="dxa"/>
            <w:shd w:val="clear" w:color="auto" w:fill="auto"/>
            <w:noWrap/>
            <w:vAlign w:val="center"/>
            <w:hideMark/>
          </w:tcPr>
          <w:p w14:paraId="459A0CEA" w14:textId="059F4393" w:rsidR="00B207B2" w:rsidRPr="00580C11" w:rsidRDefault="00EC3939"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00B207B2" w:rsidRPr="00580C11">
              <w:rPr>
                <w:rFonts w:eastAsia="Times New Roman" w:cs="Arial"/>
                <w:sz w:val="20"/>
                <w:szCs w:val="20"/>
                <w:lang w:val="en-US" w:eastAsia="en-US"/>
              </w:rPr>
              <w:t xml:space="preserve">56 </w:t>
            </w:r>
            <w:r w:rsidRPr="00580C11">
              <w:rPr>
                <w:rFonts w:eastAsia="Times New Roman" w:cs="Arial"/>
                <w:sz w:val="20"/>
                <w:szCs w:val="20"/>
                <w:lang w:val="en-US" w:eastAsia="en-US"/>
              </w:rPr>
              <w:t xml:space="preserve">46 </w:t>
            </w:r>
            <w:r w:rsidR="00B207B2" w:rsidRPr="00580C11">
              <w:rPr>
                <w:rFonts w:eastAsia="Times New Roman" w:cs="Arial"/>
                <w:sz w:val="20"/>
                <w:szCs w:val="20"/>
                <w:lang w:val="en-US" w:eastAsia="en-US"/>
              </w:rPr>
              <w:t>1235::</w:t>
            </w:r>
          </w:p>
        </w:tc>
        <w:tc>
          <w:tcPr>
            <w:tcW w:w="1531" w:type="dxa"/>
            <w:shd w:val="clear" w:color="auto" w:fill="auto"/>
            <w:noWrap/>
            <w:vAlign w:val="center"/>
            <w:hideMark/>
          </w:tcPr>
          <w:p w14:paraId="41EE4F04" w14:textId="3872763C" w:rsidR="00B207B2" w:rsidRPr="00580C11" w:rsidRDefault="00B207B2" w:rsidP="00EF1B57">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00EF1B57">
              <w:rPr>
                <w:rFonts w:ascii="BrailleSlo 6Dot Revised" w:eastAsia="Times New Roman" w:hAnsi="BrailleSlo 6Dot Revised" w:cs="Arial"/>
                <w:sz w:val="32"/>
                <w:szCs w:val="32"/>
                <w:lang w:val="en-US" w:eastAsia="en-US"/>
              </w:rPr>
              <w:t>R</w:t>
            </w:r>
          </w:p>
        </w:tc>
        <w:tc>
          <w:tcPr>
            <w:tcW w:w="2455" w:type="dxa"/>
            <w:vAlign w:val="bottom"/>
          </w:tcPr>
          <w:p w14:paraId="6E5A1668" w14:textId="2F882E75" w:rsidR="00B207B2" w:rsidRPr="003554A6" w:rsidRDefault="00B207B2" w:rsidP="00006F4C">
            <w:pPr>
              <w:spacing w:before="120" w:after="120"/>
              <w:rPr>
                <w:rFonts w:eastAsia="Times New Roman" w:cs="Arial"/>
                <w:lang w:val="en-US" w:eastAsia="en-US"/>
              </w:rPr>
            </w:pPr>
            <w:r>
              <w:rPr>
                <w:rFonts w:eastAsia="Times New Roman" w:cs="Arial"/>
              </w:rPr>
              <w:t>rho r</w:t>
            </w:r>
          </w:p>
        </w:tc>
      </w:tr>
      <w:tr w:rsidR="00B207B2" w:rsidRPr="00580C11" w14:paraId="7AC7438F" w14:textId="77777777" w:rsidTr="007014D8">
        <w:trPr>
          <w:trHeight w:val="340"/>
        </w:trPr>
        <w:tc>
          <w:tcPr>
            <w:tcW w:w="1604" w:type="dxa"/>
            <w:shd w:val="clear" w:color="auto" w:fill="auto"/>
            <w:noWrap/>
            <w:vAlign w:val="center"/>
            <w:hideMark/>
          </w:tcPr>
          <w:p w14:paraId="3F874C17"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Σ</w:t>
            </w:r>
          </w:p>
        </w:tc>
        <w:tc>
          <w:tcPr>
            <w:tcW w:w="2350" w:type="dxa"/>
            <w:shd w:val="clear" w:color="auto" w:fill="auto"/>
            <w:noWrap/>
            <w:vAlign w:val="center"/>
            <w:hideMark/>
          </w:tcPr>
          <w:p w14:paraId="447EE7D2" w14:textId="43326F91"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 xml:space="preserve">::56 </w:t>
            </w:r>
            <w:r w:rsidR="00EC3939" w:rsidRPr="00580C11">
              <w:rPr>
                <w:rFonts w:eastAsia="Times New Roman" w:cs="Arial"/>
                <w:sz w:val="20"/>
                <w:szCs w:val="20"/>
                <w:lang w:val="en-US" w:eastAsia="en-US"/>
              </w:rPr>
              <w:t xml:space="preserve">46 </w:t>
            </w:r>
            <w:r w:rsidRPr="00580C11">
              <w:rPr>
                <w:rFonts w:eastAsia="Times New Roman" w:cs="Arial"/>
                <w:sz w:val="20"/>
                <w:szCs w:val="20"/>
                <w:lang w:val="en-US" w:eastAsia="en-US"/>
              </w:rPr>
              <w:t>234::</w:t>
            </w:r>
          </w:p>
        </w:tc>
        <w:tc>
          <w:tcPr>
            <w:tcW w:w="1531" w:type="dxa"/>
            <w:shd w:val="clear" w:color="auto" w:fill="auto"/>
            <w:noWrap/>
            <w:vAlign w:val="center"/>
            <w:hideMark/>
          </w:tcPr>
          <w:p w14:paraId="5390387B" w14:textId="0912ACE5" w:rsidR="00B207B2" w:rsidRPr="00580C11" w:rsidRDefault="00B207B2" w:rsidP="00EF1B57">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00EF1B57">
              <w:rPr>
                <w:rFonts w:ascii="BrailleSlo 6Dot Revised" w:eastAsia="Times New Roman" w:hAnsi="BrailleSlo 6Dot Revised" w:cs="Arial"/>
                <w:sz w:val="32"/>
                <w:szCs w:val="32"/>
                <w:lang w:val="en-US" w:eastAsia="en-US"/>
              </w:rPr>
              <w:t>S</w:t>
            </w:r>
          </w:p>
        </w:tc>
        <w:tc>
          <w:tcPr>
            <w:tcW w:w="2455" w:type="dxa"/>
            <w:vAlign w:val="bottom"/>
          </w:tcPr>
          <w:p w14:paraId="5ED3B4AD" w14:textId="166B0D1B" w:rsidR="00B207B2" w:rsidRPr="003554A6" w:rsidRDefault="00B207B2" w:rsidP="00006F4C">
            <w:pPr>
              <w:spacing w:before="120" w:after="120"/>
              <w:rPr>
                <w:rFonts w:eastAsia="Times New Roman" w:cs="Arial"/>
                <w:lang w:val="en-US" w:eastAsia="en-US"/>
              </w:rPr>
            </w:pPr>
            <w:r>
              <w:rPr>
                <w:rFonts w:eastAsia="Times New Roman" w:cs="Arial"/>
              </w:rPr>
              <w:t>sigma s</w:t>
            </w:r>
          </w:p>
        </w:tc>
      </w:tr>
      <w:tr w:rsidR="00B207B2" w:rsidRPr="00580C11" w14:paraId="69EF1F49" w14:textId="77777777" w:rsidTr="007014D8">
        <w:trPr>
          <w:trHeight w:val="340"/>
        </w:trPr>
        <w:tc>
          <w:tcPr>
            <w:tcW w:w="1604" w:type="dxa"/>
            <w:shd w:val="clear" w:color="auto" w:fill="auto"/>
            <w:noWrap/>
            <w:vAlign w:val="center"/>
            <w:hideMark/>
          </w:tcPr>
          <w:p w14:paraId="4977C8AC"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Τ</w:t>
            </w:r>
          </w:p>
        </w:tc>
        <w:tc>
          <w:tcPr>
            <w:tcW w:w="2350" w:type="dxa"/>
            <w:shd w:val="clear" w:color="auto" w:fill="auto"/>
            <w:noWrap/>
            <w:vAlign w:val="center"/>
            <w:hideMark/>
          </w:tcPr>
          <w:p w14:paraId="135A54EA" w14:textId="00EEF6CE"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 xml:space="preserve">::56 </w:t>
            </w:r>
            <w:r w:rsidR="00EC3939" w:rsidRPr="00580C11">
              <w:rPr>
                <w:rFonts w:eastAsia="Times New Roman" w:cs="Arial"/>
                <w:sz w:val="20"/>
                <w:szCs w:val="20"/>
                <w:lang w:val="en-US" w:eastAsia="en-US"/>
              </w:rPr>
              <w:t xml:space="preserve">46 </w:t>
            </w:r>
            <w:r w:rsidRPr="00580C11">
              <w:rPr>
                <w:rFonts w:eastAsia="Times New Roman" w:cs="Arial"/>
                <w:sz w:val="20"/>
                <w:szCs w:val="20"/>
                <w:lang w:val="en-US" w:eastAsia="en-US"/>
              </w:rPr>
              <w:t>2345::</w:t>
            </w:r>
          </w:p>
        </w:tc>
        <w:tc>
          <w:tcPr>
            <w:tcW w:w="1531" w:type="dxa"/>
            <w:shd w:val="clear" w:color="auto" w:fill="auto"/>
            <w:noWrap/>
            <w:vAlign w:val="center"/>
            <w:hideMark/>
          </w:tcPr>
          <w:p w14:paraId="0B78541A" w14:textId="349A1939" w:rsidR="00B207B2" w:rsidRPr="00580C11" w:rsidRDefault="00B207B2" w:rsidP="00EF1B57">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00EF1B57">
              <w:rPr>
                <w:rFonts w:ascii="BrailleSlo 6Dot Revised" w:eastAsia="Times New Roman" w:hAnsi="BrailleSlo 6Dot Revised" w:cs="Arial"/>
                <w:sz w:val="32"/>
                <w:szCs w:val="32"/>
                <w:lang w:val="en-US" w:eastAsia="en-US"/>
              </w:rPr>
              <w:t>T</w:t>
            </w:r>
          </w:p>
        </w:tc>
        <w:tc>
          <w:tcPr>
            <w:tcW w:w="2455" w:type="dxa"/>
            <w:vAlign w:val="bottom"/>
          </w:tcPr>
          <w:p w14:paraId="223F1AAD" w14:textId="23E28D0B" w:rsidR="00B207B2" w:rsidRPr="003554A6" w:rsidRDefault="00B207B2" w:rsidP="00006F4C">
            <w:pPr>
              <w:spacing w:before="120" w:after="120"/>
              <w:rPr>
                <w:rFonts w:eastAsia="Times New Roman" w:cs="Arial"/>
                <w:lang w:val="en-US" w:eastAsia="en-US"/>
              </w:rPr>
            </w:pPr>
            <w:r>
              <w:rPr>
                <w:rFonts w:eastAsia="Times New Roman" w:cs="Arial"/>
              </w:rPr>
              <w:t>tau t</w:t>
            </w:r>
          </w:p>
        </w:tc>
      </w:tr>
      <w:tr w:rsidR="00B207B2" w:rsidRPr="00580C11" w14:paraId="75AA16A8" w14:textId="77777777" w:rsidTr="007014D8">
        <w:trPr>
          <w:trHeight w:val="340"/>
        </w:trPr>
        <w:tc>
          <w:tcPr>
            <w:tcW w:w="1604" w:type="dxa"/>
            <w:shd w:val="clear" w:color="auto" w:fill="auto"/>
            <w:noWrap/>
            <w:vAlign w:val="center"/>
            <w:hideMark/>
          </w:tcPr>
          <w:p w14:paraId="15901574"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Υ</w:t>
            </w:r>
          </w:p>
        </w:tc>
        <w:tc>
          <w:tcPr>
            <w:tcW w:w="2350" w:type="dxa"/>
            <w:shd w:val="clear" w:color="auto" w:fill="auto"/>
            <w:noWrap/>
            <w:vAlign w:val="center"/>
            <w:hideMark/>
          </w:tcPr>
          <w:p w14:paraId="5393C620" w14:textId="412426BF" w:rsidR="00B207B2" w:rsidRPr="00580C11" w:rsidRDefault="00EF1B57"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00B207B2" w:rsidRPr="00580C11">
              <w:rPr>
                <w:rFonts w:eastAsia="Times New Roman" w:cs="Arial"/>
                <w:sz w:val="20"/>
                <w:szCs w:val="20"/>
                <w:lang w:val="en-US" w:eastAsia="en-US"/>
              </w:rPr>
              <w:t xml:space="preserve">56 </w:t>
            </w:r>
            <w:r w:rsidR="00EC3939" w:rsidRPr="00580C11">
              <w:rPr>
                <w:rFonts w:eastAsia="Times New Roman" w:cs="Arial"/>
                <w:sz w:val="20"/>
                <w:szCs w:val="20"/>
                <w:lang w:val="en-US" w:eastAsia="en-US"/>
              </w:rPr>
              <w:t xml:space="preserve">46 </w:t>
            </w:r>
            <w:r w:rsidR="00B207B2" w:rsidRPr="00580C11">
              <w:rPr>
                <w:rFonts w:eastAsia="Times New Roman" w:cs="Arial"/>
                <w:sz w:val="20"/>
                <w:szCs w:val="20"/>
                <w:lang w:val="en-US" w:eastAsia="en-US"/>
              </w:rPr>
              <w:t>136::</w:t>
            </w:r>
          </w:p>
        </w:tc>
        <w:tc>
          <w:tcPr>
            <w:tcW w:w="1531" w:type="dxa"/>
            <w:shd w:val="clear" w:color="auto" w:fill="auto"/>
            <w:noWrap/>
            <w:vAlign w:val="center"/>
            <w:hideMark/>
          </w:tcPr>
          <w:p w14:paraId="6724A24C" w14:textId="54C4DD77" w:rsidR="00B207B2" w:rsidRPr="00580C11" w:rsidRDefault="00B207B2" w:rsidP="00EF1B57">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00EF1B57">
              <w:rPr>
                <w:rFonts w:ascii="BrailleSlo 6Dot Revised" w:eastAsia="Times New Roman" w:hAnsi="BrailleSlo 6Dot Revised" w:cs="Arial"/>
                <w:sz w:val="32"/>
                <w:szCs w:val="32"/>
                <w:lang w:val="en-US" w:eastAsia="en-US"/>
              </w:rPr>
              <w:t>U</w:t>
            </w:r>
          </w:p>
        </w:tc>
        <w:tc>
          <w:tcPr>
            <w:tcW w:w="2455" w:type="dxa"/>
            <w:vAlign w:val="bottom"/>
          </w:tcPr>
          <w:p w14:paraId="0373344D" w14:textId="4549965E" w:rsidR="00B207B2" w:rsidRPr="003554A6" w:rsidRDefault="00B207B2" w:rsidP="00006F4C">
            <w:pPr>
              <w:spacing w:before="120" w:after="120"/>
              <w:rPr>
                <w:rFonts w:eastAsia="Times New Roman" w:cs="Arial"/>
                <w:lang w:val="en-US" w:eastAsia="en-US"/>
              </w:rPr>
            </w:pPr>
            <w:r>
              <w:rPr>
                <w:rFonts w:eastAsia="Times New Roman" w:cs="Arial"/>
              </w:rPr>
              <w:t>ipsilon u</w:t>
            </w:r>
          </w:p>
        </w:tc>
      </w:tr>
      <w:tr w:rsidR="00B207B2" w:rsidRPr="00580C11" w14:paraId="78B01E16" w14:textId="77777777" w:rsidTr="007014D8">
        <w:trPr>
          <w:trHeight w:val="340"/>
        </w:trPr>
        <w:tc>
          <w:tcPr>
            <w:tcW w:w="1604" w:type="dxa"/>
            <w:shd w:val="clear" w:color="auto" w:fill="auto"/>
            <w:noWrap/>
            <w:vAlign w:val="center"/>
            <w:hideMark/>
          </w:tcPr>
          <w:p w14:paraId="19341D13"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Φ</w:t>
            </w:r>
          </w:p>
        </w:tc>
        <w:tc>
          <w:tcPr>
            <w:tcW w:w="2350" w:type="dxa"/>
            <w:shd w:val="clear" w:color="auto" w:fill="auto"/>
            <w:noWrap/>
            <w:vAlign w:val="center"/>
            <w:hideMark/>
          </w:tcPr>
          <w:p w14:paraId="7F4C270F" w14:textId="5066EF6C" w:rsidR="00B207B2" w:rsidRPr="00580C11" w:rsidRDefault="00EF1B57"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00B207B2" w:rsidRPr="00580C11">
              <w:rPr>
                <w:rFonts w:eastAsia="Times New Roman" w:cs="Arial"/>
                <w:sz w:val="20"/>
                <w:szCs w:val="20"/>
                <w:lang w:val="en-US" w:eastAsia="en-US"/>
              </w:rPr>
              <w:t xml:space="preserve">56 </w:t>
            </w:r>
            <w:r w:rsidR="00EC3939" w:rsidRPr="00580C11">
              <w:rPr>
                <w:rFonts w:eastAsia="Times New Roman" w:cs="Arial"/>
                <w:sz w:val="20"/>
                <w:szCs w:val="20"/>
                <w:lang w:val="en-US" w:eastAsia="en-US"/>
              </w:rPr>
              <w:t xml:space="preserve">46 </w:t>
            </w:r>
            <w:r w:rsidR="00B207B2" w:rsidRPr="00580C11">
              <w:rPr>
                <w:rFonts w:eastAsia="Times New Roman" w:cs="Arial"/>
                <w:sz w:val="20"/>
                <w:szCs w:val="20"/>
                <w:lang w:val="en-US" w:eastAsia="en-US"/>
              </w:rPr>
              <w:t>124::</w:t>
            </w:r>
          </w:p>
        </w:tc>
        <w:tc>
          <w:tcPr>
            <w:tcW w:w="1531" w:type="dxa"/>
            <w:shd w:val="clear" w:color="auto" w:fill="auto"/>
            <w:noWrap/>
            <w:vAlign w:val="center"/>
            <w:hideMark/>
          </w:tcPr>
          <w:p w14:paraId="27835D64" w14:textId="4D034F89" w:rsidR="00B207B2" w:rsidRPr="00580C11" w:rsidRDefault="00B207B2" w:rsidP="00EF1B57">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00EF1B57">
              <w:rPr>
                <w:rFonts w:ascii="BrailleSlo 6Dot Revised" w:eastAsia="Times New Roman" w:hAnsi="BrailleSlo 6Dot Revised" w:cs="Arial"/>
                <w:sz w:val="32"/>
                <w:szCs w:val="32"/>
                <w:lang w:val="en-US" w:eastAsia="en-US"/>
              </w:rPr>
              <w:t>F</w:t>
            </w:r>
          </w:p>
        </w:tc>
        <w:tc>
          <w:tcPr>
            <w:tcW w:w="2455" w:type="dxa"/>
            <w:vAlign w:val="bottom"/>
          </w:tcPr>
          <w:p w14:paraId="75A29161" w14:textId="331A76E8" w:rsidR="00B207B2" w:rsidRPr="003554A6" w:rsidRDefault="00B207B2" w:rsidP="00006F4C">
            <w:pPr>
              <w:spacing w:before="120" w:after="120"/>
              <w:rPr>
                <w:rFonts w:eastAsia="Times New Roman" w:cs="Arial"/>
                <w:lang w:val="en-US" w:eastAsia="en-US"/>
              </w:rPr>
            </w:pPr>
            <w:r>
              <w:rPr>
                <w:rFonts w:eastAsia="Times New Roman" w:cs="Arial"/>
              </w:rPr>
              <w:t>phi f</w:t>
            </w:r>
          </w:p>
        </w:tc>
      </w:tr>
      <w:tr w:rsidR="00B207B2" w:rsidRPr="00580C11" w14:paraId="590265F7" w14:textId="77777777" w:rsidTr="007014D8">
        <w:trPr>
          <w:trHeight w:val="340"/>
        </w:trPr>
        <w:tc>
          <w:tcPr>
            <w:tcW w:w="1604" w:type="dxa"/>
            <w:shd w:val="clear" w:color="auto" w:fill="auto"/>
            <w:noWrap/>
            <w:vAlign w:val="center"/>
            <w:hideMark/>
          </w:tcPr>
          <w:p w14:paraId="177F28E8"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Χ</w:t>
            </w:r>
          </w:p>
        </w:tc>
        <w:tc>
          <w:tcPr>
            <w:tcW w:w="2350" w:type="dxa"/>
            <w:shd w:val="clear" w:color="auto" w:fill="auto"/>
            <w:noWrap/>
            <w:vAlign w:val="center"/>
            <w:hideMark/>
          </w:tcPr>
          <w:p w14:paraId="045109F4" w14:textId="366CDD19" w:rsidR="00B207B2" w:rsidRPr="00580C11" w:rsidRDefault="00EF1B57"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00B207B2" w:rsidRPr="00580C11">
              <w:rPr>
                <w:rFonts w:eastAsia="Times New Roman" w:cs="Arial"/>
                <w:sz w:val="20"/>
                <w:szCs w:val="20"/>
                <w:lang w:val="en-US" w:eastAsia="en-US"/>
              </w:rPr>
              <w:t xml:space="preserve">56 </w:t>
            </w:r>
            <w:r w:rsidR="00EC3939" w:rsidRPr="00580C11">
              <w:rPr>
                <w:rFonts w:eastAsia="Times New Roman" w:cs="Arial"/>
                <w:sz w:val="20"/>
                <w:szCs w:val="20"/>
                <w:lang w:val="en-US" w:eastAsia="en-US"/>
              </w:rPr>
              <w:t xml:space="preserve">46 </w:t>
            </w:r>
            <w:r w:rsidR="00B207B2" w:rsidRPr="00580C11">
              <w:rPr>
                <w:rFonts w:eastAsia="Times New Roman" w:cs="Arial"/>
                <w:sz w:val="20"/>
                <w:szCs w:val="20"/>
                <w:lang w:val="en-US" w:eastAsia="en-US"/>
              </w:rPr>
              <w:t>14::</w:t>
            </w:r>
          </w:p>
        </w:tc>
        <w:tc>
          <w:tcPr>
            <w:tcW w:w="1531" w:type="dxa"/>
            <w:shd w:val="clear" w:color="auto" w:fill="auto"/>
            <w:noWrap/>
            <w:vAlign w:val="center"/>
            <w:hideMark/>
          </w:tcPr>
          <w:p w14:paraId="33F77590" w14:textId="473CD7D3" w:rsidR="00B207B2" w:rsidRPr="00580C11" w:rsidRDefault="00B207B2" w:rsidP="00EF1B57">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00EF1B57">
              <w:rPr>
                <w:rFonts w:ascii="BrailleSlo 6Dot Revised" w:eastAsia="Times New Roman" w:hAnsi="BrailleSlo 6Dot Revised" w:cs="Arial"/>
                <w:sz w:val="32"/>
                <w:szCs w:val="32"/>
                <w:lang w:val="en-US" w:eastAsia="en-US"/>
              </w:rPr>
              <w:t>C</w:t>
            </w:r>
          </w:p>
        </w:tc>
        <w:tc>
          <w:tcPr>
            <w:tcW w:w="2455" w:type="dxa"/>
            <w:vAlign w:val="bottom"/>
          </w:tcPr>
          <w:p w14:paraId="3765D753" w14:textId="19506532" w:rsidR="00B207B2" w:rsidRPr="003554A6" w:rsidRDefault="00B207B2" w:rsidP="00006F4C">
            <w:pPr>
              <w:spacing w:before="120" w:after="120"/>
              <w:rPr>
                <w:rFonts w:eastAsia="Times New Roman" w:cs="Arial"/>
                <w:lang w:val="en-US" w:eastAsia="en-US"/>
              </w:rPr>
            </w:pPr>
            <w:r>
              <w:rPr>
                <w:rFonts w:eastAsia="Times New Roman" w:cs="Arial"/>
              </w:rPr>
              <w:t>chi c</w:t>
            </w:r>
          </w:p>
        </w:tc>
      </w:tr>
      <w:tr w:rsidR="00B207B2" w:rsidRPr="00580C11" w14:paraId="569361F0" w14:textId="77777777" w:rsidTr="007014D8">
        <w:trPr>
          <w:trHeight w:val="340"/>
        </w:trPr>
        <w:tc>
          <w:tcPr>
            <w:tcW w:w="1604" w:type="dxa"/>
            <w:shd w:val="clear" w:color="auto" w:fill="auto"/>
            <w:noWrap/>
            <w:vAlign w:val="center"/>
            <w:hideMark/>
          </w:tcPr>
          <w:p w14:paraId="4C0E9443"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Ψ</w:t>
            </w:r>
          </w:p>
        </w:tc>
        <w:tc>
          <w:tcPr>
            <w:tcW w:w="2350" w:type="dxa"/>
            <w:shd w:val="clear" w:color="auto" w:fill="auto"/>
            <w:noWrap/>
            <w:vAlign w:val="center"/>
            <w:hideMark/>
          </w:tcPr>
          <w:p w14:paraId="665ABEE1" w14:textId="78245AE6" w:rsidR="00B207B2" w:rsidRPr="00580C11" w:rsidRDefault="00EF1B57"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00B207B2" w:rsidRPr="00580C11">
              <w:rPr>
                <w:rFonts w:eastAsia="Times New Roman" w:cs="Arial"/>
                <w:sz w:val="20"/>
                <w:szCs w:val="20"/>
                <w:lang w:val="en-US" w:eastAsia="en-US"/>
              </w:rPr>
              <w:t xml:space="preserve">56 </w:t>
            </w:r>
            <w:r w:rsidR="00EC3939" w:rsidRPr="00580C11">
              <w:rPr>
                <w:rFonts w:eastAsia="Times New Roman" w:cs="Arial"/>
                <w:sz w:val="20"/>
                <w:szCs w:val="20"/>
                <w:lang w:val="en-US" w:eastAsia="en-US"/>
              </w:rPr>
              <w:t xml:space="preserve">46 </w:t>
            </w:r>
            <w:r w:rsidR="00B207B2" w:rsidRPr="00580C11">
              <w:rPr>
                <w:rFonts w:eastAsia="Times New Roman" w:cs="Arial"/>
                <w:sz w:val="20"/>
                <w:szCs w:val="20"/>
                <w:lang w:val="en-US" w:eastAsia="en-US"/>
              </w:rPr>
              <w:t>13456::</w:t>
            </w:r>
          </w:p>
        </w:tc>
        <w:tc>
          <w:tcPr>
            <w:tcW w:w="1531" w:type="dxa"/>
            <w:shd w:val="clear" w:color="auto" w:fill="auto"/>
            <w:noWrap/>
            <w:vAlign w:val="center"/>
            <w:hideMark/>
          </w:tcPr>
          <w:p w14:paraId="4259B732" w14:textId="54807280" w:rsidR="00B207B2" w:rsidRPr="00580C11" w:rsidRDefault="00B207B2" w:rsidP="00EF1B57">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00EF1B57">
              <w:rPr>
                <w:rFonts w:ascii="BrailleSlo 6Dot Revised" w:eastAsia="Times New Roman" w:hAnsi="BrailleSlo 6Dot Revised" w:cs="Arial"/>
                <w:sz w:val="32"/>
                <w:szCs w:val="32"/>
                <w:lang w:val="en-US" w:eastAsia="en-US"/>
              </w:rPr>
              <w:t>Y</w:t>
            </w:r>
          </w:p>
        </w:tc>
        <w:tc>
          <w:tcPr>
            <w:tcW w:w="2455" w:type="dxa"/>
            <w:vAlign w:val="bottom"/>
          </w:tcPr>
          <w:p w14:paraId="06D5E3DE" w14:textId="3C46EA82" w:rsidR="00B207B2" w:rsidRPr="003554A6" w:rsidRDefault="00B207B2" w:rsidP="00006F4C">
            <w:pPr>
              <w:spacing w:before="120" w:after="120"/>
              <w:rPr>
                <w:rFonts w:eastAsia="Times New Roman" w:cs="Arial"/>
                <w:lang w:val="en-US" w:eastAsia="en-US"/>
              </w:rPr>
            </w:pPr>
            <w:r>
              <w:rPr>
                <w:rFonts w:eastAsia="Times New Roman" w:cs="Arial"/>
              </w:rPr>
              <w:t>psi y</w:t>
            </w:r>
          </w:p>
        </w:tc>
      </w:tr>
      <w:tr w:rsidR="00B207B2" w:rsidRPr="00580C11" w14:paraId="192DBFFD" w14:textId="77777777" w:rsidTr="007014D8">
        <w:trPr>
          <w:trHeight w:val="340"/>
        </w:trPr>
        <w:tc>
          <w:tcPr>
            <w:tcW w:w="1604" w:type="dxa"/>
            <w:shd w:val="clear" w:color="auto" w:fill="auto"/>
            <w:noWrap/>
            <w:vAlign w:val="center"/>
            <w:hideMark/>
          </w:tcPr>
          <w:p w14:paraId="6F21070E" w14:textId="77777777" w:rsidR="00B207B2" w:rsidRPr="00580C11" w:rsidRDefault="00B207B2"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Ω</w:t>
            </w:r>
          </w:p>
        </w:tc>
        <w:tc>
          <w:tcPr>
            <w:tcW w:w="2350" w:type="dxa"/>
            <w:shd w:val="clear" w:color="auto" w:fill="auto"/>
            <w:noWrap/>
            <w:vAlign w:val="center"/>
            <w:hideMark/>
          </w:tcPr>
          <w:p w14:paraId="6118A03E" w14:textId="5711D49A" w:rsidR="00B207B2" w:rsidRPr="00580C11" w:rsidRDefault="00EF1B57"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00B207B2" w:rsidRPr="00580C11">
              <w:rPr>
                <w:rFonts w:eastAsia="Times New Roman" w:cs="Arial"/>
                <w:sz w:val="20"/>
                <w:szCs w:val="20"/>
                <w:lang w:val="en-US" w:eastAsia="en-US"/>
              </w:rPr>
              <w:t xml:space="preserve">56 </w:t>
            </w:r>
            <w:r w:rsidR="00EC3939" w:rsidRPr="00580C11">
              <w:rPr>
                <w:rFonts w:eastAsia="Times New Roman" w:cs="Arial"/>
                <w:sz w:val="20"/>
                <w:szCs w:val="20"/>
                <w:lang w:val="en-US" w:eastAsia="en-US"/>
              </w:rPr>
              <w:t xml:space="preserve">46 </w:t>
            </w:r>
            <w:r w:rsidR="00B207B2" w:rsidRPr="00580C11">
              <w:rPr>
                <w:rFonts w:eastAsia="Times New Roman" w:cs="Arial"/>
                <w:sz w:val="20"/>
                <w:szCs w:val="20"/>
                <w:lang w:val="en-US" w:eastAsia="en-US"/>
              </w:rPr>
              <w:t>2456::</w:t>
            </w:r>
          </w:p>
        </w:tc>
        <w:tc>
          <w:tcPr>
            <w:tcW w:w="1531" w:type="dxa"/>
            <w:shd w:val="clear" w:color="auto" w:fill="auto"/>
            <w:noWrap/>
            <w:vAlign w:val="center"/>
            <w:hideMark/>
          </w:tcPr>
          <w:p w14:paraId="08C8439E" w14:textId="71C24758" w:rsidR="00B207B2" w:rsidRPr="00580C11" w:rsidRDefault="00B207B2" w:rsidP="00EF1B57">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g</w:t>
            </w:r>
            <w:r w:rsidR="00EF1B57">
              <w:rPr>
                <w:rFonts w:ascii="BrailleSlo 6Dot Revised" w:eastAsia="Times New Roman" w:hAnsi="BrailleSlo 6Dot Revised" w:cs="Arial"/>
                <w:sz w:val="32"/>
                <w:szCs w:val="32"/>
                <w:lang w:val="en-US" w:eastAsia="en-US"/>
              </w:rPr>
              <w:t>W</w:t>
            </w:r>
          </w:p>
        </w:tc>
        <w:tc>
          <w:tcPr>
            <w:tcW w:w="2455" w:type="dxa"/>
            <w:vAlign w:val="bottom"/>
          </w:tcPr>
          <w:p w14:paraId="05D6B6C1" w14:textId="079F51AD" w:rsidR="00B207B2" w:rsidRPr="003554A6" w:rsidRDefault="00B207B2" w:rsidP="00006F4C">
            <w:pPr>
              <w:spacing w:before="120" w:after="120"/>
              <w:rPr>
                <w:rFonts w:eastAsia="Times New Roman" w:cs="Arial"/>
                <w:lang w:val="en-US" w:eastAsia="en-US"/>
              </w:rPr>
            </w:pPr>
            <w:r>
              <w:rPr>
                <w:rFonts w:eastAsia="Times New Roman" w:cs="Arial"/>
              </w:rPr>
              <w:t>omega w</w:t>
            </w:r>
          </w:p>
        </w:tc>
      </w:tr>
    </w:tbl>
    <w:p w14:paraId="0B00E4CC" w14:textId="77777777" w:rsidR="00C6529F" w:rsidRDefault="00C6529F" w:rsidP="00C6529F"/>
    <w:p w14:paraId="09D41F8A" w14:textId="1979470C" w:rsidR="00122E7D" w:rsidRPr="00FF066F" w:rsidRDefault="00122E7D" w:rsidP="00FF066F">
      <w:pPr>
        <w:pStyle w:val="Heading1"/>
        <w:rPr>
          <w:rFonts w:ascii="Arial" w:hAnsi="Arial" w:cs="Arial"/>
        </w:rPr>
      </w:pPr>
      <w:bookmarkStart w:id="25" w:name="_Toc288054118"/>
      <w:r>
        <w:rPr>
          <w:rFonts w:ascii="Arial" w:hAnsi="Arial" w:cs="Arial"/>
        </w:rPr>
        <w:t>Brajev kratkopis</w:t>
      </w:r>
      <w:bookmarkEnd w:id="25"/>
    </w:p>
    <w:p w14:paraId="29CA9E3E" w14:textId="32BDDF72" w:rsidR="00122E7D" w:rsidRDefault="00CB56F8" w:rsidP="00122E7D">
      <w:pPr>
        <w:keepNext/>
        <w:rPr>
          <w:rFonts w:cs="Arial"/>
        </w:rPr>
      </w:pPr>
      <w:r>
        <w:rPr>
          <w:rFonts w:cs="Arial"/>
        </w:rPr>
        <w:t>Brajev krat</w:t>
      </w:r>
      <w:r w:rsidR="00122E7D">
        <w:rPr>
          <w:rFonts w:cs="Arial"/>
        </w:rPr>
        <w:t xml:space="preserve">kopis je </w:t>
      </w:r>
      <w:r w:rsidR="000B2DD9">
        <w:rPr>
          <w:rFonts w:cs="Arial"/>
        </w:rPr>
        <w:t>standardiziran zapis</w:t>
      </w:r>
      <w:r w:rsidR="00122E7D" w:rsidRPr="00CE5599">
        <w:rPr>
          <w:rFonts w:cs="Arial"/>
        </w:rPr>
        <w:t xml:space="preserve"> v brajici, pri katerem se z enim brajevim znakom zapiše skupina črk, npr. lj, nj, st, št, šč, ali se z nekaj znaki zapiše beseda, npr. nm za namreč, in se uporablja za hitrejše pisanje in branje brajice</w:t>
      </w:r>
      <w:r w:rsidR="00122E7D">
        <w:rPr>
          <w:rFonts w:cs="Arial"/>
        </w:rPr>
        <w:t xml:space="preserve">. </w:t>
      </w:r>
    </w:p>
    <w:p w14:paraId="3A429C49" w14:textId="4AB1CA19" w:rsidR="00CB56F8" w:rsidRDefault="00122E7D" w:rsidP="00122E7D">
      <w:pPr>
        <w:rPr>
          <w:rFonts w:cs="Arial"/>
        </w:rPr>
      </w:pPr>
      <w:r>
        <w:rPr>
          <w:rFonts w:cs="Arial"/>
        </w:rPr>
        <w:t>Osn</w:t>
      </w:r>
      <w:r w:rsidR="00167599">
        <w:rPr>
          <w:rFonts w:cs="Arial"/>
        </w:rPr>
        <w:t xml:space="preserve">ovni standard slovenske brajice na 1. ravni </w:t>
      </w:r>
      <w:r>
        <w:rPr>
          <w:rFonts w:cs="Arial"/>
        </w:rPr>
        <w:t>ne vsebuje kratkop</w:t>
      </w:r>
      <w:r w:rsidR="000B2DD9">
        <w:rPr>
          <w:rFonts w:cs="Arial"/>
        </w:rPr>
        <w:t>isa.</w:t>
      </w:r>
    </w:p>
    <w:p w14:paraId="4D3F54D1" w14:textId="5CA749DC" w:rsidR="00122E7D" w:rsidRPr="00FF066F" w:rsidRDefault="00167599" w:rsidP="00C6529F">
      <w:pPr>
        <w:rPr>
          <w:rFonts w:cs="Arial"/>
        </w:rPr>
      </w:pPr>
      <w:r>
        <w:rPr>
          <w:rFonts w:cs="Arial"/>
        </w:rPr>
        <w:t>Pogosto uporabljene skrajšave so vključene v sloven</w:t>
      </w:r>
      <w:r w:rsidR="00E857A2">
        <w:rPr>
          <w:rFonts w:cs="Arial"/>
        </w:rPr>
        <w:t>s</w:t>
      </w:r>
      <w:r>
        <w:rPr>
          <w:rFonts w:cs="Arial"/>
        </w:rPr>
        <w:t xml:space="preserve">ko brajico na 2. ravni. </w:t>
      </w:r>
    </w:p>
    <w:p w14:paraId="361C511D" w14:textId="636ACF24" w:rsidR="005831A6" w:rsidRPr="00FF066F" w:rsidRDefault="005831A6" w:rsidP="00FF066F">
      <w:pPr>
        <w:pStyle w:val="Heading1"/>
        <w:rPr>
          <w:rFonts w:ascii="Arial" w:hAnsi="Arial" w:cs="Arial"/>
        </w:rPr>
      </w:pPr>
      <w:bookmarkStart w:id="26" w:name="_Toc263575847"/>
      <w:bookmarkStart w:id="27" w:name="_Toc288054119"/>
      <w:bookmarkEnd w:id="18"/>
      <w:r w:rsidRPr="0082094E">
        <w:rPr>
          <w:rFonts w:ascii="Arial" w:hAnsi="Arial" w:cs="Arial"/>
        </w:rPr>
        <w:lastRenderedPageBreak/>
        <w:t>Naglasi in izgovorjava</w:t>
      </w:r>
      <w:bookmarkEnd w:id="26"/>
      <w:bookmarkEnd w:id="27"/>
    </w:p>
    <w:p w14:paraId="2118C1A9" w14:textId="616806C2" w:rsidR="000B2DD9" w:rsidRDefault="000B2DD9" w:rsidP="007C046F">
      <w:pPr>
        <w:keepNext/>
        <w:rPr>
          <w:rFonts w:cs="Arial"/>
        </w:rPr>
      </w:pPr>
      <w:r>
        <w:rPr>
          <w:rFonts w:cs="Arial"/>
        </w:rPr>
        <w:t xml:space="preserve">V </w:t>
      </w:r>
      <w:r w:rsidR="00BD11B3">
        <w:rPr>
          <w:rFonts w:cs="Arial"/>
        </w:rPr>
        <w:t xml:space="preserve">to skupino se poleg </w:t>
      </w:r>
      <w:r>
        <w:rPr>
          <w:rFonts w:cs="Arial"/>
        </w:rPr>
        <w:t xml:space="preserve">znakov za naglase in izgovorjavo </w:t>
      </w:r>
      <w:r w:rsidR="00BD11B3">
        <w:rPr>
          <w:rFonts w:cs="Arial"/>
        </w:rPr>
        <w:t xml:space="preserve">v slovenščini </w:t>
      </w:r>
      <w:r>
        <w:rPr>
          <w:rFonts w:cs="Arial"/>
        </w:rPr>
        <w:t xml:space="preserve">uvrščajo </w:t>
      </w:r>
      <w:r w:rsidR="00BD11B3">
        <w:rPr>
          <w:rFonts w:cs="Arial"/>
        </w:rPr>
        <w:t>še</w:t>
      </w:r>
      <w:r>
        <w:rPr>
          <w:rFonts w:cs="Arial"/>
        </w:rPr>
        <w:t xml:space="preserve"> nekateri znaki za tuje jezike.</w:t>
      </w:r>
    </w:p>
    <w:p w14:paraId="4E11971A" w14:textId="44E7A803" w:rsidR="005831A6" w:rsidRPr="00D11C2F" w:rsidRDefault="000B2DD9" w:rsidP="00D11C2F">
      <w:pPr>
        <w:keepNext/>
        <w:rPr>
          <w:rFonts w:cs="Arial"/>
        </w:rPr>
      </w:pPr>
      <w:r>
        <w:rPr>
          <w:rFonts w:cs="Arial"/>
        </w:rPr>
        <w:t>Razen pri ostrivcu</w:t>
      </w:r>
      <w:r w:rsidR="00D11C2F">
        <w:rPr>
          <w:rFonts w:cs="Arial"/>
        </w:rPr>
        <w:t>, krativcu in strešici, se uporablja predznak ::4::. Predznak vpliva samo na en nas</w:t>
      </w:r>
      <w:r w:rsidR="007B6C23">
        <w:rPr>
          <w:rFonts w:cs="Arial"/>
        </w:rPr>
        <w:t>l</w:t>
      </w:r>
      <w:r w:rsidR="00D11C2F">
        <w:rPr>
          <w:rFonts w:cs="Arial"/>
        </w:rPr>
        <w:t>ednji znak.</w:t>
      </w:r>
    </w:p>
    <w:p w14:paraId="0317E59C" w14:textId="7553D724" w:rsidR="00F903FA" w:rsidRDefault="00F903FA" w:rsidP="00F903FA">
      <w:pPr>
        <w:pStyle w:val="Caption"/>
        <w:keepNext/>
      </w:pPr>
      <w:bookmarkStart w:id="28" w:name="_Toc284688668"/>
      <w:r>
        <w:t xml:space="preserve">Tabela </w:t>
      </w:r>
      <w:fldSimple w:instr=" SEQ Tabela \* ARABIC ">
        <w:r w:rsidR="009D599D">
          <w:rPr>
            <w:noProof/>
          </w:rPr>
          <w:t>9</w:t>
        </w:r>
      </w:fldSimple>
      <w:r>
        <w:t>: Naglasi in izgovorjava</w:t>
      </w:r>
      <w:bookmarkEnd w:id="28"/>
    </w:p>
    <w:tbl>
      <w:tblPr>
        <w:tblW w:w="951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4"/>
        <w:gridCol w:w="2350"/>
        <w:gridCol w:w="1531"/>
        <w:gridCol w:w="4028"/>
      </w:tblGrid>
      <w:tr w:rsidR="00836E37" w:rsidRPr="00552825" w14:paraId="601B21AB" w14:textId="77777777" w:rsidTr="003955A1">
        <w:trPr>
          <w:trHeight w:val="340"/>
          <w:tblHeader/>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DEA214" w14:textId="5DA5049A" w:rsidR="00836E37" w:rsidRPr="0071171D" w:rsidRDefault="00836E37" w:rsidP="00FF345E">
            <w:pPr>
              <w:spacing w:before="120" w:after="120"/>
              <w:jc w:val="left"/>
              <w:rPr>
                <w:rFonts w:eastAsia="Times New Roman" w:cs="Arial"/>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CA6BD" w14:textId="77777777" w:rsidR="00836E37" w:rsidRPr="0071171D" w:rsidRDefault="00836E37" w:rsidP="00006F4C">
            <w:pPr>
              <w:spacing w:before="120" w:after="120"/>
              <w:rPr>
                <w:rFonts w:eastAsia="Times New Roman" w:cs="Arial"/>
                <w:lang w:val="en-US" w:eastAsia="en-US"/>
              </w:rPr>
            </w:pPr>
            <w:r w:rsidRPr="00552825">
              <w:rPr>
                <w:rFonts w:eastAsia="Times New Roman" w:cs="Arial"/>
                <w:lang w:val="en-US" w:eastAsia="en-US"/>
              </w:rPr>
              <w:t>Brajeva kombinacija</w:t>
            </w:r>
          </w:p>
        </w:tc>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9599D2" w14:textId="77777777" w:rsidR="00836E37" w:rsidRPr="0071171D" w:rsidRDefault="00836E37" w:rsidP="00006F4C">
            <w:pPr>
              <w:spacing w:before="120" w:after="120"/>
              <w:rPr>
                <w:rFonts w:eastAsia="Times New Roman" w:cs="Arial"/>
                <w:lang w:val="en-US" w:eastAsia="en-US"/>
              </w:rPr>
            </w:pPr>
            <w:r w:rsidRPr="00552825">
              <w:rPr>
                <w:rFonts w:eastAsia="Times New Roman" w:cs="Arial"/>
                <w:lang w:val="en-US" w:eastAsia="en-US"/>
              </w:rPr>
              <w:t>Brajev znak</w:t>
            </w:r>
          </w:p>
        </w:tc>
        <w:tc>
          <w:tcPr>
            <w:tcW w:w="4028" w:type="dxa"/>
            <w:tcBorders>
              <w:top w:val="single" w:sz="4" w:space="0" w:color="auto"/>
              <w:left w:val="single" w:sz="4" w:space="0" w:color="auto"/>
              <w:bottom w:val="single" w:sz="4" w:space="0" w:color="auto"/>
              <w:right w:val="single" w:sz="4" w:space="0" w:color="auto"/>
            </w:tcBorders>
            <w:vAlign w:val="center"/>
          </w:tcPr>
          <w:p w14:paraId="0F3ADC1E" w14:textId="77777777" w:rsidR="00836E37" w:rsidRPr="003554A6" w:rsidRDefault="00836E37" w:rsidP="00A0249A">
            <w:pPr>
              <w:spacing w:before="120" w:after="120"/>
              <w:jc w:val="left"/>
              <w:rPr>
                <w:rFonts w:eastAsia="Times New Roman" w:cs="Arial"/>
                <w:lang w:val="en-US" w:eastAsia="en-US"/>
              </w:rPr>
            </w:pPr>
            <w:r w:rsidRPr="003554A6">
              <w:rPr>
                <w:rFonts w:eastAsia="Times New Roman" w:cs="Arial"/>
                <w:lang w:val="en-US" w:eastAsia="en-US"/>
              </w:rPr>
              <w:t>Opombe</w:t>
            </w:r>
          </w:p>
        </w:tc>
      </w:tr>
      <w:tr w:rsidR="00F4426E" w:rsidRPr="00552825" w14:paraId="379913C4" w14:textId="77777777" w:rsidTr="003955A1">
        <w:trPr>
          <w:trHeight w:val="340"/>
        </w:trPr>
        <w:tc>
          <w:tcPr>
            <w:tcW w:w="1604" w:type="dxa"/>
            <w:shd w:val="clear" w:color="auto" w:fill="auto"/>
            <w:noWrap/>
            <w:vAlign w:val="center"/>
            <w:hideMark/>
          </w:tcPr>
          <w:p w14:paraId="0BE794DC" w14:textId="77777777" w:rsidR="00F4426E" w:rsidRPr="00552825" w:rsidRDefault="00F4426E"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dvoustični u</w:t>
            </w:r>
          </w:p>
        </w:tc>
        <w:tc>
          <w:tcPr>
            <w:tcW w:w="2350" w:type="dxa"/>
            <w:shd w:val="clear" w:color="auto" w:fill="auto"/>
            <w:noWrap/>
            <w:vAlign w:val="center"/>
            <w:hideMark/>
          </w:tcPr>
          <w:p w14:paraId="4E467970" w14:textId="77777777" w:rsidR="00F4426E" w:rsidRPr="00552825" w:rsidRDefault="00F4426E"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::4 2456::</w:t>
            </w:r>
          </w:p>
        </w:tc>
        <w:tc>
          <w:tcPr>
            <w:tcW w:w="1531" w:type="dxa"/>
            <w:shd w:val="clear" w:color="auto" w:fill="auto"/>
            <w:noWrap/>
            <w:vAlign w:val="center"/>
            <w:hideMark/>
          </w:tcPr>
          <w:p w14:paraId="00AD9C67" w14:textId="77777777" w:rsidR="00F4426E" w:rsidRPr="00552825" w:rsidRDefault="00F4426E"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a</w:t>
            </w:r>
            <w:r w:rsidRPr="00552825">
              <w:rPr>
                <w:rFonts w:ascii="BrailleSlo 6Dot Revised" w:eastAsia="Times New Roman" w:hAnsi="BrailleSlo 6Dot Revised" w:cs="Arial"/>
                <w:sz w:val="32"/>
                <w:szCs w:val="32"/>
                <w:lang w:val="en-US" w:eastAsia="en-US"/>
              </w:rPr>
              <w:t>w</w:t>
            </w:r>
          </w:p>
        </w:tc>
        <w:tc>
          <w:tcPr>
            <w:tcW w:w="4028" w:type="dxa"/>
            <w:vAlign w:val="center"/>
          </w:tcPr>
          <w:p w14:paraId="1F55BF50" w14:textId="6E8F0977" w:rsidR="00F4426E" w:rsidRPr="003554A6" w:rsidRDefault="00A1141C" w:rsidP="00A0249A">
            <w:pPr>
              <w:spacing w:before="120" w:after="120"/>
              <w:jc w:val="left"/>
              <w:rPr>
                <w:rFonts w:eastAsia="Times New Roman" w:cs="Arial"/>
                <w:lang w:val="en-US" w:eastAsia="en-US"/>
              </w:rPr>
            </w:pPr>
            <w:r>
              <w:rPr>
                <w:rFonts w:eastAsia="Times New Roman" w:cs="Arial"/>
              </w:rPr>
              <w:t>s</w:t>
            </w:r>
            <w:r w:rsidR="00816599">
              <w:rPr>
                <w:rFonts w:eastAsia="Times New Roman" w:cs="Arial"/>
              </w:rPr>
              <w:t>lovenščina</w:t>
            </w:r>
            <w:r w:rsidR="00403A10">
              <w:rPr>
                <w:rFonts w:eastAsia="Times New Roman" w:cs="Arial"/>
              </w:rPr>
              <w:t>, izgovorjava</w:t>
            </w:r>
          </w:p>
        </w:tc>
      </w:tr>
      <w:tr w:rsidR="00F4426E" w:rsidRPr="00552825" w14:paraId="268277BA" w14:textId="77777777" w:rsidTr="003955A1">
        <w:trPr>
          <w:trHeight w:val="340"/>
        </w:trPr>
        <w:tc>
          <w:tcPr>
            <w:tcW w:w="1604" w:type="dxa"/>
            <w:shd w:val="clear" w:color="auto" w:fill="auto"/>
            <w:noWrap/>
            <w:vAlign w:val="center"/>
            <w:hideMark/>
          </w:tcPr>
          <w:p w14:paraId="069811EC" w14:textId="46BEB233" w:rsidR="00F4426E" w:rsidRPr="00552825" w:rsidRDefault="00F4426E"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 xml:space="preserve">polglasnik </w:t>
            </w:r>
            <w:r w:rsidR="00403A10">
              <w:rPr>
                <w:rFonts w:cs="Arial"/>
              </w:rPr>
              <w:t>ǝ</w:t>
            </w:r>
          </w:p>
        </w:tc>
        <w:tc>
          <w:tcPr>
            <w:tcW w:w="2350" w:type="dxa"/>
            <w:shd w:val="clear" w:color="auto" w:fill="auto"/>
            <w:noWrap/>
            <w:vAlign w:val="center"/>
            <w:hideMark/>
          </w:tcPr>
          <w:p w14:paraId="12F44016" w14:textId="77777777" w:rsidR="00F4426E" w:rsidRPr="00552825" w:rsidRDefault="00F4426E"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::4 26::</w:t>
            </w:r>
          </w:p>
        </w:tc>
        <w:tc>
          <w:tcPr>
            <w:tcW w:w="1531" w:type="dxa"/>
            <w:shd w:val="clear" w:color="auto" w:fill="auto"/>
            <w:noWrap/>
            <w:vAlign w:val="center"/>
            <w:hideMark/>
          </w:tcPr>
          <w:p w14:paraId="3F4B4C0E" w14:textId="77777777" w:rsidR="00F4426E" w:rsidRPr="00552825" w:rsidRDefault="00F4426E"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a</w:t>
            </w:r>
            <w:r w:rsidRPr="00552825">
              <w:rPr>
                <w:rFonts w:ascii="BrailleSlo 6Dot Revised" w:eastAsia="Times New Roman" w:hAnsi="BrailleSlo 6Dot Revised" w:cs="Arial"/>
                <w:sz w:val="32"/>
                <w:szCs w:val="32"/>
                <w:lang w:val="en-US" w:eastAsia="en-US"/>
              </w:rPr>
              <w:t>?</w:t>
            </w:r>
          </w:p>
        </w:tc>
        <w:tc>
          <w:tcPr>
            <w:tcW w:w="4028" w:type="dxa"/>
            <w:vAlign w:val="center"/>
          </w:tcPr>
          <w:p w14:paraId="46B19A8A" w14:textId="23755907" w:rsidR="00F4426E" w:rsidRPr="003554A6" w:rsidRDefault="00A1141C" w:rsidP="00A0249A">
            <w:pPr>
              <w:spacing w:before="120" w:after="120"/>
              <w:jc w:val="left"/>
              <w:rPr>
                <w:rFonts w:eastAsia="Times New Roman" w:cs="Arial"/>
                <w:lang w:val="en-US" w:eastAsia="en-US"/>
              </w:rPr>
            </w:pPr>
            <w:r>
              <w:rPr>
                <w:rFonts w:eastAsia="Times New Roman" w:cs="Arial"/>
              </w:rPr>
              <w:t>s</w:t>
            </w:r>
            <w:r w:rsidR="00816599">
              <w:rPr>
                <w:rFonts w:eastAsia="Times New Roman" w:cs="Arial"/>
              </w:rPr>
              <w:t>lovenščina</w:t>
            </w:r>
            <w:r w:rsidR="00403A10">
              <w:rPr>
                <w:rFonts w:eastAsia="Times New Roman" w:cs="Arial"/>
              </w:rPr>
              <w:t>, izgovorjava</w:t>
            </w:r>
          </w:p>
        </w:tc>
      </w:tr>
      <w:tr w:rsidR="00F4426E" w:rsidRPr="00552825" w14:paraId="68424F38" w14:textId="77777777" w:rsidTr="003955A1">
        <w:trPr>
          <w:trHeight w:val="340"/>
        </w:trPr>
        <w:tc>
          <w:tcPr>
            <w:tcW w:w="1604" w:type="dxa"/>
            <w:shd w:val="clear" w:color="auto" w:fill="auto"/>
            <w:noWrap/>
            <w:vAlign w:val="center"/>
            <w:hideMark/>
          </w:tcPr>
          <w:p w14:paraId="7637DB01" w14:textId="77777777" w:rsidR="00F4426E" w:rsidRPr="00552825" w:rsidRDefault="00F4426E"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krativec `</w:t>
            </w:r>
          </w:p>
        </w:tc>
        <w:tc>
          <w:tcPr>
            <w:tcW w:w="2350" w:type="dxa"/>
            <w:shd w:val="clear" w:color="auto" w:fill="auto"/>
            <w:noWrap/>
            <w:vAlign w:val="center"/>
            <w:hideMark/>
          </w:tcPr>
          <w:p w14:paraId="57D9BDA8" w14:textId="77777777" w:rsidR="00F4426E" w:rsidRPr="00552825" w:rsidRDefault="00F4426E"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::4 znak::</w:t>
            </w:r>
          </w:p>
        </w:tc>
        <w:tc>
          <w:tcPr>
            <w:tcW w:w="1531" w:type="dxa"/>
            <w:shd w:val="clear" w:color="auto" w:fill="auto"/>
            <w:noWrap/>
            <w:vAlign w:val="center"/>
            <w:hideMark/>
          </w:tcPr>
          <w:p w14:paraId="574DBF74" w14:textId="77777777" w:rsidR="00F4426E" w:rsidRPr="0067209F" w:rsidRDefault="00F4426E" w:rsidP="00006F4C">
            <w:pPr>
              <w:spacing w:before="120" w:after="120"/>
              <w:rPr>
                <w:rFonts w:ascii="BrailleSlo 6Dot Special V2" w:eastAsia="Times New Roman" w:hAnsi="BrailleSlo 6Dot Special V2" w:cs="Arial"/>
                <w:sz w:val="32"/>
                <w:szCs w:val="32"/>
                <w:lang w:val="en-US" w:eastAsia="en-US"/>
              </w:rPr>
            </w:pPr>
            <w:r w:rsidRPr="0067209F">
              <w:rPr>
                <w:rFonts w:ascii="BrailleSlo 6Dot Special V2" w:eastAsia="Times New Roman" w:hAnsi="BrailleSlo 6Dot Special V2" w:cs="Arial"/>
                <w:sz w:val="32"/>
                <w:szCs w:val="32"/>
                <w:lang w:val="en-US" w:eastAsia="en-US"/>
              </w:rPr>
              <w:t>a</w:t>
            </w:r>
          </w:p>
        </w:tc>
        <w:tc>
          <w:tcPr>
            <w:tcW w:w="4028" w:type="dxa"/>
            <w:vAlign w:val="center"/>
          </w:tcPr>
          <w:p w14:paraId="5CB6B4C8" w14:textId="39F7C978" w:rsidR="00F4426E" w:rsidRPr="003554A6" w:rsidRDefault="00816599" w:rsidP="00A0249A">
            <w:pPr>
              <w:spacing w:before="120" w:after="120"/>
              <w:jc w:val="left"/>
              <w:rPr>
                <w:rFonts w:eastAsia="Times New Roman" w:cs="Arial"/>
                <w:lang w:val="en-US" w:eastAsia="en-US"/>
              </w:rPr>
            </w:pPr>
            <w:r>
              <w:rPr>
                <w:rFonts w:eastAsia="Times New Roman" w:cs="Arial"/>
              </w:rPr>
              <w:t>slovenščina</w:t>
            </w:r>
            <w:r w:rsidR="00F4426E" w:rsidRPr="003554A6">
              <w:rPr>
                <w:rFonts w:eastAsia="Times New Roman" w:cs="Arial"/>
              </w:rPr>
              <w:t>, kratek samoglasnik, krativec (</w:t>
            </w:r>
            <w:r w:rsidR="006C2E8E">
              <w:rPr>
                <w:rFonts w:eastAsia="Times New Roman" w:cs="Arial"/>
              </w:rPr>
              <w:t xml:space="preserve">angleško - </w:t>
            </w:r>
            <w:r w:rsidR="00F4426E" w:rsidRPr="003554A6">
              <w:rPr>
                <w:rFonts w:eastAsia="Times New Roman" w:cs="Arial"/>
              </w:rPr>
              <w:t>grave)</w:t>
            </w:r>
          </w:p>
        </w:tc>
      </w:tr>
      <w:tr w:rsidR="00F4426E" w:rsidRPr="00552825" w14:paraId="1FD1EBB5" w14:textId="77777777" w:rsidTr="003955A1">
        <w:trPr>
          <w:trHeight w:val="340"/>
        </w:trPr>
        <w:tc>
          <w:tcPr>
            <w:tcW w:w="1604" w:type="dxa"/>
            <w:shd w:val="clear" w:color="auto" w:fill="auto"/>
            <w:noWrap/>
            <w:vAlign w:val="center"/>
            <w:hideMark/>
          </w:tcPr>
          <w:p w14:paraId="52E60D21" w14:textId="77777777" w:rsidR="00F4426E" w:rsidRPr="00552825" w:rsidRDefault="00F4426E"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ostrivec ´</w:t>
            </w:r>
          </w:p>
        </w:tc>
        <w:tc>
          <w:tcPr>
            <w:tcW w:w="2350" w:type="dxa"/>
            <w:shd w:val="clear" w:color="auto" w:fill="auto"/>
            <w:noWrap/>
            <w:vAlign w:val="center"/>
            <w:hideMark/>
          </w:tcPr>
          <w:p w14:paraId="5E929982" w14:textId="77777777" w:rsidR="00F4426E" w:rsidRPr="00552825" w:rsidRDefault="00F4426E"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::34 znak::</w:t>
            </w:r>
          </w:p>
        </w:tc>
        <w:tc>
          <w:tcPr>
            <w:tcW w:w="1531" w:type="dxa"/>
            <w:shd w:val="clear" w:color="auto" w:fill="auto"/>
            <w:noWrap/>
            <w:vAlign w:val="center"/>
            <w:hideMark/>
          </w:tcPr>
          <w:p w14:paraId="3917E6FF" w14:textId="77777777" w:rsidR="00F4426E" w:rsidRPr="0067209F" w:rsidRDefault="00F4426E" w:rsidP="00006F4C">
            <w:pPr>
              <w:spacing w:before="120" w:after="120"/>
              <w:rPr>
                <w:rFonts w:ascii="BrailleSlo 6Dot Special V2" w:eastAsia="Times New Roman" w:hAnsi="BrailleSlo 6Dot Special V2" w:cs="Arial"/>
                <w:sz w:val="32"/>
                <w:szCs w:val="32"/>
                <w:lang w:val="en-US" w:eastAsia="en-US"/>
              </w:rPr>
            </w:pPr>
            <w:r w:rsidRPr="0067209F">
              <w:rPr>
                <w:rFonts w:ascii="BrailleSlo 6Dot Special V2" w:eastAsia="Times New Roman" w:hAnsi="BrailleSlo 6Dot Special V2" w:cs="Arial"/>
                <w:sz w:val="32"/>
                <w:szCs w:val="32"/>
                <w:lang w:val="en-US" w:eastAsia="en-US"/>
              </w:rPr>
              <w:t>d</w:t>
            </w:r>
          </w:p>
        </w:tc>
        <w:tc>
          <w:tcPr>
            <w:tcW w:w="4028" w:type="dxa"/>
            <w:vAlign w:val="center"/>
          </w:tcPr>
          <w:p w14:paraId="65058526" w14:textId="499C5562" w:rsidR="00F4426E" w:rsidRPr="003554A6" w:rsidRDefault="00816599" w:rsidP="00A0249A">
            <w:pPr>
              <w:spacing w:before="120" w:after="120"/>
              <w:jc w:val="left"/>
              <w:rPr>
                <w:rFonts w:eastAsia="Times New Roman" w:cs="Arial"/>
                <w:lang w:val="en-US" w:eastAsia="en-US"/>
              </w:rPr>
            </w:pPr>
            <w:r>
              <w:rPr>
                <w:rFonts w:eastAsia="Times New Roman" w:cs="Arial"/>
              </w:rPr>
              <w:t>slovenščina</w:t>
            </w:r>
            <w:r w:rsidR="00F4426E" w:rsidRPr="003554A6">
              <w:rPr>
                <w:rFonts w:eastAsia="Times New Roman" w:cs="Arial"/>
              </w:rPr>
              <w:t>, dolg samoglasnik, ostrivec (</w:t>
            </w:r>
            <w:r w:rsidR="006C2E8E">
              <w:rPr>
                <w:rFonts w:eastAsia="Times New Roman" w:cs="Arial"/>
              </w:rPr>
              <w:t>an</w:t>
            </w:r>
            <w:r w:rsidR="00F558DB">
              <w:rPr>
                <w:rFonts w:eastAsia="Times New Roman" w:cs="Arial"/>
              </w:rPr>
              <w:t>g</w:t>
            </w:r>
            <w:r w:rsidR="006C2E8E">
              <w:rPr>
                <w:rFonts w:eastAsia="Times New Roman" w:cs="Arial"/>
              </w:rPr>
              <w:t xml:space="preserve">leško - </w:t>
            </w:r>
            <w:r w:rsidR="00F4426E" w:rsidRPr="003554A6">
              <w:rPr>
                <w:rFonts w:eastAsia="Times New Roman" w:cs="Arial"/>
              </w:rPr>
              <w:t>acute)</w:t>
            </w:r>
          </w:p>
        </w:tc>
      </w:tr>
      <w:tr w:rsidR="00F4426E" w:rsidRPr="00552825" w14:paraId="261EEDF4" w14:textId="77777777" w:rsidTr="003955A1">
        <w:trPr>
          <w:trHeight w:val="340"/>
        </w:trPr>
        <w:tc>
          <w:tcPr>
            <w:tcW w:w="1604" w:type="dxa"/>
            <w:shd w:val="clear" w:color="auto" w:fill="auto"/>
            <w:noWrap/>
            <w:vAlign w:val="center"/>
            <w:hideMark/>
          </w:tcPr>
          <w:p w14:paraId="534C3D9E" w14:textId="77777777" w:rsidR="00F4426E" w:rsidRPr="00552825" w:rsidRDefault="00F4426E"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strešica ˆ</w:t>
            </w:r>
          </w:p>
        </w:tc>
        <w:tc>
          <w:tcPr>
            <w:tcW w:w="2350" w:type="dxa"/>
            <w:shd w:val="clear" w:color="auto" w:fill="auto"/>
            <w:noWrap/>
            <w:vAlign w:val="center"/>
            <w:hideMark/>
          </w:tcPr>
          <w:p w14:paraId="2EE4BF73" w14:textId="77777777" w:rsidR="00F4426E" w:rsidRPr="00552825" w:rsidRDefault="00F4426E"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::45 znak::</w:t>
            </w:r>
          </w:p>
        </w:tc>
        <w:tc>
          <w:tcPr>
            <w:tcW w:w="1531" w:type="dxa"/>
            <w:shd w:val="clear" w:color="auto" w:fill="auto"/>
            <w:noWrap/>
            <w:vAlign w:val="center"/>
            <w:hideMark/>
          </w:tcPr>
          <w:p w14:paraId="18916B95" w14:textId="77777777" w:rsidR="00F4426E" w:rsidRPr="0067209F" w:rsidRDefault="00F4426E" w:rsidP="00006F4C">
            <w:pPr>
              <w:spacing w:before="120" w:after="120"/>
              <w:rPr>
                <w:rFonts w:ascii="BrailleSlo 6Dot Special V2" w:eastAsia="Times New Roman" w:hAnsi="BrailleSlo 6Dot Special V2" w:cs="Arial"/>
                <w:sz w:val="32"/>
                <w:szCs w:val="32"/>
                <w:lang w:val="en-US" w:eastAsia="en-US"/>
              </w:rPr>
            </w:pPr>
            <w:r w:rsidRPr="0067209F">
              <w:rPr>
                <w:rFonts w:ascii="BrailleSlo 6Dot Special V2" w:eastAsia="Times New Roman" w:hAnsi="BrailleSlo 6Dot Special V2" w:cs="Arial"/>
                <w:sz w:val="32"/>
                <w:szCs w:val="32"/>
                <w:lang w:val="en-US" w:eastAsia="en-US"/>
              </w:rPr>
              <w:t>e</w:t>
            </w:r>
          </w:p>
        </w:tc>
        <w:tc>
          <w:tcPr>
            <w:tcW w:w="4028" w:type="dxa"/>
            <w:vAlign w:val="center"/>
          </w:tcPr>
          <w:p w14:paraId="1DD8ED93" w14:textId="7B54DA39" w:rsidR="00F4426E" w:rsidRPr="003554A6" w:rsidRDefault="00816599" w:rsidP="00A0249A">
            <w:pPr>
              <w:spacing w:before="120" w:after="120"/>
              <w:jc w:val="left"/>
              <w:rPr>
                <w:rFonts w:eastAsia="Times New Roman" w:cs="Arial"/>
                <w:lang w:val="en-US" w:eastAsia="en-US"/>
              </w:rPr>
            </w:pPr>
            <w:r>
              <w:rPr>
                <w:rFonts w:eastAsia="Times New Roman" w:cs="Arial"/>
              </w:rPr>
              <w:t>slovenščina</w:t>
            </w:r>
            <w:r w:rsidR="00F4426E" w:rsidRPr="003554A6">
              <w:rPr>
                <w:rFonts w:eastAsia="Times New Roman" w:cs="Arial"/>
              </w:rPr>
              <w:t xml:space="preserve">, </w:t>
            </w:r>
            <w:r w:rsidR="003231B1" w:rsidRPr="003554A6">
              <w:rPr>
                <w:rFonts w:eastAsia="Times New Roman" w:cs="Arial"/>
              </w:rPr>
              <w:t>dolg in širok e ali o, strešica</w:t>
            </w:r>
          </w:p>
        </w:tc>
      </w:tr>
      <w:tr w:rsidR="00F4426E" w:rsidRPr="00552825" w14:paraId="5A704BBF" w14:textId="77777777" w:rsidTr="003955A1">
        <w:trPr>
          <w:trHeight w:val="340"/>
        </w:trPr>
        <w:tc>
          <w:tcPr>
            <w:tcW w:w="1604" w:type="dxa"/>
            <w:shd w:val="clear" w:color="auto" w:fill="auto"/>
            <w:noWrap/>
            <w:vAlign w:val="center"/>
            <w:hideMark/>
          </w:tcPr>
          <w:p w14:paraId="0B9B8369" w14:textId="41F6AC16" w:rsidR="00F4426E" w:rsidRPr="00552825" w:rsidRDefault="00816599" w:rsidP="00006F4C">
            <w:pPr>
              <w:spacing w:before="120" w:after="120"/>
              <w:rPr>
                <w:rFonts w:eastAsia="Times New Roman" w:cs="Arial"/>
                <w:sz w:val="20"/>
                <w:szCs w:val="20"/>
                <w:lang w:val="en-US" w:eastAsia="en-US"/>
              </w:rPr>
            </w:pPr>
            <w:r>
              <w:rPr>
                <w:rFonts w:eastAsia="Times New Roman" w:cs="Arial"/>
                <w:sz w:val="20"/>
                <w:szCs w:val="20"/>
                <w:lang w:val="en-US" w:eastAsia="en-US"/>
              </w:rPr>
              <w:t>preglas</w:t>
            </w:r>
            <w:r w:rsidR="00F4426E" w:rsidRPr="00552825">
              <w:rPr>
                <w:rFonts w:eastAsia="Times New Roman" w:cs="Arial"/>
                <w:sz w:val="20"/>
                <w:szCs w:val="20"/>
                <w:lang w:val="en-US" w:eastAsia="en-US"/>
              </w:rPr>
              <w:t xml:space="preserve"> ¨</w:t>
            </w:r>
          </w:p>
        </w:tc>
        <w:tc>
          <w:tcPr>
            <w:tcW w:w="2350" w:type="dxa"/>
            <w:shd w:val="clear" w:color="auto" w:fill="auto"/>
            <w:noWrap/>
            <w:vAlign w:val="center"/>
            <w:hideMark/>
          </w:tcPr>
          <w:p w14:paraId="680CF77C" w14:textId="77777777" w:rsidR="00F4426E" w:rsidRPr="00552825" w:rsidRDefault="00F4426E"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::4 25 znak::</w:t>
            </w:r>
          </w:p>
        </w:tc>
        <w:tc>
          <w:tcPr>
            <w:tcW w:w="1531" w:type="dxa"/>
            <w:shd w:val="clear" w:color="auto" w:fill="auto"/>
            <w:noWrap/>
            <w:vAlign w:val="center"/>
            <w:hideMark/>
          </w:tcPr>
          <w:p w14:paraId="547F2D8E" w14:textId="77777777" w:rsidR="00F4426E" w:rsidRPr="00552825" w:rsidRDefault="00F4426E"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a</w:t>
            </w:r>
            <w:r w:rsidRPr="00552825">
              <w:rPr>
                <w:rFonts w:ascii="BrailleSlo 6Dot Revised" w:eastAsia="Times New Roman" w:hAnsi="BrailleSlo 6Dot Revised" w:cs="Arial"/>
                <w:sz w:val="32"/>
                <w:szCs w:val="32"/>
                <w:lang w:val="en-US" w:eastAsia="en-US"/>
              </w:rPr>
              <w:t>:</w:t>
            </w:r>
          </w:p>
        </w:tc>
        <w:tc>
          <w:tcPr>
            <w:tcW w:w="4028" w:type="dxa"/>
            <w:vAlign w:val="center"/>
          </w:tcPr>
          <w:p w14:paraId="2E0394CD" w14:textId="1025F18C" w:rsidR="00F4426E" w:rsidRPr="003554A6" w:rsidRDefault="00816599" w:rsidP="00A0249A">
            <w:pPr>
              <w:spacing w:before="120" w:after="120"/>
              <w:jc w:val="left"/>
              <w:rPr>
                <w:rFonts w:eastAsia="Times New Roman" w:cs="Arial"/>
                <w:lang w:val="en-US" w:eastAsia="en-US"/>
              </w:rPr>
            </w:pPr>
            <w:r>
              <w:rPr>
                <w:rFonts w:eastAsia="Times New Roman" w:cs="Arial"/>
              </w:rPr>
              <w:t>preglas</w:t>
            </w:r>
          </w:p>
        </w:tc>
      </w:tr>
      <w:tr w:rsidR="000B2DD9" w:rsidRPr="00552825" w14:paraId="6D3B9039" w14:textId="77777777" w:rsidTr="000B2DD9">
        <w:trPr>
          <w:trHeight w:val="340"/>
        </w:trPr>
        <w:tc>
          <w:tcPr>
            <w:tcW w:w="1604" w:type="dxa"/>
            <w:shd w:val="clear" w:color="auto" w:fill="auto"/>
            <w:noWrap/>
            <w:vAlign w:val="center"/>
            <w:hideMark/>
          </w:tcPr>
          <w:p w14:paraId="434745BC" w14:textId="77777777" w:rsidR="000B2DD9" w:rsidRPr="00552825" w:rsidRDefault="000B2DD9" w:rsidP="000B2DD9">
            <w:pPr>
              <w:spacing w:before="120" w:after="120"/>
              <w:rPr>
                <w:rFonts w:eastAsia="Times New Roman" w:cs="Arial"/>
                <w:sz w:val="20"/>
                <w:szCs w:val="20"/>
                <w:lang w:val="en-US" w:eastAsia="en-US"/>
              </w:rPr>
            </w:pPr>
            <w:r w:rsidRPr="00552825">
              <w:rPr>
                <w:rFonts w:eastAsia="Times New Roman" w:cs="Arial"/>
                <w:sz w:val="20"/>
                <w:szCs w:val="20"/>
                <w:lang w:val="en-US" w:eastAsia="en-US"/>
              </w:rPr>
              <w:t>ß</w:t>
            </w:r>
          </w:p>
        </w:tc>
        <w:tc>
          <w:tcPr>
            <w:tcW w:w="2350" w:type="dxa"/>
            <w:shd w:val="clear" w:color="auto" w:fill="auto"/>
            <w:noWrap/>
            <w:vAlign w:val="center"/>
            <w:hideMark/>
          </w:tcPr>
          <w:p w14:paraId="204B205B" w14:textId="77777777" w:rsidR="000B2DD9" w:rsidRPr="00552825" w:rsidRDefault="000B2DD9" w:rsidP="000B2DD9">
            <w:pPr>
              <w:spacing w:before="120" w:after="120"/>
              <w:rPr>
                <w:rFonts w:eastAsia="Times New Roman" w:cs="Arial"/>
                <w:sz w:val="20"/>
                <w:szCs w:val="20"/>
                <w:lang w:val="en-US" w:eastAsia="en-US"/>
              </w:rPr>
            </w:pPr>
            <w:r w:rsidRPr="00552825">
              <w:rPr>
                <w:rFonts w:eastAsia="Times New Roman" w:cs="Arial"/>
                <w:sz w:val="20"/>
                <w:szCs w:val="20"/>
                <w:lang w:val="en-US" w:eastAsia="en-US"/>
              </w:rPr>
              <w:t>::</w:t>
            </w:r>
            <w:r>
              <w:rPr>
                <w:rFonts w:eastAsia="Times New Roman" w:cs="Arial"/>
                <w:sz w:val="20"/>
                <w:szCs w:val="20"/>
                <w:lang w:val="en-US" w:eastAsia="en-US"/>
              </w:rPr>
              <w:t>3</w:t>
            </w:r>
            <w:r w:rsidRPr="00552825">
              <w:rPr>
                <w:rFonts w:eastAsia="Times New Roman" w:cs="Arial"/>
                <w:sz w:val="20"/>
                <w:szCs w:val="20"/>
                <w:lang w:val="en-US" w:eastAsia="en-US"/>
              </w:rPr>
              <w:t>4 234::</w:t>
            </w:r>
          </w:p>
        </w:tc>
        <w:tc>
          <w:tcPr>
            <w:tcW w:w="1531" w:type="dxa"/>
            <w:shd w:val="clear" w:color="auto" w:fill="auto"/>
            <w:noWrap/>
            <w:vAlign w:val="center"/>
            <w:hideMark/>
          </w:tcPr>
          <w:p w14:paraId="7D24FB7A" w14:textId="77777777" w:rsidR="000B2DD9" w:rsidRPr="00552825" w:rsidRDefault="000B2DD9" w:rsidP="000B2DD9">
            <w:pPr>
              <w:spacing w:before="120" w:after="120"/>
              <w:rPr>
                <w:rFonts w:ascii="BrailleSlo 6Dot Revised" w:eastAsia="Times New Roman" w:hAnsi="BrailleSlo 6Dot Revised" w:cs="Arial"/>
                <w:sz w:val="32"/>
                <w:szCs w:val="32"/>
                <w:lang w:val="en-US" w:eastAsia="en-US"/>
              </w:rPr>
            </w:pPr>
            <w:r w:rsidRPr="0067209F">
              <w:rPr>
                <w:rFonts w:ascii="BrailleSlo 6Dot Special V2" w:hAnsi="BrailleSlo 6Dot Special V2"/>
                <w:color w:val="000000"/>
                <w:sz w:val="32"/>
              </w:rPr>
              <w:t>d</w:t>
            </w:r>
            <w:r w:rsidRPr="00552825">
              <w:rPr>
                <w:rFonts w:ascii="BrailleSlo 6Dot Revised" w:eastAsia="Times New Roman" w:hAnsi="BrailleSlo 6Dot Revised" w:cs="Arial"/>
                <w:sz w:val="32"/>
                <w:szCs w:val="32"/>
                <w:lang w:val="en-US" w:eastAsia="en-US"/>
              </w:rPr>
              <w:t>s</w:t>
            </w:r>
          </w:p>
        </w:tc>
        <w:tc>
          <w:tcPr>
            <w:tcW w:w="4028" w:type="dxa"/>
            <w:vAlign w:val="center"/>
          </w:tcPr>
          <w:p w14:paraId="0ED06EE9" w14:textId="77777777" w:rsidR="000B2DD9" w:rsidRPr="003554A6" w:rsidRDefault="000B2DD9" w:rsidP="00A0249A">
            <w:pPr>
              <w:spacing w:before="120" w:after="120"/>
              <w:jc w:val="left"/>
              <w:rPr>
                <w:rFonts w:eastAsia="Times New Roman" w:cs="Arial"/>
                <w:lang w:val="en-US" w:eastAsia="en-US"/>
              </w:rPr>
            </w:pPr>
            <w:r w:rsidRPr="003554A6">
              <w:rPr>
                <w:rFonts w:eastAsia="Times New Roman" w:cs="Arial"/>
              </w:rPr>
              <w:t>ostri s</w:t>
            </w:r>
          </w:p>
        </w:tc>
      </w:tr>
      <w:tr w:rsidR="00F4426E" w:rsidRPr="00552825" w14:paraId="30CBCECD" w14:textId="77777777" w:rsidTr="003955A1">
        <w:trPr>
          <w:trHeight w:val="340"/>
        </w:trPr>
        <w:tc>
          <w:tcPr>
            <w:tcW w:w="1604" w:type="dxa"/>
            <w:shd w:val="clear" w:color="auto" w:fill="auto"/>
            <w:noWrap/>
            <w:vAlign w:val="center"/>
            <w:hideMark/>
          </w:tcPr>
          <w:p w14:paraId="2116BEF9" w14:textId="77777777" w:rsidR="00F4426E" w:rsidRPr="00552825" w:rsidRDefault="00F4426E"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krogec ˚</w:t>
            </w:r>
          </w:p>
        </w:tc>
        <w:tc>
          <w:tcPr>
            <w:tcW w:w="2350" w:type="dxa"/>
            <w:shd w:val="clear" w:color="auto" w:fill="auto"/>
            <w:noWrap/>
            <w:vAlign w:val="center"/>
            <w:hideMark/>
          </w:tcPr>
          <w:p w14:paraId="00A90F1B" w14:textId="77777777" w:rsidR="00F4426E" w:rsidRPr="00552825" w:rsidRDefault="00F4426E"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::4 234 znak::</w:t>
            </w:r>
          </w:p>
        </w:tc>
        <w:tc>
          <w:tcPr>
            <w:tcW w:w="1531" w:type="dxa"/>
            <w:shd w:val="clear" w:color="auto" w:fill="auto"/>
            <w:noWrap/>
            <w:vAlign w:val="center"/>
            <w:hideMark/>
          </w:tcPr>
          <w:p w14:paraId="70B53E92" w14:textId="77777777" w:rsidR="00F4426E" w:rsidRPr="00552825" w:rsidRDefault="00F4426E"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a</w:t>
            </w:r>
            <w:r w:rsidRPr="00552825">
              <w:rPr>
                <w:rFonts w:ascii="BrailleSlo 6Dot Revised" w:eastAsia="Times New Roman" w:hAnsi="BrailleSlo 6Dot Revised" w:cs="Arial"/>
                <w:sz w:val="32"/>
                <w:szCs w:val="32"/>
                <w:lang w:val="en-US" w:eastAsia="en-US"/>
              </w:rPr>
              <w:t>s</w:t>
            </w:r>
          </w:p>
        </w:tc>
        <w:tc>
          <w:tcPr>
            <w:tcW w:w="4028" w:type="dxa"/>
            <w:vAlign w:val="center"/>
          </w:tcPr>
          <w:p w14:paraId="742E56FB" w14:textId="54F234EA" w:rsidR="00F4426E" w:rsidRPr="003554A6" w:rsidRDefault="00F4426E" w:rsidP="00A0249A">
            <w:pPr>
              <w:spacing w:before="120" w:after="120"/>
              <w:jc w:val="left"/>
              <w:rPr>
                <w:rFonts w:eastAsia="Times New Roman" w:cs="Arial"/>
                <w:lang w:val="en-US" w:eastAsia="en-US"/>
              </w:rPr>
            </w:pPr>
            <w:r w:rsidRPr="003554A6">
              <w:rPr>
                <w:rFonts w:eastAsia="Times New Roman" w:cs="Arial"/>
              </w:rPr>
              <w:t>krogec</w:t>
            </w:r>
          </w:p>
        </w:tc>
      </w:tr>
      <w:tr w:rsidR="00F4426E" w:rsidRPr="00552825" w14:paraId="0301B2BF" w14:textId="77777777" w:rsidTr="003955A1">
        <w:trPr>
          <w:trHeight w:val="340"/>
        </w:trPr>
        <w:tc>
          <w:tcPr>
            <w:tcW w:w="1604" w:type="dxa"/>
            <w:shd w:val="clear" w:color="auto" w:fill="auto"/>
            <w:noWrap/>
            <w:vAlign w:val="center"/>
            <w:hideMark/>
          </w:tcPr>
          <w:p w14:paraId="15C94C71" w14:textId="77777777" w:rsidR="00F4426E" w:rsidRPr="00552825" w:rsidRDefault="00F4426E"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ç</w:t>
            </w:r>
          </w:p>
        </w:tc>
        <w:tc>
          <w:tcPr>
            <w:tcW w:w="2350" w:type="dxa"/>
            <w:shd w:val="clear" w:color="auto" w:fill="auto"/>
            <w:noWrap/>
            <w:vAlign w:val="center"/>
            <w:hideMark/>
          </w:tcPr>
          <w:p w14:paraId="668646D7" w14:textId="77777777" w:rsidR="00F4426E" w:rsidRPr="00552825" w:rsidRDefault="00F4426E"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::4 14::</w:t>
            </w:r>
          </w:p>
        </w:tc>
        <w:tc>
          <w:tcPr>
            <w:tcW w:w="1531" w:type="dxa"/>
            <w:shd w:val="clear" w:color="auto" w:fill="auto"/>
            <w:noWrap/>
            <w:vAlign w:val="center"/>
            <w:hideMark/>
          </w:tcPr>
          <w:p w14:paraId="4858A45C" w14:textId="77777777" w:rsidR="00F4426E" w:rsidRPr="00552825" w:rsidRDefault="00F4426E"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a</w:t>
            </w:r>
            <w:r w:rsidRPr="00552825">
              <w:rPr>
                <w:rFonts w:ascii="BrailleSlo 6Dot Revised" w:eastAsia="Times New Roman" w:hAnsi="BrailleSlo 6Dot Revised" w:cs="Arial"/>
                <w:sz w:val="32"/>
                <w:szCs w:val="32"/>
                <w:lang w:val="en-US" w:eastAsia="en-US"/>
              </w:rPr>
              <w:t>c</w:t>
            </w:r>
          </w:p>
        </w:tc>
        <w:tc>
          <w:tcPr>
            <w:tcW w:w="4028" w:type="dxa"/>
            <w:vAlign w:val="center"/>
          </w:tcPr>
          <w:p w14:paraId="0BA639BD" w14:textId="6AE4D404" w:rsidR="00F4426E" w:rsidRPr="003554A6" w:rsidRDefault="00F4426E" w:rsidP="00A0249A">
            <w:pPr>
              <w:spacing w:before="120" w:after="120"/>
              <w:jc w:val="left"/>
              <w:rPr>
                <w:rFonts w:eastAsia="Times New Roman" w:cs="Arial"/>
                <w:lang w:val="en-US" w:eastAsia="en-US"/>
              </w:rPr>
            </w:pPr>
            <w:r w:rsidRPr="003554A6">
              <w:rPr>
                <w:rFonts w:eastAsia="Times New Roman" w:cs="Arial"/>
              </w:rPr>
              <w:t>c s cedilo</w:t>
            </w:r>
          </w:p>
        </w:tc>
      </w:tr>
      <w:tr w:rsidR="00F4426E" w:rsidRPr="00552825" w14:paraId="11E19F53" w14:textId="77777777" w:rsidTr="003955A1">
        <w:trPr>
          <w:trHeight w:val="340"/>
        </w:trPr>
        <w:tc>
          <w:tcPr>
            <w:tcW w:w="1604" w:type="dxa"/>
            <w:shd w:val="clear" w:color="auto" w:fill="auto"/>
            <w:noWrap/>
            <w:vAlign w:val="center"/>
            <w:hideMark/>
          </w:tcPr>
          <w:p w14:paraId="73330DDE" w14:textId="77777777" w:rsidR="00F4426E" w:rsidRPr="00552825" w:rsidRDefault="00F4426E"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tilda ~</w:t>
            </w:r>
          </w:p>
        </w:tc>
        <w:tc>
          <w:tcPr>
            <w:tcW w:w="2350" w:type="dxa"/>
            <w:shd w:val="clear" w:color="auto" w:fill="auto"/>
            <w:noWrap/>
            <w:vAlign w:val="center"/>
            <w:hideMark/>
          </w:tcPr>
          <w:p w14:paraId="08A7FE9B" w14:textId="6A586BEA" w:rsidR="00F4426E" w:rsidRPr="00552825" w:rsidRDefault="00F4426E"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::4 1356</w:t>
            </w:r>
            <w:r w:rsidR="00B131FE">
              <w:rPr>
                <w:rFonts w:eastAsia="Times New Roman" w:cs="Arial"/>
                <w:sz w:val="20"/>
                <w:szCs w:val="20"/>
                <w:lang w:val="en-US" w:eastAsia="en-US"/>
              </w:rPr>
              <w:t xml:space="preserve"> znak</w:t>
            </w:r>
            <w:r w:rsidRPr="00552825">
              <w:rPr>
                <w:rFonts w:eastAsia="Times New Roman" w:cs="Arial"/>
                <w:sz w:val="20"/>
                <w:szCs w:val="20"/>
                <w:lang w:val="en-US" w:eastAsia="en-US"/>
              </w:rPr>
              <w:t>::</w:t>
            </w:r>
          </w:p>
        </w:tc>
        <w:tc>
          <w:tcPr>
            <w:tcW w:w="1531" w:type="dxa"/>
            <w:shd w:val="clear" w:color="auto" w:fill="auto"/>
            <w:noWrap/>
            <w:vAlign w:val="center"/>
            <w:hideMark/>
          </w:tcPr>
          <w:p w14:paraId="2FDF3B94" w14:textId="77777777" w:rsidR="00F4426E" w:rsidRPr="00552825" w:rsidRDefault="00F4426E" w:rsidP="00006F4C">
            <w:pPr>
              <w:spacing w:before="120" w:after="120"/>
              <w:rPr>
                <w:rFonts w:ascii="BrailleSlo 6Dot Revised" w:eastAsia="Times New Roman" w:hAnsi="BrailleSlo 6Dot Revised" w:cs="Arial"/>
                <w:sz w:val="32"/>
                <w:szCs w:val="32"/>
                <w:lang w:val="en-US" w:eastAsia="en-US"/>
              </w:rPr>
            </w:pPr>
            <w:r w:rsidRPr="0067209F">
              <w:rPr>
                <w:rFonts w:ascii="BrailleSlo 6Dot Special V2" w:eastAsia="Times New Roman" w:hAnsi="BrailleSlo 6Dot Special V2" w:cs="Arial"/>
                <w:sz w:val="32"/>
                <w:szCs w:val="32"/>
                <w:lang w:val="en-US" w:eastAsia="en-US"/>
              </w:rPr>
              <w:t>a</w:t>
            </w:r>
            <w:r w:rsidRPr="00552825">
              <w:rPr>
                <w:rFonts w:ascii="BrailleSlo 6Dot Revised" w:eastAsia="Times New Roman" w:hAnsi="BrailleSlo 6Dot Revised" w:cs="Arial"/>
                <w:sz w:val="32"/>
                <w:szCs w:val="32"/>
                <w:lang w:val="en-US" w:eastAsia="en-US"/>
              </w:rPr>
              <w:t>z</w:t>
            </w:r>
          </w:p>
        </w:tc>
        <w:tc>
          <w:tcPr>
            <w:tcW w:w="4028" w:type="dxa"/>
            <w:vAlign w:val="center"/>
          </w:tcPr>
          <w:p w14:paraId="21FD6A3E" w14:textId="67A68394" w:rsidR="00F4426E" w:rsidRPr="003554A6" w:rsidRDefault="00F4426E" w:rsidP="00A0249A">
            <w:pPr>
              <w:spacing w:before="120" w:after="120"/>
              <w:jc w:val="left"/>
              <w:rPr>
                <w:rFonts w:eastAsia="Times New Roman" w:cs="Arial"/>
                <w:lang w:val="en-US" w:eastAsia="en-US"/>
              </w:rPr>
            </w:pPr>
            <w:r w:rsidRPr="003554A6">
              <w:rPr>
                <w:rFonts w:eastAsia="Times New Roman" w:cs="Arial"/>
              </w:rPr>
              <w:t>tilda (znaki: a, o, n)</w:t>
            </w:r>
          </w:p>
        </w:tc>
      </w:tr>
    </w:tbl>
    <w:p w14:paraId="1ABA48D0" w14:textId="77777777" w:rsidR="005831A6" w:rsidRPr="0082094E" w:rsidRDefault="005831A6" w:rsidP="005831A6">
      <w:pPr>
        <w:rPr>
          <w:rFonts w:cs="Arial"/>
        </w:rPr>
      </w:pPr>
    </w:p>
    <w:p w14:paraId="08039CAF" w14:textId="1D82CA30" w:rsidR="00B674AD" w:rsidRPr="009C2B0C" w:rsidRDefault="009C2B0C" w:rsidP="005831A6">
      <w:pPr>
        <w:rPr>
          <w:rFonts w:cs="Arial"/>
          <w:b/>
        </w:rPr>
      </w:pPr>
      <w:r>
        <w:rPr>
          <w:rFonts w:cs="Arial"/>
          <w:b/>
        </w:rPr>
        <w:t xml:space="preserve">Primer: </w:t>
      </w:r>
      <w:r w:rsidRPr="005D312E">
        <w:rPr>
          <w:rFonts w:cs="Arial"/>
        </w:rPr>
        <w:t>p</w:t>
      </w:r>
      <w:r w:rsidR="00B674AD" w:rsidRPr="005D312E">
        <w:rPr>
          <w:rFonts w:cs="Arial"/>
        </w:rPr>
        <w:t>ǝs</w:t>
      </w:r>
    </w:p>
    <w:p w14:paraId="1B7A2F91" w14:textId="3CC05FE5" w:rsidR="00B674AD" w:rsidRDefault="00F938D0" w:rsidP="005831A6">
      <w:pPr>
        <w:rPr>
          <w:rFonts w:cs="Arial"/>
        </w:rPr>
      </w:pPr>
      <w:r>
        <w:rPr>
          <w:rFonts w:cs="Arial"/>
        </w:rPr>
        <w:t>::</w:t>
      </w:r>
      <w:r w:rsidR="00F80757">
        <w:rPr>
          <w:rFonts w:cs="Arial"/>
        </w:rPr>
        <w:t xml:space="preserve">1234 4 </w:t>
      </w:r>
      <w:r w:rsidR="00983A3A">
        <w:rPr>
          <w:rFonts w:cs="Arial"/>
        </w:rPr>
        <w:t>15</w:t>
      </w:r>
      <w:r w:rsidR="00F80757">
        <w:rPr>
          <w:rFonts w:cs="Arial"/>
        </w:rPr>
        <w:t xml:space="preserve"> 234</w:t>
      </w:r>
      <w:r>
        <w:rPr>
          <w:rFonts w:cs="Arial"/>
        </w:rPr>
        <w:t>::</w:t>
      </w:r>
    </w:p>
    <w:p w14:paraId="7AD4BBED" w14:textId="156CDE55" w:rsidR="00B674AD" w:rsidRPr="00F558DB" w:rsidRDefault="00B674AD" w:rsidP="005831A6">
      <w:pPr>
        <w:rPr>
          <w:rFonts w:ascii="BrailleSlo 6Dot Revised V2" w:hAnsi="BrailleSlo 6Dot Revised V2" w:cs="Arial"/>
        </w:rPr>
      </w:pPr>
      <w:r w:rsidRPr="00F558DB">
        <w:rPr>
          <w:rFonts w:ascii="BrailleSlo 6Dot Revised V2" w:hAnsi="BrailleSlo 6Dot Revised V2" w:cs="Arial"/>
          <w:sz w:val="32"/>
        </w:rPr>
        <w:t>p</w:t>
      </w:r>
      <w:r w:rsidR="00F80757" w:rsidRPr="00F558DB">
        <w:rPr>
          <w:rFonts w:ascii="BrailleSlo 6Dot Special V2" w:hAnsi="BrailleSlo 6Dot Special V2" w:cs="Arial"/>
          <w:sz w:val="32"/>
        </w:rPr>
        <w:t>a</w:t>
      </w:r>
      <w:r w:rsidR="00983A3A">
        <w:rPr>
          <w:rFonts w:ascii="BrailleSlo 6Dot Revised V2" w:hAnsi="BrailleSlo 6Dot Revised V2" w:cs="Arial"/>
          <w:sz w:val="32"/>
        </w:rPr>
        <w:t>e</w:t>
      </w:r>
      <w:r w:rsidRPr="00F558DB">
        <w:rPr>
          <w:rFonts w:ascii="BrailleSlo 6Dot Revised V2" w:hAnsi="BrailleSlo 6Dot Revised V2" w:cs="Arial"/>
          <w:sz w:val="32"/>
        </w:rPr>
        <w:t>s</w:t>
      </w:r>
    </w:p>
    <w:p w14:paraId="67938CC5" w14:textId="2D3DEE8B" w:rsidR="009C2B0C" w:rsidRPr="009C2B0C" w:rsidRDefault="009C2B0C" w:rsidP="005831A6">
      <w:pPr>
        <w:rPr>
          <w:rFonts w:cs="Arial"/>
          <w:b/>
        </w:rPr>
      </w:pPr>
      <w:r w:rsidRPr="009C2B0C">
        <w:rPr>
          <w:rFonts w:cs="Arial"/>
          <w:b/>
        </w:rPr>
        <w:t xml:space="preserve">Primer: </w:t>
      </w:r>
      <w:r w:rsidR="00693D81">
        <w:rPr>
          <w:rFonts w:cs="Arial"/>
        </w:rPr>
        <w:t>beséda</w:t>
      </w:r>
    </w:p>
    <w:p w14:paraId="388B7BEB" w14:textId="7652D778" w:rsidR="005831A6" w:rsidRDefault="00F938D0" w:rsidP="005831A6">
      <w:pPr>
        <w:rPr>
          <w:rFonts w:cs="Arial"/>
        </w:rPr>
      </w:pPr>
      <w:r>
        <w:rPr>
          <w:rFonts w:cs="Arial"/>
        </w:rPr>
        <w:t>::</w:t>
      </w:r>
      <w:r w:rsidR="00693D81">
        <w:rPr>
          <w:rFonts w:cs="Arial"/>
        </w:rPr>
        <w:t>12 15 234 34 15 145 1</w:t>
      </w:r>
      <w:r>
        <w:rPr>
          <w:rFonts w:cs="Arial"/>
        </w:rPr>
        <w:t>::</w:t>
      </w:r>
    </w:p>
    <w:p w14:paraId="1A6E76BE" w14:textId="0512FD47" w:rsidR="009C2B0C" w:rsidRPr="00F558DB" w:rsidRDefault="00693D81" w:rsidP="005831A6">
      <w:pPr>
        <w:rPr>
          <w:rFonts w:ascii="BrailleSlo 6Dot Revised V2" w:hAnsi="BrailleSlo 6Dot Revised V2" w:cs="Arial"/>
        </w:rPr>
      </w:pPr>
      <w:r w:rsidRPr="00F558DB">
        <w:rPr>
          <w:rFonts w:ascii="BrailleSlo 6Dot Revised V2" w:hAnsi="BrailleSlo 6Dot Revised V2" w:cs="Arial"/>
          <w:sz w:val="32"/>
          <w:szCs w:val="32"/>
        </w:rPr>
        <w:t>bes</w:t>
      </w:r>
      <w:r w:rsidRPr="00F558DB">
        <w:rPr>
          <w:rFonts w:ascii="BrailleSlo 6Dot Special V2" w:hAnsi="BrailleSlo 6Dot Special V2" w:cs="Arial"/>
          <w:sz w:val="32"/>
          <w:szCs w:val="32"/>
        </w:rPr>
        <w:t>d</w:t>
      </w:r>
      <w:r w:rsidRPr="00F558DB">
        <w:rPr>
          <w:rFonts w:ascii="BrailleSlo 6Dot Revised V2" w:hAnsi="BrailleSlo 6Dot Revised V2" w:cs="Arial"/>
          <w:sz w:val="32"/>
          <w:szCs w:val="32"/>
        </w:rPr>
        <w:t>eda</w:t>
      </w:r>
    </w:p>
    <w:p w14:paraId="1AED7C41" w14:textId="77777777" w:rsidR="008C5787" w:rsidRPr="009C2B0C" w:rsidRDefault="008C5787" w:rsidP="008C5787">
      <w:pPr>
        <w:rPr>
          <w:rFonts w:cs="Arial"/>
          <w:b/>
        </w:rPr>
      </w:pPr>
      <w:r>
        <w:rPr>
          <w:rFonts w:cs="Arial"/>
          <w:b/>
        </w:rPr>
        <w:lastRenderedPageBreak/>
        <w:t xml:space="preserve">Primer: </w:t>
      </w:r>
      <w:r w:rsidRPr="005D312E">
        <w:rPr>
          <w:rFonts w:cs="Arial"/>
        </w:rPr>
        <w:t>garçon</w:t>
      </w:r>
    </w:p>
    <w:p w14:paraId="23C49AB0" w14:textId="77777777" w:rsidR="008C5787" w:rsidRDefault="008C5787" w:rsidP="008C5787">
      <w:pPr>
        <w:rPr>
          <w:rFonts w:cs="Arial"/>
        </w:rPr>
      </w:pPr>
      <w:r>
        <w:rPr>
          <w:rFonts w:cs="Arial"/>
        </w:rPr>
        <w:t>::1245 1 1235 4 14</w:t>
      </w:r>
      <w:r w:rsidRPr="0082094E">
        <w:rPr>
          <w:rFonts w:cs="Arial"/>
        </w:rPr>
        <w:t xml:space="preserve"> 135 1345</w:t>
      </w:r>
      <w:r>
        <w:rPr>
          <w:rFonts w:cs="Arial"/>
        </w:rPr>
        <w:t>::</w:t>
      </w:r>
    </w:p>
    <w:p w14:paraId="58A2B3CD" w14:textId="1399919E" w:rsidR="005831A6" w:rsidRPr="00FF066F" w:rsidRDefault="008C5787" w:rsidP="005831A6">
      <w:pPr>
        <w:rPr>
          <w:rFonts w:ascii="BrailleSlo 6Dot Revised V2" w:hAnsi="BrailleSlo 6Dot Revised V2" w:cs="Arial"/>
        </w:rPr>
      </w:pPr>
      <w:r w:rsidRPr="00F558DB">
        <w:rPr>
          <w:rFonts w:ascii="BrailleSlo 6Dot Revised V2" w:hAnsi="BrailleSlo 6Dot Revised V2" w:cs="Arial"/>
          <w:sz w:val="32"/>
        </w:rPr>
        <w:t>gar</w:t>
      </w:r>
      <w:r w:rsidRPr="00F558DB">
        <w:rPr>
          <w:rFonts w:ascii="BrailleSlo 6Dot Special V2" w:hAnsi="BrailleSlo 6Dot Special V2" w:cs="Times New Roman"/>
          <w:sz w:val="32"/>
        </w:rPr>
        <w:t>a</w:t>
      </w:r>
      <w:r w:rsidRPr="00F558DB">
        <w:rPr>
          <w:rFonts w:ascii="BrailleSlo 6Dot Revised V2" w:hAnsi="BrailleSlo 6Dot Revised V2" w:cs="Times New Roman"/>
          <w:sz w:val="32"/>
        </w:rPr>
        <w:t>c</w:t>
      </w:r>
      <w:r w:rsidRPr="00F558DB">
        <w:rPr>
          <w:rFonts w:ascii="BrailleSlo 6Dot Revised V2" w:hAnsi="BrailleSlo 6Dot Revised V2" w:cs="Arial"/>
          <w:sz w:val="32"/>
        </w:rPr>
        <w:t>on</w:t>
      </w:r>
    </w:p>
    <w:p w14:paraId="6D3432BA" w14:textId="05740ACE" w:rsidR="007472D9" w:rsidRPr="00FF066F" w:rsidRDefault="005831A6" w:rsidP="00FF066F">
      <w:pPr>
        <w:pStyle w:val="Heading1"/>
        <w:rPr>
          <w:rFonts w:ascii="Arial" w:hAnsi="Arial" w:cs="Arial"/>
        </w:rPr>
      </w:pPr>
      <w:bookmarkStart w:id="29" w:name="_Toc263575848"/>
      <w:bookmarkStart w:id="30" w:name="_Toc288054120"/>
      <w:r w:rsidRPr="0082094E">
        <w:rPr>
          <w:rFonts w:ascii="Arial" w:hAnsi="Arial" w:cs="Arial"/>
        </w:rPr>
        <w:t>Stavčna ločila</w:t>
      </w:r>
      <w:bookmarkEnd w:id="29"/>
      <w:bookmarkEnd w:id="30"/>
    </w:p>
    <w:p w14:paraId="73537564" w14:textId="775B39C9" w:rsidR="005831A6" w:rsidRDefault="009E588B" w:rsidP="005831A6">
      <w:pPr>
        <w:rPr>
          <w:rFonts w:cs="Arial"/>
        </w:rPr>
      </w:pPr>
      <w:r>
        <w:rPr>
          <w:rFonts w:cs="Arial"/>
        </w:rPr>
        <w:t xml:space="preserve">Pri zapisu stičnosti se zgledujemo po črnem tisku. Upoštevati je potrebno slovenska slovnična pravila. </w:t>
      </w:r>
    </w:p>
    <w:p w14:paraId="5FDF4D54" w14:textId="4E45E50A" w:rsidR="00F903FA" w:rsidRDefault="00F903FA" w:rsidP="00F903FA">
      <w:pPr>
        <w:pStyle w:val="Caption"/>
        <w:keepNext/>
      </w:pPr>
      <w:bookmarkStart w:id="31" w:name="_Toc284688669"/>
      <w:r>
        <w:t xml:space="preserve">Tabela </w:t>
      </w:r>
      <w:fldSimple w:instr=" SEQ Tabela \* ARABIC ">
        <w:r w:rsidR="009D599D">
          <w:rPr>
            <w:noProof/>
          </w:rPr>
          <w:t>10</w:t>
        </w:r>
      </w:fldSimple>
      <w:r>
        <w:t>: Stavčna ločila</w:t>
      </w:r>
      <w:bookmarkEnd w:id="31"/>
    </w:p>
    <w:tbl>
      <w:tblPr>
        <w:tblW w:w="85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2350"/>
        <w:gridCol w:w="1531"/>
        <w:gridCol w:w="2427"/>
      </w:tblGrid>
      <w:tr w:rsidR="00836E37" w:rsidRPr="00876AF4" w14:paraId="5F14F618" w14:textId="77777777" w:rsidTr="00C82D5D">
        <w:trPr>
          <w:trHeight w:val="340"/>
          <w:tblHeader/>
        </w:trPr>
        <w:tc>
          <w:tcPr>
            <w:tcW w:w="22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B628E" w14:textId="4DA99725" w:rsidR="00836E37" w:rsidRPr="0071171D" w:rsidRDefault="00836E37" w:rsidP="00FF345E">
            <w:pPr>
              <w:spacing w:before="120" w:after="120"/>
              <w:jc w:val="left"/>
              <w:rPr>
                <w:rFonts w:eastAsia="Times New Roman" w:cs="Arial"/>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90CAB7" w14:textId="77777777" w:rsidR="00836E37" w:rsidRPr="0071171D" w:rsidRDefault="00836E37" w:rsidP="00006F4C">
            <w:pPr>
              <w:spacing w:before="120" w:after="120"/>
              <w:rPr>
                <w:rFonts w:eastAsia="Times New Roman" w:cs="Arial"/>
                <w:lang w:val="en-US" w:eastAsia="en-US"/>
              </w:rPr>
            </w:pPr>
            <w:r w:rsidRPr="00876AF4">
              <w:rPr>
                <w:rFonts w:eastAsia="Times New Roman" w:cs="Arial"/>
                <w:lang w:val="en-US" w:eastAsia="en-US"/>
              </w:rPr>
              <w:t>Brajeva kombinacija</w:t>
            </w:r>
          </w:p>
        </w:tc>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D7BE4" w14:textId="77777777" w:rsidR="00836E37" w:rsidRPr="0071171D" w:rsidRDefault="00836E37" w:rsidP="00006F4C">
            <w:pPr>
              <w:spacing w:before="120" w:after="120"/>
              <w:rPr>
                <w:rFonts w:eastAsia="Times New Roman" w:cs="Arial"/>
                <w:lang w:val="en-US" w:eastAsia="en-US"/>
              </w:rPr>
            </w:pPr>
            <w:r w:rsidRPr="00876AF4">
              <w:rPr>
                <w:rFonts w:eastAsia="Times New Roman" w:cs="Arial"/>
                <w:lang w:val="en-US" w:eastAsia="en-US"/>
              </w:rPr>
              <w:t>Brajev znak</w:t>
            </w:r>
          </w:p>
        </w:tc>
        <w:tc>
          <w:tcPr>
            <w:tcW w:w="2427" w:type="dxa"/>
            <w:tcBorders>
              <w:top w:val="single" w:sz="4" w:space="0" w:color="auto"/>
              <w:left w:val="single" w:sz="4" w:space="0" w:color="auto"/>
              <w:bottom w:val="single" w:sz="4" w:space="0" w:color="auto"/>
              <w:right w:val="single" w:sz="4" w:space="0" w:color="auto"/>
            </w:tcBorders>
            <w:vAlign w:val="center"/>
          </w:tcPr>
          <w:p w14:paraId="65469026" w14:textId="3D7A14E3" w:rsidR="00836E37" w:rsidRPr="003554A6" w:rsidRDefault="00836E37" w:rsidP="00006F4C">
            <w:pPr>
              <w:spacing w:before="120" w:after="120"/>
              <w:rPr>
                <w:rFonts w:eastAsia="Times New Roman" w:cs="Arial"/>
                <w:lang w:val="en-US" w:eastAsia="en-US"/>
              </w:rPr>
            </w:pPr>
            <w:r w:rsidRPr="003554A6">
              <w:rPr>
                <w:rFonts w:eastAsia="Times New Roman" w:cs="Arial"/>
                <w:lang w:val="en-US" w:eastAsia="en-US"/>
              </w:rPr>
              <w:t>Opombe</w:t>
            </w:r>
          </w:p>
        </w:tc>
      </w:tr>
      <w:tr w:rsidR="005831A6" w:rsidRPr="00876AF4" w14:paraId="3920BABC" w14:textId="77777777" w:rsidTr="00C82D5D">
        <w:trPr>
          <w:trHeight w:val="340"/>
        </w:trPr>
        <w:tc>
          <w:tcPr>
            <w:tcW w:w="2212" w:type="dxa"/>
            <w:shd w:val="clear" w:color="auto" w:fill="auto"/>
            <w:noWrap/>
            <w:vAlign w:val="center"/>
            <w:hideMark/>
          </w:tcPr>
          <w:p w14:paraId="4231CCF6" w14:textId="77777777" w:rsidR="005831A6" w:rsidRPr="00876AF4" w:rsidRDefault="005831A6"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w:t>
            </w:r>
          </w:p>
        </w:tc>
        <w:tc>
          <w:tcPr>
            <w:tcW w:w="2350" w:type="dxa"/>
            <w:shd w:val="clear" w:color="auto" w:fill="auto"/>
            <w:noWrap/>
            <w:vAlign w:val="center"/>
            <w:hideMark/>
          </w:tcPr>
          <w:p w14:paraId="0B90D5D5" w14:textId="77777777" w:rsidR="005831A6" w:rsidRPr="00876AF4" w:rsidRDefault="005831A6"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::2::</w:t>
            </w:r>
          </w:p>
        </w:tc>
        <w:tc>
          <w:tcPr>
            <w:tcW w:w="1531" w:type="dxa"/>
            <w:shd w:val="clear" w:color="auto" w:fill="auto"/>
            <w:noWrap/>
            <w:vAlign w:val="center"/>
            <w:hideMark/>
          </w:tcPr>
          <w:p w14:paraId="4E680566" w14:textId="77777777" w:rsidR="005831A6" w:rsidRPr="007236A0" w:rsidRDefault="005831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w:t>
            </w:r>
          </w:p>
        </w:tc>
        <w:tc>
          <w:tcPr>
            <w:tcW w:w="2427" w:type="dxa"/>
            <w:vAlign w:val="center"/>
          </w:tcPr>
          <w:p w14:paraId="07A3FCAA" w14:textId="6643CBC9" w:rsidR="005831A6" w:rsidRPr="003554A6" w:rsidRDefault="00AD2909" w:rsidP="00006F4C">
            <w:pPr>
              <w:spacing w:before="120" w:after="120"/>
              <w:rPr>
                <w:rFonts w:eastAsia="Times New Roman" w:cs="Arial"/>
                <w:lang w:val="en-US" w:eastAsia="en-US"/>
              </w:rPr>
            </w:pPr>
            <w:r>
              <w:rPr>
                <w:rFonts w:eastAsia="Times New Roman" w:cs="Arial"/>
                <w:lang w:val="en-US" w:eastAsia="en-US"/>
              </w:rPr>
              <w:t>vejica</w:t>
            </w:r>
          </w:p>
        </w:tc>
      </w:tr>
      <w:tr w:rsidR="005831A6" w:rsidRPr="00876AF4" w14:paraId="1374BBAF" w14:textId="77777777" w:rsidTr="00C82D5D">
        <w:trPr>
          <w:trHeight w:val="340"/>
        </w:trPr>
        <w:tc>
          <w:tcPr>
            <w:tcW w:w="2212" w:type="dxa"/>
            <w:shd w:val="clear" w:color="auto" w:fill="auto"/>
            <w:noWrap/>
            <w:vAlign w:val="center"/>
            <w:hideMark/>
          </w:tcPr>
          <w:p w14:paraId="37A881E2" w14:textId="77777777" w:rsidR="005831A6" w:rsidRPr="00876AF4" w:rsidRDefault="005831A6"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w:t>
            </w:r>
          </w:p>
        </w:tc>
        <w:tc>
          <w:tcPr>
            <w:tcW w:w="2350" w:type="dxa"/>
            <w:shd w:val="clear" w:color="auto" w:fill="auto"/>
            <w:noWrap/>
            <w:vAlign w:val="center"/>
            <w:hideMark/>
          </w:tcPr>
          <w:p w14:paraId="568B8ECC" w14:textId="77777777" w:rsidR="005831A6" w:rsidRPr="00876AF4" w:rsidRDefault="005831A6"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::23::</w:t>
            </w:r>
          </w:p>
        </w:tc>
        <w:tc>
          <w:tcPr>
            <w:tcW w:w="1531" w:type="dxa"/>
            <w:shd w:val="clear" w:color="auto" w:fill="auto"/>
            <w:noWrap/>
            <w:vAlign w:val="center"/>
            <w:hideMark/>
          </w:tcPr>
          <w:p w14:paraId="42F1FDD4" w14:textId="77777777" w:rsidR="005831A6" w:rsidRPr="007236A0" w:rsidRDefault="005831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w:t>
            </w:r>
          </w:p>
        </w:tc>
        <w:tc>
          <w:tcPr>
            <w:tcW w:w="2427" w:type="dxa"/>
            <w:vAlign w:val="center"/>
          </w:tcPr>
          <w:p w14:paraId="58A38010" w14:textId="51EDC439" w:rsidR="005831A6" w:rsidRPr="003554A6" w:rsidRDefault="00AD2909" w:rsidP="00006F4C">
            <w:pPr>
              <w:spacing w:before="120" w:after="120"/>
              <w:rPr>
                <w:rFonts w:eastAsia="Times New Roman" w:cs="Arial"/>
                <w:lang w:val="en-US" w:eastAsia="en-US"/>
              </w:rPr>
            </w:pPr>
            <w:r>
              <w:rPr>
                <w:rFonts w:eastAsia="Times New Roman" w:cs="Arial"/>
                <w:lang w:val="en-US" w:eastAsia="en-US"/>
              </w:rPr>
              <w:t>podpičje</w:t>
            </w:r>
          </w:p>
        </w:tc>
      </w:tr>
      <w:tr w:rsidR="005831A6" w:rsidRPr="00876AF4" w14:paraId="4CAE13BD" w14:textId="77777777" w:rsidTr="00C82D5D">
        <w:trPr>
          <w:trHeight w:val="340"/>
        </w:trPr>
        <w:tc>
          <w:tcPr>
            <w:tcW w:w="2212" w:type="dxa"/>
            <w:shd w:val="clear" w:color="auto" w:fill="auto"/>
            <w:noWrap/>
            <w:vAlign w:val="center"/>
            <w:hideMark/>
          </w:tcPr>
          <w:p w14:paraId="0050E233" w14:textId="77777777" w:rsidR="005831A6" w:rsidRPr="00876AF4" w:rsidRDefault="005831A6"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w:t>
            </w:r>
          </w:p>
        </w:tc>
        <w:tc>
          <w:tcPr>
            <w:tcW w:w="2350" w:type="dxa"/>
            <w:shd w:val="clear" w:color="auto" w:fill="auto"/>
            <w:noWrap/>
            <w:vAlign w:val="center"/>
            <w:hideMark/>
          </w:tcPr>
          <w:p w14:paraId="3A0265CA" w14:textId="77777777" w:rsidR="005831A6" w:rsidRPr="00876AF4" w:rsidRDefault="005831A6"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::25::</w:t>
            </w:r>
          </w:p>
        </w:tc>
        <w:tc>
          <w:tcPr>
            <w:tcW w:w="1531" w:type="dxa"/>
            <w:shd w:val="clear" w:color="auto" w:fill="auto"/>
            <w:noWrap/>
            <w:vAlign w:val="center"/>
            <w:hideMark/>
          </w:tcPr>
          <w:p w14:paraId="0907D71F" w14:textId="77777777" w:rsidR="005831A6" w:rsidRPr="007236A0" w:rsidRDefault="005831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w:t>
            </w:r>
          </w:p>
        </w:tc>
        <w:tc>
          <w:tcPr>
            <w:tcW w:w="2427" w:type="dxa"/>
            <w:vAlign w:val="center"/>
          </w:tcPr>
          <w:p w14:paraId="0CD46EDF" w14:textId="298D8F42" w:rsidR="005831A6" w:rsidRPr="003554A6" w:rsidRDefault="00AD2909" w:rsidP="00006F4C">
            <w:pPr>
              <w:spacing w:before="120" w:after="120"/>
              <w:rPr>
                <w:rFonts w:eastAsia="Times New Roman" w:cs="Arial"/>
                <w:lang w:val="en-US" w:eastAsia="en-US"/>
              </w:rPr>
            </w:pPr>
            <w:r>
              <w:rPr>
                <w:rFonts w:eastAsia="Times New Roman" w:cs="Arial"/>
                <w:lang w:val="en-US" w:eastAsia="en-US"/>
              </w:rPr>
              <w:t>dvopičje</w:t>
            </w:r>
          </w:p>
        </w:tc>
      </w:tr>
      <w:tr w:rsidR="005831A6" w:rsidRPr="00876AF4" w14:paraId="078DDB7C" w14:textId="77777777" w:rsidTr="00C82D5D">
        <w:trPr>
          <w:trHeight w:val="340"/>
        </w:trPr>
        <w:tc>
          <w:tcPr>
            <w:tcW w:w="2212" w:type="dxa"/>
            <w:shd w:val="clear" w:color="auto" w:fill="auto"/>
            <w:noWrap/>
            <w:vAlign w:val="center"/>
            <w:hideMark/>
          </w:tcPr>
          <w:p w14:paraId="4D381260" w14:textId="77777777" w:rsidR="005831A6" w:rsidRPr="00876AF4" w:rsidRDefault="005831A6"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w:t>
            </w:r>
          </w:p>
        </w:tc>
        <w:tc>
          <w:tcPr>
            <w:tcW w:w="2350" w:type="dxa"/>
            <w:shd w:val="clear" w:color="auto" w:fill="auto"/>
            <w:noWrap/>
            <w:vAlign w:val="center"/>
            <w:hideMark/>
          </w:tcPr>
          <w:p w14:paraId="7B25C91C" w14:textId="77777777" w:rsidR="005831A6" w:rsidRPr="00876AF4" w:rsidRDefault="005831A6"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::235::</w:t>
            </w:r>
          </w:p>
        </w:tc>
        <w:tc>
          <w:tcPr>
            <w:tcW w:w="1531" w:type="dxa"/>
            <w:shd w:val="clear" w:color="auto" w:fill="auto"/>
            <w:noWrap/>
            <w:vAlign w:val="center"/>
            <w:hideMark/>
          </w:tcPr>
          <w:p w14:paraId="73A12803" w14:textId="77777777" w:rsidR="005831A6" w:rsidRPr="007236A0" w:rsidRDefault="005831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w:t>
            </w:r>
          </w:p>
        </w:tc>
        <w:tc>
          <w:tcPr>
            <w:tcW w:w="2427" w:type="dxa"/>
            <w:vAlign w:val="center"/>
          </w:tcPr>
          <w:p w14:paraId="0888EA36" w14:textId="36BD9492" w:rsidR="005831A6" w:rsidRPr="003554A6" w:rsidRDefault="00AD2909" w:rsidP="00006F4C">
            <w:pPr>
              <w:spacing w:before="120" w:after="120"/>
              <w:rPr>
                <w:rFonts w:eastAsia="Times New Roman" w:cs="Arial"/>
                <w:lang w:val="en-US" w:eastAsia="en-US"/>
              </w:rPr>
            </w:pPr>
            <w:r>
              <w:rPr>
                <w:rFonts w:eastAsia="Times New Roman" w:cs="Arial"/>
                <w:lang w:val="en-US" w:eastAsia="en-US"/>
              </w:rPr>
              <w:t>klicaj</w:t>
            </w:r>
          </w:p>
        </w:tc>
      </w:tr>
      <w:tr w:rsidR="005831A6" w:rsidRPr="00876AF4" w14:paraId="4942A242" w14:textId="77777777" w:rsidTr="00C82D5D">
        <w:trPr>
          <w:trHeight w:val="340"/>
        </w:trPr>
        <w:tc>
          <w:tcPr>
            <w:tcW w:w="2212" w:type="dxa"/>
            <w:shd w:val="clear" w:color="auto" w:fill="auto"/>
            <w:noWrap/>
            <w:vAlign w:val="center"/>
            <w:hideMark/>
          </w:tcPr>
          <w:p w14:paraId="6829CA8F" w14:textId="77777777" w:rsidR="005831A6" w:rsidRPr="00876AF4" w:rsidRDefault="005831A6"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w:t>
            </w:r>
          </w:p>
        </w:tc>
        <w:tc>
          <w:tcPr>
            <w:tcW w:w="2350" w:type="dxa"/>
            <w:shd w:val="clear" w:color="auto" w:fill="auto"/>
            <w:noWrap/>
            <w:vAlign w:val="center"/>
            <w:hideMark/>
          </w:tcPr>
          <w:p w14:paraId="264CB7BA" w14:textId="77777777" w:rsidR="005831A6" w:rsidRPr="00876AF4" w:rsidRDefault="005831A6"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::26::</w:t>
            </w:r>
          </w:p>
        </w:tc>
        <w:tc>
          <w:tcPr>
            <w:tcW w:w="1531" w:type="dxa"/>
            <w:shd w:val="clear" w:color="auto" w:fill="auto"/>
            <w:noWrap/>
            <w:vAlign w:val="center"/>
            <w:hideMark/>
          </w:tcPr>
          <w:p w14:paraId="683123FF" w14:textId="77777777" w:rsidR="005831A6" w:rsidRPr="007236A0" w:rsidRDefault="005831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w:t>
            </w:r>
          </w:p>
        </w:tc>
        <w:tc>
          <w:tcPr>
            <w:tcW w:w="2427" w:type="dxa"/>
            <w:vAlign w:val="center"/>
          </w:tcPr>
          <w:p w14:paraId="403EEE24" w14:textId="21F9645B" w:rsidR="005831A6" w:rsidRPr="003554A6" w:rsidRDefault="00AD2909" w:rsidP="00006F4C">
            <w:pPr>
              <w:spacing w:before="120" w:after="120"/>
              <w:rPr>
                <w:rFonts w:eastAsia="Times New Roman" w:cs="Arial"/>
                <w:lang w:val="en-US" w:eastAsia="en-US"/>
              </w:rPr>
            </w:pPr>
            <w:r>
              <w:rPr>
                <w:rFonts w:eastAsia="Times New Roman" w:cs="Arial"/>
                <w:lang w:val="en-US" w:eastAsia="en-US"/>
              </w:rPr>
              <w:t>vprašaj</w:t>
            </w:r>
          </w:p>
        </w:tc>
      </w:tr>
      <w:tr w:rsidR="005831A6" w:rsidRPr="00876AF4" w14:paraId="643CF2DC" w14:textId="77777777" w:rsidTr="00C82D5D">
        <w:trPr>
          <w:trHeight w:val="340"/>
        </w:trPr>
        <w:tc>
          <w:tcPr>
            <w:tcW w:w="2212" w:type="dxa"/>
            <w:shd w:val="clear" w:color="auto" w:fill="auto"/>
            <w:noWrap/>
            <w:vAlign w:val="center"/>
            <w:hideMark/>
          </w:tcPr>
          <w:p w14:paraId="1C57AD3F" w14:textId="77777777" w:rsidR="005831A6" w:rsidRPr="00876AF4" w:rsidRDefault="005831A6"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w:t>
            </w:r>
          </w:p>
        </w:tc>
        <w:tc>
          <w:tcPr>
            <w:tcW w:w="2350" w:type="dxa"/>
            <w:shd w:val="clear" w:color="auto" w:fill="auto"/>
            <w:noWrap/>
            <w:vAlign w:val="center"/>
            <w:hideMark/>
          </w:tcPr>
          <w:p w14:paraId="6A9E199C" w14:textId="77777777" w:rsidR="005831A6" w:rsidRPr="00876AF4" w:rsidRDefault="005831A6"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::256::</w:t>
            </w:r>
          </w:p>
        </w:tc>
        <w:tc>
          <w:tcPr>
            <w:tcW w:w="1531" w:type="dxa"/>
            <w:shd w:val="clear" w:color="auto" w:fill="auto"/>
            <w:noWrap/>
            <w:vAlign w:val="center"/>
            <w:hideMark/>
          </w:tcPr>
          <w:p w14:paraId="4E4959B3" w14:textId="77777777" w:rsidR="005831A6" w:rsidRPr="007236A0" w:rsidRDefault="005831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w:t>
            </w:r>
          </w:p>
        </w:tc>
        <w:tc>
          <w:tcPr>
            <w:tcW w:w="2427" w:type="dxa"/>
            <w:vAlign w:val="center"/>
          </w:tcPr>
          <w:p w14:paraId="6F0314AC" w14:textId="778BBD30" w:rsidR="005831A6" w:rsidRPr="003554A6" w:rsidRDefault="00AD2909" w:rsidP="00006F4C">
            <w:pPr>
              <w:spacing w:before="120" w:after="120"/>
              <w:rPr>
                <w:rFonts w:eastAsia="Times New Roman" w:cs="Arial"/>
                <w:lang w:val="en-US" w:eastAsia="en-US"/>
              </w:rPr>
            </w:pPr>
            <w:r>
              <w:rPr>
                <w:rFonts w:eastAsia="Times New Roman" w:cs="Arial"/>
                <w:lang w:val="en-US" w:eastAsia="en-US"/>
              </w:rPr>
              <w:t>pika</w:t>
            </w:r>
          </w:p>
        </w:tc>
      </w:tr>
      <w:tr w:rsidR="003B3608" w:rsidRPr="00876AF4" w14:paraId="4DBFC9D2" w14:textId="77777777" w:rsidTr="003B3608">
        <w:trPr>
          <w:trHeight w:val="340"/>
        </w:trPr>
        <w:tc>
          <w:tcPr>
            <w:tcW w:w="2212" w:type="dxa"/>
            <w:shd w:val="clear" w:color="auto" w:fill="auto"/>
            <w:noWrap/>
            <w:vAlign w:val="center"/>
          </w:tcPr>
          <w:p w14:paraId="4CE27CEB" w14:textId="77777777" w:rsidR="003B3608" w:rsidRPr="004146D6" w:rsidRDefault="003B3608" w:rsidP="003B3608">
            <w:pPr>
              <w:spacing w:before="120" w:after="120"/>
              <w:rPr>
                <w:rFonts w:eastAsia="Times New Roman" w:cs="Arial"/>
                <w:sz w:val="20"/>
                <w:szCs w:val="20"/>
                <w:u w:color="C0504D" w:themeColor="accent2"/>
                <w:lang w:val="en-US" w:eastAsia="en-US"/>
              </w:rPr>
            </w:pPr>
            <w:r w:rsidRPr="003644E8">
              <w:rPr>
                <w:rFonts w:eastAsia="Times New Roman" w:cs="Arial"/>
                <w:sz w:val="20"/>
                <w:szCs w:val="20"/>
                <w:lang w:val="en-US" w:eastAsia="en-US"/>
              </w:rPr>
              <w:t>'</w:t>
            </w:r>
          </w:p>
        </w:tc>
        <w:tc>
          <w:tcPr>
            <w:tcW w:w="2350" w:type="dxa"/>
            <w:shd w:val="clear" w:color="auto" w:fill="auto"/>
            <w:noWrap/>
            <w:vAlign w:val="center"/>
          </w:tcPr>
          <w:p w14:paraId="27DF21B5" w14:textId="77777777" w:rsidR="003B3608" w:rsidRPr="00876AF4" w:rsidRDefault="003B3608" w:rsidP="003B3608">
            <w:pPr>
              <w:spacing w:before="120" w:after="120"/>
              <w:rPr>
                <w:rFonts w:eastAsia="Times New Roman" w:cs="Arial"/>
                <w:sz w:val="20"/>
                <w:szCs w:val="20"/>
                <w:lang w:val="en-US" w:eastAsia="en-US"/>
              </w:rPr>
            </w:pPr>
            <w:r w:rsidRPr="003644E8">
              <w:rPr>
                <w:rFonts w:eastAsia="Times New Roman" w:cs="Arial"/>
                <w:sz w:val="20"/>
                <w:szCs w:val="20"/>
                <w:lang w:val="en-US" w:eastAsia="en-US"/>
              </w:rPr>
              <w:t>::3::</w:t>
            </w:r>
          </w:p>
        </w:tc>
        <w:tc>
          <w:tcPr>
            <w:tcW w:w="1531" w:type="dxa"/>
            <w:shd w:val="clear" w:color="auto" w:fill="auto"/>
            <w:noWrap/>
            <w:vAlign w:val="center"/>
          </w:tcPr>
          <w:p w14:paraId="361CEA88" w14:textId="77777777" w:rsidR="003B3608" w:rsidRPr="007236A0" w:rsidRDefault="003B3608" w:rsidP="003B3608">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w:t>
            </w:r>
          </w:p>
        </w:tc>
        <w:tc>
          <w:tcPr>
            <w:tcW w:w="2427" w:type="dxa"/>
            <w:vAlign w:val="center"/>
          </w:tcPr>
          <w:p w14:paraId="0E5E2BB7" w14:textId="77777777" w:rsidR="003B3608" w:rsidRPr="003554A6" w:rsidRDefault="003B3608" w:rsidP="003B3608">
            <w:pPr>
              <w:spacing w:before="120" w:after="120"/>
              <w:rPr>
                <w:rFonts w:eastAsia="Times New Roman" w:cs="Arial"/>
                <w:lang w:val="en-US" w:eastAsia="en-US"/>
              </w:rPr>
            </w:pPr>
            <w:r w:rsidRPr="003554A6">
              <w:rPr>
                <w:rFonts w:cs="Arial"/>
              </w:rPr>
              <w:t>apostrof</w:t>
            </w:r>
          </w:p>
        </w:tc>
      </w:tr>
      <w:tr w:rsidR="005831A6" w:rsidRPr="00876AF4" w14:paraId="08F1D511" w14:textId="77777777" w:rsidTr="00C82D5D">
        <w:trPr>
          <w:trHeight w:val="340"/>
        </w:trPr>
        <w:tc>
          <w:tcPr>
            <w:tcW w:w="2212" w:type="dxa"/>
            <w:shd w:val="clear" w:color="auto" w:fill="auto"/>
            <w:noWrap/>
            <w:vAlign w:val="center"/>
            <w:hideMark/>
          </w:tcPr>
          <w:p w14:paraId="113DBCD0" w14:textId="01C4D3ED" w:rsidR="005831A6" w:rsidRPr="00876AF4" w:rsidRDefault="009E588B" w:rsidP="00971443">
            <w:pPr>
              <w:spacing w:before="120" w:after="120"/>
              <w:rPr>
                <w:rFonts w:eastAsia="Times New Roman" w:cs="Arial"/>
                <w:sz w:val="20"/>
                <w:szCs w:val="20"/>
                <w:lang w:val="en-US" w:eastAsia="en-US"/>
              </w:rPr>
            </w:pPr>
            <w:r>
              <w:rPr>
                <w:rFonts w:eastAsia="Times New Roman" w:cs="Arial"/>
                <w:sz w:val="20"/>
                <w:szCs w:val="20"/>
                <w:lang w:val="en-US" w:eastAsia="en-US"/>
              </w:rPr>
              <w:t xml:space="preserve">- </w:t>
            </w:r>
            <w:r w:rsidR="00971443">
              <w:rPr>
                <w:rFonts w:eastAsia="Times New Roman" w:cs="Arial"/>
                <w:sz w:val="20"/>
                <w:szCs w:val="20"/>
                <w:lang w:val="en-US" w:eastAsia="en-US"/>
              </w:rPr>
              <w:t>deljaj</w:t>
            </w:r>
          </w:p>
        </w:tc>
        <w:tc>
          <w:tcPr>
            <w:tcW w:w="2350" w:type="dxa"/>
            <w:shd w:val="clear" w:color="auto" w:fill="auto"/>
            <w:noWrap/>
            <w:vAlign w:val="center"/>
            <w:hideMark/>
          </w:tcPr>
          <w:p w14:paraId="088137B4" w14:textId="77777777" w:rsidR="005831A6" w:rsidRPr="00876AF4" w:rsidRDefault="005831A6"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::36::</w:t>
            </w:r>
          </w:p>
        </w:tc>
        <w:tc>
          <w:tcPr>
            <w:tcW w:w="1531" w:type="dxa"/>
            <w:shd w:val="clear" w:color="auto" w:fill="auto"/>
            <w:noWrap/>
            <w:vAlign w:val="center"/>
            <w:hideMark/>
          </w:tcPr>
          <w:p w14:paraId="6042BA72" w14:textId="77777777" w:rsidR="005831A6" w:rsidRPr="007236A0" w:rsidRDefault="005831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w:t>
            </w:r>
          </w:p>
        </w:tc>
        <w:tc>
          <w:tcPr>
            <w:tcW w:w="2427" w:type="dxa"/>
            <w:vAlign w:val="center"/>
          </w:tcPr>
          <w:p w14:paraId="7AF7A13F" w14:textId="77777777" w:rsidR="005831A6" w:rsidRPr="003554A6" w:rsidRDefault="005831A6" w:rsidP="00006F4C">
            <w:pPr>
              <w:spacing w:before="120" w:after="120"/>
              <w:rPr>
                <w:rFonts w:eastAsia="Times New Roman" w:cs="Arial"/>
                <w:lang w:val="en-US" w:eastAsia="en-US"/>
              </w:rPr>
            </w:pPr>
          </w:p>
        </w:tc>
      </w:tr>
      <w:tr w:rsidR="005831A6" w:rsidRPr="00876AF4" w14:paraId="0B2FF983" w14:textId="77777777" w:rsidTr="00C82D5D">
        <w:trPr>
          <w:trHeight w:val="340"/>
        </w:trPr>
        <w:tc>
          <w:tcPr>
            <w:tcW w:w="2212" w:type="dxa"/>
            <w:shd w:val="clear" w:color="auto" w:fill="auto"/>
            <w:noWrap/>
            <w:vAlign w:val="center"/>
            <w:hideMark/>
          </w:tcPr>
          <w:p w14:paraId="5632478D" w14:textId="426C5732" w:rsidR="005831A6" w:rsidRPr="00876AF4" w:rsidRDefault="009E588B" w:rsidP="00006F4C">
            <w:pPr>
              <w:spacing w:before="120" w:after="120"/>
              <w:rPr>
                <w:rFonts w:eastAsia="Times New Roman" w:cs="Arial"/>
                <w:sz w:val="20"/>
                <w:szCs w:val="20"/>
                <w:lang w:val="en-US" w:eastAsia="en-US"/>
              </w:rPr>
            </w:pPr>
            <w:r>
              <w:t>–</w:t>
            </w:r>
            <w:r>
              <w:rPr>
                <w:rFonts w:eastAsia="Times New Roman" w:cs="Arial"/>
                <w:sz w:val="20"/>
                <w:szCs w:val="20"/>
                <w:lang w:val="en-US" w:eastAsia="en-US"/>
              </w:rPr>
              <w:t xml:space="preserve"> </w:t>
            </w:r>
            <w:r w:rsidR="005831A6" w:rsidRPr="00876AF4">
              <w:rPr>
                <w:rFonts w:eastAsia="Times New Roman" w:cs="Arial"/>
                <w:sz w:val="20"/>
                <w:szCs w:val="20"/>
                <w:lang w:val="en-US" w:eastAsia="en-US"/>
              </w:rPr>
              <w:t>pomišljaj</w:t>
            </w:r>
          </w:p>
        </w:tc>
        <w:tc>
          <w:tcPr>
            <w:tcW w:w="2350" w:type="dxa"/>
            <w:shd w:val="clear" w:color="auto" w:fill="auto"/>
            <w:noWrap/>
            <w:vAlign w:val="center"/>
            <w:hideMark/>
          </w:tcPr>
          <w:p w14:paraId="61EFC5E9" w14:textId="415EEFE8" w:rsidR="005831A6" w:rsidRPr="00876AF4" w:rsidRDefault="00971443" w:rsidP="00006F4C">
            <w:pPr>
              <w:spacing w:before="120" w:after="120"/>
              <w:rPr>
                <w:rFonts w:eastAsia="Times New Roman" w:cs="Arial"/>
                <w:sz w:val="20"/>
                <w:szCs w:val="20"/>
                <w:lang w:val="en-US" w:eastAsia="en-US"/>
              </w:rPr>
            </w:pPr>
            <w:r>
              <w:rPr>
                <w:rFonts w:eastAsia="Times New Roman" w:cs="Arial"/>
                <w:sz w:val="20"/>
                <w:szCs w:val="20"/>
                <w:lang w:val="en-US" w:eastAsia="en-US"/>
              </w:rPr>
              <w:t>::6 36</w:t>
            </w:r>
            <w:r w:rsidR="005831A6" w:rsidRPr="00876AF4">
              <w:rPr>
                <w:rFonts w:eastAsia="Times New Roman" w:cs="Arial"/>
                <w:sz w:val="20"/>
                <w:szCs w:val="20"/>
                <w:lang w:val="en-US" w:eastAsia="en-US"/>
              </w:rPr>
              <w:t>::</w:t>
            </w:r>
          </w:p>
        </w:tc>
        <w:tc>
          <w:tcPr>
            <w:tcW w:w="1531" w:type="dxa"/>
            <w:shd w:val="clear" w:color="auto" w:fill="auto"/>
            <w:noWrap/>
            <w:vAlign w:val="center"/>
            <w:hideMark/>
          </w:tcPr>
          <w:p w14:paraId="468865BE" w14:textId="1AF0F704" w:rsidR="005831A6" w:rsidRPr="00876AF4" w:rsidRDefault="00186249" w:rsidP="00006F4C">
            <w:pPr>
              <w:spacing w:before="120" w:after="120"/>
              <w:rPr>
                <w:rFonts w:ascii="BrailleSlo 6Dot Revised" w:eastAsia="Times New Roman" w:hAnsi="BrailleSlo 6Dot Revised" w:cs="Arial"/>
                <w:sz w:val="32"/>
                <w:szCs w:val="32"/>
                <w:lang w:val="en-US" w:eastAsia="en-US"/>
              </w:rPr>
            </w:pPr>
            <w:r w:rsidRPr="007236A0">
              <w:rPr>
                <w:rFonts w:ascii="BrailleSlo 6Dot Special V2" w:eastAsia="Times New Roman" w:hAnsi="BrailleSlo 6Dot Special V2" w:cs="Arial"/>
                <w:sz w:val="32"/>
                <w:szCs w:val="32"/>
                <w:lang w:val="en-US" w:eastAsia="en-US"/>
              </w:rPr>
              <w:t>c</w:t>
            </w:r>
            <w:r w:rsidRPr="007236A0">
              <w:rPr>
                <w:rFonts w:ascii="BrailleSlo 6Dot Revised V2" w:eastAsia="Times New Roman" w:hAnsi="BrailleSlo 6Dot Revised V2" w:cs="Arial"/>
                <w:sz w:val="32"/>
                <w:szCs w:val="32"/>
                <w:lang w:val="en-US" w:eastAsia="en-US"/>
              </w:rPr>
              <w:t>-</w:t>
            </w:r>
          </w:p>
        </w:tc>
        <w:tc>
          <w:tcPr>
            <w:tcW w:w="2427" w:type="dxa"/>
            <w:vAlign w:val="center"/>
          </w:tcPr>
          <w:p w14:paraId="79B40BA7" w14:textId="3D87F2BA" w:rsidR="005831A6" w:rsidRPr="003554A6" w:rsidRDefault="005831A6" w:rsidP="00006F4C">
            <w:pPr>
              <w:spacing w:before="120" w:after="120"/>
              <w:rPr>
                <w:rFonts w:eastAsia="Times New Roman" w:cs="Arial"/>
                <w:lang w:val="en-US" w:eastAsia="en-US"/>
              </w:rPr>
            </w:pPr>
          </w:p>
        </w:tc>
      </w:tr>
      <w:tr w:rsidR="005831A6" w:rsidRPr="00876AF4" w14:paraId="7D0BB7A0" w14:textId="77777777" w:rsidTr="00C82D5D">
        <w:trPr>
          <w:trHeight w:val="340"/>
        </w:trPr>
        <w:tc>
          <w:tcPr>
            <w:tcW w:w="2212" w:type="dxa"/>
            <w:shd w:val="clear" w:color="auto" w:fill="auto"/>
            <w:noWrap/>
            <w:vAlign w:val="center"/>
            <w:hideMark/>
          </w:tcPr>
          <w:p w14:paraId="4A83C32C" w14:textId="447D7AF0" w:rsidR="005831A6" w:rsidRPr="00876AF4" w:rsidRDefault="009E588B" w:rsidP="00006F4C">
            <w:pPr>
              <w:spacing w:before="120" w:after="120"/>
              <w:rPr>
                <w:rFonts w:eastAsia="Times New Roman" w:cs="Arial"/>
                <w:sz w:val="20"/>
                <w:szCs w:val="20"/>
                <w:lang w:val="en-US" w:eastAsia="en-US"/>
              </w:rPr>
            </w:pPr>
            <w:r>
              <w:rPr>
                <w:rFonts w:eastAsia="Times New Roman" w:cs="Arial"/>
                <w:sz w:val="20"/>
                <w:szCs w:val="20"/>
                <w:lang w:val="en-US" w:eastAsia="en-US"/>
              </w:rPr>
              <w:t xml:space="preserve">- </w:t>
            </w:r>
            <w:r w:rsidR="005831A6" w:rsidRPr="00876AF4">
              <w:rPr>
                <w:rFonts w:eastAsia="Times New Roman" w:cs="Arial"/>
                <w:sz w:val="20"/>
                <w:szCs w:val="20"/>
                <w:lang w:val="en-US" w:eastAsia="en-US"/>
              </w:rPr>
              <w:t>vezaj</w:t>
            </w:r>
          </w:p>
        </w:tc>
        <w:tc>
          <w:tcPr>
            <w:tcW w:w="2350" w:type="dxa"/>
            <w:shd w:val="clear" w:color="auto" w:fill="auto"/>
            <w:noWrap/>
            <w:vAlign w:val="center"/>
            <w:hideMark/>
          </w:tcPr>
          <w:p w14:paraId="3BE34BBF" w14:textId="77777777" w:rsidR="005831A6" w:rsidRPr="00876AF4" w:rsidRDefault="005831A6"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::36::</w:t>
            </w:r>
          </w:p>
        </w:tc>
        <w:tc>
          <w:tcPr>
            <w:tcW w:w="1531" w:type="dxa"/>
            <w:shd w:val="clear" w:color="auto" w:fill="auto"/>
            <w:noWrap/>
            <w:vAlign w:val="center"/>
            <w:hideMark/>
          </w:tcPr>
          <w:p w14:paraId="19DDB348" w14:textId="77777777" w:rsidR="005831A6" w:rsidRPr="007236A0" w:rsidRDefault="005831A6"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w:t>
            </w:r>
          </w:p>
        </w:tc>
        <w:tc>
          <w:tcPr>
            <w:tcW w:w="2427" w:type="dxa"/>
            <w:vAlign w:val="center"/>
          </w:tcPr>
          <w:p w14:paraId="6933A347" w14:textId="3D777F54" w:rsidR="005831A6" w:rsidRPr="003554A6" w:rsidRDefault="005831A6" w:rsidP="00006F4C">
            <w:pPr>
              <w:spacing w:before="120" w:after="120"/>
              <w:rPr>
                <w:rFonts w:eastAsia="Times New Roman" w:cs="Arial"/>
                <w:lang w:val="en-US" w:eastAsia="en-US"/>
              </w:rPr>
            </w:pPr>
          </w:p>
        </w:tc>
      </w:tr>
    </w:tbl>
    <w:p w14:paraId="1735F13E" w14:textId="77777777" w:rsidR="002A63DE" w:rsidRDefault="002A63DE" w:rsidP="004A7B53">
      <w:pPr>
        <w:rPr>
          <w:rFonts w:cs="Arial"/>
          <w:b/>
        </w:rPr>
      </w:pPr>
    </w:p>
    <w:p w14:paraId="7BE0C0AD" w14:textId="380DFF2C" w:rsidR="00A3372F" w:rsidRPr="004A7B53" w:rsidRDefault="00A3372F" w:rsidP="004A7B53">
      <w:pPr>
        <w:rPr>
          <w:rFonts w:cs="Arial"/>
        </w:rPr>
      </w:pPr>
      <w:r w:rsidRPr="004A7B53">
        <w:rPr>
          <w:rFonts w:cs="Arial"/>
          <w:b/>
        </w:rPr>
        <w:t>Primer</w:t>
      </w:r>
      <w:r w:rsidRPr="004A7B53">
        <w:rPr>
          <w:rFonts w:cs="Arial"/>
        </w:rPr>
        <w:t>:</w:t>
      </w:r>
      <w:r w:rsidR="005D312E" w:rsidRPr="004A7B53">
        <w:rPr>
          <w:rFonts w:cs="Arial"/>
        </w:rPr>
        <w:t xml:space="preserve"> </w:t>
      </w:r>
      <w:r w:rsidRPr="004A7B53">
        <w:rPr>
          <w:rFonts w:cs="Arial"/>
        </w:rPr>
        <w:t>Zakaj? Zato!</w:t>
      </w:r>
    </w:p>
    <w:p w14:paraId="784C95D2" w14:textId="4D02EB5A" w:rsidR="00A3372F" w:rsidRPr="004A7B53" w:rsidRDefault="00F938D0" w:rsidP="004A7B53">
      <w:pPr>
        <w:rPr>
          <w:rFonts w:cs="Arial"/>
        </w:rPr>
      </w:pPr>
      <w:r w:rsidRPr="004A7B53">
        <w:rPr>
          <w:rFonts w:cs="Arial"/>
        </w:rPr>
        <w:t>::</w:t>
      </w:r>
      <w:r w:rsidR="00F4329C">
        <w:rPr>
          <w:rFonts w:cs="Arial"/>
        </w:rPr>
        <w:t>46 1356 1 13 1 245 26 0 46 1356 1 2345 135 235::</w:t>
      </w:r>
    </w:p>
    <w:p w14:paraId="10BBD053" w14:textId="6FD3E376" w:rsidR="002A3EC7" w:rsidRPr="0083733E" w:rsidRDefault="00A3372F" w:rsidP="004A7B53">
      <w:pPr>
        <w:rPr>
          <w:rFonts w:ascii="BrailleSlo 6Dot Revised V2" w:hAnsi="BrailleSlo 6Dot Revised V2"/>
        </w:rPr>
      </w:pPr>
      <w:r w:rsidRPr="0083733E">
        <w:rPr>
          <w:rFonts w:ascii="BrailleSlo 6Dot Revised V2" w:hAnsi="BrailleSlo 6Dot Revised V2"/>
          <w:sz w:val="32"/>
        </w:rPr>
        <w:t>Zakaj? Zato!</w:t>
      </w:r>
    </w:p>
    <w:p w14:paraId="28F019E2" w14:textId="5EE70AA7" w:rsidR="005A253C" w:rsidRPr="004A7B53" w:rsidRDefault="00186249" w:rsidP="00186249">
      <w:pPr>
        <w:rPr>
          <w:rFonts w:cs="Arial"/>
        </w:rPr>
      </w:pPr>
      <w:r w:rsidRPr="004A7B53">
        <w:rPr>
          <w:rFonts w:cs="Arial"/>
          <w:b/>
        </w:rPr>
        <w:t>Primer</w:t>
      </w:r>
      <w:r w:rsidRPr="004A7B53">
        <w:rPr>
          <w:rFonts w:cs="Arial"/>
        </w:rPr>
        <w:t xml:space="preserve">: </w:t>
      </w:r>
      <w:r w:rsidR="005A253C">
        <w:rPr>
          <w:rFonts w:cs="Arial"/>
        </w:rPr>
        <w:t xml:space="preserve">Pozor </w:t>
      </w:r>
      <w:r w:rsidR="005A253C">
        <w:t>–</w:t>
      </w:r>
      <w:r>
        <w:rPr>
          <w:rFonts w:cs="Arial"/>
        </w:rPr>
        <w:t xml:space="preserve"> hud pes!</w:t>
      </w:r>
      <w:r w:rsidR="005A253C">
        <w:rPr>
          <w:rFonts w:cs="Arial"/>
        </w:rPr>
        <w:t xml:space="preserve"> (</w:t>
      </w:r>
      <w:r w:rsidR="002A63DE">
        <w:rPr>
          <w:rFonts w:cs="Arial"/>
        </w:rPr>
        <w:t>nestični pomišljaj</w:t>
      </w:r>
      <w:r w:rsidR="005A253C">
        <w:rPr>
          <w:rFonts w:cs="Arial"/>
        </w:rPr>
        <w:t>)</w:t>
      </w:r>
    </w:p>
    <w:p w14:paraId="76B21582" w14:textId="516332F6" w:rsidR="005A253C" w:rsidRDefault="0083733E" w:rsidP="005A253C">
      <w:r>
        <w:t>::46 1234 135 13</w:t>
      </w:r>
      <w:r w:rsidR="005A253C">
        <w:t>56 135 1235 0 6 36 0 125 136 145 0 1234 15 234</w:t>
      </w:r>
      <w:r>
        <w:t xml:space="preserve"> </w:t>
      </w:r>
      <w:r w:rsidR="005A253C">
        <w:t>235::</w:t>
      </w:r>
    </w:p>
    <w:p w14:paraId="630A66F3" w14:textId="44060E2C" w:rsidR="00186249" w:rsidRPr="0083733E" w:rsidRDefault="00186249" w:rsidP="00186249">
      <w:pPr>
        <w:rPr>
          <w:rFonts w:ascii="BrailleSlo 6Dot Revised V2" w:hAnsi="BrailleSlo 6Dot Revised V2"/>
          <w:sz w:val="32"/>
        </w:rPr>
      </w:pPr>
      <w:r w:rsidRPr="0083733E">
        <w:rPr>
          <w:rFonts w:ascii="BrailleSlo 6Dot Revised V2" w:hAnsi="BrailleSlo 6Dot Revised V2" w:cs="Arial"/>
          <w:sz w:val="32"/>
        </w:rPr>
        <w:t xml:space="preserve">Pozor </w:t>
      </w:r>
      <w:r w:rsidRPr="0083733E">
        <w:rPr>
          <w:rFonts w:ascii="BrailleSlo 6Dot Special V2" w:hAnsi="BrailleSlo 6Dot Special V2" w:cs="Arial"/>
          <w:sz w:val="32"/>
        </w:rPr>
        <w:t>c</w:t>
      </w:r>
      <w:r w:rsidRPr="0083733E">
        <w:rPr>
          <w:rFonts w:ascii="BrailleSlo 6Dot Revised V2" w:hAnsi="BrailleSlo 6Dot Revised V2" w:cs="Arial"/>
          <w:sz w:val="32"/>
        </w:rPr>
        <w:t>- hud pes!</w:t>
      </w:r>
    </w:p>
    <w:p w14:paraId="7F8A185F" w14:textId="7F906FCD" w:rsidR="005A253C" w:rsidRDefault="005A253C" w:rsidP="005A253C">
      <w:r w:rsidRPr="005A253C">
        <w:rPr>
          <w:b/>
        </w:rPr>
        <w:lastRenderedPageBreak/>
        <w:t>Primer</w:t>
      </w:r>
      <w:r>
        <w:t>: 2004-2014 (</w:t>
      </w:r>
      <w:r w:rsidR="002A63DE">
        <w:t>stični pomišljaj</w:t>
      </w:r>
      <w:r>
        <w:t>)</w:t>
      </w:r>
    </w:p>
    <w:p w14:paraId="6FD5F263" w14:textId="77777777" w:rsidR="005A253C" w:rsidRDefault="005A253C" w:rsidP="005A253C">
      <w:r>
        <w:t>::3456 12 245 245 145 6 36 3456 12 245 1 145::</w:t>
      </w:r>
    </w:p>
    <w:p w14:paraId="7D216C1F" w14:textId="20FAE76D" w:rsidR="00CB1003" w:rsidRPr="00F87C7B" w:rsidRDefault="00CB1003" w:rsidP="005A253C">
      <w:pPr>
        <w:rPr>
          <w:rFonts w:ascii="BrailleSlo 6Dot Revised V2" w:hAnsi="BrailleSlo 6Dot Revised V2"/>
          <w:sz w:val="32"/>
        </w:rPr>
      </w:pPr>
      <w:r>
        <w:rPr>
          <w:rFonts w:ascii="BrailleSlo 6Dot Revised V2" w:hAnsi="BrailleSlo 6Dot Revised V2"/>
          <w:sz w:val="32"/>
        </w:rPr>
        <w:t>2</w:t>
      </w:r>
      <w:r w:rsidR="00F87C7B">
        <w:rPr>
          <w:rFonts w:ascii="BrailleSlo 6Dot Revised V2" w:hAnsi="BrailleSlo 6Dot Revised V2"/>
          <w:sz w:val="32"/>
        </w:rPr>
        <w:t>jjd</w:t>
      </w:r>
      <w:r w:rsidR="00F87C7B" w:rsidRPr="00F87C7B">
        <w:rPr>
          <w:rFonts w:ascii="BrailleSlo 6Dot Special V2" w:hAnsi="BrailleSlo 6Dot Special V2"/>
          <w:sz w:val="32"/>
        </w:rPr>
        <w:t>c</w:t>
      </w:r>
      <w:r w:rsidR="005A253C" w:rsidRPr="00F87C7B">
        <w:rPr>
          <w:rFonts w:ascii="BrailleSlo 6Dot Revised V2" w:hAnsi="BrailleSlo 6Dot Revised V2"/>
          <w:sz w:val="32"/>
        </w:rPr>
        <w:t>-2</w:t>
      </w:r>
      <w:r w:rsidR="00F87C7B">
        <w:rPr>
          <w:rFonts w:ascii="BrailleSlo 6Dot Revised V2" w:hAnsi="BrailleSlo 6Dot Revised V2"/>
          <w:sz w:val="32"/>
        </w:rPr>
        <w:t>jad</w:t>
      </w:r>
    </w:p>
    <w:p w14:paraId="677EF905" w14:textId="056249D7" w:rsidR="005A253C" w:rsidRDefault="005A253C" w:rsidP="005A253C">
      <w:r w:rsidRPr="005A253C">
        <w:rPr>
          <w:b/>
        </w:rPr>
        <w:t>Primer</w:t>
      </w:r>
      <w:r>
        <w:t>: slovensko-angleški slovar (vezaj)</w:t>
      </w:r>
    </w:p>
    <w:p w14:paraId="0D2424D6" w14:textId="77777777" w:rsidR="005A253C" w:rsidRDefault="005A253C" w:rsidP="005A253C">
      <w:r>
        <w:t>::234 123 135 1236 15 1345 234 13 135 36 1 1345 1245 123 15 156 13 24 0 234 123 135 1236 1 1235::</w:t>
      </w:r>
    </w:p>
    <w:p w14:paraId="12E822E3" w14:textId="4FCF4159" w:rsidR="00232C10" w:rsidRPr="00FF066F" w:rsidRDefault="005A253C" w:rsidP="004A7B53">
      <w:pPr>
        <w:rPr>
          <w:rFonts w:ascii="BrailleSlo 6Dot Revised V2" w:hAnsi="BrailleSlo 6Dot Revised V2"/>
          <w:sz w:val="32"/>
        </w:rPr>
      </w:pPr>
      <w:r w:rsidRPr="00EB3F9B">
        <w:rPr>
          <w:rFonts w:ascii="BrailleSlo 6Dot Revised V2" w:hAnsi="BrailleSlo 6Dot Revised V2"/>
          <w:sz w:val="32"/>
        </w:rPr>
        <w:t>slovensko-angleški slovar</w:t>
      </w:r>
    </w:p>
    <w:p w14:paraId="79737244" w14:textId="5D0ADC3B" w:rsidR="00232C10" w:rsidRPr="00FF066F" w:rsidRDefault="00232C10" w:rsidP="00FF066F">
      <w:pPr>
        <w:pStyle w:val="Heading1"/>
      </w:pPr>
      <w:bookmarkStart w:id="32" w:name="_Toc288054121"/>
      <w:r>
        <w:t>Okrajšave</w:t>
      </w:r>
      <w:bookmarkEnd w:id="32"/>
    </w:p>
    <w:p w14:paraId="5CF39403" w14:textId="3BBD3E33" w:rsidR="00232C10" w:rsidRDefault="00232C10" w:rsidP="00232C10">
      <w:pPr>
        <w:rPr>
          <w:rFonts w:cs="Arial"/>
        </w:rPr>
      </w:pPr>
      <w:r w:rsidRPr="00C8573A">
        <w:rPr>
          <w:rFonts w:cs="Arial"/>
        </w:rPr>
        <w:t>Okrajšave so okrajšano za</w:t>
      </w:r>
      <w:r>
        <w:rPr>
          <w:rFonts w:cs="Arial"/>
        </w:rPr>
        <w:t>pisane besede ali besedne zveze. Z</w:t>
      </w:r>
      <w:r w:rsidRPr="00C8573A">
        <w:rPr>
          <w:rFonts w:cs="Arial"/>
        </w:rPr>
        <w:t>namenje okrajšanosti je pika</w:t>
      </w:r>
      <w:r>
        <w:rPr>
          <w:rFonts w:cs="Arial"/>
        </w:rPr>
        <w:t xml:space="preserve">. Pri brajevem zapisu okrajšav </w:t>
      </w:r>
      <w:r w:rsidR="0092588D">
        <w:rPr>
          <w:rFonts w:cs="Arial"/>
        </w:rPr>
        <w:t xml:space="preserve">se zgledujemo po črnem tisku. Upoštevajo se slovnična pravila. </w:t>
      </w:r>
    </w:p>
    <w:p w14:paraId="078213EE" w14:textId="77777777" w:rsidR="00232C10" w:rsidRPr="004A7B53" w:rsidRDefault="00232C10" w:rsidP="00232C10">
      <w:pPr>
        <w:rPr>
          <w:rFonts w:cs="Arial"/>
        </w:rPr>
      </w:pPr>
      <w:r w:rsidRPr="004A7B53">
        <w:rPr>
          <w:rFonts w:cs="Arial"/>
          <w:b/>
        </w:rPr>
        <w:t>Primer</w:t>
      </w:r>
      <w:r w:rsidRPr="004A7B53">
        <w:rPr>
          <w:rFonts w:cs="Arial"/>
        </w:rPr>
        <w:t>: F. S. Finžgar</w:t>
      </w:r>
    </w:p>
    <w:p w14:paraId="244346F6" w14:textId="77777777" w:rsidR="00232C10" w:rsidRPr="004A7B53" w:rsidRDefault="00232C10" w:rsidP="00232C10">
      <w:pPr>
        <w:rPr>
          <w:rFonts w:cs="Arial"/>
        </w:rPr>
      </w:pPr>
      <w:r w:rsidRPr="004A7B53">
        <w:rPr>
          <w:rFonts w:cs="Arial"/>
        </w:rPr>
        <w:t>::</w:t>
      </w:r>
      <w:r>
        <w:rPr>
          <w:rFonts w:cs="Arial"/>
        </w:rPr>
        <w:t>46 124 256 0 46 234 256 0 46 124 24 1345 2346 1245 1 1235::</w:t>
      </w:r>
    </w:p>
    <w:p w14:paraId="4406195E" w14:textId="77777777" w:rsidR="00232C10" w:rsidRDefault="00232C10" w:rsidP="00232C10">
      <w:pPr>
        <w:rPr>
          <w:rFonts w:ascii="BrailleSlo 6Dot Revised" w:hAnsi="BrailleSlo 6Dot Revised"/>
          <w:sz w:val="32"/>
        </w:rPr>
      </w:pPr>
      <w:r w:rsidRPr="00CB7BCA">
        <w:rPr>
          <w:rFonts w:ascii="BrailleSlo 6Dot Revised" w:hAnsi="BrailleSlo 6Dot Revised"/>
          <w:sz w:val="32"/>
        </w:rPr>
        <w:t>F. S. Finžgar</w:t>
      </w:r>
    </w:p>
    <w:p w14:paraId="3908085C" w14:textId="77777777" w:rsidR="00232C10" w:rsidRDefault="00232C10" w:rsidP="00232C10">
      <w:pPr>
        <w:rPr>
          <w:rFonts w:cs="Arial"/>
        </w:rPr>
      </w:pPr>
      <w:r w:rsidRPr="0099649B">
        <w:rPr>
          <w:rFonts w:cs="Arial"/>
          <w:b/>
        </w:rPr>
        <w:t>Primer</w:t>
      </w:r>
      <w:r>
        <w:rPr>
          <w:rFonts w:cs="Arial"/>
        </w:rPr>
        <w:t>: dr. med.</w:t>
      </w:r>
    </w:p>
    <w:p w14:paraId="043589C4" w14:textId="77777777" w:rsidR="00232C10" w:rsidRDefault="00232C10" w:rsidP="00232C10">
      <w:pPr>
        <w:rPr>
          <w:rFonts w:cs="Arial"/>
        </w:rPr>
      </w:pPr>
      <w:r>
        <w:rPr>
          <w:rFonts w:cs="Arial"/>
        </w:rPr>
        <w:t>::145 1235 256 0 134 15 145 256::</w:t>
      </w:r>
    </w:p>
    <w:p w14:paraId="14F2DD9A" w14:textId="77777777" w:rsidR="00232C10" w:rsidRPr="007A3C48" w:rsidRDefault="00232C10" w:rsidP="00232C10">
      <w:pPr>
        <w:rPr>
          <w:rFonts w:ascii="BrailleSlo 6Dot Revised" w:hAnsi="BrailleSlo 6Dot Revised" w:cs="Arial"/>
          <w:sz w:val="32"/>
        </w:rPr>
      </w:pPr>
      <w:r w:rsidRPr="00BA0DF1">
        <w:rPr>
          <w:rFonts w:ascii="BrailleSlo 6Dot Revised" w:hAnsi="BrailleSlo 6Dot Revised" w:cs="Arial"/>
          <w:sz w:val="32"/>
        </w:rPr>
        <w:t>dr. med.</w:t>
      </w:r>
    </w:p>
    <w:p w14:paraId="442C15AB" w14:textId="77777777" w:rsidR="00232C10" w:rsidRDefault="00232C10" w:rsidP="00232C10">
      <w:pPr>
        <w:rPr>
          <w:rFonts w:cs="Arial"/>
        </w:rPr>
      </w:pPr>
      <w:r w:rsidRPr="00C8573A">
        <w:rPr>
          <w:rFonts w:cs="Arial"/>
          <w:b/>
        </w:rPr>
        <w:t>Primer</w:t>
      </w:r>
      <w:r>
        <w:rPr>
          <w:rFonts w:cs="Arial"/>
        </w:rPr>
        <w:t xml:space="preserve">: itd. </w:t>
      </w:r>
    </w:p>
    <w:p w14:paraId="6A4807DA" w14:textId="77777777" w:rsidR="00232C10" w:rsidRDefault="00232C10" w:rsidP="00232C10">
      <w:pPr>
        <w:rPr>
          <w:rFonts w:cs="Arial"/>
        </w:rPr>
      </w:pPr>
      <w:r>
        <w:rPr>
          <w:rFonts w:cs="Arial"/>
        </w:rPr>
        <w:t>::24 2345 145 256::</w:t>
      </w:r>
    </w:p>
    <w:p w14:paraId="68622204" w14:textId="77777777" w:rsidR="00232C10" w:rsidRDefault="00232C10" w:rsidP="00232C10">
      <w:pPr>
        <w:rPr>
          <w:rFonts w:ascii="BrailleSlo 6Dot Revised" w:hAnsi="BrailleSlo 6Dot Revised" w:cs="Arial"/>
          <w:sz w:val="32"/>
        </w:rPr>
      </w:pPr>
      <w:r w:rsidRPr="00C8573A">
        <w:rPr>
          <w:rFonts w:ascii="BrailleSlo 6Dot Revised" w:hAnsi="BrailleSlo 6Dot Revised" w:cs="Arial"/>
          <w:sz w:val="32"/>
        </w:rPr>
        <w:t>itd.</w:t>
      </w:r>
    </w:p>
    <w:p w14:paraId="17BFDBE8" w14:textId="77777777" w:rsidR="00232C10" w:rsidRDefault="00232C10" w:rsidP="00232C10">
      <w:pPr>
        <w:rPr>
          <w:rFonts w:cs="Arial"/>
        </w:rPr>
      </w:pPr>
      <w:r w:rsidRPr="00296CAF">
        <w:rPr>
          <w:rFonts w:cs="Arial"/>
          <w:b/>
        </w:rPr>
        <w:t>Primer</w:t>
      </w:r>
      <w:r w:rsidRPr="00C8573A">
        <w:rPr>
          <w:rFonts w:cs="Arial"/>
        </w:rPr>
        <w:t>:</w:t>
      </w:r>
      <w:r>
        <w:rPr>
          <w:rFonts w:cs="Arial"/>
        </w:rPr>
        <w:t xml:space="preserve"> d. o. o. </w:t>
      </w:r>
    </w:p>
    <w:p w14:paraId="36640EB3" w14:textId="77777777" w:rsidR="00232C10" w:rsidRDefault="00232C10" w:rsidP="00232C10">
      <w:pPr>
        <w:rPr>
          <w:rFonts w:cs="Arial"/>
        </w:rPr>
      </w:pPr>
      <w:r>
        <w:rPr>
          <w:rFonts w:cs="Arial"/>
        </w:rPr>
        <w:t>::145 256 0 135 256 0 135 256::</w:t>
      </w:r>
    </w:p>
    <w:p w14:paraId="0FCC250A" w14:textId="04AFA8AA" w:rsidR="00C86A13" w:rsidRPr="00FF066F" w:rsidRDefault="00232C10" w:rsidP="004A7B53">
      <w:pPr>
        <w:rPr>
          <w:rFonts w:ascii="BrailleSlo 6Dot Revised" w:hAnsi="BrailleSlo 6Dot Revised" w:cs="Arial"/>
          <w:sz w:val="32"/>
        </w:rPr>
      </w:pPr>
      <w:r w:rsidRPr="00C8573A">
        <w:rPr>
          <w:rFonts w:ascii="BrailleSlo 6Dot Revised" w:hAnsi="BrailleSlo 6Dot Revised" w:cs="Arial"/>
          <w:sz w:val="32"/>
        </w:rPr>
        <w:t xml:space="preserve">d. o. o. </w:t>
      </w:r>
    </w:p>
    <w:p w14:paraId="115BFD40" w14:textId="61E64471" w:rsidR="009C7868" w:rsidRPr="00FF066F" w:rsidRDefault="009C7868" w:rsidP="00FF066F">
      <w:pPr>
        <w:pStyle w:val="Heading1"/>
        <w:rPr>
          <w:rFonts w:ascii="Arial" w:hAnsi="Arial" w:cs="Arial"/>
        </w:rPr>
      </w:pPr>
      <w:bookmarkStart w:id="33" w:name="_Toc263575850"/>
      <w:bookmarkStart w:id="34" w:name="_Toc288054122"/>
      <w:r w:rsidRPr="0082094E">
        <w:rPr>
          <w:rFonts w:ascii="Arial" w:hAnsi="Arial" w:cs="Arial"/>
        </w:rPr>
        <w:lastRenderedPageBreak/>
        <w:t>Števil</w:t>
      </w:r>
      <w:r w:rsidR="008357EA">
        <w:rPr>
          <w:rFonts w:ascii="Arial" w:hAnsi="Arial" w:cs="Arial"/>
        </w:rPr>
        <w:t>a</w:t>
      </w:r>
      <w:bookmarkEnd w:id="33"/>
      <w:bookmarkEnd w:id="34"/>
    </w:p>
    <w:p w14:paraId="6607F587" w14:textId="0625651E" w:rsidR="0092588D" w:rsidRPr="0082094E" w:rsidRDefault="0092588D" w:rsidP="007D5896">
      <w:pPr>
        <w:keepNext/>
        <w:rPr>
          <w:rFonts w:cs="Arial"/>
        </w:rPr>
      </w:pPr>
      <w:r>
        <w:rPr>
          <w:rFonts w:cs="Arial"/>
        </w:rPr>
        <w:t>Predznak za števila je ::3456::. Velja do konca niza, ki se konča s presledkom, ločilom ali drugim predznakom. Decimalna vejica in ločilo tisočic ne prekineta veljavnos</w:t>
      </w:r>
      <w:r w:rsidR="007B6C23">
        <w:rPr>
          <w:rFonts w:cs="Arial"/>
        </w:rPr>
        <w:t>t</w:t>
      </w:r>
      <w:r>
        <w:rPr>
          <w:rFonts w:cs="Arial"/>
        </w:rPr>
        <w:t>i predznaka.</w:t>
      </w:r>
    </w:p>
    <w:p w14:paraId="2232066D" w14:textId="59DC9637" w:rsidR="009C7868" w:rsidRPr="00FF066F" w:rsidRDefault="008357EA" w:rsidP="00FF066F">
      <w:pPr>
        <w:pStyle w:val="Heading2"/>
      </w:pPr>
      <w:bookmarkStart w:id="35" w:name="_Toc288054123"/>
      <w:r>
        <w:t>Glavni števniki</w:t>
      </w:r>
      <w:bookmarkEnd w:id="35"/>
    </w:p>
    <w:p w14:paraId="0821518E" w14:textId="19F7DD0B" w:rsidR="00F903FA" w:rsidRDefault="00F903FA" w:rsidP="00F903FA">
      <w:pPr>
        <w:pStyle w:val="Caption"/>
        <w:keepNext/>
      </w:pPr>
      <w:bookmarkStart w:id="36" w:name="_Toc284688670"/>
      <w:r>
        <w:t xml:space="preserve">Tabela </w:t>
      </w:r>
      <w:fldSimple w:instr=" SEQ Tabela \* ARABIC ">
        <w:r w:rsidR="009D599D">
          <w:rPr>
            <w:noProof/>
          </w:rPr>
          <w:t>11</w:t>
        </w:r>
      </w:fldSimple>
      <w:r>
        <w:t>: Glavni števniki</w:t>
      </w:r>
      <w:bookmarkEnd w:id="36"/>
    </w:p>
    <w:tbl>
      <w:tblPr>
        <w:tblW w:w="704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4"/>
        <w:gridCol w:w="2350"/>
        <w:gridCol w:w="1531"/>
        <w:gridCol w:w="1559"/>
      </w:tblGrid>
      <w:tr w:rsidR="00836E37" w:rsidRPr="0082094E" w14:paraId="5B40E547" w14:textId="2855597C" w:rsidTr="00EF374D">
        <w:trPr>
          <w:trHeight w:val="340"/>
          <w:tblHeader/>
        </w:trPr>
        <w:tc>
          <w:tcPr>
            <w:tcW w:w="1604" w:type="dxa"/>
            <w:shd w:val="clear" w:color="auto" w:fill="auto"/>
            <w:noWrap/>
            <w:vAlign w:val="center"/>
          </w:tcPr>
          <w:p w14:paraId="53772417" w14:textId="2B8D24A7" w:rsidR="00836E37" w:rsidRPr="0082094E" w:rsidRDefault="00836E37" w:rsidP="00FF345E">
            <w:pPr>
              <w:keepNext/>
              <w:spacing w:before="120" w:after="120"/>
              <w:jc w:val="left"/>
              <w:rPr>
                <w:rFonts w:eastAsia="Times New Roman" w:cs="Arial"/>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350" w:type="dxa"/>
            <w:shd w:val="clear" w:color="auto" w:fill="auto"/>
            <w:noWrap/>
            <w:vAlign w:val="center"/>
          </w:tcPr>
          <w:p w14:paraId="1CB05D80" w14:textId="77777777" w:rsidR="00836E37" w:rsidRPr="0082094E" w:rsidRDefault="00836E37" w:rsidP="007D5896">
            <w:pPr>
              <w:keepNext/>
              <w:spacing w:before="120" w:after="120"/>
              <w:rPr>
                <w:rFonts w:eastAsia="Times New Roman" w:cs="Arial"/>
                <w:lang w:val="en-US" w:eastAsia="en-US"/>
              </w:rPr>
            </w:pPr>
            <w:r w:rsidRPr="0082094E">
              <w:rPr>
                <w:rFonts w:eastAsia="Times New Roman" w:cs="Arial"/>
                <w:lang w:val="en-US" w:eastAsia="en-US"/>
              </w:rPr>
              <w:t>Brajeva kombinacija</w:t>
            </w:r>
          </w:p>
        </w:tc>
        <w:tc>
          <w:tcPr>
            <w:tcW w:w="1531" w:type="dxa"/>
            <w:shd w:val="clear" w:color="auto" w:fill="auto"/>
            <w:noWrap/>
            <w:vAlign w:val="center"/>
          </w:tcPr>
          <w:p w14:paraId="34FFB47E" w14:textId="77777777" w:rsidR="00836E37" w:rsidRPr="0082094E" w:rsidRDefault="00836E37" w:rsidP="007D5896">
            <w:pPr>
              <w:keepNext/>
              <w:spacing w:before="120" w:after="120"/>
              <w:rPr>
                <w:rFonts w:eastAsia="Times New Roman" w:cs="Arial"/>
                <w:lang w:val="en-US" w:eastAsia="en-US"/>
              </w:rPr>
            </w:pPr>
            <w:r w:rsidRPr="0082094E">
              <w:rPr>
                <w:rFonts w:eastAsia="Times New Roman" w:cs="Arial"/>
                <w:lang w:val="en-US" w:eastAsia="en-US"/>
              </w:rPr>
              <w:t>Brajev znak</w:t>
            </w:r>
          </w:p>
        </w:tc>
        <w:tc>
          <w:tcPr>
            <w:tcW w:w="1559" w:type="dxa"/>
            <w:vAlign w:val="center"/>
          </w:tcPr>
          <w:p w14:paraId="6D56B353" w14:textId="459C549B" w:rsidR="00836E37" w:rsidRPr="003554A6" w:rsidRDefault="00836E37" w:rsidP="007D5896">
            <w:pPr>
              <w:keepNext/>
              <w:spacing w:before="120" w:after="120"/>
              <w:rPr>
                <w:rFonts w:eastAsia="Times New Roman" w:cs="Arial"/>
                <w:lang w:val="en-US" w:eastAsia="en-US"/>
              </w:rPr>
            </w:pPr>
            <w:r w:rsidRPr="003554A6">
              <w:rPr>
                <w:rFonts w:eastAsia="Times New Roman" w:cs="Arial"/>
                <w:lang w:val="en-US" w:eastAsia="en-US"/>
              </w:rPr>
              <w:t>Opombe</w:t>
            </w:r>
          </w:p>
        </w:tc>
      </w:tr>
      <w:tr w:rsidR="008357EA" w:rsidRPr="00580C11" w14:paraId="1376A03D" w14:textId="322A69B8" w:rsidTr="00784F64">
        <w:trPr>
          <w:trHeight w:val="340"/>
        </w:trPr>
        <w:tc>
          <w:tcPr>
            <w:tcW w:w="1604" w:type="dxa"/>
            <w:shd w:val="clear" w:color="auto" w:fill="auto"/>
            <w:noWrap/>
            <w:vAlign w:val="center"/>
            <w:hideMark/>
          </w:tcPr>
          <w:p w14:paraId="4C86E70B" w14:textId="77777777" w:rsidR="008357EA" w:rsidRPr="00580C11" w:rsidRDefault="008357EA" w:rsidP="007D5896">
            <w:pPr>
              <w:keepNext/>
              <w:spacing w:before="120" w:after="120"/>
              <w:rPr>
                <w:rFonts w:eastAsia="Times New Roman" w:cs="Arial"/>
                <w:sz w:val="20"/>
                <w:szCs w:val="20"/>
                <w:lang w:val="en-US" w:eastAsia="en-US"/>
              </w:rPr>
            </w:pPr>
            <w:r w:rsidRPr="00580C11">
              <w:rPr>
                <w:rFonts w:eastAsia="Times New Roman" w:cs="Arial"/>
                <w:sz w:val="20"/>
                <w:szCs w:val="20"/>
                <w:lang w:val="en-US" w:eastAsia="en-US"/>
              </w:rPr>
              <w:t>0</w:t>
            </w:r>
          </w:p>
        </w:tc>
        <w:tc>
          <w:tcPr>
            <w:tcW w:w="2350" w:type="dxa"/>
            <w:shd w:val="clear" w:color="auto" w:fill="auto"/>
            <w:noWrap/>
            <w:vAlign w:val="center"/>
            <w:hideMark/>
          </w:tcPr>
          <w:p w14:paraId="6E5A6E21" w14:textId="77777777" w:rsidR="008357EA" w:rsidRPr="00580C11" w:rsidRDefault="008357EA" w:rsidP="007D5896">
            <w:pPr>
              <w:keepNext/>
              <w:spacing w:before="120" w:after="120"/>
              <w:rPr>
                <w:rFonts w:eastAsia="Times New Roman" w:cs="Arial"/>
                <w:sz w:val="20"/>
                <w:szCs w:val="20"/>
                <w:lang w:val="en-US" w:eastAsia="en-US"/>
              </w:rPr>
            </w:pPr>
            <w:r w:rsidRPr="00580C11">
              <w:rPr>
                <w:rFonts w:eastAsia="Times New Roman" w:cs="Arial"/>
                <w:sz w:val="20"/>
                <w:szCs w:val="20"/>
                <w:lang w:val="en-US" w:eastAsia="en-US"/>
              </w:rPr>
              <w:t>::3456 245::</w:t>
            </w:r>
          </w:p>
        </w:tc>
        <w:tc>
          <w:tcPr>
            <w:tcW w:w="1531" w:type="dxa"/>
            <w:shd w:val="clear" w:color="auto" w:fill="auto"/>
            <w:noWrap/>
            <w:vAlign w:val="center"/>
            <w:hideMark/>
          </w:tcPr>
          <w:p w14:paraId="1E3FDFBA" w14:textId="77777777" w:rsidR="008357EA" w:rsidRPr="007236A0" w:rsidRDefault="008357EA" w:rsidP="007D5896">
            <w:pPr>
              <w:keepNext/>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0</w:t>
            </w:r>
          </w:p>
        </w:tc>
        <w:tc>
          <w:tcPr>
            <w:tcW w:w="1559" w:type="dxa"/>
            <w:vAlign w:val="center"/>
          </w:tcPr>
          <w:p w14:paraId="20268758" w14:textId="77777777" w:rsidR="008357EA" w:rsidRPr="003554A6" w:rsidRDefault="008357EA" w:rsidP="007D5896">
            <w:pPr>
              <w:keepNext/>
              <w:spacing w:before="120" w:after="120"/>
              <w:rPr>
                <w:rFonts w:eastAsia="Times New Roman" w:cs="Arial"/>
                <w:lang w:val="en-US" w:eastAsia="en-US"/>
              </w:rPr>
            </w:pPr>
          </w:p>
        </w:tc>
      </w:tr>
      <w:tr w:rsidR="008357EA" w:rsidRPr="00580C11" w14:paraId="27760CAE" w14:textId="01230A19" w:rsidTr="00784F64">
        <w:trPr>
          <w:trHeight w:val="340"/>
        </w:trPr>
        <w:tc>
          <w:tcPr>
            <w:tcW w:w="1604" w:type="dxa"/>
            <w:shd w:val="clear" w:color="auto" w:fill="auto"/>
            <w:noWrap/>
            <w:vAlign w:val="center"/>
            <w:hideMark/>
          </w:tcPr>
          <w:p w14:paraId="48EE0A71" w14:textId="77777777" w:rsidR="008357EA" w:rsidRPr="00580C11" w:rsidRDefault="008357EA"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1</w:t>
            </w:r>
          </w:p>
        </w:tc>
        <w:tc>
          <w:tcPr>
            <w:tcW w:w="2350" w:type="dxa"/>
            <w:shd w:val="clear" w:color="auto" w:fill="auto"/>
            <w:noWrap/>
            <w:vAlign w:val="center"/>
            <w:hideMark/>
          </w:tcPr>
          <w:p w14:paraId="6F13796C" w14:textId="77777777" w:rsidR="008357EA" w:rsidRPr="00580C11" w:rsidRDefault="008357EA"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::3456 1::</w:t>
            </w:r>
          </w:p>
        </w:tc>
        <w:tc>
          <w:tcPr>
            <w:tcW w:w="1531" w:type="dxa"/>
            <w:shd w:val="clear" w:color="auto" w:fill="auto"/>
            <w:noWrap/>
            <w:vAlign w:val="center"/>
            <w:hideMark/>
          </w:tcPr>
          <w:p w14:paraId="59262569" w14:textId="77777777" w:rsidR="008357EA" w:rsidRPr="007236A0" w:rsidRDefault="008357EA"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1</w:t>
            </w:r>
          </w:p>
        </w:tc>
        <w:tc>
          <w:tcPr>
            <w:tcW w:w="1559" w:type="dxa"/>
            <w:vAlign w:val="center"/>
          </w:tcPr>
          <w:p w14:paraId="38470D5E" w14:textId="77777777" w:rsidR="008357EA" w:rsidRPr="003554A6" w:rsidRDefault="008357EA" w:rsidP="00006F4C">
            <w:pPr>
              <w:spacing w:before="120" w:after="120"/>
              <w:rPr>
                <w:rFonts w:eastAsia="Times New Roman" w:cs="Arial"/>
                <w:lang w:val="en-US" w:eastAsia="en-US"/>
              </w:rPr>
            </w:pPr>
          </w:p>
        </w:tc>
      </w:tr>
      <w:tr w:rsidR="008357EA" w:rsidRPr="00580C11" w14:paraId="49C23659" w14:textId="18D8900A" w:rsidTr="00784F64">
        <w:trPr>
          <w:trHeight w:val="340"/>
        </w:trPr>
        <w:tc>
          <w:tcPr>
            <w:tcW w:w="1604" w:type="dxa"/>
            <w:shd w:val="clear" w:color="auto" w:fill="auto"/>
            <w:noWrap/>
            <w:vAlign w:val="center"/>
            <w:hideMark/>
          </w:tcPr>
          <w:p w14:paraId="76D13963" w14:textId="77777777" w:rsidR="008357EA" w:rsidRPr="00580C11" w:rsidRDefault="008357EA"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2</w:t>
            </w:r>
          </w:p>
        </w:tc>
        <w:tc>
          <w:tcPr>
            <w:tcW w:w="2350" w:type="dxa"/>
            <w:shd w:val="clear" w:color="auto" w:fill="auto"/>
            <w:noWrap/>
            <w:vAlign w:val="center"/>
            <w:hideMark/>
          </w:tcPr>
          <w:p w14:paraId="5393846C" w14:textId="77777777" w:rsidR="008357EA" w:rsidRPr="00580C11" w:rsidRDefault="008357EA"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::3456 12::</w:t>
            </w:r>
          </w:p>
        </w:tc>
        <w:tc>
          <w:tcPr>
            <w:tcW w:w="1531" w:type="dxa"/>
            <w:shd w:val="clear" w:color="auto" w:fill="auto"/>
            <w:noWrap/>
            <w:vAlign w:val="center"/>
            <w:hideMark/>
          </w:tcPr>
          <w:p w14:paraId="5D4C0E01" w14:textId="77777777" w:rsidR="008357EA" w:rsidRPr="007236A0" w:rsidRDefault="008357EA"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2</w:t>
            </w:r>
          </w:p>
        </w:tc>
        <w:tc>
          <w:tcPr>
            <w:tcW w:w="1559" w:type="dxa"/>
            <w:vAlign w:val="center"/>
          </w:tcPr>
          <w:p w14:paraId="471A9A1D" w14:textId="77777777" w:rsidR="008357EA" w:rsidRPr="003554A6" w:rsidRDefault="008357EA" w:rsidP="00006F4C">
            <w:pPr>
              <w:spacing w:before="120" w:after="120"/>
              <w:rPr>
                <w:rFonts w:eastAsia="Times New Roman" w:cs="Arial"/>
                <w:lang w:val="en-US" w:eastAsia="en-US"/>
              </w:rPr>
            </w:pPr>
          </w:p>
        </w:tc>
      </w:tr>
      <w:tr w:rsidR="008357EA" w:rsidRPr="00580C11" w14:paraId="4AC04473" w14:textId="62971324" w:rsidTr="00784F64">
        <w:trPr>
          <w:trHeight w:val="340"/>
        </w:trPr>
        <w:tc>
          <w:tcPr>
            <w:tcW w:w="1604" w:type="dxa"/>
            <w:shd w:val="clear" w:color="auto" w:fill="auto"/>
            <w:noWrap/>
            <w:vAlign w:val="center"/>
            <w:hideMark/>
          </w:tcPr>
          <w:p w14:paraId="3AABC315" w14:textId="77777777" w:rsidR="008357EA" w:rsidRPr="00580C11" w:rsidRDefault="008357EA"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3</w:t>
            </w:r>
          </w:p>
        </w:tc>
        <w:tc>
          <w:tcPr>
            <w:tcW w:w="2350" w:type="dxa"/>
            <w:shd w:val="clear" w:color="auto" w:fill="auto"/>
            <w:noWrap/>
            <w:vAlign w:val="center"/>
            <w:hideMark/>
          </w:tcPr>
          <w:p w14:paraId="6A67D2CB" w14:textId="77777777" w:rsidR="008357EA" w:rsidRPr="00580C11" w:rsidRDefault="008357EA"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::3456 14::</w:t>
            </w:r>
          </w:p>
        </w:tc>
        <w:tc>
          <w:tcPr>
            <w:tcW w:w="1531" w:type="dxa"/>
            <w:shd w:val="clear" w:color="auto" w:fill="auto"/>
            <w:noWrap/>
            <w:vAlign w:val="center"/>
            <w:hideMark/>
          </w:tcPr>
          <w:p w14:paraId="2C0EB19B" w14:textId="77777777" w:rsidR="008357EA" w:rsidRPr="007236A0" w:rsidRDefault="008357EA"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3</w:t>
            </w:r>
          </w:p>
        </w:tc>
        <w:tc>
          <w:tcPr>
            <w:tcW w:w="1559" w:type="dxa"/>
            <w:vAlign w:val="center"/>
          </w:tcPr>
          <w:p w14:paraId="58C6264A" w14:textId="77777777" w:rsidR="008357EA" w:rsidRPr="003554A6" w:rsidRDefault="008357EA" w:rsidP="00006F4C">
            <w:pPr>
              <w:spacing w:before="120" w:after="120"/>
              <w:rPr>
                <w:rFonts w:eastAsia="Times New Roman" w:cs="Arial"/>
                <w:lang w:val="en-US" w:eastAsia="en-US"/>
              </w:rPr>
            </w:pPr>
          </w:p>
        </w:tc>
      </w:tr>
      <w:tr w:rsidR="008357EA" w:rsidRPr="00580C11" w14:paraId="6B97B265" w14:textId="44B7D965" w:rsidTr="00784F64">
        <w:trPr>
          <w:trHeight w:val="340"/>
        </w:trPr>
        <w:tc>
          <w:tcPr>
            <w:tcW w:w="1604" w:type="dxa"/>
            <w:shd w:val="clear" w:color="auto" w:fill="auto"/>
            <w:noWrap/>
            <w:vAlign w:val="center"/>
            <w:hideMark/>
          </w:tcPr>
          <w:p w14:paraId="4D0ED202" w14:textId="77777777" w:rsidR="008357EA" w:rsidRPr="00580C11" w:rsidRDefault="008357EA"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4</w:t>
            </w:r>
          </w:p>
        </w:tc>
        <w:tc>
          <w:tcPr>
            <w:tcW w:w="2350" w:type="dxa"/>
            <w:shd w:val="clear" w:color="auto" w:fill="auto"/>
            <w:noWrap/>
            <w:vAlign w:val="center"/>
            <w:hideMark/>
          </w:tcPr>
          <w:p w14:paraId="4C9B7596" w14:textId="77777777" w:rsidR="008357EA" w:rsidRPr="00580C11" w:rsidRDefault="008357EA"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::3456 145::</w:t>
            </w:r>
          </w:p>
        </w:tc>
        <w:tc>
          <w:tcPr>
            <w:tcW w:w="1531" w:type="dxa"/>
            <w:shd w:val="clear" w:color="auto" w:fill="auto"/>
            <w:noWrap/>
            <w:vAlign w:val="center"/>
            <w:hideMark/>
          </w:tcPr>
          <w:p w14:paraId="02FAD3B0" w14:textId="77777777" w:rsidR="008357EA" w:rsidRPr="007236A0" w:rsidRDefault="008357EA"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4</w:t>
            </w:r>
          </w:p>
        </w:tc>
        <w:tc>
          <w:tcPr>
            <w:tcW w:w="1559" w:type="dxa"/>
            <w:vAlign w:val="center"/>
          </w:tcPr>
          <w:p w14:paraId="5C1BE2D6" w14:textId="77777777" w:rsidR="008357EA" w:rsidRPr="003554A6" w:rsidRDefault="008357EA" w:rsidP="00006F4C">
            <w:pPr>
              <w:spacing w:before="120" w:after="120"/>
              <w:rPr>
                <w:rFonts w:eastAsia="Times New Roman" w:cs="Arial"/>
                <w:lang w:val="en-US" w:eastAsia="en-US"/>
              </w:rPr>
            </w:pPr>
          </w:p>
        </w:tc>
      </w:tr>
      <w:tr w:rsidR="008357EA" w:rsidRPr="00580C11" w14:paraId="6EAB1D2F" w14:textId="34DA2234" w:rsidTr="00784F64">
        <w:trPr>
          <w:trHeight w:val="340"/>
        </w:trPr>
        <w:tc>
          <w:tcPr>
            <w:tcW w:w="1604" w:type="dxa"/>
            <w:shd w:val="clear" w:color="auto" w:fill="auto"/>
            <w:noWrap/>
            <w:vAlign w:val="center"/>
            <w:hideMark/>
          </w:tcPr>
          <w:p w14:paraId="35A3B405" w14:textId="77777777" w:rsidR="008357EA" w:rsidRPr="00580C11" w:rsidRDefault="008357EA"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w:t>
            </w:r>
          </w:p>
        </w:tc>
        <w:tc>
          <w:tcPr>
            <w:tcW w:w="2350" w:type="dxa"/>
            <w:shd w:val="clear" w:color="auto" w:fill="auto"/>
            <w:noWrap/>
            <w:vAlign w:val="center"/>
            <w:hideMark/>
          </w:tcPr>
          <w:p w14:paraId="643E00CD" w14:textId="77777777" w:rsidR="008357EA" w:rsidRPr="00580C11" w:rsidRDefault="008357EA"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::3456 15::</w:t>
            </w:r>
          </w:p>
        </w:tc>
        <w:tc>
          <w:tcPr>
            <w:tcW w:w="1531" w:type="dxa"/>
            <w:shd w:val="clear" w:color="auto" w:fill="auto"/>
            <w:noWrap/>
            <w:vAlign w:val="center"/>
            <w:hideMark/>
          </w:tcPr>
          <w:p w14:paraId="39B1A246" w14:textId="77777777" w:rsidR="008357EA" w:rsidRPr="007236A0" w:rsidRDefault="008357EA"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5</w:t>
            </w:r>
          </w:p>
        </w:tc>
        <w:tc>
          <w:tcPr>
            <w:tcW w:w="1559" w:type="dxa"/>
            <w:vAlign w:val="center"/>
          </w:tcPr>
          <w:p w14:paraId="2F5F0566" w14:textId="77777777" w:rsidR="008357EA" w:rsidRPr="003554A6" w:rsidRDefault="008357EA" w:rsidP="00006F4C">
            <w:pPr>
              <w:spacing w:before="120" w:after="120"/>
              <w:rPr>
                <w:rFonts w:eastAsia="Times New Roman" w:cs="Arial"/>
                <w:lang w:val="en-US" w:eastAsia="en-US"/>
              </w:rPr>
            </w:pPr>
          </w:p>
        </w:tc>
      </w:tr>
      <w:tr w:rsidR="008357EA" w:rsidRPr="00580C11" w14:paraId="0A35A7ED" w14:textId="6B5EF218" w:rsidTr="00784F64">
        <w:trPr>
          <w:trHeight w:val="340"/>
        </w:trPr>
        <w:tc>
          <w:tcPr>
            <w:tcW w:w="1604" w:type="dxa"/>
            <w:shd w:val="clear" w:color="auto" w:fill="auto"/>
            <w:noWrap/>
            <w:vAlign w:val="center"/>
            <w:hideMark/>
          </w:tcPr>
          <w:p w14:paraId="358B9866" w14:textId="77777777" w:rsidR="008357EA" w:rsidRPr="00580C11" w:rsidRDefault="008357EA"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6</w:t>
            </w:r>
          </w:p>
        </w:tc>
        <w:tc>
          <w:tcPr>
            <w:tcW w:w="2350" w:type="dxa"/>
            <w:shd w:val="clear" w:color="auto" w:fill="auto"/>
            <w:noWrap/>
            <w:vAlign w:val="center"/>
            <w:hideMark/>
          </w:tcPr>
          <w:p w14:paraId="47625280" w14:textId="77777777" w:rsidR="008357EA" w:rsidRPr="00580C11" w:rsidRDefault="008357EA"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::3456 124::</w:t>
            </w:r>
          </w:p>
        </w:tc>
        <w:tc>
          <w:tcPr>
            <w:tcW w:w="1531" w:type="dxa"/>
            <w:shd w:val="clear" w:color="auto" w:fill="auto"/>
            <w:noWrap/>
            <w:vAlign w:val="center"/>
            <w:hideMark/>
          </w:tcPr>
          <w:p w14:paraId="2203E35A" w14:textId="77777777" w:rsidR="008357EA" w:rsidRPr="007236A0" w:rsidRDefault="008357EA"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6</w:t>
            </w:r>
          </w:p>
        </w:tc>
        <w:tc>
          <w:tcPr>
            <w:tcW w:w="1559" w:type="dxa"/>
            <w:vAlign w:val="center"/>
          </w:tcPr>
          <w:p w14:paraId="347A6CF8" w14:textId="77777777" w:rsidR="008357EA" w:rsidRPr="003554A6" w:rsidRDefault="008357EA" w:rsidP="00006F4C">
            <w:pPr>
              <w:spacing w:before="120" w:after="120"/>
              <w:rPr>
                <w:rFonts w:eastAsia="Times New Roman" w:cs="Arial"/>
                <w:lang w:val="en-US" w:eastAsia="en-US"/>
              </w:rPr>
            </w:pPr>
          </w:p>
        </w:tc>
      </w:tr>
      <w:tr w:rsidR="008357EA" w:rsidRPr="00580C11" w14:paraId="6A2CE74F" w14:textId="57B32F73" w:rsidTr="00784F64">
        <w:trPr>
          <w:trHeight w:val="340"/>
        </w:trPr>
        <w:tc>
          <w:tcPr>
            <w:tcW w:w="1604" w:type="dxa"/>
            <w:shd w:val="clear" w:color="auto" w:fill="auto"/>
            <w:noWrap/>
            <w:vAlign w:val="center"/>
            <w:hideMark/>
          </w:tcPr>
          <w:p w14:paraId="4777D35D" w14:textId="77777777" w:rsidR="008357EA" w:rsidRPr="00580C11" w:rsidRDefault="008357EA"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7</w:t>
            </w:r>
          </w:p>
        </w:tc>
        <w:tc>
          <w:tcPr>
            <w:tcW w:w="2350" w:type="dxa"/>
            <w:shd w:val="clear" w:color="auto" w:fill="auto"/>
            <w:noWrap/>
            <w:vAlign w:val="center"/>
            <w:hideMark/>
          </w:tcPr>
          <w:p w14:paraId="5AF46D53" w14:textId="77777777" w:rsidR="008357EA" w:rsidRPr="00580C11" w:rsidRDefault="008357EA"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::3456 1245::</w:t>
            </w:r>
          </w:p>
        </w:tc>
        <w:tc>
          <w:tcPr>
            <w:tcW w:w="1531" w:type="dxa"/>
            <w:shd w:val="clear" w:color="auto" w:fill="auto"/>
            <w:noWrap/>
            <w:vAlign w:val="center"/>
            <w:hideMark/>
          </w:tcPr>
          <w:p w14:paraId="6E13017C" w14:textId="77777777" w:rsidR="008357EA" w:rsidRPr="007236A0" w:rsidRDefault="008357EA"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7</w:t>
            </w:r>
          </w:p>
        </w:tc>
        <w:tc>
          <w:tcPr>
            <w:tcW w:w="1559" w:type="dxa"/>
            <w:vAlign w:val="center"/>
          </w:tcPr>
          <w:p w14:paraId="103021F3" w14:textId="77777777" w:rsidR="008357EA" w:rsidRPr="003554A6" w:rsidRDefault="008357EA" w:rsidP="00006F4C">
            <w:pPr>
              <w:spacing w:before="120" w:after="120"/>
              <w:rPr>
                <w:rFonts w:eastAsia="Times New Roman" w:cs="Arial"/>
                <w:lang w:val="en-US" w:eastAsia="en-US"/>
              </w:rPr>
            </w:pPr>
          </w:p>
        </w:tc>
      </w:tr>
      <w:tr w:rsidR="008357EA" w:rsidRPr="00580C11" w14:paraId="080F515B" w14:textId="21933295" w:rsidTr="00784F64">
        <w:trPr>
          <w:trHeight w:val="340"/>
        </w:trPr>
        <w:tc>
          <w:tcPr>
            <w:tcW w:w="1604" w:type="dxa"/>
            <w:shd w:val="clear" w:color="auto" w:fill="auto"/>
            <w:noWrap/>
            <w:vAlign w:val="center"/>
            <w:hideMark/>
          </w:tcPr>
          <w:p w14:paraId="57B2A5E1" w14:textId="77777777" w:rsidR="008357EA" w:rsidRPr="00580C11" w:rsidRDefault="008357EA"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8</w:t>
            </w:r>
          </w:p>
        </w:tc>
        <w:tc>
          <w:tcPr>
            <w:tcW w:w="2350" w:type="dxa"/>
            <w:shd w:val="clear" w:color="auto" w:fill="auto"/>
            <w:noWrap/>
            <w:vAlign w:val="center"/>
            <w:hideMark/>
          </w:tcPr>
          <w:p w14:paraId="7B927CF4" w14:textId="77777777" w:rsidR="008357EA" w:rsidRPr="00580C11" w:rsidRDefault="008357EA"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::3456 125::</w:t>
            </w:r>
          </w:p>
        </w:tc>
        <w:tc>
          <w:tcPr>
            <w:tcW w:w="1531" w:type="dxa"/>
            <w:shd w:val="clear" w:color="auto" w:fill="auto"/>
            <w:noWrap/>
            <w:vAlign w:val="center"/>
            <w:hideMark/>
          </w:tcPr>
          <w:p w14:paraId="3DD0A323" w14:textId="77777777" w:rsidR="008357EA" w:rsidRPr="007236A0" w:rsidRDefault="008357EA"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8</w:t>
            </w:r>
          </w:p>
        </w:tc>
        <w:tc>
          <w:tcPr>
            <w:tcW w:w="1559" w:type="dxa"/>
            <w:vAlign w:val="center"/>
          </w:tcPr>
          <w:p w14:paraId="270846A9" w14:textId="77777777" w:rsidR="008357EA" w:rsidRPr="003554A6" w:rsidRDefault="008357EA" w:rsidP="00006F4C">
            <w:pPr>
              <w:spacing w:before="120" w:after="120"/>
              <w:rPr>
                <w:rFonts w:eastAsia="Times New Roman" w:cs="Arial"/>
                <w:lang w:val="en-US" w:eastAsia="en-US"/>
              </w:rPr>
            </w:pPr>
          </w:p>
        </w:tc>
      </w:tr>
      <w:tr w:rsidR="008357EA" w:rsidRPr="00580C11" w14:paraId="05AA947D" w14:textId="038B94A5" w:rsidTr="00784F64">
        <w:trPr>
          <w:trHeight w:val="340"/>
        </w:trPr>
        <w:tc>
          <w:tcPr>
            <w:tcW w:w="1604" w:type="dxa"/>
            <w:shd w:val="clear" w:color="auto" w:fill="auto"/>
            <w:noWrap/>
            <w:vAlign w:val="center"/>
            <w:hideMark/>
          </w:tcPr>
          <w:p w14:paraId="4EB0C927" w14:textId="77777777" w:rsidR="008357EA" w:rsidRPr="00580C11" w:rsidRDefault="008357EA"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9</w:t>
            </w:r>
          </w:p>
        </w:tc>
        <w:tc>
          <w:tcPr>
            <w:tcW w:w="2350" w:type="dxa"/>
            <w:shd w:val="clear" w:color="auto" w:fill="auto"/>
            <w:noWrap/>
            <w:vAlign w:val="center"/>
            <w:hideMark/>
          </w:tcPr>
          <w:p w14:paraId="6F21C6BD" w14:textId="77777777" w:rsidR="008357EA" w:rsidRPr="00580C11" w:rsidRDefault="008357EA"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::3456 24::</w:t>
            </w:r>
          </w:p>
        </w:tc>
        <w:tc>
          <w:tcPr>
            <w:tcW w:w="1531" w:type="dxa"/>
            <w:shd w:val="clear" w:color="auto" w:fill="auto"/>
            <w:noWrap/>
            <w:vAlign w:val="center"/>
            <w:hideMark/>
          </w:tcPr>
          <w:p w14:paraId="7DD23E3D" w14:textId="77777777" w:rsidR="008357EA" w:rsidRPr="007236A0" w:rsidRDefault="008357EA"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9</w:t>
            </w:r>
          </w:p>
        </w:tc>
        <w:tc>
          <w:tcPr>
            <w:tcW w:w="1559" w:type="dxa"/>
            <w:vAlign w:val="center"/>
          </w:tcPr>
          <w:p w14:paraId="1CD229DA" w14:textId="77777777" w:rsidR="008357EA" w:rsidRPr="003554A6" w:rsidRDefault="008357EA" w:rsidP="00006F4C">
            <w:pPr>
              <w:spacing w:before="120" w:after="120"/>
              <w:rPr>
                <w:rFonts w:eastAsia="Times New Roman" w:cs="Arial"/>
                <w:lang w:val="en-US" w:eastAsia="en-US"/>
              </w:rPr>
            </w:pPr>
          </w:p>
        </w:tc>
      </w:tr>
      <w:tr w:rsidR="00F466FD" w:rsidRPr="00580C11" w14:paraId="3C55F8CD" w14:textId="77777777" w:rsidTr="00784F64">
        <w:trPr>
          <w:trHeight w:val="340"/>
        </w:trPr>
        <w:tc>
          <w:tcPr>
            <w:tcW w:w="1604" w:type="dxa"/>
            <w:shd w:val="clear" w:color="auto" w:fill="auto"/>
            <w:noWrap/>
            <w:vAlign w:val="center"/>
          </w:tcPr>
          <w:p w14:paraId="4CDF0B9C" w14:textId="493699D4" w:rsidR="00F466FD" w:rsidRPr="00580C11" w:rsidRDefault="00F466FD" w:rsidP="00006F4C">
            <w:pPr>
              <w:spacing w:before="120" w:after="120"/>
              <w:rPr>
                <w:rFonts w:eastAsia="Times New Roman" w:cs="Arial"/>
                <w:sz w:val="20"/>
                <w:szCs w:val="20"/>
                <w:lang w:val="en-US" w:eastAsia="en-US"/>
              </w:rPr>
            </w:pPr>
            <w:r>
              <w:rPr>
                <w:rFonts w:eastAsia="Times New Roman" w:cs="Arial"/>
                <w:sz w:val="20"/>
                <w:szCs w:val="20"/>
                <w:lang w:val="en-US" w:eastAsia="en-US"/>
              </w:rPr>
              <w:t>decimalna vejica</w:t>
            </w:r>
          </w:p>
        </w:tc>
        <w:tc>
          <w:tcPr>
            <w:tcW w:w="2350" w:type="dxa"/>
            <w:shd w:val="clear" w:color="auto" w:fill="auto"/>
            <w:noWrap/>
            <w:vAlign w:val="center"/>
          </w:tcPr>
          <w:p w14:paraId="23CD2FC6" w14:textId="4735DB37" w:rsidR="00F466FD" w:rsidRPr="00580C11" w:rsidRDefault="00F466FD" w:rsidP="00006F4C">
            <w:pPr>
              <w:spacing w:before="120" w:after="120"/>
              <w:rPr>
                <w:rFonts w:eastAsia="Times New Roman" w:cs="Arial"/>
                <w:sz w:val="20"/>
                <w:szCs w:val="20"/>
                <w:lang w:val="en-US" w:eastAsia="en-US"/>
              </w:rPr>
            </w:pPr>
            <w:r>
              <w:rPr>
                <w:rFonts w:eastAsia="Times New Roman" w:cs="Arial"/>
                <w:sz w:val="20"/>
                <w:szCs w:val="20"/>
                <w:lang w:val="en-US" w:eastAsia="en-US"/>
              </w:rPr>
              <w:t>::2::</w:t>
            </w:r>
          </w:p>
        </w:tc>
        <w:tc>
          <w:tcPr>
            <w:tcW w:w="1531" w:type="dxa"/>
            <w:shd w:val="clear" w:color="auto" w:fill="auto"/>
            <w:noWrap/>
            <w:vAlign w:val="center"/>
          </w:tcPr>
          <w:p w14:paraId="11AE7914" w14:textId="10C13E10" w:rsidR="00F466FD" w:rsidRPr="007236A0" w:rsidRDefault="00F466FD"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w:t>
            </w:r>
          </w:p>
        </w:tc>
        <w:tc>
          <w:tcPr>
            <w:tcW w:w="1559" w:type="dxa"/>
            <w:vAlign w:val="center"/>
          </w:tcPr>
          <w:p w14:paraId="6D67A5F1" w14:textId="77777777" w:rsidR="00F466FD" w:rsidRPr="003554A6" w:rsidRDefault="00F466FD" w:rsidP="00006F4C">
            <w:pPr>
              <w:spacing w:before="120" w:after="120"/>
              <w:rPr>
                <w:rFonts w:eastAsia="Times New Roman" w:cs="Arial"/>
                <w:lang w:val="en-US" w:eastAsia="en-US"/>
              </w:rPr>
            </w:pPr>
          </w:p>
        </w:tc>
      </w:tr>
      <w:tr w:rsidR="00F466FD" w:rsidRPr="00580C11" w14:paraId="691A39CE" w14:textId="77777777" w:rsidTr="00784F64">
        <w:trPr>
          <w:trHeight w:val="340"/>
        </w:trPr>
        <w:tc>
          <w:tcPr>
            <w:tcW w:w="1604" w:type="dxa"/>
            <w:shd w:val="clear" w:color="auto" w:fill="auto"/>
            <w:noWrap/>
            <w:vAlign w:val="center"/>
          </w:tcPr>
          <w:p w14:paraId="50F0F9A2" w14:textId="7827A039" w:rsidR="00F466FD" w:rsidRDefault="00F466FD" w:rsidP="00006F4C">
            <w:pPr>
              <w:spacing w:before="120" w:after="120"/>
              <w:rPr>
                <w:rFonts w:eastAsia="Times New Roman" w:cs="Arial"/>
                <w:sz w:val="20"/>
                <w:szCs w:val="20"/>
                <w:lang w:val="en-US" w:eastAsia="en-US"/>
              </w:rPr>
            </w:pPr>
            <w:r>
              <w:rPr>
                <w:rFonts w:eastAsia="Times New Roman" w:cs="Arial"/>
                <w:sz w:val="20"/>
                <w:szCs w:val="20"/>
                <w:lang w:val="en-US" w:eastAsia="en-US"/>
              </w:rPr>
              <w:t>ločilo tisočic</w:t>
            </w:r>
          </w:p>
        </w:tc>
        <w:tc>
          <w:tcPr>
            <w:tcW w:w="2350" w:type="dxa"/>
            <w:shd w:val="clear" w:color="auto" w:fill="auto"/>
            <w:noWrap/>
            <w:vAlign w:val="center"/>
          </w:tcPr>
          <w:p w14:paraId="47A59F35" w14:textId="233AA358" w:rsidR="00F466FD" w:rsidRDefault="00F466FD" w:rsidP="00006F4C">
            <w:pPr>
              <w:spacing w:before="120" w:after="120"/>
              <w:rPr>
                <w:rFonts w:eastAsia="Times New Roman" w:cs="Arial"/>
                <w:sz w:val="20"/>
                <w:szCs w:val="20"/>
                <w:lang w:val="en-US" w:eastAsia="en-US"/>
              </w:rPr>
            </w:pPr>
            <w:r>
              <w:rPr>
                <w:rFonts w:eastAsia="Times New Roman" w:cs="Arial"/>
                <w:sz w:val="20"/>
                <w:szCs w:val="20"/>
                <w:lang w:val="en-US" w:eastAsia="en-US"/>
              </w:rPr>
              <w:t>::256::</w:t>
            </w:r>
          </w:p>
        </w:tc>
        <w:tc>
          <w:tcPr>
            <w:tcW w:w="1531" w:type="dxa"/>
            <w:shd w:val="clear" w:color="auto" w:fill="auto"/>
            <w:noWrap/>
            <w:vAlign w:val="center"/>
          </w:tcPr>
          <w:p w14:paraId="37D9888D" w14:textId="5E27BB99" w:rsidR="00F466FD" w:rsidRPr="007236A0" w:rsidRDefault="00F466FD"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w:t>
            </w:r>
          </w:p>
        </w:tc>
        <w:tc>
          <w:tcPr>
            <w:tcW w:w="1559" w:type="dxa"/>
            <w:vAlign w:val="center"/>
          </w:tcPr>
          <w:p w14:paraId="2F5849F6" w14:textId="77777777" w:rsidR="00F466FD" w:rsidRPr="003554A6" w:rsidRDefault="00F466FD" w:rsidP="00006F4C">
            <w:pPr>
              <w:spacing w:before="120" w:after="120"/>
              <w:rPr>
                <w:rFonts w:eastAsia="Times New Roman" w:cs="Arial"/>
                <w:lang w:val="en-US" w:eastAsia="en-US"/>
              </w:rPr>
            </w:pPr>
          </w:p>
        </w:tc>
      </w:tr>
    </w:tbl>
    <w:p w14:paraId="6E57AEC2" w14:textId="68F8C67D" w:rsidR="00F466FD" w:rsidRDefault="00F466FD">
      <w:pPr>
        <w:rPr>
          <w:rFonts w:cs="Arial"/>
        </w:rPr>
      </w:pPr>
    </w:p>
    <w:p w14:paraId="06765A3D" w14:textId="35EC5CBC" w:rsidR="00857497" w:rsidRDefault="00857497" w:rsidP="00857497">
      <w:pPr>
        <w:rPr>
          <w:rFonts w:cs="Arial"/>
        </w:rPr>
      </w:pPr>
      <w:r w:rsidRPr="00CB7BCA">
        <w:rPr>
          <w:rFonts w:cs="Arial"/>
          <w:b/>
        </w:rPr>
        <w:t>Primer</w:t>
      </w:r>
      <w:r w:rsidR="00F466FD">
        <w:rPr>
          <w:rFonts w:cs="Arial"/>
        </w:rPr>
        <w:t>: 2.000,00</w:t>
      </w:r>
    </w:p>
    <w:p w14:paraId="05708E6F" w14:textId="547B7046" w:rsidR="00857497" w:rsidRDefault="008D2CBD" w:rsidP="00857497">
      <w:pPr>
        <w:rPr>
          <w:rFonts w:cs="Arial"/>
        </w:rPr>
      </w:pPr>
      <w:r>
        <w:rPr>
          <w:rFonts w:cs="Arial"/>
        </w:rPr>
        <w:t>::</w:t>
      </w:r>
      <w:r w:rsidR="00F466FD">
        <w:rPr>
          <w:rFonts w:cs="Arial"/>
        </w:rPr>
        <w:t>3456 12 256 245 245 245 2 245 245</w:t>
      </w:r>
      <w:r w:rsidR="00C03E2F">
        <w:rPr>
          <w:rFonts w:cs="Arial"/>
        </w:rPr>
        <w:t>::</w:t>
      </w:r>
    </w:p>
    <w:p w14:paraId="51E6D247" w14:textId="1F89166F" w:rsidR="009C7868" w:rsidRDefault="00857497">
      <w:pPr>
        <w:rPr>
          <w:rFonts w:cs="Arial"/>
          <w:sz w:val="32"/>
        </w:rPr>
      </w:pPr>
      <w:r>
        <w:rPr>
          <w:rFonts w:ascii="BrailleSlo 6Dot Revised" w:hAnsi="BrailleSlo 6Dot Revised" w:cs="Arial"/>
          <w:sz w:val="32"/>
        </w:rPr>
        <w:t>2</w:t>
      </w:r>
      <w:r w:rsidR="00F466FD">
        <w:rPr>
          <w:rFonts w:ascii="BrailleSlo 6Dot Revised" w:eastAsia="Times New Roman" w:hAnsi="BrailleSlo 6Dot Revised" w:cs="Arial"/>
          <w:sz w:val="32"/>
          <w:szCs w:val="32"/>
          <w:lang w:val="en-US" w:eastAsia="en-US"/>
        </w:rPr>
        <w:t>.</w:t>
      </w:r>
      <w:r>
        <w:rPr>
          <w:rFonts w:ascii="BrailleSlo 6Dot Revised" w:hAnsi="BrailleSlo 6Dot Revised" w:cs="Arial"/>
          <w:sz w:val="32"/>
        </w:rPr>
        <w:t>j</w:t>
      </w:r>
      <w:r w:rsidR="00F466FD">
        <w:rPr>
          <w:rFonts w:ascii="BrailleSlo 6Dot Revised" w:hAnsi="BrailleSlo 6Dot Revised" w:cs="Arial"/>
          <w:sz w:val="32"/>
        </w:rPr>
        <w:t>jj,jj</w:t>
      </w:r>
    </w:p>
    <w:p w14:paraId="2F8801B6" w14:textId="77777777" w:rsidR="008D2CBD" w:rsidRPr="008D2CBD" w:rsidRDefault="008D2CBD">
      <w:pPr>
        <w:rPr>
          <w:rFonts w:cs="Arial"/>
          <w:sz w:val="32"/>
        </w:rPr>
      </w:pPr>
    </w:p>
    <w:p w14:paraId="196691EE" w14:textId="0EF92637" w:rsidR="008357EA" w:rsidRDefault="008357EA" w:rsidP="007D5896">
      <w:pPr>
        <w:pStyle w:val="Heading2"/>
      </w:pPr>
      <w:bookmarkStart w:id="37" w:name="_Toc288054124"/>
      <w:r>
        <w:lastRenderedPageBreak/>
        <w:t>Vrstilni števniki</w:t>
      </w:r>
      <w:bookmarkEnd w:id="37"/>
    </w:p>
    <w:p w14:paraId="52D2A6D2" w14:textId="6B2A2071" w:rsidR="009C7868" w:rsidRPr="0082094E" w:rsidRDefault="002F009D" w:rsidP="007D5896">
      <w:pPr>
        <w:keepNext/>
        <w:rPr>
          <w:rFonts w:cs="Arial"/>
        </w:rPr>
      </w:pPr>
      <w:r>
        <w:rPr>
          <w:rFonts w:cs="Arial"/>
        </w:rPr>
        <w:t xml:space="preserve">Pri </w:t>
      </w:r>
      <w:r w:rsidR="00C920F0">
        <w:rPr>
          <w:rFonts w:cs="Arial"/>
        </w:rPr>
        <w:t>zapisu vrstilnih števnikov</w:t>
      </w:r>
      <w:r>
        <w:rPr>
          <w:rFonts w:cs="Arial"/>
        </w:rPr>
        <w:t xml:space="preserve"> se zgledujemo po črnem tisku.</w:t>
      </w:r>
    </w:p>
    <w:p w14:paraId="2AC8622E" w14:textId="34957D75" w:rsidR="003860D4" w:rsidRDefault="009C7868">
      <w:pPr>
        <w:rPr>
          <w:rFonts w:cs="Arial"/>
        </w:rPr>
      </w:pPr>
      <w:r w:rsidRPr="00A13E13">
        <w:rPr>
          <w:rFonts w:cs="Arial"/>
          <w:b/>
        </w:rPr>
        <w:t>Primer:</w:t>
      </w:r>
      <w:r w:rsidRPr="0082094E">
        <w:rPr>
          <w:rFonts w:cs="Arial"/>
        </w:rPr>
        <w:t xml:space="preserve"> </w:t>
      </w:r>
      <w:r w:rsidR="00C920F0">
        <w:rPr>
          <w:rFonts w:cs="Arial"/>
        </w:rPr>
        <w:t>8</w:t>
      </w:r>
      <w:r w:rsidR="00AC02EB">
        <w:rPr>
          <w:rFonts w:cs="Arial"/>
        </w:rPr>
        <w:t xml:space="preserve">. </w:t>
      </w:r>
      <w:r w:rsidR="00C920F0">
        <w:rPr>
          <w:rFonts w:cs="Arial"/>
        </w:rPr>
        <w:t>dan</w:t>
      </w:r>
    </w:p>
    <w:p w14:paraId="60C28912" w14:textId="49E68C56" w:rsidR="00AC02EB" w:rsidRDefault="00AC02EB">
      <w:pPr>
        <w:rPr>
          <w:rFonts w:cs="Arial"/>
        </w:rPr>
      </w:pPr>
      <w:r>
        <w:rPr>
          <w:rFonts w:cs="Arial"/>
        </w:rPr>
        <w:t>::</w:t>
      </w:r>
      <w:r w:rsidR="00A13E13">
        <w:rPr>
          <w:rFonts w:cs="Arial"/>
        </w:rPr>
        <w:t>3456</w:t>
      </w:r>
      <w:r w:rsidR="00C920F0">
        <w:rPr>
          <w:rFonts w:cs="Arial"/>
        </w:rPr>
        <w:t xml:space="preserve"> 125 256 0 145 1 1345</w:t>
      </w:r>
      <w:r w:rsidR="00A13E13">
        <w:rPr>
          <w:rFonts w:cs="Arial"/>
        </w:rPr>
        <w:t>::</w:t>
      </w:r>
    </w:p>
    <w:p w14:paraId="20CB3F3B" w14:textId="7E7B9CC9" w:rsidR="003860D4" w:rsidRPr="00FF066F" w:rsidRDefault="00C920F0">
      <w:pPr>
        <w:rPr>
          <w:rFonts w:ascii="BrailleSlo 6Dot Revised V2" w:hAnsi="BrailleSlo 6Dot Revised V2" w:cs="Arial"/>
          <w:sz w:val="44"/>
        </w:rPr>
      </w:pPr>
      <w:r w:rsidRPr="00C920F0">
        <w:rPr>
          <w:rFonts w:ascii="BrailleSlo 6Dot Revised V2" w:hAnsi="BrailleSlo 6Dot Revised V2" w:cs="Arial"/>
          <w:sz w:val="32"/>
        </w:rPr>
        <w:t>8. dan</w:t>
      </w:r>
    </w:p>
    <w:p w14:paraId="6EDF9CC4" w14:textId="478CD23D" w:rsidR="003860D4" w:rsidRDefault="003860D4" w:rsidP="007D5896">
      <w:pPr>
        <w:pStyle w:val="Heading2"/>
      </w:pPr>
      <w:bookmarkStart w:id="38" w:name="_Toc263575851"/>
      <w:bookmarkStart w:id="39" w:name="_Toc288054125"/>
      <w:r>
        <w:t>Rimska števila</w:t>
      </w:r>
      <w:bookmarkEnd w:id="38"/>
      <w:bookmarkEnd w:id="39"/>
    </w:p>
    <w:p w14:paraId="30456D03" w14:textId="53B30A1C" w:rsidR="003860D4" w:rsidRPr="003860D4" w:rsidRDefault="00F42E70" w:rsidP="007D5896">
      <w:pPr>
        <w:keepNext/>
      </w:pPr>
      <w:r>
        <w:t xml:space="preserve">Za zapis rimskih števil se uporablja predznak ::456::, ne glede na to, </w:t>
      </w:r>
      <w:r w:rsidR="007F4287">
        <w:t xml:space="preserve">ali gre za enomestno ali večmestno število. </w:t>
      </w:r>
    </w:p>
    <w:tbl>
      <w:tblPr>
        <w:tblW w:w="715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0"/>
        <w:gridCol w:w="2544"/>
        <w:gridCol w:w="1650"/>
        <w:gridCol w:w="1226"/>
      </w:tblGrid>
      <w:tr w:rsidR="00836E37" w:rsidRPr="003860D4" w14:paraId="2BD18D2F" w14:textId="32B83085" w:rsidTr="00EF374D">
        <w:trPr>
          <w:trHeight w:val="340"/>
          <w:tblHeader/>
        </w:trPr>
        <w:tc>
          <w:tcPr>
            <w:tcW w:w="17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47BE84" w14:textId="7E70A72D" w:rsidR="00836E37" w:rsidRPr="003860D4" w:rsidRDefault="00836E37" w:rsidP="00FF345E">
            <w:pPr>
              <w:keepNext/>
              <w:spacing w:before="120" w:after="120"/>
              <w:jc w:val="left"/>
              <w:rPr>
                <w:rFonts w:eastAsia="Times New Roman" w:cs="Arial"/>
                <w:sz w:val="24"/>
                <w:szCs w:val="24"/>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5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A46B" w14:textId="77777777" w:rsidR="00836E37" w:rsidRPr="003860D4" w:rsidRDefault="00836E37" w:rsidP="007D5896">
            <w:pPr>
              <w:keepNext/>
              <w:spacing w:before="120" w:after="120"/>
              <w:rPr>
                <w:rFonts w:eastAsia="Times New Roman" w:cs="Arial"/>
                <w:sz w:val="24"/>
                <w:szCs w:val="24"/>
                <w:lang w:val="en-US" w:eastAsia="en-US"/>
              </w:rPr>
            </w:pPr>
            <w:r w:rsidRPr="003860D4">
              <w:rPr>
                <w:rFonts w:eastAsia="Times New Roman" w:cs="Arial"/>
                <w:sz w:val="24"/>
                <w:szCs w:val="24"/>
                <w:lang w:val="en-US" w:eastAsia="en-US"/>
              </w:rPr>
              <w:t>Brajeva kombinacija</w:t>
            </w:r>
          </w:p>
        </w:tc>
        <w:tc>
          <w:tcPr>
            <w:tcW w:w="16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48E3D" w14:textId="77777777" w:rsidR="00836E37" w:rsidRPr="003860D4" w:rsidRDefault="00836E37" w:rsidP="007D5896">
            <w:pPr>
              <w:keepNext/>
              <w:spacing w:before="120" w:after="120"/>
              <w:rPr>
                <w:rFonts w:eastAsia="Times New Roman" w:cs="Arial"/>
                <w:sz w:val="24"/>
                <w:szCs w:val="24"/>
                <w:lang w:val="en-US" w:eastAsia="en-US"/>
              </w:rPr>
            </w:pPr>
            <w:r w:rsidRPr="003860D4">
              <w:rPr>
                <w:rFonts w:eastAsia="Times New Roman" w:cs="Arial"/>
                <w:sz w:val="24"/>
                <w:szCs w:val="24"/>
                <w:lang w:val="en-US" w:eastAsia="en-US"/>
              </w:rPr>
              <w:t>Brajev znak</w:t>
            </w:r>
          </w:p>
        </w:tc>
        <w:tc>
          <w:tcPr>
            <w:tcW w:w="1226" w:type="dxa"/>
            <w:tcBorders>
              <w:top w:val="single" w:sz="4" w:space="0" w:color="auto"/>
              <w:left w:val="single" w:sz="4" w:space="0" w:color="auto"/>
              <w:bottom w:val="single" w:sz="4" w:space="0" w:color="auto"/>
              <w:right w:val="single" w:sz="4" w:space="0" w:color="auto"/>
            </w:tcBorders>
            <w:vAlign w:val="center"/>
          </w:tcPr>
          <w:p w14:paraId="5F2A2E30" w14:textId="1732C7EE" w:rsidR="00836E37" w:rsidRPr="003554A6" w:rsidRDefault="00836E37" w:rsidP="007D5896">
            <w:pPr>
              <w:keepNext/>
              <w:spacing w:before="120" w:after="120"/>
              <w:rPr>
                <w:rFonts w:eastAsia="Times New Roman" w:cs="Arial"/>
                <w:lang w:val="en-US" w:eastAsia="en-US"/>
              </w:rPr>
            </w:pPr>
            <w:r w:rsidRPr="003554A6">
              <w:rPr>
                <w:rFonts w:eastAsia="Times New Roman" w:cs="Arial"/>
                <w:lang w:val="en-US" w:eastAsia="en-US"/>
              </w:rPr>
              <w:t>Opomba</w:t>
            </w:r>
          </w:p>
        </w:tc>
      </w:tr>
      <w:tr w:rsidR="006D181E" w:rsidRPr="003860D4" w14:paraId="4E124737" w14:textId="703AD967" w:rsidTr="00784F64">
        <w:trPr>
          <w:trHeight w:val="340"/>
        </w:trPr>
        <w:tc>
          <w:tcPr>
            <w:tcW w:w="1730" w:type="dxa"/>
            <w:shd w:val="clear" w:color="auto" w:fill="auto"/>
            <w:noWrap/>
            <w:vAlign w:val="center"/>
            <w:hideMark/>
          </w:tcPr>
          <w:p w14:paraId="141E0013" w14:textId="77777777" w:rsidR="006D181E" w:rsidRPr="003860D4" w:rsidRDefault="006D181E" w:rsidP="007D5896">
            <w:pPr>
              <w:keepNext/>
              <w:spacing w:before="120" w:after="120"/>
              <w:rPr>
                <w:rFonts w:eastAsia="Times New Roman" w:cs="Arial"/>
                <w:sz w:val="20"/>
                <w:szCs w:val="20"/>
                <w:lang w:val="en-US" w:eastAsia="en-US"/>
              </w:rPr>
            </w:pPr>
            <w:r w:rsidRPr="003860D4">
              <w:rPr>
                <w:rFonts w:eastAsia="Times New Roman" w:cs="Arial"/>
                <w:sz w:val="20"/>
                <w:szCs w:val="20"/>
                <w:lang w:val="en-US" w:eastAsia="en-US"/>
              </w:rPr>
              <w:t>I</w:t>
            </w:r>
          </w:p>
        </w:tc>
        <w:tc>
          <w:tcPr>
            <w:tcW w:w="2544" w:type="dxa"/>
            <w:shd w:val="clear" w:color="auto" w:fill="auto"/>
            <w:noWrap/>
            <w:vAlign w:val="center"/>
            <w:hideMark/>
          </w:tcPr>
          <w:p w14:paraId="5DF59D63" w14:textId="7F8DAC80" w:rsidR="006D181E" w:rsidRPr="003860D4" w:rsidRDefault="006D181E" w:rsidP="007D5896">
            <w:pPr>
              <w:keepNext/>
              <w:spacing w:before="120" w:after="120"/>
              <w:rPr>
                <w:rFonts w:eastAsia="Times New Roman" w:cs="Arial"/>
                <w:sz w:val="20"/>
                <w:szCs w:val="20"/>
                <w:lang w:val="en-US" w:eastAsia="en-US"/>
              </w:rPr>
            </w:pPr>
            <w:r w:rsidRPr="003860D4">
              <w:rPr>
                <w:rFonts w:eastAsia="Times New Roman" w:cs="Arial"/>
                <w:sz w:val="20"/>
                <w:szCs w:val="20"/>
                <w:lang w:val="en-US" w:eastAsia="en-US"/>
              </w:rPr>
              <w:t>::4</w:t>
            </w:r>
            <w:r w:rsidR="0073252B">
              <w:rPr>
                <w:rFonts w:eastAsia="Times New Roman" w:cs="Arial"/>
                <w:sz w:val="20"/>
                <w:szCs w:val="20"/>
                <w:lang w:val="en-US" w:eastAsia="en-US"/>
              </w:rPr>
              <w:t>5</w:t>
            </w:r>
            <w:r w:rsidR="009722C2">
              <w:rPr>
                <w:rFonts w:eastAsia="Times New Roman" w:cs="Arial"/>
                <w:sz w:val="20"/>
                <w:szCs w:val="20"/>
                <w:lang w:val="en-US" w:eastAsia="en-US"/>
              </w:rPr>
              <w:t>6 2</w:t>
            </w:r>
            <w:r w:rsidRPr="003860D4">
              <w:rPr>
                <w:rFonts w:eastAsia="Times New Roman" w:cs="Arial"/>
                <w:sz w:val="20"/>
                <w:szCs w:val="20"/>
                <w:lang w:val="en-US" w:eastAsia="en-US"/>
              </w:rPr>
              <w:t>5::</w:t>
            </w:r>
          </w:p>
        </w:tc>
        <w:tc>
          <w:tcPr>
            <w:tcW w:w="1650" w:type="dxa"/>
            <w:shd w:val="clear" w:color="auto" w:fill="auto"/>
            <w:noWrap/>
            <w:vAlign w:val="center"/>
            <w:hideMark/>
          </w:tcPr>
          <w:p w14:paraId="32A3B98E" w14:textId="436F54DA" w:rsidR="006D181E" w:rsidRPr="004A554B" w:rsidRDefault="003C310A" w:rsidP="007D5896">
            <w:pPr>
              <w:keepNext/>
              <w:spacing w:before="120" w:after="120"/>
              <w:rPr>
                <w:rFonts w:ascii="BrailleSlo 6Dot Revised" w:eastAsia="Times New Roman" w:hAnsi="BrailleSlo 6Dot Revised" w:cs="Arial"/>
                <w:sz w:val="32"/>
                <w:szCs w:val="32"/>
                <w:lang w:val="en-US" w:eastAsia="en-US"/>
              </w:rPr>
            </w:pPr>
            <w:r w:rsidRPr="0073252B">
              <w:rPr>
                <w:rFonts w:ascii="BrailleSlo 6Dot Special V2" w:eastAsia="Times New Roman" w:hAnsi="BrailleSlo 6Dot Special V2" w:cs="Arial"/>
                <w:sz w:val="32"/>
                <w:szCs w:val="32"/>
                <w:lang w:val="en-US" w:eastAsia="en-US"/>
              </w:rPr>
              <w:t>i</w:t>
            </w:r>
            <w:r>
              <w:rPr>
                <w:rFonts w:ascii="BrailleSlo 6Dot Revised" w:eastAsia="Times New Roman" w:hAnsi="BrailleSlo 6Dot Revised" w:cs="Arial"/>
                <w:sz w:val="32"/>
                <w:szCs w:val="32"/>
                <w:lang w:val="en-US" w:eastAsia="en-US"/>
              </w:rPr>
              <w:t>i</w:t>
            </w:r>
          </w:p>
        </w:tc>
        <w:tc>
          <w:tcPr>
            <w:tcW w:w="1226" w:type="dxa"/>
            <w:vAlign w:val="center"/>
          </w:tcPr>
          <w:p w14:paraId="1CB328D3" w14:textId="172B8903" w:rsidR="006D181E" w:rsidRPr="003554A6" w:rsidRDefault="006D181E" w:rsidP="007D5896">
            <w:pPr>
              <w:keepNext/>
              <w:spacing w:before="120" w:after="120"/>
              <w:rPr>
                <w:rFonts w:eastAsia="Times New Roman" w:cs="Arial"/>
                <w:lang w:val="en-US" w:eastAsia="en-US"/>
              </w:rPr>
            </w:pPr>
            <w:r w:rsidRPr="003554A6">
              <w:rPr>
                <w:rFonts w:eastAsia="Times New Roman" w:cs="Arial"/>
              </w:rPr>
              <w:t>ena</w:t>
            </w:r>
          </w:p>
        </w:tc>
      </w:tr>
      <w:tr w:rsidR="006D181E" w:rsidRPr="003860D4" w14:paraId="38A7F0C8" w14:textId="2031E96A" w:rsidTr="00784F64">
        <w:trPr>
          <w:trHeight w:val="340"/>
        </w:trPr>
        <w:tc>
          <w:tcPr>
            <w:tcW w:w="1730" w:type="dxa"/>
            <w:shd w:val="clear" w:color="auto" w:fill="auto"/>
            <w:noWrap/>
            <w:vAlign w:val="center"/>
            <w:hideMark/>
          </w:tcPr>
          <w:p w14:paraId="2E42DF86" w14:textId="77777777" w:rsidR="006D181E" w:rsidRPr="003860D4" w:rsidRDefault="006D181E" w:rsidP="00006F4C">
            <w:pPr>
              <w:spacing w:before="120" w:after="120"/>
              <w:rPr>
                <w:rFonts w:eastAsia="Times New Roman" w:cs="Arial"/>
                <w:sz w:val="20"/>
                <w:szCs w:val="20"/>
                <w:lang w:val="en-US" w:eastAsia="en-US"/>
              </w:rPr>
            </w:pPr>
            <w:r w:rsidRPr="003860D4">
              <w:rPr>
                <w:rFonts w:eastAsia="Times New Roman" w:cs="Arial"/>
                <w:sz w:val="20"/>
                <w:szCs w:val="20"/>
                <w:lang w:val="en-US" w:eastAsia="en-US"/>
              </w:rPr>
              <w:t>V</w:t>
            </w:r>
          </w:p>
        </w:tc>
        <w:tc>
          <w:tcPr>
            <w:tcW w:w="2544" w:type="dxa"/>
            <w:shd w:val="clear" w:color="auto" w:fill="auto"/>
            <w:noWrap/>
            <w:vAlign w:val="center"/>
            <w:hideMark/>
          </w:tcPr>
          <w:p w14:paraId="5685E9A6" w14:textId="2BB14559" w:rsidR="006D181E" w:rsidRPr="003860D4" w:rsidRDefault="006D181E" w:rsidP="00006F4C">
            <w:pPr>
              <w:spacing w:before="120" w:after="120"/>
              <w:rPr>
                <w:rFonts w:eastAsia="Times New Roman" w:cs="Arial"/>
                <w:sz w:val="20"/>
                <w:szCs w:val="20"/>
                <w:lang w:val="en-US" w:eastAsia="en-US"/>
              </w:rPr>
            </w:pPr>
            <w:r w:rsidRPr="003860D4">
              <w:rPr>
                <w:rFonts w:eastAsia="Times New Roman" w:cs="Arial"/>
                <w:sz w:val="20"/>
                <w:szCs w:val="20"/>
                <w:lang w:val="en-US" w:eastAsia="en-US"/>
              </w:rPr>
              <w:t>::4</w:t>
            </w:r>
            <w:r w:rsidR="0073252B">
              <w:rPr>
                <w:rFonts w:eastAsia="Times New Roman" w:cs="Arial"/>
                <w:sz w:val="20"/>
                <w:szCs w:val="20"/>
                <w:lang w:val="en-US" w:eastAsia="en-US"/>
              </w:rPr>
              <w:t>5</w:t>
            </w:r>
            <w:r w:rsidRPr="003860D4">
              <w:rPr>
                <w:rFonts w:eastAsia="Times New Roman" w:cs="Arial"/>
                <w:sz w:val="20"/>
                <w:szCs w:val="20"/>
                <w:lang w:val="en-US" w:eastAsia="en-US"/>
              </w:rPr>
              <w:t>6 1236::</w:t>
            </w:r>
          </w:p>
        </w:tc>
        <w:tc>
          <w:tcPr>
            <w:tcW w:w="1650" w:type="dxa"/>
            <w:shd w:val="clear" w:color="auto" w:fill="auto"/>
            <w:noWrap/>
            <w:vAlign w:val="center"/>
            <w:hideMark/>
          </w:tcPr>
          <w:p w14:paraId="6A617A91" w14:textId="3E48B76F" w:rsidR="006D181E" w:rsidRPr="004A554B" w:rsidRDefault="003C310A" w:rsidP="00006F4C">
            <w:pPr>
              <w:spacing w:before="120" w:after="120"/>
              <w:rPr>
                <w:rFonts w:ascii="BrailleSlo 6Dot Revised" w:eastAsia="Times New Roman" w:hAnsi="BrailleSlo 6Dot Revised" w:cs="Arial"/>
                <w:sz w:val="32"/>
                <w:szCs w:val="32"/>
                <w:lang w:val="en-US" w:eastAsia="en-US"/>
              </w:rPr>
            </w:pPr>
            <w:r w:rsidRPr="0073252B">
              <w:rPr>
                <w:rFonts w:ascii="BrailleSlo 6Dot Special V2" w:eastAsia="Times New Roman" w:hAnsi="BrailleSlo 6Dot Special V2" w:cs="Arial"/>
                <w:sz w:val="32"/>
                <w:szCs w:val="32"/>
                <w:lang w:val="en-US" w:eastAsia="en-US"/>
              </w:rPr>
              <w:t>i</w:t>
            </w:r>
            <w:r>
              <w:rPr>
                <w:rFonts w:ascii="BrailleSlo 6Dot Revised" w:eastAsia="Times New Roman" w:hAnsi="BrailleSlo 6Dot Revised" w:cs="Arial"/>
                <w:sz w:val="32"/>
                <w:szCs w:val="32"/>
                <w:lang w:val="en-US" w:eastAsia="en-US"/>
              </w:rPr>
              <w:t>v</w:t>
            </w:r>
          </w:p>
        </w:tc>
        <w:tc>
          <w:tcPr>
            <w:tcW w:w="1226" w:type="dxa"/>
            <w:vAlign w:val="center"/>
          </w:tcPr>
          <w:p w14:paraId="35D45B47" w14:textId="7C33EEEF" w:rsidR="006D181E" w:rsidRPr="003554A6" w:rsidRDefault="006D181E" w:rsidP="00006F4C">
            <w:pPr>
              <w:spacing w:before="120" w:after="120"/>
              <w:rPr>
                <w:rFonts w:eastAsia="Times New Roman" w:cs="Arial"/>
                <w:lang w:val="en-US" w:eastAsia="en-US"/>
              </w:rPr>
            </w:pPr>
            <w:r w:rsidRPr="003554A6">
              <w:rPr>
                <w:rFonts w:eastAsia="Times New Roman" w:cs="Arial"/>
              </w:rPr>
              <w:t>pet</w:t>
            </w:r>
          </w:p>
        </w:tc>
      </w:tr>
      <w:tr w:rsidR="006D181E" w:rsidRPr="003860D4" w14:paraId="6DB9DE03" w14:textId="2EBE8F7B" w:rsidTr="00784F64">
        <w:trPr>
          <w:trHeight w:val="340"/>
        </w:trPr>
        <w:tc>
          <w:tcPr>
            <w:tcW w:w="1730" w:type="dxa"/>
            <w:shd w:val="clear" w:color="auto" w:fill="auto"/>
            <w:noWrap/>
            <w:vAlign w:val="center"/>
            <w:hideMark/>
          </w:tcPr>
          <w:p w14:paraId="1DCCF5E9" w14:textId="77777777" w:rsidR="006D181E" w:rsidRPr="003860D4" w:rsidRDefault="006D181E" w:rsidP="00006F4C">
            <w:pPr>
              <w:spacing w:before="120" w:after="120"/>
              <w:rPr>
                <w:rFonts w:eastAsia="Times New Roman" w:cs="Arial"/>
                <w:sz w:val="20"/>
                <w:szCs w:val="20"/>
                <w:lang w:val="en-US" w:eastAsia="en-US"/>
              </w:rPr>
            </w:pPr>
            <w:r w:rsidRPr="003860D4">
              <w:rPr>
                <w:rFonts w:eastAsia="Times New Roman" w:cs="Arial"/>
                <w:sz w:val="20"/>
                <w:szCs w:val="20"/>
                <w:lang w:val="en-US" w:eastAsia="en-US"/>
              </w:rPr>
              <w:t>X</w:t>
            </w:r>
          </w:p>
        </w:tc>
        <w:tc>
          <w:tcPr>
            <w:tcW w:w="2544" w:type="dxa"/>
            <w:shd w:val="clear" w:color="auto" w:fill="auto"/>
            <w:noWrap/>
            <w:vAlign w:val="center"/>
            <w:hideMark/>
          </w:tcPr>
          <w:p w14:paraId="5B02A989" w14:textId="4ABE425F" w:rsidR="006D181E" w:rsidRPr="003860D4" w:rsidRDefault="006D181E" w:rsidP="00006F4C">
            <w:pPr>
              <w:spacing w:before="120" w:after="120"/>
              <w:rPr>
                <w:rFonts w:eastAsia="Times New Roman" w:cs="Arial"/>
                <w:sz w:val="20"/>
                <w:szCs w:val="20"/>
                <w:lang w:val="en-US" w:eastAsia="en-US"/>
              </w:rPr>
            </w:pPr>
            <w:r w:rsidRPr="003860D4">
              <w:rPr>
                <w:rFonts w:eastAsia="Times New Roman" w:cs="Arial"/>
                <w:sz w:val="20"/>
                <w:szCs w:val="20"/>
                <w:lang w:val="en-US" w:eastAsia="en-US"/>
              </w:rPr>
              <w:t>::4</w:t>
            </w:r>
            <w:r w:rsidR="0073252B">
              <w:rPr>
                <w:rFonts w:eastAsia="Times New Roman" w:cs="Arial"/>
                <w:sz w:val="20"/>
                <w:szCs w:val="20"/>
                <w:lang w:val="en-US" w:eastAsia="en-US"/>
              </w:rPr>
              <w:t>5</w:t>
            </w:r>
            <w:r w:rsidRPr="003860D4">
              <w:rPr>
                <w:rFonts w:eastAsia="Times New Roman" w:cs="Arial"/>
                <w:sz w:val="20"/>
                <w:szCs w:val="20"/>
                <w:lang w:val="en-US" w:eastAsia="en-US"/>
              </w:rPr>
              <w:t>6 1346::</w:t>
            </w:r>
          </w:p>
        </w:tc>
        <w:tc>
          <w:tcPr>
            <w:tcW w:w="1650" w:type="dxa"/>
            <w:shd w:val="clear" w:color="auto" w:fill="auto"/>
            <w:noWrap/>
            <w:vAlign w:val="center"/>
            <w:hideMark/>
          </w:tcPr>
          <w:p w14:paraId="102EC7F6" w14:textId="06B1E629" w:rsidR="006D181E" w:rsidRPr="004A554B" w:rsidRDefault="003C310A" w:rsidP="00006F4C">
            <w:pPr>
              <w:spacing w:before="120" w:after="120"/>
              <w:rPr>
                <w:rFonts w:ascii="BrailleSlo 6Dot Revised" w:eastAsia="Times New Roman" w:hAnsi="BrailleSlo 6Dot Revised" w:cs="Arial"/>
                <w:sz w:val="32"/>
                <w:szCs w:val="32"/>
                <w:lang w:val="en-US" w:eastAsia="en-US"/>
              </w:rPr>
            </w:pPr>
            <w:r w:rsidRPr="0073252B">
              <w:rPr>
                <w:rFonts w:ascii="BrailleSlo 6Dot Special V2" w:eastAsia="Times New Roman" w:hAnsi="BrailleSlo 6Dot Special V2" w:cs="Arial"/>
                <w:sz w:val="32"/>
                <w:szCs w:val="32"/>
                <w:lang w:val="en-US" w:eastAsia="en-US"/>
              </w:rPr>
              <w:t>i</w:t>
            </w:r>
            <w:r>
              <w:rPr>
                <w:rFonts w:ascii="BrailleSlo 6Dot Revised" w:eastAsia="Times New Roman" w:hAnsi="BrailleSlo 6Dot Revised" w:cs="Arial"/>
                <w:sz w:val="32"/>
                <w:szCs w:val="32"/>
                <w:lang w:val="en-US" w:eastAsia="en-US"/>
              </w:rPr>
              <w:t>x</w:t>
            </w:r>
          </w:p>
        </w:tc>
        <w:tc>
          <w:tcPr>
            <w:tcW w:w="1226" w:type="dxa"/>
            <w:vAlign w:val="center"/>
          </w:tcPr>
          <w:p w14:paraId="5F932F9B" w14:textId="6F624587" w:rsidR="006D181E" w:rsidRPr="003554A6" w:rsidRDefault="006D181E" w:rsidP="00006F4C">
            <w:pPr>
              <w:spacing w:before="120" w:after="120"/>
              <w:rPr>
                <w:rFonts w:eastAsia="Times New Roman" w:cs="Arial"/>
                <w:lang w:val="en-US" w:eastAsia="en-US"/>
              </w:rPr>
            </w:pPr>
            <w:r w:rsidRPr="003554A6">
              <w:rPr>
                <w:rFonts w:eastAsia="Times New Roman" w:cs="Arial"/>
              </w:rPr>
              <w:t>deset</w:t>
            </w:r>
          </w:p>
        </w:tc>
      </w:tr>
      <w:tr w:rsidR="006D181E" w:rsidRPr="003860D4" w14:paraId="520381C8" w14:textId="2C9649EA" w:rsidTr="00784F64">
        <w:trPr>
          <w:trHeight w:val="340"/>
        </w:trPr>
        <w:tc>
          <w:tcPr>
            <w:tcW w:w="1730" w:type="dxa"/>
            <w:shd w:val="clear" w:color="auto" w:fill="auto"/>
            <w:noWrap/>
            <w:vAlign w:val="center"/>
            <w:hideMark/>
          </w:tcPr>
          <w:p w14:paraId="0E871B65" w14:textId="77777777" w:rsidR="006D181E" w:rsidRPr="003860D4" w:rsidRDefault="006D181E" w:rsidP="00006F4C">
            <w:pPr>
              <w:spacing w:before="120" w:after="120"/>
              <w:rPr>
                <w:rFonts w:eastAsia="Times New Roman" w:cs="Arial"/>
                <w:sz w:val="20"/>
                <w:szCs w:val="20"/>
                <w:lang w:val="en-US" w:eastAsia="en-US"/>
              </w:rPr>
            </w:pPr>
            <w:r w:rsidRPr="003860D4">
              <w:rPr>
                <w:rFonts w:eastAsia="Times New Roman" w:cs="Arial"/>
                <w:sz w:val="20"/>
                <w:szCs w:val="20"/>
                <w:lang w:val="en-US" w:eastAsia="en-US"/>
              </w:rPr>
              <w:t>L</w:t>
            </w:r>
          </w:p>
        </w:tc>
        <w:tc>
          <w:tcPr>
            <w:tcW w:w="2544" w:type="dxa"/>
            <w:shd w:val="clear" w:color="auto" w:fill="auto"/>
            <w:noWrap/>
            <w:vAlign w:val="center"/>
            <w:hideMark/>
          </w:tcPr>
          <w:p w14:paraId="7032A05E" w14:textId="00050497" w:rsidR="006D181E" w:rsidRPr="003860D4" w:rsidRDefault="006D181E" w:rsidP="00006F4C">
            <w:pPr>
              <w:spacing w:before="120" w:after="120"/>
              <w:rPr>
                <w:rFonts w:eastAsia="Times New Roman" w:cs="Arial"/>
                <w:sz w:val="20"/>
                <w:szCs w:val="20"/>
                <w:lang w:val="en-US" w:eastAsia="en-US"/>
              </w:rPr>
            </w:pPr>
            <w:r w:rsidRPr="003860D4">
              <w:rPr>
                <w:rFonts w:eastAsia="Times New Roman" w:cs="Arial"/>
                <w:sz w:val="20"/>
                <w:szCs w:val="20"/>
                <w:lang w:val="en-US" w:eastAsia="en-US"/>
              </w:rPr>
              <w:t>::4</w:t>
            </w:r>
            <w:r w:rsidR="0073252B">
              <w:rPr>
                <w:rFonts w:eastAsia="Times New Roman" w:cs="Arial"/>
                <w:sz w:val="20"/>
                <w:szCs w:val="20"/>
                <w:lang w:val="en-US" w:eastAsia="en-US"/>
              </w:rPr>
              <w:t>5</w:t>
            </w:r>
            <w:r w:rsidRPr="003860D4">
              <w:rPr>
                <w:rFonts w:eastAsia="Times New Roman" w:cs="Arial"/>
                <w:sz w:val="20"/>
                <w:szCs w:val="20"/>
                <w:lang w:val="en-US" w:eastAsia="en-US"/>
              </w:rPr>
              <w:t>6 123::</w:t>
            </w:r>
          </w:p>
        </w:tc>
        <w:tc>
          <w:tcPr>
            <w:tcW w:w="1650" w:type="dxa"/>
            <w:shd w:val="clear" w:color="auto" w:fill="auto"/>
            <w:noWrap/>
            <w:vAlign w:val="center"/>
            <w:hideMark/>
          </w:tcPr>
          <w:p w14:paraId="613F3C91" w14:textId="71D75549" w:rsidR="006D181E" w:rsidRPr="004A554B" w:rsidRDefault="003C310A" w:rsidP="00006F4C">
            <w:pPr>
              <w:spacing w:before="120" w:after="120"/>
              <w:rPr>
                <w:rFonts w:ascii="BrailleSlo 6Dot Revised" w:eastAsia="Times New Roman" w:hAnsi="BrailleSlo 6Dot Revised" w:cs="Arial"/>
                <w:sz w:val="32"/>
                <w:szCs w:val="32"/>
                <w:lang w:val="en-US" w:eastAsia="en-US"/>
              </w:rPr>
            </w:pPr>
            <w:r w:rsidRPr="0073252B">
              <w:rPr>
                <w:rFonts w:ascii="BrailleSlo 6Dot Special V2" w:eastAsia="Times New Roman" w:hAnsi="BrailleSlo 6Dot Special V2" w:cs="Arial"/>
                <w:sz w:val="32"/>
                <w:szCs w:val="32"/>
                <w:lang w:val="en-US" w:eastAsia="en-US"/>
              </w:rPr>
              <w:t>i</w:t>
            </w:r>
            <w:r>
              <w:rPr>
                <w:rFonts w:ascii="BrailleSlo 6Dot Revised" w:eastAsia="Times New Roman" w:hAnsi="BrailleSlo 6Dot Revised" w:cs="Arial"/>
                <w:sz w:val="32"/>
                <w:szCs w:val="32"/>
                <w:lang w:val="en-US" w:eastAsia="en-US"/>
              </w:rPr>
              <w:t>l</w:t>
            </w:r>
          </w:p>
        </w:tc>
        <w:tc>
          <w:tcPr>
            <w:tcW w:w="1226" w:type="dxa"/>
            <w:vAlign w:val="center"/>
          </w:tcPr>
          <w:p w14:paraId="1C9E7279" w14:textId="28122BE1" w:rsidR="006D181E" w:rsidRPr="003554A6" w:rsidRDefault="006D181E" w:rsidP="00006F4C">
            <w:pPr>
              <w:spacing w:before="120" w:after="120"/>
              <w:rPr>
                <w:rFonts w:eastAsia="Times New Roman" w:cs="Arial"/>
                <w:lang w:val="en-US" w:eastAsia="en-US"/>
              </w:rPr>
            </w:pPr>
            <w:r w:rsidRPr="003554A6">
              <w:rPr>
                <w:rFonts w:eastAsia="Times New Roman" w:cs="Arial"/>
              </w:rPr>
              <w:t>petdeset</w:t>
            </w:r>
          </w:p>
        </w:tc>
      </w:tr>
      <w:tr w:rsidR="006D181E" w:rsidRPr="003860D4" w14:paraId="22639E2C" w14:textId="059A44FB" w:rsidTr="00784F64">
        <w:trPr>
          <w:trHeight w:val="340"/>
        </w:trPr>
        <w:tc>
          <w:tcPr>
            <w:tcW w:w="1730" w:type="dxa"/>
            <w:shd w:val="clear" w:color="auto" w:fill="auto"/>
            <w:noWrap/>
            <w:vAlign w:val="center"/>
            <w:hideMark/>
          </w:tcPr>
          <w:p w14:paraId="6B96C034" w14:textId="77777777" w:rsidR="006D181E" w:rsidRPr="003860D4" w:rsidRDefault="006D181E" w:rsidP="00006F4C">
            <w:pPr>
              <w:spacing w:before="120" w:after="120"/>
              <w:rPr>
                <w:rFonts w:eastAsia="Times New Roman" w:cs="Arial"/>
                <w:sz w:val="20"/>
                <w:szCs w:val="20"/>
                <w:lang w:val="en-US" w:eastAsia="en-US"/>
              </w:rPr>
            </w:pPr>
            <w:r w:rsidRPr="003860D4">
              <w:rPr>
                <w:rFonts w:eastAsia="Times New Roman" w:cs="Arial"/>
                <w:sz w:val="20"/>
                <w:szCs w:val="20"/>
                <w:lang w:val="en-US" w:eastAsia="en-US"/>
              </w:rPr>
              <w:t>C</w:t>
            </w:r>
          </w:p>
        </w:tc>
        <w:tc>
          <w:tcPr>
            <w:tcW w:w="2544" w:type="dxa"/>
            <w:shd w:val="clear" w:color="auto" w:fill="auto"/>
            <w:noWrap/>
            <w:vAlign w:val="center"/>
            <w:hideMark/>
          </w:tcPr>
          <w:p w14:paraId="11586FF9" w14:textId="5B8DD2AC" w:rsidR="006D181E" w:rsidRPr="003860D4" w:rsidRDefault="006D181E" w:rsidP="00006F4C">
            <w:pPr>
              <w:spacing w:before="120" w:after="120"/>
              <w:rPr>
                <w:rFonts w:eastAsia="Times New Roman" w:cs="Arial"/>
                <w:sz w:val="20"/>
                <w:szCs w:val="20"/>
                <w:lang w:val="en-US" w:eastAsia="en-US"/>
              </w:rPr>
            </w:pPr>
            <w:r w:rsidRPr="003860D4">
              <w:rPr>
                <w:rFonts w:eastAsia="Times New Roman" w:cs="Arial"/>
                <w:sz w:val="20"/>
                <w:szCs w:val="20"/>
                <w:lang w:val="en-US" w:eastAsia="en-US"/>
              </w:rPr>
              <w:t>::4</w:t>
            </w:r>
            <w:r w:rsidR="0073252B">
              <w:rPr>
                <w:rFonts w:eastAsia="Times New Roman" w:cs="Arial"/>
                <w:sz w:val="20"/>
                <w:szCs w:val="20"/>
                <w:lang w:val="en-US" w:eastAsia="en-US"/>
              </w:rPr>
              <w:t>5</w:t>
            </w:r>
            <w:r w:rsidRPr="003860D4">
              <w:rPr>
                <w:rFonts w:eastAsia="Times New Roman" w:cs="Arial"/>
                <w:sz w:val="20"/>
                <w:szCs w:val="20"/>
                <w:lang w:val="en-US" w:eastAsia="en-US"/>
              </w:rPr>
              <w:t>6 14::</w:t>
            </w:r>
          </w:p>
        </w:tc>
        <w:tc>
          <w:tcPr>
            <w:tcW w:w="1650" w:type="dxa"/>
            <w:shd w:val="clear" w:color="auto" w:fill="auto"/>
            <w:noWrap/>
            <w:vAlign w:val="center"/>
            <w:hideMark/>
          </w:tcPr>
          <w:p w14:paraId="08CC5849" w14:textId="6CEFB9AB" w:rsidR="006D181E" w:rsidRPr="004A554B" w:rsidRDefault="003C310A" w:rsidP="00006F4C">
            <w:pPr>
              <w:spacing w:before="120" w:after="120"/>
              <w:rPr>
                <w:rFonts w:ascii="BrailleSlo 6Dot Revised" w:eastAsia="Times New Roman" w:hAnsi="BrailleSlo 6Dot Revised" w:cs="Arial"/>
                <w:sz w:val="32"/>
                <w:szCs w:val="32"/>
                <w:lang w:val="en-US" w:eastAsia="en-US"/>
              </w:rPr>
            </w:pPr>
            <w:r w:rsidRPr="0073252B">
              <w:rPr>
                <w:rFonts w:ascii="BrailleSlo 6Dot Special V2" w:eastAsia="Times New Roman" w:hAnsi="BrailleSlo 6Dot Special V2" w:cs="Arial"/>
                <w:sz w:val="32"/>
                <w:szCs w:val="32"/>
                <w:lang w:val="en-US" w:eastAsia="en-US"/>
              </w:rPr>
              <w:t>i</w:t>
            </w:r>
            <w:r>
              <w:rPr>
                <w:rFonts w:ascii="BrailleSlo 6Dot Revised" w:eastAsia="Times New Roman" w:hAnsi="BrailleSlo 6Dot Revised" w:cs="Arial"/>
                <w:sz w:val="32"/>
                <w:szCs w:val="32"/>
                <w:lang w:val="en-US" w:eastAsia="en-US"/>
              </w:rPr>
              <w:t>c</w:t>
            </w:r>
          </w:p>
        </w:tc>
        <w:tc>
          <w:tcPr>
            <w:tcW w:w="1226" w:type="dxa"/>
            <w:vAlign w:val="center"/>
          </w:tcPr>
          <w:p w14:paraId="0A550D6E" w14:textId="5C2A1680" w:rsidR="006D181E" w:rsidRPr="003554A6" w:rsidRDefault="006D181E" w:rsidP="00006F4C">
            <w:pPr>
              <w:spacing w:before="120" w:after="120"/>
              <w:rPr>
                <w:rFonts w:eastAsia="Times New Roman" w:cs="Arial"/>
                <w:lang w:val="en-US" w:eastAsia="en-US"/>
              </w:rPr>
            </w:pPr>
            <w:r w:rsidRPr="003554A6">
              <w:rPr>
                <w:rFonts w:eastAsia="Times New Roman" w:cs="Arial"/>
              </w:rPr>
              <w:t>sto</w:t>
            </w:r>
          </w:p>
        </w:tc>
      </w:tr>
      <w:tr w:rsidR="006D181E" w:rsidRPr="003860D4" w14:paraId="6F02A894" w14:textId="7BF0E9EF" w:rsidTr="00784F64">
        <w:trPr>
          <w:trHeight w:val="340"/>
        </w:trPr>
        <w:tc>
          <w:tcPr>
            <w:tcW w:w="1730" w:type="dxa"/>
            <w:shd w:val="clear" w:color="auto" w:fill="auto"/>
            <w:noWrap/>
            <w:vAlign w:val="center"/>
            <w:hideMark/>
          </w:tcPr>
          <w:p w14:paraId="62B7B38E" w14:textId="77777777" w:rsidR="006D181E" w:rsidRPr="003860D4" w:rsidRDefault="006D181E" w:rsidP="00006F4C">
            <w:pPr>
              <w:spacing w:before="120" w:after="120"/>
              <w:rPr>
                <w:rFonts w:eastAsia="Times New Roman" w:cs="Arial"/>
                <w:sz w:val="20"/>
                <w:szCs w:val="20"/>
                <w:lang w:val="en-US" w:eastAsia="en-US"/>
              </w:rPr>
            </w:pPr>
            <w:r w:rsidRPr="003860D4">
              <w:rPr>
                <w:rFonts w:eastAsia="Times New Roman" w:cs="Arial"/>
                <w:sz w:val="20"/>
                <w:szCs w:val="20"/>
                <w:lang w:val="en-US" w:eastAsia="en-US"/>
              </w:rPr>
              <w:t>D</w:t>
            </w:r>
          </w:p>
        </w:tc>
        <w:tc>
          <w:tcPr>
            <w:tcW w:w="2544" w:type="dxa"/>
            <w:shd w:val="clear" w:color="auto" w:fill="auto"/>
            <w:noWrap/>
            <w:vAlign w:val="center"/>
            <w:hideMark/>
          </w:tcPr>
          <w:p w14:paraId="3C7049EB" w14:textId="6AD7E4B4" w:rsidR="006D181E" w:rsidRPr="003860D4" w:rsidRDefault="006D181E" w:rsidP="00006F4C">
            <w:pPr>
              <w:spacing w:before="120" w:after="120"/>
              <w:rPr>
                <w:rFonts w:eastAsia="Times New Roman" w:cs="Arial"/>
                <w:sz w:val="20"/>
                <w:szCs w:val="20"/>
                <w:lang w:val="en-US" w:eastAsia="en-US"/>
              </w:rPr>
            </w:pPr>
            <w:r w:rsidRPr="003860D4">
              <w:rPr>
                <w:rFonts w:eastAsia="Times New Roman" w:cs="Arial"/>
                <w:sz w:val="20"/>
                <w:szCs w:val="20"/>
                <w:lang w:val="en-US" w:eastAsia="en-US"/>
              </w:rPr>
              <w:t>::4</w:t>
            </w:r>
            <w:r w:rsidR="0073252B">
              <w:rPr>
                <w:rFonts w:eastAsia="Times New Roman" w:cs="Arial"/>
                <w:sz w:val="20"/>
                <w:szCs w:val="20"/>
                <w:lang w:val="en-US" w:eastAsia="en-US"/>
              </w:rPr>
              <w:t>5</w:t>
            </w:r>
            <w:r w:rsidRPr="003860D4">
              <w:rPr>
                <w:rFonts w:eastAsia="Times New Roman" w:cs="Arial"/>
                <w:sz w:val="20"/>
                <w:szCs w:val="20"/>
                <w:lang w:val="en-US" w:eastAsia="en-US"/>
              </w:rPr>
              <w:t>6 145::</w:t>
            </w:r>
          </w:p>
        </w:tc>
        <w:tc>
          <w:tcPr>
            <w:tcW w:w="1650" w:type="dxa"/>
            <w:shd w:val="clear" w:color="auto" w:fill="auto"/>
            <w:noWrap/>
            <w:vAlign w:val="center"/>
            <w:hideMark/>
          </w:tcPr>
          <w:p w14:paraId="3AD09576" w14:textId="43B2C18B" w:rsidR="006D181E" w:rsidRPr="004A554B" w:rsidRDefault="003C310A" w:rsidP="00006F4C">
            <w:pPr>
              <w:spacing w:before="120" w:after="120"/>
              <w:rPr>
                <w:rFonts w:ascii="BrailleSlo 6Dot Revised" w:eastAsia="Times New Roman" w:hAnsi="BrailleSlo 6Dot Revised" w:cs="Arial"/>
                <w:sz w:val="32"/>
                <w:szCs w:val="32"/>
                <w:lang w:val="en-US" w:eastAsia="en-US"/>
              </w:rPr>
            </w:pPr>
            <w:r w:rsidRPr="0073252B">
              <w:rPr>
                <w:rFonts w:ascii="BrailleSlo 6Dot Special V2" w:eastAsia="Times New Roman" w:hAnsi="BrailleSlo 6Dot Special V2" w:cs="Arial"/>
                <w:sz w:val="32"/>
                <w:szCs w:val="32"/>
                <w:lang w:val="en-US" w:eastAsia="en-US"/>
              </w:rPr>
              <w:t>i</w:t>
            </w:r>
            <w:r>
              <w:rPr>
                <w:rFonts w:ascii="BrailleSlo 6Dot Revised" w:eastAsia="Times New Roman" w:hAnsi="BrailleSlo 6Dot Revised" w:cs="Arial"/>
                <w:sz w:val="32"/>
                <w:szCs w:val="32"/>
                <w:lang w:val="en-US" w:eastAsia="en-US"/>
              </w:rPr>
              <w:t>d</w:t>
            </w:r>
          </w:p>
        </w:tc>
        <w:tc>
          <w:tcPr>
            <w:tcW w:w="1226" w:type="dxa"/>
            <w:vAlign w:val="center"/>
          </w:tcPr>
          <w:p w14:paraId="644B5FC5" w14:textId="55AE1C71" w:rsidR="006D181E" w:rsidRPr="003554A6" w:rsidRDefault="006D181E" w:rsidP="00006F4C">
            <w:pPr>
              <w:spacing w:before="120" w:after="120"/>
              <w:rPr>
                <w:rFonts w:eastAsia="Times New Roman" w:cs="Arial"/>
                <w:lang w:val="en-US" w:eastAsia="en-US"/>
              </w:rPr>
            </w:pPr>
            <w:r w:rsidRPr="003554A6">
              <w:rPr>
                <w:rFonts w:eastAsia="Times New Roman" w:cs="Arial"/>
              </w:rPr>
              <w:t>petsto</w:t>
            </w:r>
          </w:p>
        </w:tc>
      </w:tr>
      <w:tr w:rsidR="006D181E" w:rsidRPr="003860D4" w14:paraId="67C279D2" w14:textId="3AA602C6" w:rsidTr="00784F64">
        <w:trPr>
          <w:trHeight w:val="340"/>
        </w:trPr>
        <w:tc>
          <w:tcPr>
            <w:tcW w:w="1730" w:type="dxa"/>
            <w:shd w:val="clear" w:color="auto" w:fill="auto"/>
            <w:noWrap/>
            <w:vAlign w:val="center"/>
            <w:hideMark/>
          </w:tcPr>
          <w:p w14:paraId="540A385D" w14:textId="77777777" w:rsidR="006D181E" w:rsidRPr="003860D4" w:rsidRDefault="006D181E" w:rsidP="00006F4C">
            <w:pPr>
              <w:spacing w:before="120" w:after="120"/>
              <w:rPr>
                <w:rFonts w:eastAsia="Times New Roman" w:cs="Arial"/>
                <w:sz w:val="20"/>
                <w:szCs w:val="20"/>
                <w:lang w:val="en-US" w:eastAsia="en-US"/>
              </w:rPr>
            </w:pPr>
            <w:r w:rsidRPr="003860D4">
              <w:rPr>
                <w:rFonts w:eastAsia="Times New Roman" w:cs="Arial"/>
                <w:sz w:val="20"/>
                <w:szCs w:val="20"/>
                <w:lang w:val="en-US" w:eastAsia="en-US"/>
              </w:rPr>
              <w:t>M</w:t>
            </w:r>
          </w:p>
        </w:tc>
        <w:tc>
          <w:tcPr>
            <w:tcW w:w="2544" w:type="dxa"/>
            <w:shd w:val="clear" w:color="auto" w:fill="auto"/>
            <w:noWrap/>
            <w:vAlign w:val="center"/>
            <w:hideMark/>
          </w:tcPr>
          <w:p w14:paraId="272138B4" w14:textId="776DBB62" w:rsidR="006D181E" w:rsidRPr="003860D4" w:rsidRDefault="006D181E" w:rsidP="00006F4C">
            <w:pPr>
              <w:spacing w:before="120" w:after="120"/>
              <w:rPr>
                <w:rFonts w:eastAsia="Times New Roman" w:cs="Arial"/>
                <w:sz w:val="20"/>
                <w:szCs w:val="20"/>
                <w:lang w:val="en-US" w:eastAsia="en-US"/>
              </w:rPr>
            </w:pPr>
            <w:r w:rsidRPr="003860D4">
              <w:rPr>
                <w:rFonts w:eastAsia="Times New Roman" w:cs="Arial"/>
                <w:sz w:val="20"/>
                <w:szCs w:val="20"/>
                <w:lang w:val="en-US" w:eastAsia="en-US"/>
              </w:rPr>
              <w:t>::4</w:t>
            </w:r>
            <w:r w:rsidR="0073252B">
              <w:rPr>
                <w:rFonts w:eastAsia="Times New Roman" w:cs="Arial"/>
                <w:sz w:val="20"/>
                <w:szCs w:val="20"/>
                <w:lang w:val="en-US" w:eastAsia="en-US"/>
              </w:rPr>
              <w:t>5</w:t>
            </w:r>
            <w:r w:rsidRPr="003860D4">
              <w:rPr>
                <w:rFonts w:eastAsia="Times New Roman" w:cs="Arial"/>
                <w:sz w:val="20"/>
                <w:szCs w:val="20"/>
                <w:lang w:val="en-US" w:eastAsia="en-US"/>
              </w:rPr>
              <w:t>6 134::</w:t>
            </w:r>
          </w:p>
        </w:tc>
        <w:tc>
          <w:tcPr>
            <w:tcW w:w="1650" w:type="dxa"/>
            <w:shd w:val="clear" w:color="auto" w:fill="auto"/>
            <w:noWrap/>
            <w:vAlign w:val="center"/>
            <w:hideMark/>
          </w:tcPr>
          <w:p w14:paraId="408920F7" w14:textId="3BB7C50B" w:rsidR="006D181E" w:rsidRPr="004A554B" w:rsidRDefault="003C310A" w:rsidP="00006F4C">
            <w:pPr>
              <w:spacing w:before="120" w:after="120"/>
              <w:rPr>
                <w:rFonts w:ascii="BrailleSlo 6Dot Revised" w:eastAsia="Times New Roman" w:hAnsi="BrailleSlo 6Dot Revised" w:cs="Arial"/>
                <w:sz w:val="32"/>
                <w:szCs w:val="32"/>
                <w:lang w:val="en-US" w:eastAsia="en-US"/>
              </w:rPr>
            </w:pPr>
            <w:r w:rsidRPr="0073252B">
              <w:rPr>
                <w:rFonts w:ascii="BrailleSlo 6Dot Special V2" w:eastAsia="Times New Roman" w:hAnsi="BrailleSlo 6Dot Special V2" w:cs="Arial"/>
                <w:sz w:val="32"/>
                <w:szCs w:val="32"/>
                <w:lang w:val="en-US" w:eastAsia="en-US"/>
              </w:rPr>
              <w:t>i</w:t>
            </w:r>
            <w:r>
              <w:rPr>
                <w:rFonts w:ascii="BrailleSlo 6Dot Revised" w:eastAsia="Times New Roman" w:hAnsi="BrailleSlo 6Dot Revised" w:cs="Arial"/>
                <w:sz w:val="32"/>
                <w:szCs w:val="32"/>
                <w:lang w:val="en-US" w:eastAsia="en-US"/>
              </w:rPr>
              <w:t>m</w:t>
            </w:r>
          </w:p>
        </w:tc>
        <w:tc>
          <w:tcPr>
            <w:tcW w:w="1226" w:type="dxa"/>
            <w:vAlign w:val="center"/>
          </w:tcPr>
          <w:p w14:paraId="0DC54996" w14:textId="13860321" w:rsidR="006D181E" w:rsidRPr="003554A6" w:rsidRDefault="006D181E" w:rsidP="00006F4C">
            <w:pPr>
              <w:spacing w:before="120" w:after="120"/>
              <w:rPr>
                <w:rFonts w:eastAsia="Times New Roman" w:cs="Arial"/>
                <w:lang w:val="en-US" w:eastAsia="en-US"/>
              </w:rPr>
            </w:pPr>
            <w:r w:rsidRPr="003554A6">
              <w:rPr>
                <w:rFonts w:eastAsia="Times New Roman" w:cs="Arial"/>
              </w:rPr>
              <w:t>tisoč</w:t>
            </w:r>
          </w:p>
        </w:tc>
      </w:tr>
    </w:tbl>
    <w:p w14:paraId="138DF215" w14:textId="77777777" w:rsidR="003860D4" w:rsidRDefault="003860D4">
      <w:pPr>
        <w:rPr>
          <w:rFonts w:cs="Arial"/>
        </w:rPr>
      </w:pPr>
    </w:p>
    <w:p w14:paraId="4E87D670" w14:textId="00B2C47D" w:rsidR="00DD03A0" w:rsidRDefault="00DD03A0">
      <w:pPr>
        <w:rPr>
          <w:rFonts w:cs="Arial"/>
        </w:rPr>
      </w:pPr>
      <w:r w:rsidRPr="00DD03A0">
        <w:rPr>
          <w:rFonts w:cs="Arial"/>
          <w:b/>
        </w:rPr>
        <w:t>Primer</w:t>
      </w:r>
      <w:r w:rsidR="00C75BE7">
        <w:rPr>
          <w:rFonts w:cs="Arial"/>
          <w:b/>
        </w:rPr>
        <w:t>:</w:t>
      </w:r>
      <w:r>
        <w:rPr>
          <w:rFonts w:cs="Arial"/>
        </w:rPr>
        <w:t xml:space="preserve"> XVII</w:t>
      </w:r>
      <w:r w:rsidR="00C75BE7">
        <w:rPr>
          <w:rFonts w:cs="Arial"/>
        </w:rPr>
        <w:t xml:space="preserve"> (rimsko število 17)</w:t>
      </w:r>
    </w:p>
    <w:p w14:paraId="7944EDCE" w14:textId="51F60E3A" w:rsidR="00DD03A0" w:rsidRDefault="00DD03A0">
      <w:pPr>
        <w:rPr>
          <w:rFonts w:cs="Arial"/>
        </w:rPr>
      </w:pPr>
      <w:r>
        <w:rPr>
          <w:rFonts w:cs="Arial"/>
        </w:rPr>
        <w:t>::4</w:t>
      </w:r>
      <w:r w:rsidR="00380EA0">
        <w:rPr>
          <w:rFonts w:cs="Arial"/>
        </w:rPr>
        <w:t>5</w:t>
      </w:r>
      <w:r>
        <w:rPr>
          <w:rFonts w:cs="Arial"/>
        </w:rPr>
        <w:t>6 1346 1236 24 24::</w:t>
      </w:r>
    </w:p>
    <w:p w14:paraId="740AA681" w14:textId="673ABEEE" w:rsidR="009C7868" w:rsidRPr="00FF066F" w:rsidRDefault="007B0ED8">
      <w:pPr>
        <w:rPr>
          <w:rFonts w:ascii="BrailleSlo 6Dot Revised" w:hAnsi="BrailleSlo 6Dot Revised" w:cs="Arial"/>
        </w:rPr>
      </w:pPr>
      <w:r w:rsidRPr="0063797A">
        <w:rPr>
          <w:rFonts w:ascii="BrailleSlo 6Dot Special V2" w:hAnsi="BrailleSlo 6Dot Special V2" w:cs="Arial"/>
          <w:sz w:val="32"/>
        </w:rPr>
        <w:t>i</w:t>
      </w:r>
      <w:r>
        <w:rPr>
          <w:rFonts w:ascii="BrailleSlo 6Dot Revised" w:hAnsi="BrailleSlo 6Dot Revised" w:cs="Arial"/>
          <w:sz w:val="32"/>
        </w:rPr>
        <w:t>x</w:t>
      </w:r>
      <w:r w:rsidR="00DD03A0" w:rsidRPr="00C41A9E">
        <w:rPr>
          <w:rFonts w:ascii="BrailleSlo 6Dot Revised" w:hAnsi="BrailleSlo 6Dot Revised" w:cs="Arial"/>
          <w:sz w:val="32"/>
        </w:rPr>
        <w:t>vii</w:t>
      </w:r>
      <w:r w:rsidR="002F009D" w:rsidRPr="00DD03A0">
        <w:rPr>
          <w:rFonts w:ascii="BrailleSlo 6Dot Revised" w:hAnsi="BrailleSlo 6Dot Revised" w:cs="Arial"/>
        </w:rPr>
        <w:t xml:space="preserve"> </w:t>
      </w:r>
    </w:p>
    <w:p w14:paraId="119C3FDD" w14:textId="53BBB0AA" w:rsidR="009C7868" w:rsidRPr="00FF066F" w:rsidRDefault="009C7868" w:rsidP="00FF066F">
      <w:pPr>
        <w:pStyle w:val="Heading1"/>
        <w:rPr>
          <w:rFonts w:ascii="Arial" w:hAnsi="Arial" w:cs="Arial"/>
        </w:rPr>
      </w:pPr>
      <w:bookmarkStart w:id="40" w:name="_Toc263575852"/>
      <w:bookmarkStart w:id="41" w:name="_Toc288054126"/>
      <w:r w:rsidRPr="0082094E">
        <w:rPr>
          <w:rFonts w:ascii="Arial" w:hAnsi="Arial" w:cs="Arial"/>
        </w:rPr>
        <w:t>Datum in čas</w:t>
      </w:r>
      <w:bookmarkEnd w:id="40"/>
      <w:bookmarkEnd w:id="41"/>
    </w:p>
    <w:p w14:paraId="2403B483" w14:textId="4532BEE7" w:rsidR="00323214" w:rsidRDefault="006B5EAD" w:rsidP="007D5896">
      <w:pPr>
        <w:keepNext/>
        <w:rPr>
          <w:rFonts w:cs="Arial"/>
        </w:rPr>
      </w:pPr>
      <w:r>
        <w:rPr>
          <w:rFonts w:cs="Arial"/>
        </w:rPr>
        <w:t xml:space="preserve">Pri zapisu datuma in </w:t>
      </w:r>
      <w:r w:rsidR="003D514D">
        <w:rPr>
          <w:rFonts w:cs="Arial"/>
        </w:rPr>
        <w:t>časa</w:t>
      </w:r>
      <w:r>
        <w:rPr>
          <w:rFonts w:cs="Arial"/>
        </w:rPr>
        <w:t xml:space="preserve"> </w:t>
      </w:r>
      <w:r w:rsidR="00D16076">
        <w:rPr>
          <w:rFonts w:cs="Arial"/>
        </w:rPr>
        <w:t>se zgledujemo po črnem</w:t>
      </w:r>
      <w:r>
        <w:rPr>
          <w:rFonts w:cs="Arial"/>
        </w:rPr>
        <w:t xml:space="preserve"> tisku</w:t>
      </w:r>
      <w:r w:rsidRPr="00905978">
        <w:rPr>
          <w:rFonts w:cs="Arial"/>
        </w:rPr>
        <w:t>.</w:t>
      </w:r>
    </w:p>
    <w:p w14:paraId="46D27C2F" w14:textId="68BA2CEF" w:rsidR="0025180E" w:rsidRDefault="0025180E" w:rsidP="00FF066F">
      <w:pPr>
        <w:rPr>
          <w:rFonts w:cs="Arial"/>
        </w:rPr>
      </w:pPr>
      <w:r>
        <w:rPr>
          <w:rFonts w:cs="Arial"/>
        </w:rPr>
        <w:t>Piki in presledka za dnevom in mesecem v zapisu datuma prekineta veljavnost predznaka za število.</w:t>
      </w:r>
    </w:p>
    <w:p w14:paraId="4E0D5C92" w14:textId="495AB1C1" w:rsidR="0025180E" w:rsidRDefault="0025180E" w:rsidP="00FF066F">
      <w:pPr>
        <w:rPr>
          <w:rFonts w:cs="Arial"/>
        </w:rPr>
      </w:pPr>
      <w:r>
        <w:rPr>
          <w:rFonts w:cs="Arial"/>
        </w:rPr>
        <w:t>Pika za uro, dvopičje in vejica v zapisu časa ne prekinejo veljavnosti predznaka za število.</w:t>
      </w:r>
    </w:p>
    <w:p w14:paraId="3188373D" w14:textId="51BBE3F2" w:rsidR="00400C29" w:rsidRDefault="00400C29" w:rsidP="00FF066F">
      <w:pPr>
        <w:keepNext/>
        <w:rPr>
          <w:rFonts w:cs="Arial"/>
        </w:rPr>
      </w:pPr>
      <w:r w:rsidRPr="006B4100">
        <w:rPr>
          <w:rFonts w:cs="Arial"/>
          <w:b/>
        </w:rPr>
        <w:lastRenderedPageBreak/>
        <w:t>Primer</w:t>
      </w:r>
      <w:r>
        <w:rPr>
          <w:rFonts w:cs="Arial"/>
        </w:rPr>
        <w:t>: 5. 6. 2014</w:t>
      </w:r>
    </w:p>
    <w:p w14:paraId="30248B04" w14:textId="1841A818" w:rsidR="00400C29" w:rsidRDefault="00400C29" w:rsidP="00FF066F">
      <w:pPr>
        <w:keepNext/>
        <w:rPr>
          <w:rFonts w:cs="Arial"/>
        </w:rPr>
      </w:pPr>
      <w:r>
        <w:rPr>
          <w:rFonts w:cs="Arial"/>
        </w:rPr>
        <w:t>::3456 15 256 0 3456</w:t>
      </w:r>
      <w:r w:rsidR="00E876B4">
        <w:rPr>
          <w:rFonts w:cs="Arial"/>
        </w:rPr>
        <w:t xml:space="preserve"> 124 256 0 3456 12 245 1 145::</w:t>
      </w:r>
      <w:r>
        <w:rPr>
          <w:rFonts w:cs="Arial"/>
        </w:rPr>
        <w:t xml:space="preserve"> </w:t>
      </w:r>
    </w:p>
    <w:p w14:paraId="24B76DD8" w14:textId="4262203C" w:rsidR="00400C29" w:rsidRDefault="00400C29" w:rsidP="00FF066F">
      <w:pPr>
        <w:keepNext/>
        <w:rPr>
          <w:rFonts w:ascii="BrailleSlo 6Dot Revised" w:hAnsi="BrailleSlo 6Dot Revised" w:cs="Arial"/>
          <w:sz w:val="32"/>
        </w:rPr>
      </w:pPr>
      <w:r w:rsidRPr="00400C29">
        <w:rPr>
          <w:rFonts w:ascii="BrailleSlo 6Dot Revised" w:hAnsi="BrailleSlo 6Dot Revised" w:cs="Arial"/>
          <w:sz w:val="32"/>
        </w:rPr>
        <w:t>5. 6. 2jad</w:t>
      </w:r>
    </w:p>
    <w:p w14:paraId="6B1C9C59" w14:textId="63571ED7" w:rsidR="00323214" w:rsidRDefault="00323214" w:rsidP="00400C29">
      <w:pPr>
        <w:rPr>
          <w:rFonts w:cs="Arial"/>
        </w:rPr>
      </w:pPr>
      <w:r w:rsidRPr="00AE6021">
        <w:rPr>
          <w:rFonts w:cs="Arial"/>
          <w:b/>
        </w:rPr>
        <w:t>Primer:</w:t>
      </w:r>
      <w:r w:rsidRPr="00323214">
        <w:rPr>
          <w:rFonts w:cs="Arial"/>
        </w:rPr>
        <w:t xml:space="preserve"> </w:t>
      </w:r>
      <w:r>
        <w:rPr>
          <w:rFonts w:cs="Arial"/>
        </w:rPr>
        <w:t>6.30</w:t>
      </w:r>
    </w:p>
    <w:p w14:paraId="17DDA3D4" w14:textId="2CE2B33D" w:rsidR="00AE6021" w:rsidRDefault="00AE6021" w:rsidP="00400C29">
      <w:pPr>
        <w:rPr>
          <w:rFonts w:cs="Arial"/>
        </w:rPr>
      </w:pPr>
      <w:r>
        <w:rPr>
          <w:rFonts w:cs="Arial"/>
        </w:rPr>
        <w:t>::3456 124 256 14 245::</w:t>
      </w:r>
    </w:p>
    <w:p w14:paraId="76C60E35" w14:textId="39B0066C" w:rsidR="00323214" w:rsidRPr="00AE6021" w:rsidRDefault="00323214" w:rsidP="00400C29">
      <w:pPr>
        <w:rPr>
          <w:rFonts w:ascii="BrailleSlo 6Dot Revised" w:hAnsi="BrailleSlo 6Dot Revised" w:cs="Arial"/>
          <w:sz w:val="32"/>
        </w:rPr>
      </w:pPr>
      <w:r w:rsidRPr="00AE6021">
        <w:rPr>
          <w:rFonts w:ascii="BrailleSlo 6Dot Revised" w:hAnsi="BrailleSlo 6Dot Revised" w:cs="Arial"/>
          <w:sz w:val="32"/>
        </w:rPr>
        <w:t>6.cj</w:t>
      </w:r>
    </w:p>
    <w:p w14:paraId="3BE42018" w14:textId="293F1E99" w:rsidR="00323214" w:rsidRDefault="00323214" w:rsidP="00400C29">
      <w:pPr>
        <w:rPr>
          <w:rFonts w:cs="Arial"/>
        </w:rPr>
      </w:pPr>
      <w:r w:rsidRPr="00AE6021">
        <w:rPr>
          <w:rFonts w:cs="Arial"/>
          <w:b/>
        </w:rPr>
        <w:t>Primer</w:t>
      </w:r>
      <w:r w:rsidR="00764D29">
        <w:rPr>
          <w:rFonts w:cs="Arial"/>
        </w:rPr>
        <w:t>: 1</w:t>
      </w:r>
      <w:r w:rsidRPr="00323214">
        <w:rPr>
          <w:rFonts w:cs="Arial"/>
        </w:rPr>
        <w:t>:</w:t>
      </w:r>
      <w:r w:rsidR="00764D29">
        <w:rPr>
          <w:rFonts w:cs="Arial"/>
        </w:rPr>
        <w:t>55,15</w:t>
      </w:r>
    </w:p>
    <w:p w14:paraId="0176C334" w14:textId="7FE54F13" w:rsidR="00AE6021" w:rsidRDefault="00764D29" w:rsidP="00400C29">
      <w:pPr>
        <w:rPr>
          <w:rFonts w:cs="Arial"/>
        </w:rPr>
      </w:pPr>
      <w:r>
        <w:rPr>
          <w:rFonts w:cs="Arial"/>
        </w:rPr>
        <w:t>::3456 1 25 15 15 2 1 15</w:t>
      </w:r>
      <w:r w:rsidR="00AE6021">
        <w:rPr>
          <w:rFonts w:cs="Arial"/>
        </w:rPr>
        <w:t>::</w:t>
      </w:r>
    </w:p>
    <w:p w14:paraId="561C3FDE" w14:textId="60BCF193" w:rsidR="006B4100" w:rsidRPr="00FF066F" w:rsidRDefault="00764D29">
      <w:pPr>
        <w:rPr>
          <w:rFonts w:ascii="BrailleSlo 6Dot Revised" w:hAnsi="BrailleSlo 6Dot Revised" w:cs="Arial"/>
          <w:sz w:val="32"/>
        </w:rPr>
      </w:pPr>
      <w:r>
        <w:rPr>
          <w:rFonts w:ascii="BrailleSlo 6Dot Revised" w:hAnsi="BrailleSlo 6Dot Revised" w:cs="Arial"/>
          <w:sz w:val="32"/>
        </w:rPr>
        <w:t>1:ee,ae</w:t>
      </w:r>
    </w:p>
    <w:p w14:paraId="4A91428D" w14:textId="4B8C6ED7" w:rsidR="00930D02" w:rsidRPr="00FF066F" w:rsidRDefault="00201137" w:rsidP="00FF066F">
      <w:pPr>
        <w:pStyle w:val="Heading1"/>
        <w:rPr>
          <w:rFonts w:ascii="Arial" w:hAnsi="Arial" w:cs="Arial"/>
        </w:rPr>
      </w:pPr>
      <w:bookmarkStart w:id="42" w:name="_Toc288054127"/>
      <w:r>
        <w:rPr>
          <w:rFonts w:ascii="Arial" w:hAnsi="Arial" w:cs="Arial"/>
        </w:rPr>
        <w:t xml:space="preserve">Dvodelna ločila in </w:t>
      </w:r>
      <w:r w:rsidR="00347A0E">
        <w:rPr>
          <w:rFonts w:ascii="Arial" w:hAnsi="Arial" w:cs="Arial"/>
        </w:rPr>
        <w:t>zrcalni znaki</w:t>
      </w:r>
      <w:bookmarkEnd w:id="42"/>
    </w:p>
    <w:p w14:paraId="0608B334" w14:textId="77777777" w:rsidR="00636BA0" w:rsidRDefault="00636BA0" w:rsidP="007D5896">
      <w:pPr>
        <w:keepNext/>
        <w:rPr>
          <w:rFonts w:cs="Arial"/>
        </w:rPr>
      </w:pPr>
      <w:r>
        <w:rPr>
          <w:rFonts w:cs="Arial"/>
        </w:rPr>
        <w:t xml:space="preserve">Pogosto uporabljena dvodelna ločila in zrcalni znaki zasedejo samo eno brajevo celico. Praviloma je grafična podoba drugega brajevega znaka zrcalna podoba prvega. </w:t>
      </w:r>
    </w:p>
    <w:p w14:paraId="7ACE53BB" w14:textId="683C34F2" w:rsidR="00DB5C2D" w:rsidRDefault="00636BA0" w:rsidP="00636BA0">
      <w:pPr>
        <w:keepNext/>
        <w:rPr>
          <w:rFonts w:cs="Arial"/>
        </w:rPr>
      </w:pPr>
      <w:r>
        <w:rPr>
          <w:rFonts w:cs="Arial"/>
        </w:rPr>
        <w:t>Za zapis ostalih dvodelnih ločil in zrcalnih znak</w:t>
      </w:r>
      <w:r w:rsidR="00BA108E">
        <w:rPr>
          <w:rFonts w:cs="Arial"/>
        </w:rPr>
        <w:t>ov se uporablja predznak ::6::, ki v</w:t>
      </w:r>
      <w:r>
        <w:rPr>
          <w:rFonts w:cs="Arial"/>
        </w:rPr>
        <w:t>p</w:t>
      </w:r>
      <w:r w:rsidR="00F9742B">
        <w:rPr>
          <w:rFonts w:cs="Arial"/>
        </w:rPr>
        <w:t>liva samo na en naslednji znak.</w:t>
      </w:r>
    </w:p>
    <w:p w14:paraId="0A20C202" w14:textId="7FC84F73" w:rsidR="00F903FA" w:rsidRDefault="00F903FA" w:rsidP="00F903FA">
      <w:pPr>
        <w:pStyle w:val="Caption"/>
        <w:keepNext/>
      </w:pPr>
      <w:bookmarkStart w:id="43" w:name="_Toc284688671"/>
      <w:r>
        <w:t xml:space="preserve">Tabela </w:t>
      </w:r>
      <w:fldSimple w:instr=" SEQ Tabela \* ARABIC ">
        <w:r w:rsidR="009D599D">
          <w:rPr>
            <w:noProof/>
          </w:rPr>
          <w:t>12</w:t>
        </w:r>
      </w:fldSimple>
      <w:r>
        <w:t>: Dvodelna ločila in zrcalni znaki</w:t>
      </w:r>
      <w:bookmarkEnd w:id="43"/>
    </w:p>
    <w:tbl>
      <w:tblPr>
        <w:tblW w:w="951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9"/>
        <w:gridCol w:w="1984"/>
        <w:gridCol w:w="1843"/>
        <w:gridCol w:w="2977"/>
      </w:tblGrid>
      <w:tr w:rsidR="00836E37" w:rsidRPr="008357EA" w14:paraId="2A7BDD4B" w14:textId="73F7306D" w:rsidTr="00F143D5">
        <w:trPr>
          <w:trHeight w:val="340"/>
          <w:tblHeader/>
        </w:trPr>
        <w:tc>
          <w:tcPr>
            <w:tcW w:w="2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B4C2B" w14:textId="7DCEDBF0" w:rsidR="00836E37" w:rsidRPr="008357EA" w:rsidRDefault="00836E37" w:rsidP="00FF345E">
            <w:pPr>
              <w:spacing w:before="120" w:after="120"/>
              <w:jc w:val="left"/>
              <w:rPr>
                <w:rFonts w:eastAsia="Times New Roman" w:cs="Arial"/>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15CFA1" w14:textId="77777777" w:rsidR="00836E37" w:rsidRPr="008357EA" w:rsidRDefault="00836E37" w:rsidP="00006F4C">
            <w:pPr>
              <w:spacing w:before="120" w:after="120"/>
              <w:rPr>
                <w:rFonts w:eastAsia="Times New Roman" w:cs="Arial"/>
                <w:lang w:val="en-US" w:eastAsia="en-US"/>
              </w:rPr>
            </w:pPr>
            <w:r w:rsidRPr="008357EA">
              <w:rPr>
                <w:rFonts w:eastAsia="Times New Roman" w:cs="Arial"/>
                <w:lang w:val="en-US" w:eastAsia="en-US"/>
              </w:rPr>
              <w:t>Brajeva kombinacija</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CB54AB" w14:textId="77777777" w:rsidR="00836E37" w:rsidRPr="008357EA" w:rsidRDefault="00836E37" w:rsidP="00006F4C">
            <w:pPr>
              <w:spacing w:before="120" w:after="120"/>
              <w:rPr>
                <w:rFonts w:eastAsia="Times New Roman" w:cs="Arial"/>
                <w:lang w:val="en-US" w:eastAsia="en-US"/>
              </w:rPr>
            </w:pPr>
            <w:r w:rsidRPr="008357EA">
              <w:rPr>
                <w:rFonts w:eastAsia="Times New Roman" w:cs="Arial"/>
                <w:lang w:val="en-US" w:eastAsia="en-US"/>
              </w:rPr>
              <w:t>Brajev znak</w:t>
            </w:r>
          </w:p>
        </w:tc>
        <w:tc>
          <w:tcPr>
            <w:tcW w:w="2977" w:type="dxa"/>
            <w:tcBorders>
              <w:top w:val="single" w:sz="4" w:space="0" w:color="auto"/>
              <w:left w:val="single" w:sz="4" w:space="0" w:color="auto"/>
              <w:bottom w:val="single" w:sz="4" w:space="0" w:color="auto"/>
              <w:right w:val="single" w:sz="4" w:space="0" w:color="auto"/>
            </w:tcBorders>
            <w:vAlign w:val="center"/>
          </w:tcPr>
          <w:p w14:paraId="6D09C220" w14:textId="12218AD8" w:rsidR="00836E37" w:rsidRPr="003554A6" w:rsidRDefault="00836E37" w:rsidP="00A0249A">
            <w:pPr>
              <w:spacing w:before="120" w:after="120"/>
              <w:jc w:val="left"/>
              <w:rPr>
                <w:rFonts w:eastAsia="Times New Roman" w:cs="Arial"/>
                <w:lang w:val="en-US" w:eastAsia="en-US"/>
              </w:rPr>
            </w:pPr>
            <w:r w:rsidRPr="003554A6">
              <w:rPr>
                <w:rFonts w:eastAsia="Times New Roman" w:cs="Arial"/>
                <w:lang w:val="en-US" w:eastAsia="en-US"/>
              </w:rPr>
              <w:t>Opombe</w:t>
            </w:r>
          </w:p>
        </w:tc>
      </w:tr>
      <w:tr w:rsidR="008357EA" w:rsidRPr="008357EA" w14:paraId="089E9AAF" w14:textId="2FFBD064" w:rsidTr="00F143D5">
        <w:trPr>
          <w:trHeight w:val="340"/>
        </w:trPr>
        <w:tc>
          <w:tcPr>
            <w:tcW w:w="2709" w:type="dxa"/>
            <w:shd w:val="clear" w:color="auto" w:fill="auto"/>
            <w:noWrap/>
            <w:vAlign w:val="center"/>
            <w:hideMark/>
          </w:tcPr>
          <w:p w14:paraId="4D71E1B9" w14:textId="77777777" w:rsidR="008357EA" w:rsidRPr="008357EA" w:rsidRDefault="008357EA" w:rsidP="00006F4C">
            <w:pPr>
              <w:spacing w:before="120" w:after="120"/>
              <w:rPr>
                <w:rFonts w:eastAsia="Times New Roman" w:cs="Arial"/>
                <w:sz w:val="20"/>
                <w:szCs w:val="20"/>
                <w:lang w:val="en-US" w:eastAsia="en-US"/>
              </w:rPr>
            </w:pPr>
            <w:r w:rsidRPr="008357EA">
              <w:rPr>
                <w:rFonts w:eastAsia="Times New Roman" w:cs="Arial"/>
                <w:sz w:val="20"/>
                <w:szCs w:val="20"/>
                <w:lang w:val="en-US" w:eastAsia="en-US"/>
              </w:rPr>
              <w:t>(</w:t>
            </w:r>
          </w:p>
        </w:tc>
        <w:tc>
          <w:tcPr>
            <w:tcW w:w="1984" w:type="dxa"/>
            <w:shd w:val="clear" w:color="auto" w:fill="auto"/>
            <w:noWrap/>
            <w:vAlign w:val="center"/>
            <w:hideMark/>
          </w:tcPr>
          <w:p w14:paraId="24ED603C" w14:textId="03557967" w:rsidR="008357EA" w:rsidRPr="008357EA" w:rsidRDefault="008357EA" w:rsidP="00B5360A">
            <w:pPr>
              <w:spacing w:before="120" w:after="120"/>
              <w:rPr>
                <w:rFonts w:eastAsia="Times New Roman" w:cs="Arial"/>
                <w:sz w:val="20"/>
                <w:szCs w:val="20"/>
                <w:lang w:val="en-US" w:eastAsia="en-US"/>
              </w:rPr>
            </w:pPr>
            <w:r w:rsidRPr="008357EA">
              <w:rPr>
                <w:rFonts w:eastAsia="Times New Roman" w:cs="Arial"/>
                <w:sz w:val="20"/>
                <w:szCs w:val="20"/>
                <w:lang w:val="en-US" w:eastAsia="en-US"/>
              </w:rPr>
              <w:t>::</w:t>
            </w:r>
            <w:r w:rsidR="00B5360A">
              <w:rPr>
                <w:rFonts w:eastAsia="Times New Roman" w:cs="Arial"/>
                <w:sz w:val="20"/>
                <w:szCs w:val="20"/>
                <w:lang w:val="en-US" w:eastAsia="en-US"/>
              </w:rPr>
              <w:t>126</w:t>
            </w:r>
            <w:r w:rsidRPr="008357EA">
              <w:rPr>
                <w:rFonts w:eastAsia="Times New Roman" w:cs="Arial"/>
                <w:sz w:val="20"/>
                <w:szCs w:val="20"/>
                <w:lang w:val="en-US" w:eastAsia="en-US"/>
              </w:rPr>
              <w:t>::</w:t>
            </w:r>
          </w:p>
        </w:tc>
        <w:tc>
          <w:tcPr>
            <w:tcW w:w="1843" w:type="dxa"/>
            <w:shd w:val="clear" w:color="auto" w:fill="auto"/>
            <w:noWrap/>
            <w:vAlign w:val="center"/>
            <w:hideMark/>
          </w:tcPr>
          <w:p w14:paraId="41919219" w14:textId="750F8312" w:rsidR="008357EA" w:rsidRPr="007236A0" w:rsidRDefault="007236A0" w:rsidP="00006F4C">
            <w:pPr>
              <w:spacing w:before="120" w:after="120"/>
              <w:rPr>
                <w:rFonts w:ascii="BrailleSlo 6Dot Revised V2" w:eastAsia="Times New Roman" w:hAnsi="BrailleSlo 6Dot Revised V2" w:cs="Arial"/>
                <w:sz w:val="32"/>
                <w:szCs w:val="32"/>
                <w:lang w:val="en-US" w:eastAsia="en-US"/>
              </w:rPr>
            </w:pPr>
            <w:r>
              <w:rPr>
                <w:rFonts w:ascii="BrailleSlo 6Dot Revised V2" w:eastAsia="Times New Roman" w:hAnsi="BrailleSlo 6Dot Revised V2" w:cs="Arial"/>
                <w:sz w:val="32"/>
                <w:szCs w:val="32"/>
                <w:lang w:val="en-US" w:eastAsia="en-US"/>
              </w:rPr>
              <w:t>(</w:t>
            </w:r>
          </w:p>
        </w:tc>
        <w:tc>
          <w:tcPr>
            <w:tcW w:w="2977" w:type="dxa"/>
            <w:vAlign w:val="center"/>
          </w:tcPr>
          <w:p w14:paraId="6A765EBF" w14:textId="7CDDFFB4" w:rsidR="008357EA" w:rsidRPr="003554A6" w:rsidRDefault="008C092C" w:rsidP="00A0249A">
            <w:pPr>
              <w:spacing w:before="120" w:after="120"/>
              <w:jc w:val="left"/>
              <w:rPr>
                <w:rFonts w:eastAsia="Times New Roman" w:cs="Arial"/>
                <w:lang w:val="en-US" w:eastAsia="en-US"/>
              </w:rPr>
            </w:pPr>
            <w:r>
              <w:rPr>
                <w:rFonts w:eastAsia="Times New Roman" w:cs="Arial"/>
                <w:lang w:val="en-US" w:eastAsia="en-US"/>
              </w:rPr>
              <w:t xml:space="preserve">okrogli </w:t>
            </w:r>
            <w:r w:rsidR="002B2698">
              <w:rPr>
                <w:rFonts w:eastAsia="Times New Roman" w:cs="Arial"/>
                <w:lang w:val="en-US" w:eastAsia="en-US"/>
              </w:rPr>
              <w:t>o</w:t>
            </w:r>
            <w:r w:rsidR="008E04DA">
              <w:rPr>
                <w:rFonts w:eastAsia="Times New Roman" w:cs="Arial"/>
                <w:lang w:val="en-US" w:eastAsia="en-US"/>
              </w:rPr>
              <w:t>klepaj</w:t>
            </w:r>
          </w:p>
        </w:tc>
      </w:tr>
      <w:tr w:rsidR="008357EA" w:rsidRPr="008357EA" w14:paraId="17C7BAC9" w14:textId="5A1DBE18" w:rsidTr="00F143D5">
        <w:trPr>
          <w:trHeight w:val="340"/>
        </w:trPr>
        <w:tc>
          <w:tcPr>
            <w:tcW w:w="2709" w:type="dxa"/>
            <w:shd w:val="clear" w:color="auto" w:fill="auto"/>
            <w:noWrap/>
            <w:vAlign w:val="center"/>
            <w:hideMark/>
          </w:tcPr>
          <w:p w14:paraId="47A0D7A2" w14:textId="77777777" w:rsidR="008357EA" w:rsidRPr="008357EA" w:rsidRDefault="008357EA" w:rsidP="00006F4C">
            <w:pPr>
              <w:spacing w:before="120" w:after="120"/>
              <w:rPr>
                <w:rFonts w:eastAsia="Times New Roman" w:cs="Arial"/>
                <w:sz w:val="20"/>
                <w:szCs w:val="20"/>
                <w:lang w:val="en-US" w:eastAsia="en-US"/>
              </w:rPr>
            </w:pPr>
            <w:r w:rsidRPr="008357EA">
              <w:rPr>
                <w:rFonts w:eastAsia="Times New Roman" w:cs="Arial"/>
                <w:sz w:val="20"/>
                <w:szCs w:val="20"/>
                <w:lang w:val="en-US" w:eastAsia="en-US"/>
              </w:rPr>
              <w:t>)</w:t>
            </w:r>
          </w:p>
        </w:tc>
        <w:tc>
          <w:tcPr>
            <w:tcW w:w="1984" w:type="dxa"/>
            <w:shd w:val="clear" w:color="auto" w:fill="auto"/>
            <w:noWrap/>
            <w:vAlign w:val="center"/>
            <w:hideMark/>
          </w:tcPr>
          <w:p w14:paraId="007D3434" w14:textId="79464ED4" w:rsidR="008357EA" w:rsidRPr="008357EA" w:rsidRDefault="00B5360A" w:rsidP="00006F4C">
            <w:pPr>
              <w:spacing w:before="120" w:after="120"/>
              <w:rPr>
                <w:rFonts w:eastAsia="Times New Roman" w:cs="Arial"/>
                <w:sz w:val="20"/>
                <w:szCs w:val="20"/>
                <w:lang w:val="en-US" w:eastAsia="en-US"/>
              </w:rPr>
            </w:pPr>
            <w:r>
              <w:rPr>
                <w:rFonts w:eastAsia="Times New Roman" w:cs="Arial"/>
                <w:sz w:val="20"/>
                <w:szCs w:val="20"/>
                <w:lang w:val="en-US" w:eastAsia="en-US"/>
              </w:rPr>
              <w:t>::345</w:t>
            </w:r>
            <w:r w:rsidR="008357EA" w:rsidRPr="008357EA">
              <w:rPr>
                <w:rFonts w:eastAsia="Times New Roman" w:cs="Arial"/>
                <w:sz w:val="20"/>
                <w:szCs w:val="20"/>
                <w:lang w:val="en-US" w:eastAsia="en-US"/>
              </w:rPr>
              <w:t>::</w:t>
            </w:r>
          </w:p>
        </w:tc>
        <w:tc>
          <w:tcPr>
            <w:tcW w:w="1843" w:type="dxa"/>
            <w:shd w:val="clear" w:color="auto" w:fill="auto"/>
            <w:noWrap/>
            <w:vAlign w:val="center"/>
            <w:hideMark/>
          </w:tcPr>
          <w:p w14:paraId="5E4853E7" w14:textId="5D6D385C" w:rsidR="008357EA" w:rsidRPr="007236A0" w:rsidRDefault="007236A0" w:rsidP="00006F4C">
            <w:pPr>
              <w:spacing w:before="120" w:after="120"/>
              <w:rPr>
                <w:rFonts w:ascii="BrailleSlo 6Dot Revised V2" w:eastAsia="Times New Roman" w:hAnsi="BrailleSlo 6Dot Revised V2" w:cs="Arial"/>
                <w:sz w:val="32"/>
                <w:szCs w:val="32"/>
                <w:lang w:val="en-US" w:eastAsia="en-US"/>
              </w:rPr>
            </w:pPr>
            <w:r>
              <w:rPr>
                <w:rFonts w:ascii="BrailleSlo 6Dot Revised V2" w:eastAsia="Times New Roman" w:hAnsi="BrailleSlo 6Dot Revised V2" w:cs="Arial"/>
                <w:sz w:val="32"/>
                <w:szCs w:val="32"/>
                <w:lang w:val="en-US" w:eastAsia="en-US"/>
              </w:rPr>
              <w:t>)</w:t>
            </w:r>
          </w:p>
        </w:tc>
        <w:tc>
          <w:tcPr>
            <w:tcW w:w="2977" w:type="dxa"/>
            <w:vAlign w:val="center"/>
          </w:tcPr>
          <w:p w14:paraId="42129076" w14:textId="6BA78F07" w:rsidR="008357EA" w:rsidRPr="003554A6" w:rsidRDefault="008C092C" w:rsidP="00A0249A">
            <w:pPr>
              <w:spacing w:before="120" w:after="120"/>
              <w:jc w:val="left"/>
              <w:rPr>
                <w:rFonts w:eastAsia="Times New Roman" w:cs="Arial"/>
                <w:lang w:val="en-US" w:eastAsia="en-US"/>
              </w:rPr>
            </w:pPr>
            <w:r>
              <w:rPr>
                <w:rFonts w:eastAsia="Times New Roman" w:cs="Arial"/>
                <w:lang w:val="en-US" w:eastAsia="en-US"/>
              </w:rPr>
              <w:t xml:space="preserve">okrogli </w:t>
            </w:r>
            <w:r w:rsidR="002B2698">
              <w:rPr>
                <w:rFonts w:eastAsia="Times New Roman" w:cs="Arial"/>
                <w:lang w:val="en-US" w:eastAsia="en-US"/>
              </w:rPr>
              <w:t>z</w:t>
            </w:r>
            <w:r w:rsidR="008E04DA">
              <w:rPr>
                <w:rFonts w:eastAsia="Times New Roman" w:cs="Arial"/>
                <w:lang w:val="en-US" w:eastAsia="en-US"/>
              </w:rPr>
              <w:t>aklepaj</w:t>
            </w:r>
          </w:p>
        </w:tc>
      </w:tr>
      <w:tr w:rsidR="008357EA" w:rsidRPr="00591371" w14:paraId="6C038C1B" w14:textId="5D3CCE5D" w:rsidTr="00F143D5">
        <w:trPr>
          <w:trHeight w:val="340"/>
        </w:trPr>
        <w:tc>
          <w:tcPr>
            <w:tcW w:w="2709" w:type="dxa"/>
            <w:shd w:val="clear" w:color="auto" w:fill="auto"/>
            <w:noWrap/>
            <w:vAlign w:val="center"/>
            <w:hideMark/>
          </w:tcPr>
          <w:p w14:paraId="6455653E" w14:textId="77777777" w:rsidR="008357EA" w:rsidRPr="00591371" w:rsidRDefault="008357EA" w:rsidP="00006F4C">
            <w:pPr>
              <w:spacing w:before="120" w:after="120"/>
              <w:rPr>
                <w:rFonts w:eastAsia="Times New Roman" w:cs="Arial"/>
                <w:sz w:val="20"/>
                <w:szCs w:val="20"/>
                <w:lang w:val="en-US" w:eastAsia="en-US"/>
              </w:rPr>
            </w:pPr>
            <w:r w:rsidRPr="00591371">
              <w:rPr>
                <w:rFonts w:eastAsia="Times New Roman" w:cs="Arial"/>
                <w:sz w:val="20"/>
                <w:szCs w:val="20"/>
                <w:lang w:val="en-US" w:eastAsia="en-US"/>
              </w:rPr>
              <w:t>[</w:t>
            </w:r>
          </w:p>
        </w:tc>
        <w:tc>
          <w:tcPr>
            <w:tcW w:w="1984" w:type="dxa"/>
            <w:shd w:val="clear" w:color="auto" w:fill="auto"/>
            <w:noWrap/>
            <w:vAlign w:val="center"/>
            <w:hideMark/>
          </w:tcPr>
          <w:p w14:paraId="3B19EC84" w14:textId="3415535F" w:rsidR="00F143D5" w:rsidRPr="00591371" w:rsidRDefault="00F143D5" w:rsidP="00F143D5">
            <w:pPr>
              <w:spacing w:before="120" w:after="120"/>
              <w:rPr>
                <w:rFonts w:eastAsia="Times New Roman" w:cs="Arial"/>
                <w:sz w:val="20"/>
                <w:szCs w:val="20"/>
                <w:lang w:val="en-US" w:eastAsia="en-US"/>
              </w:rPr>
            </w:pPr>
            <w:r w:rsidRPr="00591371">
              <w:rPr>
                <w:rFonts w:eastAsia="Times New Roman" w:cs="Arial"/>
                <w:sz w:val="20"/>
                <w:szCs w:val="20"/>
                <w:lang w:val="en-US" w:eastAsia="en-US"/>
              </w:rPr>
              <w:t>::6 235::</w:t>
            </w:r>
          </w:p>
        </w:tc>
        <w:tc>
          <w:tcPr>
            <w:tcW w:w="1843" w:type="dxa"/>
            <w:shd w:val="clear" w:color="auto" w:fill="auto"/>
            <w:noWrap/>
            <w:vAlign w:val="center"/>
            <w:hideMark/>
          </w:tcPr>
          <w:p w14:paraId="6C935A7E" w14:textId="745F7BF4" w:rsidR="00F143D5" w:rsidRPr="00591371" w:rsidRDefault="00F143D5" w:rsidP="00006F4C">
            <w:pPr>
              <w:spacing w:before="120" w:after="120"/>
              <w:rPr>
                <w:rFonts w:ascii="BrailleSlo 6Dot Revised V2" w:eastAsia="Times New Roman" w:hAnsi="BrailleSlo 6Dot Revised V2" w:cs="Arial"/>
                <w:sz w:val="32"/>
                <w:szCs w:val="32"/>
                <w:lang w:val="en-US" w:eastAsia="en-US"/>
              </w:rPr>
            </w:pPr>
            <w:r w:rsidRPr="00591371">
              <w:rPr>
                <w:rFonts w:ascii="BrailleSlo 6Dot Special V2" w:eastAsia="Times New Roman" w:hAnsi="BrailleSlo 6Dot Special V2" w:cs="Arial"/>
                <w:sz w:val="32"/>
                <w:szCs w:val="32"/>
                <w:lang w:val="en-US" w:eastAsia="en-US"/>
              </w:rPr>
              <w:t>c</w:t>
            </w:r>
            <w:r w:rsidRPr="00591371">
              <w:rPr>
                <w:rFonts w:ascii="BrailleSlo 6Dot Revised V2" w:eastAsia="Times New Roman" w:hAnsi="BrailleSlo 6Dot Revised V2" w:cs="Arial"/>
                <w:sz w:val="32"/>
                <w:szCs w:val="32"/>
                <w:lang w:val="en-US" w:eastAsia="en-US"/>
              </w:rPr>
              <w:t>!</w:t>
            </w:r>
          </w:p>
        </w:tc>
        <w:tc>
          <w:tcPr>
            <w:tcW w:w="2977" w:type="dxa"/>
            <w:vAlign w:val="center"/>
          </w:tcPr>
          <w:p w14:paraId="00C5BB47" w14:textId="4482270D" w:rsidR="008357EA" w:rsidRPr="00591371" w:rsidRDefault="002B2698" w:rsidP="00A0249A">
            <w:pPr>
              <w:spacing w:before="120" w:after="120"/>
              <w:jc w:val="left"/>
              <w:rPr>
                <w:rFonts w:eastAsia="Times New Roman" w:cs="Arial"/>
                <w:lang w:val="en-US" w:eastAsia="en-US"/>
              </w:rPr>
            </w:pPr>
            <w:r w:rsidRPr="00591371">
              <w:rPr>
                <w:rFonts w:eastAsia="Times New Roman" w:cs="Arial"/>
                <w:lang w:val="en-US" w:eastAsia="en-US"/>
              </w:rPr>
              <w:t>o</w:t>
            </w:r>
            <w:r w:rsidR="008E04DA" w:rsidRPr="00591371">
              <w:rPr>
                <w:rFonts w:eastAsia="Times New Roman" w:cs="Arial"/>
                <w:lang w:val="en-US" w:eastAsia="en-US"/>
              </w:rPr>
              <w:t>glati oklepaj</w:t>
            </w:r>
          </w:p>
        </w:tc>
      </w:tr>
      <w:tr w:rsidR="008357EA" w:rsidRPr="00591371" w14:paraId="68F06859" w14:textId="3CAE3F13" w:rsidTr="00F143D5">
        <w:trPr>
          <w:trHeight w:val="340"/>
        </w:trPr>
        <w:tc>
          <w:tcPr>
            <w:tcW w:w="2709" w:type="dxa"/>
            <w:shd w:val="clear" w:color="auto" w:fill="auto"/>
            <w:noWrap/>
            <w:vAlign w:val="center"/>
            <w:hideMark/>
          </w:tcPr>
          <w:p w14:paraId="5F22DD38" w14:textId="77777777" w:rsidR="008357EA" w:rsidRPr="00591371" w:rsidRDefault="008357EA" w:rsidP="00006F4C">
            <w:pPr>
              <w:spacing w:before="120" w:after="120"/>
              <w:rPr>
                <w:rFonts w:eastAsia="Times New Roman" w:cs="Arial"/>
                <w:sz w:val="20"/>
                <w:szCs w:val="20"/>
                <w:lang w:val="en-US" w:eastAsia="en-US"/>
              </w:rPr>
            </w:pPr>
            <w:r w:rsidRPr="00591371">
              <w:rPr>
                <w:rFonts w:eastAsia="Times New Roman" w:cs="Arial"/>
                <w:sz w:val="20"/>
                <w:szCs w:val="20"/>
                <w:lang w:val="en-US" w:eastAsia="en-US"/>
              </w:rPr>
              <w:t>]</w:t>
            </w:r>
          </w:p>
        </w:tc>
        <w:tc>
          <w:tcPr>
            <w:tcW w:w="1984" w:type="dxa"/>
            <w:shd w:val="clear" w:color="auto" w:fill="auto"/>
            <w:noWrap/>
            <w:vAlign w:val="center"/>
            <w:hideMark/>
          </w:tcPr>
          <w:p w14:paraId="578D9F75" w14:textId="46FD9617" w:rsidR="00F143D5" w:rsidRPr="00591371" w:rsidRDefault="00F143D5" w:rsidP="00F143D5">
            <w:pPr>
              <w:spacing w:before="120" w:after="120"/>
              <w:rPr>
                <w:rFonts w:eastAsia="Times New Roman" w:cs="Arial"/>
                <w:strike/>
                <w:sz w:val="20"/>
                <w:szCs w:val="20"/>
                <w:lang w:val="en-US" w:eastAsia="en-US"/>
              </w:rPr>
            </w:pPr>
            <w:r w:rsidRPr="00591371">
              <w:rPr>
                <w:rFonts w:eastAsia="Times New Roman" w:cs="Arial"/>
                <w:sz w:val="20"/>
                <w:szCs w:val="20"/>
                <w:lang w:val="en-US" w:eastAsia="en-US"/>
              </w:rPr>
              <w:t>::6 256::</w:t>
            </w:r>
          </w:p>
        </w:tc>
        <w:tc>
          <w:tcPr>
            <w:tcW w:w="1843" w:type="dxa"/>
            <w:shd w:val="clear" w:color="auto" w:fill="auto"/>
            <w:noWrap/>
            <w:vAlign w:val="center"/>
            <w:hideMark/>
          </w:tcPr>
          <w:p w14:paraId="6F2B3DD8" w14:textId="3C0C3BB9" w:rsidR="00F143D5" w:rsidRPr="00591371" w:rsidRDefault="00F143D5" w:rsidP="00006F4C">
            <w:pPr>
              <w:spacing w:before="120" w:after="120"/>
              <w:rPr>
                <w:rFonts w:ascii="BrailleSlo 6Dot Revised V2" w:eastAsia="Times New Roman" w:hAnsi="BrailleSlo 6Dot Revised V2" w:cs="Arial"/>
                <w:strike/>
                <w:sz w:val="32"/>
                <w:szCs w:val="32"/>
                <w:lang w:val="en-US" w:eastAsia="en-US"/>
              </w:rPr>
            </w:pPr>
            <w:r w:rsidRPr="00591371">
              <w:rPr>
                <w:rFonts w:ascii="BrailleSlo 6Dot Special V2" w:eastAsia="Times New Roman" w:hAnsi="BrailleSlo 6Dot Special V2" w:cs="Arial"/>
                <w:sz w:val="32"/>
                <w:szCs w:val="32"/>
                <w:lang w:val="en-US" w:eastAsia="en-US"/>
              </w:rPr>
              <w:t>c</w:t>
            </w:r>
            <w:r w:rsidRPr="00591371">
              <w:rPr>
                <w:rFonts w:ascii="BrailleSlo 6Dot Revised V2" w:eastAsia="Times New Roman" w:hAnsi="BrailleSlo 6Dot Revised V2" w:cs="Arial"/>
                <w:sz w:val="32"/>
                <w:szCs w:val="32"/>
                <w:lang w:val="en-US" w:eastAsia="en-US"/>
              </w:rPr>
              <w:t>.</w:t>
            </w:r>
          </w:p>
        </w:tc>
        <w:tc>
          <w:tcPr>
            <w:tcW w:w="2977" w:type="dxa"/>
            <w:vAlign w:val="center"/>
          </w:tcPr>
          <w:p w14:paraId="03B6A329" w14:textId="1C2ABC76" w:rsidR="008357EA" w:rsidRPr="00591371" w:rsidRDefault="002B2698" w:rsidP="00A0249A">
            <w:pPr>
              <w:spacing w:before="120" w:after="120"/>
              <w:jc w:val="left"/>
              <w:rPr>
                <w:rFonts w:eastAsia="Times New Roman" w:cs="Arial"/>
                <w:lang w:val="en-US" w:eastAsia="en-US"/>
              </w:rPr>
            </w:pPr>
            <w:r w:rsidRPr="00591371">
              <w:rPr>
                <w:rFonts w:eastAsia="Times New Roman" w:cs="Arial"/>
                <w:lang w:val="en-US" w:eastAsia="en-US"/>
              </w:rPr>
              <w:t>o</w:t>
            </w:r>
            <w:r w:rsidR="008E04DA" w:rsidRPr="00591371">
              <w:rPr>
                <w:rFonts w:eastAsia="Times New Roman" w:cs="Arial"/>
                <w:lang w:val="en-US" w:eastAsia="en-US"/>
              </w:rPr>
              <w:t>glati zaklepaj</w:t>
            </w:r>
          </w:p>
        </w:tc>
      </w:tr>
      <w:tr w:rsidR="008357EA" w:rsidRPr="008357EA" w14:paraId="2F75EE15" w14:textId="109E0003" w:rsidTr="00F143D5">
        <w:trPr>
          <w:trHeight w:val="340"/>
        </w:trPr>
        <w:tc>
          <w:tcPr>
            <w:tcW w:w="2709" w:type="dxa"/>
            <w:shd w:val="clear" w:color="auto" w:fill="auto"/>
            <w:noWrap/>
            <w:vAlign w:val="center"/>
            <w:hideMark/>
          </w:tcPr>
          <w:p w14:paraId="69E0194A" w14:textId="77777777" w:rsidR="008357EA" w:rsidRPr="008357EA" w:rsidRDefault="008357EA" w:rsidP="00006F4C">
            <w:pPr>
              <w:spacing w:before="120" w:after="120"/>
              <w:rPr>
                <w:rFonts w:eastAsia="Times New Roman" w:cs="Arial"/>
                <w:sz w:val="20"/>
                <w:szCs w:val="20"/>
                <w:lang w:val="en-US" w:eastAsia="en-US"/>
              </w:rPr>
            </w:pPr>
            <w:r w:rsidRPr="008357EA">
              <w:rPr>
                <w:rFonts w:eastAsia="Times New Roman" w:cs="Arial"/>
                <w:sz w:val="20"/>
                <w:szCs w:val="20"/>
                <w:lang w:val="en-US" w:eastAsia="en-US"/>
              </w:rPr>
              <w:t>{</w:t>
            </w:r>
          </w:p>
        </w:tc>
        <w:tc>
          <w:tcPr>
            <w:tcW w:w="1984" w:type="dxa"/>
            <w:shd w:val="clear" w:color="auto" w:fill="auto"/>
            <w:noWrap/>
            <w:vAlign w:val="center"/>
            <w:hideMark/>
          </w:tcPr>
          <w:p w14:paraId="5537087E" w14:textId="77777777" w:rsidR="008357EA" w:rsidRPr="008357EA" w:rsidRDefault="008357EA" w:rsidP="00006F4C">
            <w:pPr>
              <w:spacing w:before="120" w:after="120"/>
              <w:rPr>
                <w:rFonts w:eastAsia="Times New Roman" w:cs="Arial"/>
                <w:sz w:val="20"/>
                <w:szCs w:val="20"/>
                <w:lang w:val="en-US" w:eastAsia="en-US"/>
              </w:rPr>
            </w:pPr>
            <w:r w:rsidRPr="008357EA">
              <w:rPr>
                <w:rFonts w:eastAsia="Times New Roman" w:cs="Arial"/>
                <w:sz w:val="20"/>
                <w:szCs w:val="20"/>
                <w:lang w:val="en-US" w:eastAsia="en-US"/>
              </w:rPr>
              <w:t>::6 126::</w:t>
            </w:r>
          </w:p>
        </w:tc>
        <w:tc>
          <w:tcPr>
            <w:tcW w:w="1843" w:type="dxa"/>
            <w:shd w:val="clear" w:color="auto" w:fill="auto"/>
            <w:noWrap/>
            <w:vAlign w:val="center"/>
            <w:hideMark/>
          </w:tcPr>
          <w:p w14:paraId="3B4DB718" w14:textId="77777777" w:rsidR="008357EA" w:rsidRPr="007236A0" w:rsidRDefault="008357EA"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w:t>
            </w:r>
          </w:p>
        </w:tc>
        <w:tc>
          <w:tcPr>
            <w:tcW w:w="2977" w:type="dxa"/>
            <w:vAlign w:val="center"/>
          </w:tcPr>
          <w:p w14:paraId="18733BB3" w14:textId="67598882" w:rsidR="008357EA" w:rsidRPr="003554A6" w:rsidRDefault="002B2698" w:rsidP="00A0249A">
            <w:pPr>
              <w:spacing w:before="120" w:after="120"/>
              <w:jc w:val="left"/>
              <w:rPr>
                <w:rFonts w:eastAsia="Times New Roman" w:cs="Arial"/>
                <w:lang w:val="en-US" w:eastAsia="en-US"/>
              </w:rPr>
            </w:pPr>
            <w:r>
              <w:rPr>
                <w:rFonts w:eastAsia="Times New Roman" w:cs="Arial"/>
                <w:lang w:val="en-US" w:eastAsia="en-US"/>
              </w:rPr>
              <w:t>z</w:t>
            </w:r>
            <w:r w:rsidR="008E04DA">
              <w:rPr>
                <w:rFonts w:eastAsia="Times New Roman" w:cs="Arial"/>
                <w:lang w:val="en-US" w:eastAsia="en-US"/>
              </w:rPr>
              <w:t>aviti oklepaj</w:t>
            </w:r>
          </w:p>
        </w:tc>
      </w:tr>
      <w:tr w:rsidR="008357EA" w:rsidRPr="008357EA" w14:paraId="61F5AD06" w14:textId="17C5F5E1" w:rsidTr="00F143D5">
        <w:trPr>
          <w:trHeight w:val="340"/>
        </w:trPr>
        <w:tc>
          <w:tcPr>
            <w:tcW w:w="2709" w:type="dxa"/>
            <w:shd w:val="clear" w:color="auto" w:fill="auto"/>
            <w:noWrap/>
            <w:vAlign w:val="center"/>
            <w:hideMark/>
          </w:tcPr>
          <w:p w14:paraId="5A3B77B7" w14:textId="77777777" w:rsidR="008357EA" w:rsidRPr="008357EA" w:rsidRDefault="008357EA" w:rsidP="00006F4C">
            <w:pPr>
              <w:spacing w:before="120" w:after="120"/>
              <w:rPr>
                <w:rFonts w:eastAsia="Times New Roman" w:cs="Arial"/>
                <w:sz w:val="20"/>
                <w:szCs w:val="20"/>
                <w:lang w:val="en-US" w:eastAsia="en-US"/>
              </w:rPr>
            </w:pPr>
            <w:r w:rsidRPr="008357EA">
              <w:rPr>
                <w:rFonts w:eastAsia="Times New Roman" w:cs="Arial"/>
                <w:sz w:val="20"/>
                <w:szCs w:val="20"/>
                <w:lang w:val="en-US" w:eastAsia="en-US"/>
              </w:rPr>
              <w:t>}</w:t>
            </w:r>
          </w:p>
        </w:tc>
        <w:tc>
          <w:tcPr>
            <w:tcW w:w="1984" w:type="dxa"/>
            <w:shd w:val="clear" w:color="auto" w:fill="auto"/>
            <w:noWrap/>
            <w:vAlign w:val="center"/>
            <w:hideMark/>
          </w:tcPr>
          <w:p w14:paraId="366C8A63" w14:textId="77777777" w:rsidR="008357EA" w:rsidRPr="008357EA" w:rsidRDefault="008357EA" w:rsidP="00006F4C">
            <w:pPr>
              <w:spacing w:before="120" w:after="120"/>
              <w:rPr>
                <w:rFonts w:eastAsia="Times New Roman" w:cs="Arial"/>
                <w:sz w:val="20"/>
                <w:szCs w:val="20"/>
                <w:lang w:val="en-US" w:eastAsia="en-US"/>
              </w:rPr>
            </w:pPr>
            <w:r w:rsidRPr="008357EA">
              <w:rPr>
                <w:rFonts w:eastAsia="Times New Roman" w:cs="Arial"/>
                <w:sz w:val="20"/>
                <w:szCs w:val="20"/>
                <w:lang w:val="en-US" w:eastAsia="en-US"/>
              </w:rPr>
              <w:t>::6 345::</w:t>
            </w:r>
          </w:p>
        </w:tc>
        <w:tc>
          <w:tcPr>
            <w:tcW w:w="1843" w:type="dxa"/>
            <w:shd w:val="clear" w:color="auto" w:fill="auto"/>
            <w:noWrap/>
            <w:vAlign w:val="center"/>
            <w:hideMark/>
          </w:tcPr>
          <w:p w14:paraId="7D05C8CF" w14:textId="69A75F9A" w:rsidR="008357EA" w:rsidRPr="007236A0" w:rsidRDefault="008357EA"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w:t>
            </w:r>
            <w:r w:rsidR="00502DEF">
              <w:rPr>
                <w:rFonts w:ascii="BrailleSlo 6Dot Revised V2" w:eastAsia="Times New Roman" w:hAnsi="BrailleSlo 6Dot Revised V2" w:cs="Arial"/>
                <w:sz w:val="32"/>
                <w:szCs w:val="32"/>
                <w:lang w:val="en-US" w:eastAsia="en-US"/>
              </w:rPr>
              <w:t>`</w:t>
            </w:r>
          </w:p>
        </w:tc>
        <w:tc>
          <w:tcPr>
            <w:tcW w:w="2977" w:type="dxa"/>
            <w:vAlign w:val="center"/>
          </w:tcPr>
          <w:p w14:paraId="207686E4" w14:textId="7B8A0B0A" w:rsidR="008357EA" w:rsidRPr="003554A6" w:rsidRDefault="002B2698" w:rsidP="00A0249A">
            <w:pPr>
              <w:spacing w:before="120" w:after="120"/>
              <w:jc w:val="left"/>
              <w:rPr>
                <w:rFonts w:eastAsia="Times New Roman" w:cs="Arial"/>
                <w:lang w:val="en-US" w:eastAsia="en-US"/>
              </w:rPr>
            </w:pPr>
            <w:r>
              <w:rPr>
                <w:rFonts w:eastAsia="Times New Roman" w:cs="Arial"/>
                <w:lang w:val="en-US" w:eastAsia="en-US"/>
              </w:rPr>
              <w:t>z</w:t>
            </w:r>
            <w:r w:rsidR="008E04DA">
              <w:rPr>
                <w:rFonts w:eastAsia="Times New Roman" w:cs="Arial"/>
                <w:lang w:val="en-US" w:eastAsia="en-US"/>
              </w:rPr>
              <w:t>aviti zaklepaj</w:t>
            </w:r>
          </w:p>
        </w:tc>
      </w:tr>
      <w:tr w:rsidR="008357EA" w:rsidRPr="008357EA" w14:paraId="607FBC59" w14:textId="7E219D9C" w:rsidTr="00F143D5">
        <w:trPr>
          <w:trHeight w:val="340"/>
        </w:trPr>
        <w:tc>
          <w:tcPr>
            <w:tcW w:w="2709" w:type="dxa"/>
            <w:shd w:val="clear" w:color="auto" w:fill="auto"/>
            <w:noWrap/>
            <w:vAlign w:val="center"/>
            <w:hideMark/>
          </w:tcPr>
          <w:p w14:paraId="28FBBAE3" w14:textId="471FBDC6" w:rsidR="008357EA" w:rsidRPr="008357EA" w:rsidRDefault="00EF1C4A" w:rsidP="00006F4C">
            <w:pPr>
              <w:spacing w:before="120" w:after="120"/>
              <w:rPr>
                <w:rFonts w:eastAsia="Times New Roman" w:cs="Arial"/>
                <w:sz w:val="20"/>
                <w:szCs w:val="20"/>
                <w:lang w:val="en-US" w:eastAsia="en-US"/>
              </w:rPr>
            </w:pPr>
            <w:r>
              <w:rPr>
                <w:rFonts w:eastAsia="Times New Roman" w:cs="Arial"/>
                <w:sz w:val="20"/>
                <w:szCs w:val="20"/>
                <w:lang w:val="en-US" w:eastAsia="en-US"/>
              </w:rPr>
              <w:t>začetni narekovaj</w:t>
            </w:r>
          </w:p>
        </w:tc>
        <w:tc>
          <w:tcPr>
            <w:tcW w:w="1984" w:type="dxa"/>
            <w:shd w:val="clear" w:color="auto" w:fill="auto"/>
            <w:noWrap/>
            <w:vAlign w:val="center"/>
            <w:hideMark/>
          </w:tcPr>
          <w:p w14:paraId="5C3D6C08" w14:textId="4D6AB1B6" w:rsidR="008357EA" w:rsidRPr="008357EA" w:rsidRDefault="00B5360A" w:rsidP="00006F4C">
            <w:pPr>
              <w:spacing w:before="120" w:after="120"/>
              <w:rPr>
                <w:rFonts w:eastAsia="Times New Roman" w:cs="Arial"/>
                <w:sz w:val="20"/>
                <w:szCs w:val="20"/>
                <w:lang w:val="en-US" w:eastAsia="en-US"/>
              </w:rPr>
            </w:pPr>
            <w:r>
              <w:rPr>
                <w:rFonts w:eastAsia="Times New Roman" w:cs="Arial"/>
                <w:sz w:val="20"/>
                <w:szCs w:val="20"/>
                <w:lang w:val="en-US" w:eastAsia="en-US"/>
              </w:rPr>
              <w:t>::23</w:t>
            </w:r>
            <w:r w:rsidR="008357EA" w:rsidRPr="008357EA">
              <w:rPr>
                <w:rFonts w:eastAsia="Times New Roman" w:cs="Arial"/>
                <w:sz w:val="20"/>
                <w:szCs w:val="20"/>
                <w:lang w:val="en-US" w:eastAsia="en-US"/>
              </w:rPr>
              <w:t>6::</w:t>
            </w:r>
          </w:p>
        </w:tc>
        <w:tc>
          <w:tcPr>
            <w:tcW w:w="1843" w:type="dxa"/>
            <w:shd w:val="clear" w:color="auto" w:fill="auto"/>
            <w:noWrap/>
            <w:vAlign w:val="center"/>
            <w:hideMark/>
          </w:tcPr>
          <w:p w14:paraId="3B665961" w14:textId="52EAAA83" w:rsidR="008357EA" w:rsidRPr="007236A0" w:rsidRDefault="00B82C4D" w:rsidP="00006F4C">
            <w:pPr>
              <w:spacing w:before="120" w:after="120"/>
              <w:rPr>
                <w:rFonts w:ascii="BrailleSlo 6Dot Revised V2" w:eastAsia="Times New Roman" w:hAnsi="BrailleSlo 6Dot Revised V2" w:cs="Arial"/>
                <w:sz w:val="32"/>
                <w:szCs w:val="32"/>
                <w:lang w:val="en-US" w:eastAsia="en-US"/>
              </w:rPr>
            </w:pPr>
            <w:r>
              <w:rPr>
                <w:rFonts w:ascii="BrailleSlo 6Dot Revised V2" w:eastAsia="Times New Roman" w:hAnsi="BrailleSlo 6Dot Revised V2" w:cs="Arial"/>
                <w:sz w:val="32"/>
                <w:szCs w:val="32"/>
                <w:lang w:val="en-US" w:eastAsia="en-US"/>
              </w:rPr>
              <w:t>“</w:t>
            </w:r>
          </w:p>
        </w:tc>
        <w:tc>
          <w:tcPr>
            <w:tcW w:w="2977" w:type="dxa"/>
            <w:vAlign w:val="center"/>
          </w:tcPr>
          <w:p w14:paraId="6AA86022" w14:textId="6F9FC47D" w:rsidR="008357EA" w:rsidRPr="003554A6" w:rsidRDefault="008357EA" w:rsidP="00A0249A">
            <w:pPr>
              <w:spacing w:before="120" w:after="120"/>
              <w:jc w:val="left"/>
              <w:rPr>
                <w:rFonts w:eastAsia="Times New Roman" w:cs="Arial"/>
                <w:lang w:val="en-US" w:eastAsia="en-US"/>
              </w:rPr>
            </w:pPr>
          </w:p>
        </w:tc>
      </w:tr>
      <w:tr w:rsidR="00EF1C4A" w:rsidRPr="008357EA" w14:paraId="24B32C01" w14:textId="77777777" w:rsidTr="00F143D5">
        <w:trPr>
          <w:trHeight w:val="340"/>
        </w:trPr>
        <w:tc>
          <w:tcPr>
            <w:tcW w:w="2709" w:type="dxa"/>
            <w:shd w:val="clear" w:color="auto" w:fill="auto"/>
            <w:noWrap/>
            <w:vAlign w:val="center"/>
            <w:hideMark/>
          </w:tcPr>
          <w:p w14:paraId="3A222B1A" w14:textId="108A675E" w:rsidR="00EF1C4A" w:rsidRPr="008357EA" w:rsidRDefault="00EF1C4A" w:rsidP="004F4980">
            <w:pPr>
              <w:spacing w:before="120" w:after="120"/>
              <w:rPr>
                <w:rFonts w:eastAsia="Times New Roman" w:cs="Arial"/>
                <w:sz w:val="20"/>
                <w:szCs w:val="20"/>
                <w:lang w:val="en-US" w:eastAsia="en-US"/>
              </w:rPr>
            </w:pPr>
            <w:r>
              <w:rPr>
                <w:rFonts w:eastAsia="Times New Roman" w:cs="Arial"/>
                <w:sz w:val="20"/>
                <w:szCs w:val="20"/>
                <w:lang w:val="en-US" w:eastAsia="en-US"/>
              </w:rPr>
              <w:t>končni narekovaj</w:t>
            </w:r>
          </w:p>
        </w:tc>
        <w:tc>
          <w:tcPr>
            <w:tcW w:w="1984" w:type="dxa"/>
            <w:shd w:val="clear" w:color="auto" w:fill="auto"/>
            <w:noWrap/>
            <w:vAlign w:val="center"/>
            <w:hideMark/>
          </w:tcPr>
          <w:p w14:paraId="4BDC52D2" w14:textId="56C8240E" w:rsidR="00EF1C4A" w:rsidRPr="008357EA" w:rsidRDefault="00B5360A" w:rsidP="004F4980">
            <w:pPr>
              <w:spacing w:before="120" w:after="120"/>
              <w:rPr>
                <w:rFonts w:eastAsia="Times New Roman" w:cs="Arial"/>
                <w:sz w:val="20"/>
                <w:szCs w:val="20"/>
                <w:lang w:val="en-US" w:eastAsia="en-US"/>
              </w:rPr>
            </w:pPr>
            <w:r>
              <w:rPr>
                <w:rFonts w:eastAsia="Times New Roman" w:cs="Arial"/>
                <w:sz w:val="20"/>
                <w:szCs w:val="20"/>
                <w:lang w:val="en-US" w:eastAsia="en-US"/>
              </w:rPr>
              <w:t>::</w:t>
            </w:r>
            <w:r w:rsidR="00EF1C4A" w:rsidRPr="008357EA">
              <w:rPr>
                <w:rFonts w:eastAsia="Times New Roman" w:cs="Arial"/>
                <w:sz w:val="20"/>
                <w:szCs w:val="20"/>
                <w:lang w:val="en-US" w:eastAsia="en-US"/>
              </w:rPr>
              <w:t>356::</w:t>
            </w:r>
          </w:p>
        </w:tc>
        <w:tc>
          <w:tcPr>
            <w:tcW w:w="1843" w:type="dxa"/>
            <w:shd w:val="clear" w:color="auto" w:fill="auto"/>
            <w:noWrap/>
            <w:vAlign w:val="center"/>
            <w:hideMark/>
          </w:tcPr>
          <w:p w14:paraId="5E621BFA" w14:textId="7F7CE246" w:rsidR="00EF1C4A" w:rsidRPr="00B82C4D" w:rsidRDefault="00B82C4D" w:rsidP="004F4980">
            <w:pPr>
              <w:spacing w:before="120" w:after="120"/>
              <w:rPr>
                <w:rFonts w:ascii="BrailleSlo 6Dot Revised V2" w:eastAsia="Times New Roman" w:hAnsi="BrailleSlo 6Dot Revised V2" w:cs="Arial"/>
                <w:sz w:val="32"/>
                <w:szCs w:val="32"/>
                <w:lang w:val="en-US" w:eastAsia="en-US"/>
              </w:rPr>
            </w:pPr>
            <w:r>
              <w:rPr>
                <w:rFonts w:ascii="BrailleSlo 6Dot Revised V2" w:eastAsia="Times New Roman" w:hAnsi="BrailleSlo 6Dot Revised V2" w:cs="Arial"/>
                <w:sz w:val="32"/>
                <w:szCs w:val="32"/>
                <w:lang w:val="en-US" w:eastAsia="en-US"/>
              </w:rPr>
              <w:t>”</w:t>
            </w:r>
          </w:p>
        </w:tc>
        <w:tc>
          <w:tcPr>
            <w:tcW w:w="2977" w:type="dxa"/>
            <w:vAlign w:val="center"/>
          </w:tcPr>
          <w:p w14:paraId="74D82FEA" w14:textId="7AD5225B" w:rsidR="00EF1C4A" w:rsidRPr="003554A6" w:rsidRDefault="00EF1C4A" w:rsidP="00A0249A">
            <w:pPr>
              <w:spacing w:before="120" w:after="120"/>
              <w:jc w:val="left"/>
              <w:rPr>
                <w:rFonts w:eastAsia="Times New Roman" w:cs="Arial"/>
                <w:lang w:val="en-US" w:eastAsia="en-US"/>
              </w:rPr>
            </w:pPr>
          </w:p>
        </w:tc>
      </w:tr>
      <w:tr w:rsidR="008357EA" w:rsidRPr="008357EA" w14:paraId="31F9970F" w14:textId="587CD8EF" w:rsidTr="00F143D5">
        <w:trPr>
          <w:trHeight w:val="340"/>
        </w:trPr>
        <w:tc>
          <w:tcPr>
            <w:tcW w:w="2709" w:type="dxa"/>
            <w:shd w:val="clear" w:color="auto" w:fill="auto"/>
            <w:noWrap/>
            <w:vAlign w:val="center"/>
            <w:hideMark/>
          </w:tcPr>
          <w:p w14:paraId="1F698191" w14:textId="29AAF107" w:rsidR="008357EA" w:rsidRPr="008357EA" w:rsidRDefault="008357EA" w:rsidP="00006F4C">
            <w:pPr>
              <w:spacing w:before="120" w:after="120"/>
              <w:rPr>
                <w:rFonts w:eastAsia="Times New Roman" w:cs="Arial"/>
                <w:sz w:val="20"/>
                <w:szCs w:val="20"/>
                <w:lang w:val="en-US" w:eastAsia="en-US"/>
              </w:rPr>
            </w:pPr>
            <w:r>
              <w:rPr>
                <w:rFonts w:eastAsia="Times New Roman" w:cs="Arial"/>
                <w:sz w:val="20"/>
                <w:szCs w:val="20"/>
                <w:lang w:val="en-US" w:eastAsia="en-US"/>
              </w:rPr>
              <w:t>začet</w:t>
            </w:r>
            <w:r w:rsidR="00EF1C4A">
              <w:rPr>
                <w:rFonts w:eastAsia="Times New Roman" w:cs="Arial"/>
                <w:sz w:val="20"/>
                <w:szCs w:val="20"/>
                <w:lang w:val="en-US" w:eastAsia="en-US"/>
              </w:rPr>
              <w:t xml:space="preserve">ni </w:t>
            </w:r>
            <w:r w:rsidRPr="008357EA">
              <w:rPr>
                <w:rFonts w:eastAsia="Times New Roman" w:cs="Arial"/>
                <w:sz w:val="20"/>
                <w:szCs w:val="20"/>
                <w:lang w:val="en-US" w:eastAsia="en-US"/>
              </w:rPr>
              <w:t>govor v govoru</w:t>
            </w:r>
          </w:p>
        </w:tc>
        <w:tc>
          <w:tcPr>
            <w:tcW w:w="1984" w:type="dxa"/>
            <w:shd w:val="clear" w:color="auto" w:fill="auto"/>
            <w:noWrap/>
            <w:vAlign w:val="center"/>
            <w:hideMark/>
          </w:tcPr>
          <w:p w14:paraId="2D9C6C59" w14:textId="4D94E8E9" w:rsidR="008357EA" w:rsidRPr="008357EA" w:rsidRDefault="00595D40" w:rsidP="00006F4C">
            <w:pPr>
              <w:spacing w:before="120" w:after="120"/>
              <w:rPr>
                <w:rFonts w:eastAsia="Times New Roman" w:cs="Arial"/>
                <w:sz w:val="20"/>
                <w:szCs w:val="20"/>
                <w:lang w:val="en-US" w:eastAsia="en-US"/>
              </w:rPr>
            </w:pPr>
            <w:r>
              <w:rPr>
                <w:rFonts w:eastAsia="Times New Roman" w:cs="Arial"/>
                <w:sz w:val="20"/>
                <w:szCs w:val="20"/>
                <w:lang w:val="en-US" w:eastAsia="en-US"/>
              </w:rPr>
              <w:t>::2</w:t>
            </w:r>
            <w:r w:rsidR="008357EA" w:rsidRPr="008357EA">
              <w:rPr>
                <w:rFonts w:eastAsia="Times New Roman" w:cs="Arial"/>
                <w:sz w:val="20"/>
                <w:szCs w:val="20"/>
                <w:lang w:val="en-US" w:eastAsia="en-US"/>
              </w:rPr>
              <w:t>::</w:t>
            </w:r>
          </w:p>
        </w:tc>
        <w:tc>
          <w:tcPr>
            <w:tcW w:w="1843" w:type="dxa"/>
            <w:shd w:val="clear" w:color="auto" w:fill="auto"/>
            <w:noWrap/>
            <w:vAlign w:val="center"/>
            <w:hideMark/>
          </w:tcPr>
          <w:p w14:paraId="64F54F8C" w14:textId="05DEAA5E" w:rsidR="008357EA" w:rsidRPr="007236A0" w:rsidRDefault="00595D40"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w:t>
            </w:r>
          </w:p>
        </w:tc>
        <w:tc>
          <w:tcPr>
            <w:tcW w:w="2977" w:type="dxa"/>
            <w:vAlign w:val="center"/>
          </w:tcPr>
          <w:p w14:paraId="489B27D5" w14:textId="714ADDD7" w:rsidR="008357EA" w:rsidRPr="003554A6" w:rsidRDefault="008F0479" w:rsidP="00A0249A">
            <w:pPr>
              <w:spacing w:before="120" w:after="120"/>
              <w:jc w:val="left"/>
              <w:rPr>
                <w:rFonts w:eastAsia="Times New Roman" w:cs="Arial"/>
                <w:lang w:val="en-US" w:eastAsia="en-US"/>
              </w:rPr>
            </w:pPr>
            <w:r>
              <w:rPr>
                <w:rFonts w:eastAsia="Times New Roman" w:cs="Arial"/>
                <w:lang w:val="en-US" w:eastAsia="en-US"/>
              </w:rPr>
              <w:t xml:space="preserve">Drugače se zgledujemo po </w:t>
            </w:r>
            <w:r>
              <w:rPr>
                <w:rFonts w:eastAsia="Times New Roman" w:cs="Arial"/>
                <w:lang w:val="en-US" w:eastAsia="en-US"/>
              </w:rPr>
              <w:lastRenderedPageBreak/>
              <w:t>črnem</w:t>
            </w:r>
            <w:r w:rsidR="00D7133D">
              <w:rPr>
                <w:rFonts w:eastAsia="Times New Roman" w:cs="Arial"/>
                <w:lang w:val="en-US" w:eastAsia="en-US"/>
              </w:rPr>
              <w:t xml:space="preserve"> tisku.</w:t>
            </w:r>
          </w:p>
        </w:tc>
      </w:tr>
      <w:tr w:rsidR="00EF1C4A" w:rsidRPr="008357EA" w14:paraId="2BC76EDC" w14:textId="77777777" w:rsidTr="00F143D5">
        <w:trPr>
          <w:trHeight w:val="340"/>
        </w:trPr>
        <w:tc>
          <w:tcPr>
            <w:tcW w:w="2709" w:type="dxa"/>
            <w:shd w:val="clear" w:color="auto" w:fill="auto"/>
            <w:noWrap/>
            <w:vAlign w:val="center"/>
            <w:hideMark/>
          </w:tcPr>
          <w:p w14:paraId="053DA6B2" w14:textId="37931DBE" w:rsidR="00EF1C4A" w:rsidRPr="008357EA" w:rsidRDefault="00EF1C4A" w:rsidP="004F4980">
            <w:pPr>
              <w:spacing w:before="120" w:after="120"/>
              <w:rPr>
                <w:rFonts w:eastAsia="Times New Roman" w:cs="Arial"/>
                <w:sz w:val="20"/>
                <w:szCs w:val="20"/>
                <w:lang w:val="en-US" w:eastAsia="en-US"/>
              </w:rPr>
            </w:pPr>
            <w:r w:rsidRPr="008357EA">
              <w:rPr>
                <w:rFonts w:eastAsia="Times New Roman" w:cs="Arial"/>
                <w:sz w:val="20"/>
                <w:szCs w:val="20"/>
                <w:lang w:val="en-US" w:eastAsia="en-US"/>
              </w:rPr>
              <w:lastRenderedPageBreak/>
              <w:t>končni govor v govoru</w:t>
            </w:r>
          </w:p>
        </w:tc>
        <w:tc>
          <w:tcPr>
            <w:tcW w:w="1984" w:type="dxa"/>
            <w:shd w:val="clear" w:color="auto" w:fill="auto"/>
            <w:noWrap/>
            <w:vAlign w:val="center"/>
            <w:hideMark/>
          </w:tcPr>
          <w:p w14:paraId="2930ACDE" w14:textId="0811E63D" w:rsidR="00EF1C4A" w:rsidRPr="008357EA" w:rsidRDefault="00595D40" w:rsidP="004F4980">
            <w:pPr>
              <w:spacing w:before="120" w:after="120"/>
              <w:rPr>
                <w:rFonts w:eastAsia="Times New Roman" w:cs="Arial"/>
                <w:sz w:val="20"/>
                <w:szCs w:val="20"/>
                <w:lang w:val="en-US" w:eastAsia="en-US"/>
              </w:rPr>
            </w:pPr>
            <w:r>
              <w:rPr>
                <w:rFonts w:eastAsia="Times New Roman" w:cs="Arial"/>
                <w:sz w:val="20"/>
                <w:szCs w:val="20"/>
                <w:lang w:val="en-US" w:eastAsia="en-US"/>
              </w:rPr>
              <w:t>::3</w:t>
            </w:r>
            <w:r w:rsidR="00EF1C4A" w:rsidRPr="008357EA">
              <w:rPr>
                <w:rFonts w:eastAsia="Times New Roman" w:cs="Arial"/>
                <w:sz w:val="20"/>
                <w:szCs w:val="20"/>
                <w:lang w:val="en-US" w:eastAsia="en-US"/>
              </w:rPr>
              <w:t>::</w:t>
            </w:r>
          </w:p>
        </w:tc>
        <w:tc>
          <w:tcPr>
            <w:tcW w:w="1843" w:type="dxa"/>
            <w:shd w:val="clear" w:color="auto" w:fill="auto"/>
            <w:noWrap/>
            <w:vAlign w:val="center"/>
            <w:hideMark/>
          </w:tcPr>
          <w:p w14:paraId="4B648EF3" w14:textId="208F73CE" w:rsidR="00EF1C4A" w:rsidRPr="007236A0" w:rsidRDefault="006D0885" w:rsidP="004F4980">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w:t>
            </w:r>
          </w:p>
        </w:tc>
        <w:tc>
          <w:tcPr>
            <w:tcW w:w="2977" w:type="dxa"/>
            <w:vAlign w:val="center"/>
          </w:tcPr>
          <w:p w14:paraId="6BCCD2FF" w14:textId="4DBDBA53" w:rsidR="00EF1C4A" w:rsidRPr="003554A6" w:rsidRDefault="008F0479" w:rsidP="00A0249A">
            <w:pPr>
              <w:spacing w:before="120" w:after="120"/>
              <w:jc w:val="left"/>
              <w:rPr>
                <w:rFonts w:eastAsia="Times New Roman" w:cs="Arial"/>
                <w:lang w:val="en-US" w:eastAsia="en-US"/>
              </w:rPr>
            </w:pPr>
            <w:r>
              <w:rPr>
                <w:rFonts w:eastAsia="Times New Roman" w:cs="Arial"/>
                <w:lang w:val="en-US" w:eastAsia="en-US"/>
              </w:rPr>
              <w:t>Drugače se zgledujemo po črnem</w:t>
            </w:r>
            <w:r w:rsidR="00D7133D">
              <w:rPr>
                <w:rFonts w:eastAsia="Times New Roman" w:cs="Arial"/>
                <w:lang w:val="en-US" w:eastAsia="en-US"/>
              </w:rPr>
              <w:t xml:space="preserve"> tisku.</w:t>
            </w:r>
          </w:p>
        </w:tc>
      </w:tr>
      <w:tr w:rsidR="008E04DA" w:rsidRPr="003644E8" w14:paraId="18C68074" w14:textId="77777777" w:rsidTr="00F143D5">
        <w:trPr>
          <w:trHeight w:val="340"/>
        </w:trPr>
        <w:tc>
          <w:tcPr>
            <w:tcW w:w="2709" w:type="dxa"/>
            <w:shd w:val="clear" w:color="auto" w:fill="auto"/>
            <w:noWrap/>
            <w:vAlign w:val="center"/>
            <w:hideMark/>
          </w:tcPr>
          <w:p w14:paraId="72A83D98" w14:textId="77777777" w:rsidR="008E04DA" w:rsidRPr="003644E8" w:rsidRDefault="008E04DA"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&lt;</w:t>
            </w:r>
          </w:p>
        </w:tc>
        <w:tc>
          <w:tcPr>
            <w:tcW w:w="1984" w:type="dxa"/>
            <w:shd w:val="clear" w:color="auto" w:fill="auto"/>
            <w:noWrap/>
            <w:vAlign w:val="center"/>
            <w:hideMark/>
          </w:tcPr>
          <w:p w14:paraId="3B4FDC0B" w14:textId="3D3293CD" w:rsidR="008E04DA" w:rsidRPr="003644E8" w:rsidRDefault="00595D40" w:rsidP="00006F4C">
            <w:pPr>
              <w:spacing w:before="120" w:after="120"/>
              <w:rPr>
                <w:rFonts w:eastAsia="Times New Roman" w:cs="Arial"/>
                <w:sz w:val="20"/>
                <w:szCs w:val="20"/>
                <w:lang w:val="en-US" w:eastAsia="en-US"/>
              </w:rPr>
            </w:pPr>
            <w:r>
              <w:rPr>
                <w:rFonts w:eastAsia="Times New Roman" w:cs="Arial"/>
                <w:sz w:val="20"/>
                <w:szCs w:val="20"/>
                <w:lang w:val="en-US" w:eastAsia="en-US"/>
              </w:rPr>
              <w:t>::6 236</w:t>
            </w:r>
            <w:r w:rsidR="008E04DA" w:rsidRPr="003644E8">
              <w:rPr>
                <w:rFonts w:eastAsia="Times New Roman" w:cs="Arial"/>
                <w:sz w:val="20"/>
                <w:szCs w:val="20"/>
                <w:lang w:val="en-US" w:eastAsia="en-US"/>
              </w:rPr>
              <w:t>::</w:t>
            </w:r>
          </w:p>
        </w:tc>
        <w:tc>
          <w:tcPr>
            <w:tcW w:w="1843" w:type="dxa"/>
            <w:shd w:val="clear" w:color="auto" w:fill="auto"/>
            <w:noWrap/>
            <w:vAlign w:val="center"/>
            <w:hideMark/>
          </w:tcPr>
          <w:p w14:paraId="01B95429" w14:textId="58CCBE38" w:rsidR="008E04DA" w:rsidRPr="007236A0" w:rsidRDefault="007236A0" w:rsidP="00595D40">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&lt;</w:t>
            </w:r>
          </w:p>
        </w:tc>
        <w:tc>
          <w:tcPr>
            <w:tcW w:w="2977" w:type="dxa"/>
            <w:vAlign w:val="center"/>
          </w:tcPr>
          <w:p w14:paraId="3DDE6B48" w14:textId="34317079" w:rsidR="008E04DA" w:rsidRPr="003554A6" w:rsidRDefault="002B2698" w:rsidP="00A0249A">
            <w:pPr>
              <w:spacing w:before="120" w:after="120"/>
              <w:jc w:val="left"/>
              <w:rPr>
                <w:rFonts w:eastAsia="Times New Roman" w:cs="Arial"/>
                <w:lang w:val="en-US" w:eastAsia="en-US"/>
              </w:rPr>
            </w:pPr>
            <w:r>
              <w:rPr>
                <w:rFonts w:eastAsia="Times New Roman" w:cs="Arial"/>
                <w:lang w:val="en-US" w:eastAsia="en-US"/>
              </w:rPr>
              <w:t>m</w:t>
            </w:r>
            <w:r w:rsidR="008E04DA" w:rsidRPr="003554A6">
              <w:rPr>
                <w:rFonts w:eastAsia="Times New Roman" w:cs="Arial"/>
                <w:lang w:val="en-US" w:eastAsia="en-US"/>
              </w:rPr>
              <w:t>anjše</w:t>
            </w:r>
          </w:p>
        </w:tc>
      </w:tr>
      <w:tr w:rsidR="008E04DA" w:rsidRPr="003644E8" w14:paraId="32F8C26A" w14:textId="77777777" w:rsidTr="00F143D5">
        <w:trPr>
          <w:trHeight w:val="340"/>
        </w:trPr>
        <w:tc>
          <w:tcPr>
            <w:tcW w:w="2709" w:type="dxa"/>
            <w:shd w:val="clear" w:color="auto" w:fill="auto"/>
            <w:noWrap/>
            <w:vAlign w:val="center"/>
            <w:hideMark/>
          </w:tcPr>
          <w:p w14:paraId="123A9DB6" w14:textId="77777777" w:rsidR="008E04DA" w:rsidRPr="003644E8" w:rsidRDefault="008E04DA"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&gt;</w:t>
            </w:r>
          </w:p>
        </w:tc>
        <w:tc>
          <w:tcPr>
            <w:tcW w:w="1984" w:type="dxa"/>
            <w:shd w:val="clear" w:color="auto" w:fill="auto"/>
            <w:noWrap/>
            <w:vAlign w:val="center"/>
            <w:hideMark/>
          </w:tcPr>
          <w:p w14:paraId="6DC1121A" w14:textId="094FAD58" w:rsidR="008E04DA" w:rsidRPr="003644E8" w:rsidRDefault="008E04DA"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r w:rsidR="00DC7624">
              <w:rPr>
                <w:rFonts w:eastAsia="Times New Roman" w:cs="Arial"/>
                <w:sz w:val="20"/>
                <w:szCs w:val="20"/>
                <w:lang w:val="en-US" w:eastAsia="en-US"/>
              </w:rPr>
              <w:t>6 356</w:t>
            </w:r>
            <w:r w:rsidRPr="003644E8">
              <w:rPr>
                <w:rFonts w:eastAsia="Times New Roman" w:cs="Arial"/>
                <w:sz w:val="20"/>
                <w:szCs w:val="20"/>
                <w:lang w:val="en-US" w:eastAsia="en-US"/>
              </w:rPr>
              <w:t>::</w:t>
            </w:r>
          </w:p>
        </w:tc>
        <w:tc>
          <w:tcPr>
            <w:tcW w:w="1843" w:type="dxa"/>
            <w:shd w:val="clear" w:color="auto" w:fill="auto"/>
            <w:noWrap/>
            <w:vAlign w:val="center"/>
            <w:hideMark/>
          </w:tcPr>
          <w:p w14:paraId="22E0581F" w14:textId="3F312C47" w:rsidR="008E04DA" w:rsidRPr="007236A0" w:rsidRDefault="007236A0"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&gt;</w:t>
            </w:r>
          </w:p>
        </w:tc>
        <w:tc>
          <w:tcPr>
            <w:tcW w:w="2977" w:type="dxa"/>
            <w:vAlign w:val="center"/>
          </w:tcPr>
          <w:p w14:paraId="13A16DAA" w14:textId="19074498" w:rsidR="008E04DA" w:rsidRPr="003554A6" w:rsidRDefault="002B2698" w:rsidP="00A0249A">
            <w:pPr>
              <w:spacing w:before="120" w:after="120"/>
              <w:jc w:val="left"/>
              <w:rPr>
                <w:rFonts w:eastAsia="Times New Roman" w:cs="Arial"/>
                <w:lang w:val="en-US" w:eastAsia="en-US"/>
              </w:rPr>
            </w:pPr>
            <w:r>
              <w:rPr>
                <w:rFonts w:eastAsia="Times New Roman" w:cs="Arial"/>
                <w:lang w:val="en-US" w:eastAsia="en-US"/>
              </w:rPr>
              <w:t>v</w:t>
            </w:r>
            <w:r w:rsidR="008E04DA" w:rsidRPr="003554A6">
              <w:rPr>
                <w:rFonts w:eastAsia="Times New Roman" w:cs="Arial"/>
                <w:lang w:val="en-US" w:eastAsia="en-US"/>
              </w:rPr>
              <w:t>ečje</w:t>
            </w:r>
          </w:p>
        </w:tc>
      </w:tr>
      <w:tr w:rsidR="008357EA" w:rsidRPr="008357EA" w14:paraId="3E721253" w14:textId="77777777" w:rsidTr="00F143D5">
        <w:trPr>
          <w:trHeight w:val="340"/>
        </w:trPr>
        <w:tc>
          <w:tcPr>
            <w:tcW w:w="2709" w:type="dxa"/>
            <w:shd w:val="clear" w:color="auto" w:fill="auto"/>
            <w:noWrap/>
            <w:vAlign w:val="center"/>
            <w:hideMark/>
          </w:tcPr>
          <w:p w14:paraId="134EAD3E" w14:textId="77777777" w:rsidR="008357EA" w:rsidRPr="008357EA" w:rsidRDefault="008357EA" w:rsidP="00006F4C">
            <w:pPr>
              <w:spacing w:before="120" w:after="120"/>
              <w:rPr>
                <w:rFonts w:eastAsia="Times New Roman" w:cs="Arial"/>
                <w:sz w:val="20"/>
                <w:szCs w:val="20"/>
                <w:lang w:val="en-US" w:eastAsia="en-US"/>
              </w:rPr>
            </w:pPr>
            <w:r w:rsidRPr="008357EA">
              <w:rPr>
                <w:rFonts w:eastAsia="Times New Roman" w:cs="Arial"/>
                <w:sz w:val="20"/>
                <w:szCs w:val="20"/>
                <w:lang w:val="en-US" w:eastAsia="en-US"/>
              </w:rPr>
              <w:t>/</w:t>
            </w:r>
          </w:p>
        </w:tc>
        <w:tc>
          <w:tcPr>
            <w:tcW w:w="1984" w:type="dxa"/>
            <w:shd w:val="clear" w:color="auto" w:fill="auto"/>
            <w:noWrap/>
            <w:vAlign w:val="center"/>
            <w:hideMark/>
          </w:tcPr>
          <w:p w14:paraId="4C58F006" w14:textId="77777777" w:rsidR="008357EA" w:rsidRPr="008357EA" w:rsidRDefault="008357EA" w:rsidP="00006F4C">
            <w:pPr>
              <w:spacing w:before="120" w:after="120"/>
              <w:rPr>
                <w:rFonts w:eastAsia="Times New Roman" w:cs="Arial"/>
                <w:sz w:val="20"/>
                <w:szCs w:val="20"/>
                <w:lang w:val="en-US" w:eastAsia="en-US"/>
              </w:rPr>
            </w:pPr>
            <w:r w:rsidRPr="008357EA">
              <w:rPr>
                <w:rFonts w:eastAsia="Times New Roman" w:cs="Arial"/>
                <w:sz w:val="20"/>
                <w:szCs w:val="20"/>
                <w:lang w:val="en-US" w:eastAsia="en-US"/>
              </w:rPr>
              <w:t>::23456::</w:t>
            </w:r>
          </w:p>
        </w:tc>
        <w:tc>
          <w:tcPr>
            <w:tcW w:w="1843" w:type="dxa"/>
            <w:shd w:val="clear" w:color="auto" w:fill="auto"/>
            <w:noWrap/>
            <w:vAlign w:val="center"/>
            <w:hideMark/>
          </w:tcPr>
          <w:p w14:paraId="0AFD017B" w14:textId="77777777" w:rsidR="008357EA" w:rsidRPr="007236A0" w:rsidRDefault="008357EA"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w:t>
            </w:r>
          </w:p>
        </w:tc>
        <w:tc>
          <w:tcPr>
            <w:tcW w:w="2977" w:type="dxa"/>
            <w:vAlign w:val="center"/>
          </w:tcPr>
          <w:p w14:paraId="70F58866" w14:textId="1DD3C614" w:rsidR="008357EA" w:rsidRDefault="00211B3B" w:rsidP="00A0249A">
            <w:pPr>
              <w:spacing w:before="120" w:after="120"/>
              <w:jc w:val="left"/>
              <w:rPr>
                <w:rFonts w:eastAsia="Times New Roman" w:cs="Arial"/>
                <w:lang w:val="en-US" w:eastAsia="en-US"/>
              </w:rPr>
            </w:pPr>
            <w:r>
              <w:rPr>
                <w:rFonts w:eastAsia="Times New Roman" w:cs="Arial"/>
                <w:lang w:val="en-US" w:eastAsia="en-US"/>
              </w:rPr>
              <w:t xml:space="preserve">desna </w:t>
            </w:r>
            <w:r w:rsidR="002B2698">
              <w:rPr>
                <w:rFonts w:eastAsia="Times New Roman" w:cs="Arial"/>
                <w:lang w:val="en-US" w:eastAsia="en-US"/>
              </w:rPr>
              <w:t>p</w:t>
            </w:r>
            <w:r w:rsidR="008E04DA">
              <w:rPr>
                <w:rFonts w:eastAsia="Times New Roman" w:cs="Arial"/>
                <w:lang w:val="en-US" w:eastAsia="en-US"/>
              </w:rPr>
              <w:t>oševnica</w:t>
            </w:r>
          </w:p>
          <w:p w14:paraId="272E835B" w14:textId="5B8B04DC" w:rsidR="008158B9" w:rsidRPr="003554A6" w:rsidRDefault="008158B9" w:rsidP="00A0249A">
            <w:pPr>
              <w:spacing w:before="120" w:after="120"/>
              <w:jc w:val="left"/>
              <w:rPr>
                <w:rFonts w:eastAsia="Times New Roman" w:cs="Arial"/>
                <w:lang w:val="en-US" w:eastAsia="en-US"/>
              </w:rPr>
            </w:pPr>
            <w:r>
              <w:rPr>
                <w:rFonts w:eastAsia="Times New Roman" w:cs="Arial"/>
                <w:lang w:val="en-US" w:eastAsia="en-US"/>
              </w:rPr>
              <w:t>Pri ti</w:t>
            </w:r>
            <w:r w:rsidR="00DE23BB">
              <w:rPr>
                <w:rFonts w:eastAsia="Times New Roman" w:cs="Arial"/>
                <w:lang w:val="en-US" w:eastAsia="en-US"/>
              </w:rPr>
              <w:t xml:space="preserve">skanju </w:t>
            </w:r>
            <w:r w:rsidR="002B2698">
              <w:rPr>
                <w:rFonts w:eastAsia="Times New Roman" w:cs="Arial"/>
                <w:lang w:val="en-US" w:eastAsia="en-US"/>
              </w:rPr>
              <w:t xml:space="preserve">v farmacevtske namene </w:t>
            </w:r>
            <w:r w:rsidR="00DE23BB">
              <w:rPr>
                <w:rFonts w:eastAsia="Times New Roman" w:cs="Arial"/>
                <w:lang w:val="en-US" w:eastAsia="en-US"/>
              </w:rPr>
              <w:t>se uporablja bra</w:t>
            </w:r>
            <w:r w:rsidR="008C7DFB">
              <w:rPr>
                <w:rFonts w:eastAsia="Times New Roman" w:cs="Arial"/>
                <w:lang w:val="en-US" w:eastAsia="en-US"/>
              </w:rPr>
              <w:t>jev znak ::34</w:t>
            </w:r>
            <w:r>
              <w:rPr>
                <w:rFonts w:eastAsia="Times New Roman" w:cs="Arial"/>
                <w:lang w:val="en-US" w:eastAsia="en-US"/>
              </w:rPr>
              <w:t xml:space="preserve">:: </w:t>
            </w:r>
            <w:r w:rsidR="00560C19">
              <w:rPr>
                <w:rFonts w:eastAsia="Times New Roman" w:cs="Arial"/>
                <w:lang w:val="en-US" w:eastAsia="en-US"/>
              </w:rPr>
              <w:t>(</w:t>
            </w:r>
            <w:r w:rsidR="008C7DFB">
              <w:rPr>
                <w:rFonts w:ascii="BrailleSlo 6Dot Special V2" w:eastAsia="Times New Roman" w:hAnsi="BrailleSlo 6Dot Special V2" w:cs="Arial"/>
                <w:sz w:val="32"/>
                <w:lang w:val="en-US" w:eastAsia="en-US"/>
              </w:rPr>
              <w:t>d</w:t>
            </w:r>
            <w:r w:rsidR="00560C19" w:rsidRPr="00560C19">
              <w:rPr>
                <w:rFonts w:eastAsia="Times New Roman" w:cs="Arial"/>
                <w:sz w:val="24"/>
                <w:lang w:val="en-US" w:eastAsia="en-US"/>
              </w:rPr>
              <w:t>)</w:t>
            </w:r>
            <w:r>
              <w:rPr>
                <w:rFonts w:eastAsia="Times New Roman" w:cs="Arial"/>
                <w:lang w:val="en-US" w:eastAsia="en-US"/>
              </w:rPr>
              <w:t>.</w:t>
            </w:r>
          </w:p>
        </w:tc>
      </w:tr>
      <w:tr w:rsidR="008357EA" w:rsidRPr="008357EA" w14:paraId="6F85CBE6" w14:textId="77777777" w:rsidTr="00F143D5">
        <w:trPr>
          <w:trHeight w:val="340"/>
        </w:trPr>
        <w:tc>
          <w:tcPr>
            <w:tcW w:w="2709" w:type="dxa"/>
            <w:shd w:val="clear" w:color="auto" w:fill="auto"/>
            <w:noWrap/>
            <w:vAlign w:val="center"/>
            <w:hideMark/>
          </w:tcPr>
          <w:p w14:paraId="3935D2F1" w14:textId="77777777" w:rsidR="008357EA" w:rsidRPr="008357EA" w:rsidRDefault="008357EA" w:rsidP="00006F4C">
            <w:pPr>
              <w:spacing w:before="120" w:after="120"/>
              <w:rPr>
                <w:rFonts w:eastAsia="Times New Roman" w:cs="Arial"/>
                <w:sz w:val="20"/>
                <w:szCs w:val="20"/>
                <w:lang w:val="en-US" w:eastAsia="en-US"/>
              </w:rPr>
            </w:pPr>
            <w:r w:rsidRPr="008357EA">
              <w:rPr>
                <w:rFonts w:eastAsia="Times New Roman" w:cs="Arial"/>
                <w:sz w:val="20"/>
                <w:szCs w:val="20"/>
                <w:lang w:val="en-US" w:eastAsia="en-US"/>
              </w:rPr>
              <w:t>\</w:t>
            </w:r>
          </w:p>
        </w:tc>
        <w:tc>
          <w:tcPr>
            <w:tcW w:w="1984" w:type="dxa"/>
            <w:shd w:val="clear" w:color="auto" w:fill="auto"/>
            <w:noWrap/>
            <w:vAlign w:val="center"/>
            <w:hideMark/>
          </w:tcPr>
          <w:p w14:paraId="60EA4AC1" w14:textId="77777777" w:rsidR="008357EA" w:rsidRPr="008357EA" w:rsidRDefault="008357EA" w:rsidP="00006F4C">
            <w:pPr>
              <w:spacing w:before="120" w:after="120"/>
              <w:rPr>
                <w:rFonts w:eastAsia="Times New Roman" w:cs="Arial"/>
                <w:sz w:val="20"/>
                <w:szCs w:val="20"/>
                <w:lang w:val="en-US" w:eastAsia="en-US"/>
              </w:rPr>
            </w:pPr>
            <w:r w:rsidRPr="008357EA">
              <w:rPr>
                <w:rFonts w:eastAsia="Times New Roman" w:cs="Arial"/>
                <w:sz w:val="20"/>
                <w:szCs w:val="20"/>
                <w:lang w:val="en-US" w:eastAsia="en-US"/>
              </w:rPr>
              <w:t>::12356::</w:t>
            </w:r>
          </w:p>
        </w:tc>
        <w:tc>
          <w:tcPr>
            <w:tcW w:w="1843" w:type="dxa"/>
            <w:shd w:val="clear" w:color="auto" w:fill="auto"/>
            <w:noWrap/>
            <w:vAlign w:val="center"/>
            <w:hideMark/>
          </w:tcPr>
          <w:p w14:paraId="1742BAD6" w14:textId="77777777" w:rsidR="008357EA" w:rsidRPr="007236A0" w:rsidRDefault="008357EA" w:rsidP="00006F4C">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w:t>
            </w:r>
          </w:p>
        </w:tc>
        <w:tc>
          <w:tcPr>
            <w:tcW w:w="2977" w:type="dxa"/>
            <w:vAlign w:val="center"/>
          </w:tcPr>
          <w:p w14:paraId="2D271FD7" w14:textId="77777777" w:rsidR="008357EA" w:rsidRDefault="002B2698" w:rsidP="00A0249A">
            <w:pPr>
              <w:spacing w:before="120" w:after="120"/>
              <w:jc w:val="left"/>
              <w:rPr>
                <w:rFonts w:eastAsia="Times New Roman" w:cs="Arial"/>
                <w:lang w:val="en-US" w:eastAsia="en-US"/>
              </w:rPr>
            </w:pPr>
            <w:r>
              <w:rPr>
                <w:rFonts w:eastAsia="Times New Roman" w:cs="Arial"/>
                <w:lang w:val="en-US" w:eastAsia="en-US"/>
              </w:rPr>
              <w:t>l</w:t>
            </w:r>
            <w:r w:rsidR="008E04DA">
              <w:rPr>
                <w:rFonts w:eastAsia="Times New Roman" w:cs="Arial"/>
                <w:lang w:val="en-US" w:eastAsia="en-US"/>
              </w:rPr>
              <w:t>eva poševnica</w:t>
            </w:r>
          </w:p>
          <w:p w14:paraId="76066CB8" w14:textId="4757693A" w:rsidR="00211B3B" w:rsidRPr="003554A6" w:rsidRDefault="00211B3B" w:rsidP="00A0249A">
            <w:pPr>
              <w:spacing w:before="120" w:after="120"/>
              <w:jc w:val="left"/>
              <w:rPr>
                <w:rFonts w:eastAsia="Times New Roman" w:cs="Arial"/>
                <w:lang w:val="en-US" w:eastAsia="en-US"/>
              </w:rPr>
            </w:pPr>
            <w:r>
              <w:rPr>
                <w:rFonts w:eastAsia="Times New Roman" w:cs="Arial"/>
                <w:lang w:val="en-US" w:eastAsia="en-US"/>
              </w:rPr>
              <w:t>Pri tiskanju v farmacevtske namene se uporablja brajev znak ::16:: (</w:t>
            </w:r>
            <w:r w:rsidRPr="00211B3B">
              <w:rPr>
                <w:rFonts w:ascii="BrailleSlo 6Dot Revised V2" w:eastAsia="Times New Roman" w:hAnsi="BrailleSlo 6Dot Revised V2" w:cs="Times New Roman"/>
                <w:sz w:val="32"/>
                <w:lang w:val="en-US" w:eastAsia="en-US"/>
              </w:rPr>
              <w:t>č</w:t>
            </w:r>
            <w:r w:rsidRPr="00560C19">
              <w:rPr>
                <w:rFonts w:eastAsia="Times New Roman" w:cs="Arial"/>
                <w:sz w:val="24"/>
                <w:lang w:val="en-US" w:eastAsia="en-US"/>
              </w:rPr>
              <w:t>)</w:t>
            </w:r>
            <w:r>
              <w:rPr>
                <w:rFonts w:eastAsia="Times New Roman" w:cs="Arial"/>
                <w:lang w:val="en-US" w:eastAsia="en-US"/>
              </w:rPr>
              <w:t>.</w:t>
            </w:r>
          </w:p>
        </w:tc>
      </w:tr>
    </w:tbl>
    <w:p w14:paraId="5B546ACD" w14:textId="77777777" w:rsidR="009C7868" w:rsidRPr="0082094E" w:rsidRDefault="009C7868">
      <w:pPr>
        <w:rPr>
          <w:rFonts w:cs="Arial"/>
        </w:rPr>
      </w:pPr>
    </w:p>
    <w:p w14:paraId="64CE28FE" w14:textId="65851129" w:rsidR="009C7868" w:rsidRPr="00FF066F" w:rsidRDefault="00EF3F27" w:rsidP="00FF066F">
      <w:pPr>
        <w:pStyle w:val="Heading1"/>
        <w:rPr>
          <w:rFonts w:ascii="Arial" w:hAnsi="Arial" w:cs="Arial"/>
        </w:rPr>
      </w:pPr>
      <w:bookmarkStart w:id="44" w:name="_Toc288054128"/>
      <w:r>
        <w:rPr>
          <w:rFonts w:ascii="Arial" w:hAnsi="Arial" w:cs="Arial"/>
        </w:rPr>
        <w:t>Simboli</w:t>
      </w:r>
      <w:r w:rsidR="00E53676">
        <w:rPr>
          <w:rFonts w:ascii="Arial" w:hAnsi="Arial" w:cs="Arial"/>
        </w:rPr>
        <w:t xml:space="preserve"> in drugi znaki</w:t>
      </w:r>
      <w:bookmarkEnd w:id="44"/>
    </w:p>
    <w:p w14:paraId="540795DA" w14:textId="5DAC172D" w:rsidR="009C7868" w:rsidRDefault="008C7DFB" w:rsidP="007D5896">
      <w:pPr>
        <w:keepNext/>
        <w:rPr>
          <w:rFonts w:cs="Arial"/>
        </w:rPr>
      </w:pPr>
      <w:r>
        <w:rPr>
          <w:rFonts w:cs="Arial"/>
        </w:rPr>
        <w:t>Zapis pogostih simbolov zasede samo eno brajevo celico. Pri ostalih se uporabi predznak ::5::. Predznak vpliva samo na en naslednji znak.</w:t>
      </w:r>
    </w:p>
    <w:p w14:paraId="7517080A" w14:textId="631B257B" w:rsidR="00F903FA" w:rsidRDefault="00F903FA" w:rsidP="00F903FA">
      <w:pPr>
        <w:pStyle w:val="Caption"/>
        <w:keepNext/>
      </w:pPr>
      <w:bookmarkStart w:id="45" w:name="_Toc284688672"/>
      <w:r>
        <w:t xml:space="preserve">Tabela </w:t>
      </w:r>
      <w:fldSimple w:instr=" SEQ Tabela \* ARABIC ">
        <w:r w:rsidR="009D599D">
          <w:rPr>
            <w:noProof/>
          </w:rPr>
          <w:t>13</w:t>
        </w:r>
      </w:fldSimple>
      <w:r>
        <w:t>: Simboli in drugi znaki</w:t>
      </w:r>
      <w:bookmarkEnd w:id="45"/>
    </w:p>
    <w:tbl>
      <w:tblPr>
        <w:tblW w:w="951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4"/>
        <w:gridCol w:w="2350"/>
        <w:gridCol w:w="1531"/>
        <w:gridCol w:w="4028"/>
      </w:tblGrid>
      <w:tr w:rsidR="00836E37" w:rsidRPr="003644E8" w14:paraId="6B4340EC" w14:textId="4D5E4012" w:rsidTr="003955A1">
        <w:trPr>
          <w:trHeight w:val="340"/>
          <w:tblHeader/>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9AE663" w14:textId="55630626" w:rsidR="00836E37" w:rsidRPr="0071171D" w:rsidRDefault="00836E37" w:rsidP="00FF345E">
            <w:pPr>
              <w:keepNext/>
              <w:spacing w:before="120" w:after="120"/>
              <w:jc w:val="left"/>
              <w:rPr>
                <w:rFonts w:eastAsia="Times New Roman" w:cs="Arial"/>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53351" w14:textId="77777777" w:rsidR="00836E37" w:rsidRPr="0071171D" w:rsidRDefault="00836E37" w:rsidP="007D5896">
            <w:pPr>
              <w:keepNext/>
              <w:spacing w:before="120" w:after="120"/>
              <w:rPr>
                <w:rFonts w:eastAsia="Times New Roman" w:cs="Arial"/>
                <w:lang w:val="en-US" w:eastAsia="en-US"/>
              </w:rPr>
            </w:pPr>
            <w:r w:rsidRPr="003644E8">
              <w:rPr>
                <w:rFonts w:eastAsia="Times New Roman" w:cs="Arial"/>
                <w:lang w:val="en-US" w:eastAsia="en-US"/>
              </w:rPr>
              <w:t>Brajeva kombinacija</w:t>
            </w:r>
          </w:p>
        </w:tc>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E6B9D" w14:textId="77777777" w:rsidR="00836E37" w:rsidRPr="0071171D" w:rsidRDefault="00836E37" w:rsidP="007D5896">
            <w:pPr>
              <w:keepNext/>
              <w:spacing w:before="120" w:after="120"/>
              <w:rPr>
                <w:rFonts w:eastAsia="Times New Roman" w:cs="Arial"/>
                <w:lang w:val="en-US" w:eastAsia="en-US"/>
              </w:rPr>
            </w:pPr>
            <w:r w:rsidRPr="003644E8">
              <w:rPr>
                <w:rFonts w:eastAsia="Times New Roman" w:cs="Arial"/>
                <w:lang w:val="en-US" w:eastAsia="en-US"/>
              </w:rPr>
              <w:t>Brajev znak</w:t>
            </w:r>
          </w:p>
        </w:tc>
        <w:tc>
          <w:tcPr>
            <w:tcW w:w="4028" w:type="dxa"/>
            <w:tcBorders>
              <w:top w:val="single" w:sz="4" w:space="0" w:color="auto"/>
              <w:left w:val="single" w:sz="4" w:space="0" w:color="auto"/>
              <w:bottom w:val="single" w:sz="4" w:space="0" w:color="auto"/>
              <w:right w:val="single" w:sz="4" w:space="0" w:color="auto"/>
            </w:tcBorders>
            <w:vAlign w:val="center"/>
          </w:tcPr>
          <w:p w14:paraId="33CCC749" w14:textId="6E041052" w:rsidR="00836E37" w:rsidRPr="003554A6" w:rsidRDefault="00836E37" w:rsidP="007D5896">
            <w:pPr>
              <w:keepNext/>
              <w:spacing w:before="120" w:after="120"/>
              <w:rPr>
                <w:rFonts w:eastAsia="Times New Roman" w:cs="Arial"/>
                <w:lang w:val="en-US" w:eastAsia="en-US"/>
              </w:rPr>
            </w:pPr>
            <w:r w:rsidRPr="003554A6">
              <w:rPr>
                <w:rFonts w:eastAsia="Times New Roman" w:cs="Arial"/>
                <w:lang w:val="en-US" w:eastAsia="en-US"/>
              </w:rPr>
              <w:t>Opombe</w:t>
            </w:r>
          </w:p>
        </w:tc>
      </w:tr>
      <w:tr w:rsidR="003955A1" w:rsidRPr="003644E8" w14:paraId="6A67262E" w14:textId="77777777" w:rsidTr="003955A1">
        <w:trPr>
          <w:trHeight w:val="340"/>
        </w:trPr>
        <w:tc>
          <w:tcPr>
            <w:tcW w:w="1604" w:type="dxa"/>
            <w:shd w:val="clear" w:color="auto" w:fill="auto"/>
            <w:noWrap/>
            <w:vAlign w:val="center"/>
            <w:hideMark/>
          </w:tcPr>
          <w:p w14:paraId="04B2B44A" w14:textId="77777777" w:rsidR="003955A1" w:rsidRPr="003644E8" w:rsidRDefault="003955A1"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56BB1DA6" w14:textId="77777777" w:rsidR="003955A1" w:rsidRPr="003644E8" w:rsidRDefault="003955A1" w:rsidP="00F61D6C">
            <w:pPr>
              <w:spacing w:before="120" w:after="120"/>
              <w:rPr>
                <w:rFonts w:eastAsia="Times New Roman" w:cs="Arial"/>
                <w:sz w:val="20"/>
                <w:szCs w:val="20"/>
                <w:lang w:val="en-US" w:eastAsia="en-US"/>
              </w:rPr>
            </w:pPr>
            <w:r>
              <w:rPr>
                <w:rFonts w:eastAsia="Times New Roman" w:cs="Arial"/>
                <w:sz w:val="20"/>
                <w:szCs w:val="20"/>
                <w:lang w:val="en-US" w:eastAsia="en-US"/>
              </w:rPr>
              <w:t>::246</w:t>
            </w:r>
            <w:r w:rsidRPr="003644E8">
              <w:rPr>
                <w:rFonts w:eastAsia="Times New Roman" w:cs="Arial"/>
                <w:sz w:val="20"/>
                <w:szCs w:val="20"/>
                <w:lang w:val="en-US" w:eastAsia="en-US"/>
              </w:rPr>
              <w:t>::</w:t>
            </w:r>
          </w:p>
        </w:tc>
        <w:tc>
          <w:tcPr>
            <w:tcW w:w="1531" w:type="dxa"/>
            <w:shd w:val="clear" w:color="auto" w:fill="auto"/>
            <w:noWrap/>
            <w:vAlign w:val="center"/>
            <w:hideMark/>
          </w:tcPr>
          <w:p w14:paraId="636D4DEE" w14:textId="39DC471B" w:rsidR="003955A1" w:rsidRPr="00CA314A" w:rsidRDefault="003E1911" w:rsidP="00F61D6C">
            <w:pPr>
              <w:spacing w:before="120" w:after="120"/>
              <w:rPr>
                <w:rFonts w:ascii="BrailleSlo 6Dot Revised V2" w:eastAsia="Times New Roman" w:hAnsi="BrailleSlo 6Dot Revised V2" w:cs="Arial"/>
                <w:sz w:val="32"/>
                <w:szCs w:val="32"/>
                <w:lang w:val="en-US" w:eastAsia="en-US"/>
              </w:rPr>
            </w:pPr>
            <w:r>
              <w:rPr>
                <w:rFonts w:ascii="BrailleSlo 6Dot Revised V2" w:hAnsi="BrailleSlo 6Dot Revised V2" w:cs="Calibri"/>
                <w:sz w:val="32"/>
                <w:szCs w:val="32"/>
              </w:rPr>
              <w:t>@</w:t>
            </w:r>
          </w:p>
        </w:tc>
        <w:tc>
          <w:tcPr>
            <w:tcW w:w="4028" w:type="dxa"/>
            <w:vAlign w:val="center"/>
          </w:tcPr>
          <w:p w14:paraId="7353A17D" w14:textId="77777777" w:rsidR="003955A1" w:rsidRPr="003554A6" w:rsidRDefault="003955A1" w:rsidP="00F61D6C">
            <w:pPr>
              <w:spacing w:before="120" w:after="120"/>
              <w:rPr>
                <w:rFonts w:eastAsia="Times New Roman" w:cs="Arial"/>
                <w:lang w:val="en-US" w:eastAsia="en-US"/>
              </w:rPr>
            </w:pPr>
            <w:r w:rsidRPr="003554A6">
              <w:rPr>
                <w:rFonts w:cs="Arial"/>
              </w:rPr>
              <w:t>afna</w:t>
            </w:r>
          </w:p>
        </w:tc>
      </w:tr>
      <w:tr w:rsidR="003955A1" w:rsidRPr="003644E8" w14:paraId="6D8B88D6" w14:textId="77777777" w:rsidTr="003955A1">
        <w:trPr>
          <w:trHeight w:val="340"/>
        </w:trPr>
        <w:tc>
          <w:tcPr>
            <w:tcW w:w="1604" w:type="dxa"/>
            <w:shd w:val="clear" w:color="auto" w:fill="auto"/>
            <w:noWrap/>
            <w:vAlign w:val="center"/>
            <w:hideMark/>
          </w:tcPr>
          <w:p w14:paraId="171B0439" w14:textId="77777777" w:rsidR="003955A1" w:rsidRPr="003644E8" w:rsidRDefault="003955A1"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027DCB10" w14:textId="77777777" w:rsidR="003955A1" w:rsidRPr="003644E8" w:rsidRDefault="003955A1"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::36::</w:t>
            </w:r>
          </w:p>
        </w:tc>
        <w:tc>
          <w:tcPr>
            <w:tcW w:w="1531" w:type="dxa"/>
            <w:shd w:val="clear" w:color="auto" w:fill="auto"/>
            <w:noWrap/>
            <w:vAlign w:val="center"/>
            <w:hideMark/>
          </w:tcPr>
          <w:p w14:paraId="2EE3DBD0" w14:textId="77777777" w:rsidR="003955A1" w:rsidRPr="00CA314A" w:rsidRDefault="003955A1" w:rsidP="00F61D6C">
            <w:pPr>
              <w:spacing w:before="120" w:after="120"/>
              <w:rPr>
                <w:rFonts w:ascii="BrailleSlo 6Dot Revised V2" w:eastAsia="Times New Roman" w:hAnsi="BrailleSlo 6Dot Revised V2" w:cs="Arial"/>
                <w:sz w:val="32"/>
                <w:szCs w:val="32"/>
                <w:lang w:val="en-US" w:eastAsia="en-US"/>
              </w:rPr>
            </w:pPr>
            <w:r w:rsidRPr="00CA314A">
              <w:rPr>
                <w:rFonts w:ascii="BrailleSlo 6Dot Revised V2" w:eastAsia="Times New Roman" w:hAnsi="BrailleSlo 6Dot Revised V2" w:cs="Arial"/>
                <w:sz w:val="32"/>
                <w:szCs w:val="32"/>
                <w:lang w:val="en-US" w:eastAsia="en-US"/>
              </w:rPr>
              <w:t>-</w:t>
            </w:r>
          </w:p>
        </w:tc>
        <w:tc>
          <w:tcPr>
            <w:tcW w:w="4028" w:type="dxa"/>
            <w:vAlign w:val="center"/>
          </w:tcPr>
          <w:p w14:paraId="76747A7A" w14:textId="77777777" w:rsidR="003955A1" w:rsidRPr="003554A6" w:rsidRDefault="003955A1" w:rsidP="00F61D6C">
            <w:pPr>
              <w:spacing w:before="120" w:after="120"/>
              <w:rPr>
                <w:rFonts w:eastAsia="Times New Roman" w:cs="Arial"/>
                <w:lang w:val="en-US" w:eastAsia="en-US"/>
              </w:rPr>
            </w:pPr>
            <w:r>
              <w:rPr>
                <w:rFonts w:eastAsia="Times New Roman" w:cs="Arial"/>
                <w:lang w:val="en-US" w:eastAsia="en-US"/>
              </w:rPr>
              <w:t>m</w:t>
            </w:r>
            <w:r w:rsidRPr="003554A6">
              <w:rPr>
                <w:rFonts w:eastAsia="Times New Roman" w:cs="Arial"/>
                <w:lang w:val="en-US" w:eastAsia="en-US"/>
              </w:rPr>
              <w:t>inus</w:t>
            </w:r>
          </w:p>
        </w:tc>
      </w:tr>
      <w:tr w:rsidR="003955A1" w:rsidRPr="003644E8" w14:paraId="25CFE4B7" w14:textId="77777777" w:rsidTr="003955A1">
        <w:trPr>
          <w:trHeight w:val="340"/>
        </w:trPr>
        <w:tc>
          <w:tcPr>
            <w:tcW w:w="1604" w:type="dxa"/>
            <w:shd w:val="clear" w:color="auto" w:fill="auto"/>
            <w:noWrap/>
            <w:vAlign w:val="center"/>
            <w:hideMark/>
          </w:tcPr>
          <w:p w14:paraId="1D0D76F3" w14:textId="77777777" w:rsidR="003955A1" w:rsidRPr="003644E8" w:rsidRDefault="003955A1"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28990FD6" w14:textId="77777777" w:rsidR="003955A1" w:rsidRPr="003644E8" w:rsidRDefault="003955A1" w:rsidP="00F61D6C">
            <w:pPr>
              <w:spacing w:before="120" w:after="120"/>
              <w:rPr>
                <w:rFonts w:eastAsia="Times New Roman" w:cs="Arial"/>
                <w:sz w:val="20"/>
                <w:szCs w:val="20"/>
                <w:lang w:val="en-US" w:eastAsia="en-US"/>
              </w:rPr>
            </w:pPr>
            <w:r>
              <w:rPr>
                <w:rFonts w:eastAsia="Times New Roman" w:cs="Arial"/>
                <w:sz w:val="20"/>
                <w:szCs w:val="20"/>
                <w:lang w:val="en-US" w:eastAsia="en-US"/>
              </w:rPr>
              <w:t>::1256</w:t>
            </w:r>
            <w:r w:rsidRPr="003644E8">
              <w:rPr>
                <w:rFonts w:eastAsia="Times New Roman" w:cs="Arial"/>
                <w:sz w:val="20"/>
                <w:szCs w:val="20"/>
                <w:lang w:val="en-US" w:eastAsia="en-US"/>
              </w:rPr>
              <w:t>::</w:t>
            </w:r>
          </w:p>
        </w:tc>
        <w:tc>
          <w:tcPr>
            <w:tcW w:w="1531" w:type="dxa"/>
            <w:shd w:val="clear" w:color="auto" w:fill="auto"/>
            <w:noWrap/>
            <w:vAlign w:val="center"/>
            <w:hideMark/>
          </w:tcPr>
          <w:p w14:paraId="13014A21" w14:textId="77777777" w:rsidR="003955A1" w:rsidRPr="00CA314A" w:rsidRDefault="003955A1" w:rsidP="00F61D6C">
            <w:pPr>
              <w:spacing w:before="120" w:after="120"/>
              <w:rPr>
                <w:rFonts w:ascii="BrailleSlo 6Dot Revised V2" w:eastAsia="Times New Roman" w:hAnsi="BrailleSlo 6Dot Revised V2" w:cs="Arial"/>
                <w:sz w:val="32"/>
                <w:szCs w:val="32"/>
                <w:lang w:val="en-US" w:eastAsia="en-US"/>
              </w:rPr>
            </w:pPr>
            <w:r w:rsidRPr="00CA314A">
              <w:rPr>
                <w:rFonts w:ascii="BrailleSlo 6Dot Revised V2" w:hAnsi="BrailleSlo 6Dot Revised V2" w:cs="Calibri"/>
                <w:sz w:val="32"/>
                <w:szCs w:val="32"/>
              </w:rPr>
              <w:t>+</w:t>
            </w:r>
          </w:p>
        </w:tc>
        <w:tc>
          <w:tcPr>
            <w:tcW w:w="4028" w:type="dxa"/>
            <w:vAlign w:val="center"/>
          </w:tcPr>
          <w:p w14:paraId="33858F1C" w14:textId="77777777" w:rsidR="003955A1" w:rsidRPr="003554A6" w:rsidRDefault="003955A1" w:rsidP="00F61D6C">
            <w:pPr>
              <w:spacing w:before="120" w:after="120"/>
              <w:rPr>
                <w:rFonts w:eastAsia="Times New Roman" w:cs="Arial"/>
                <w:lang w:val="en-US" w:eastAsia="en-US"/>
              </w:rPr>
            </w:pPr>
            <w:r w:rsidRPr="003554A6">
              <w:rPr>
                <w:rFonts w:cs="Arial"/>
              </w:rPr>
              <w:t>plus</w:t>
            </w:r>
          </w:p>
        </w:tc>
      </w:tr>
      <w:tr w:rsidR="00956C99" w:rsidRPr="003644E8" w14:paraId="2760587C" w14:textId="046B5B7D" w:rsidTr="003955A1">
        <w:trPr>
          <w:trHeight w:val="340"/>
        </w:trPr>
        <w:tc>
          <w:tcPr>
            <w:tcW w:w="1604" w:type="dxa"/>
            <w:shd w:val="clear" w:color="auto" w:fill="auto"/>
            <w:noWrap/>
            <w:vAlign w:val="center"/>
            <w:hideMark/>
          </w:tcPr>
          <w:p w14:paraId="14A3404C" w14:textId="77777777" w:rsidR="00956C99" w:rsidRPr="003644E8" w:rsidRDefault="00956C99"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55E6653F" w14:textId="77777777" w:rsidR="00956C99" w:rsidRPr="003644E8" w:rsidRDefault="00956C99"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::35::</w:t>
            </w:r>
          </w:p>
        </w:tc>
        <w:tc>
          <w:tcPr>
            <w:tcW w:w="1531" w:type="dxa"/>
            <w:shd w:val="clear" w:color="auto" w:fill="auto"/>
            <w:noWrap/>
            <w:vAlign w:val="center"/>
            <w:hideMark/>
          </w:tcPr>
          <w:p w14:paraId="02C7003A" w14:textId="77777777" w:rsidR="00956C99" w:rsidRPr="00CA314A" w:rsidRDefault="00956C99" w:rsidP="00006F4C">
            <w:pPr>
              <w:spacing w:before="120" w:after="120"/>
              <w:rPr>
                <w:rFonts w:ascii="BrailleSlo 6Dot Revised V2" w:eastAsia="Times New Roman" w:hAnsi="BrailleSlo 6Dot Revised V2" w:cs="Arial"/>
                <w:sz w:val="32"/>
                <w:szCs w:val="32"/>
                <w:lang w:val="en-US" w:eastAsia="en-US"/>
              </w:rPr>
            </w:pPr>
            <w:r w:rsidRPr="00CA314A">
              <w:rPr>
                <w:rFonts w:ascii="BrailleSlo 6Dot Revised V2" w:eastAsia="Times New Roman" w:hAnsi="BrailleSlo 6Dot Revised V2" w:cs="Arial"/>
                <w:sz w:val="32"/>
                <w:szCs w:val="32"/>
                <w:lang w:val="en-US" w:eastAsia="en-US"/>
              </w:rPr>
              <w:t>*</w:t>
            </w:r>
          </w:p>
        </w:tc>
        <w:tc>
          <w:tcPr>
            <w:tcW w:w="4028" w:type="dxa"/>
            <w:vAlign w:val="center"/>
          </w:tcPr>
          <w:p w14:paraId="25A16B61" w14:textId="79618A38" w:rsidR="00956C99" w:rsidRPr="003554A6" w:rsidRDefault="00956C99" w:rsidP="00006F4C">
            <w:pPr>
              <w:spacing w:before="120" w:after="120"/>
              <w:rPr>
                <w:rFonts w:eastAsia="Times New Roman" w:cs="Arial"/>
                <w:lang w:val="en-US" w:eastAsia="en-US"/>
              </w:rPr>
            </w:pPr>
            <w:r w:rsidRPr="003554A6">
              <w:rPr>
                <w:rFonts w:cs="Arial"/>
              </w:rPr>
              <w:t>zvezdica</w:t>
            </w:r>
          </w:p>
        </w:tc>
      </w:tr>
      <w:tr w:rsidR="003955A1" w:rsidRPr="003644E8" w14:paraId="1242BD36" w14:textId="77777777" w:rsidTr="003955A1">
        <w:trPr>
          <w:trHeight w:val="340"/>
        </w:trPr>
        <w:tc>
          <w:tcPr>
            <w:tcW w:w="1604" w:type="dxa"/>
            <w:shd w:val="clear" w:color="auto" w:fill="auto"/>
            <w:noWrap/>
            <w:vAlign w:val="center"/>
            <w:hideMark/>
          </w:tcPr>
          <w:p w14:paraId="7B70E952" w14:textId="77777777" w:rsidR="003955A1" w:rsidRPr="003644E8" w:rsidRDefault="003955A1"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35B3EDCB" w14:textId="77777777" w:rsidR="003955A1" w:rsidRPr="003644E8" w:rsidRDefault="003955A1"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r>
              <w:rPr>
                <w:rFonts w:eastAsia="Times New Roman" w:cs="Arial"/>
                <w:sz w:val="20"/>
                <w:szCs w:val="20"/>
                <w:lang w:val="en-US" w:eastAsia="en-US"/>
              </w:rPr>
              <w:t>2356</w:t>
            </w:r>
            <w:r w:rsidRPr="003644E8">
              <w:rPr>
                <w:rFonts w:eastAsia="Times New Roman" w:cs="Arial"/>
                <w:sz w:val="20"/>
                <w:szCs w:val="20"/>
                <w:lang w:val="en-US" w:eastAsia="en-US"/>
              </w:rPr>
              <w:t>::</w:t>
            </w:r>
          </w:p>
        </w:tc>
        <w:tc>
          <w:tcPr>
            <w:tcW w:w="1531" w:type="dxa"/>
            <w:shd w:val="clear" w:color="auto" w:fill="auto"/>
            <w:noWrap/>
            <w:vAlign w:val="center"/>
            <w:hideMark/>
          </w:tcPr>
          <w:p w14:paraId="52B65A17" w14:textId="77777777" w:rsidR="003955A1" w:rsidRPr="00CA314A" w:rsidRDefault="003955A1" w:rsidP="00F61D6C">
            <w:pPr>
              <w:spacing w:before="120" w:after="120"/>
              <w:rPr>
                <w:rFonts w:ascii="BrailleSlo 6Dot Revised V2" w:eastAsia="Times New Roman" w:hAnsi="BrailleSlo 6Dot Revised V2" w:cs="Arial"/>
                <w:sz w:val="32"/>
                <w:szCs w:val="32"/>
                <w:lang w:val="en-US" w:eastAsia="en-US"/>
              </w:rPr>
            </w:pPr>
            <w:r w:rsidRPr="00CA314A">
              <w:rPr>
                <w:rFonts w:ascii="BrailleSlo 6Dot Revised V2" w:hAnsi="BrailleSlo 6Dot Revised V2" w:cs="Calibri"/>
                <w:sz w:val="32"/>
                <w:szCs w:val="32"/>
              </w:rPr>
              <w:t>=</w:t>
            </w:r>
          </w:p>
        </w:tc>
        <w:tc>
          <w:tcPr>
            <w:tcW w:w="4028" w:type="dxa"/>
            <w:vAlign w:val="center"/>
          </w:tcPr>
          <w:p w14:paraId="38AAF9ED" w14:textId="0F7A35D7" w:rsidR="003955A1" w:rsidRPr="003554A6" w:rsidRDefault="00924F99" w:rsidP="00F61D6C">
            <w:pPr>
              <w:spacing w:before="120" w:after="120"/>
              <w:rPr>
                <w:rFonts w:eastAsia="Times New Roman" w:cs="Arial"/>
                <w:lang w:val="en-US" w:eastAsia="en-US"/>
              </w:rPr>
            </w:pPr>
            <w:r>
              <w:rPr>
                <w:rFonts w:cs="Arial"/>
              </w:rPr>
              <w:t>enačaj</w:t>
            </w:r>
          </w:p>
        </w:tc>
      </w:tr>
      <w:tr w:rsidR="003955A1" w:rsidRPr="003644E8" w14:paraId="606DE8DE" w14:textId="77777777" w:rsidTr="003955A1">
        <w:trPr>
          <w:trHeight w:val="340"/>
        </w:trPr>
        <w:tc>
          <w:tcPr>
            <w:tcW w:w="1604" w:type="dxa"/>
            <w:shd w:val="clear" w:color="auto" w:fill="auto"/>
            <w:noWrap/>
            <w:vAlign w:val="center"/>
            <w:hideMark/>
          </w:tcPr>
          <w:p w14:paraId="037D8209" w14:textId="77777777" w:rsidR="003955A1" w:rsidRPr="003644E8" w:rsidRDefault="003955A1" w:rsidP="00F61D6C">
            <w:pPr>
              <w:spacing w:before="120" w:after="120"/>
              <w:rPr>
                <w:rFonts w:eastAsia="Times New Roman" w:cs="Arial"/>
                <w:sz w:val="20"/>
                <w:szCs w:val="20"/>
                <w:lang w:val="en-US" w:eastAsia="en-US"/>
              </w:rPr>
            </w:pPr>
            <w:r>
              <w:rPr>
                <w:rFonts w:eastAsia="Times New Roman" w:cs="Arial"/>
                <w:sz w:val="20"/>
                <w:szCs w:val="20"/>
                <w:lang w:val="en-US" w:eastAsia="en-US"/>
              </w:rPr>
              <w:t>%</w:t>
            </w:r>
          </w:p>
        </w:tc>
        <w:tc>
          <w:tcPr>
            <w:tcW w:w="2350" w:type="dxa"/>
            <w:shd w:val="clear" w:color="auto" w:fill="auto"/>
            <w:noWrap/>
            <w:vAlign w:val="center"/>
            <w:hideMark/>
          </w:tcPr>
          <w:p w14:paraId="00F23DE8" w14:textId="77777777" w:rsidR="003955A1" w:rsidRPr="003644E8" w:rsidRDefault="003955A1" w:rsidP="00F61D6C">
            <w:pPr>
              <w:spacing w:after="0" w:line="240" w:lineRule="auto"/>
              <w:rPr>
                <w:rFonts w:eastAsia="Times New Roman" w:cs="Arial"/>
                <w:sz w:val="20"/>
                <w:szCs w:val="20"/>
                <w:lang w:val="en-US" w:eastAsia="en-US"/>
              </w:rPr>
            </w:pPr>
            <w:r>
              <w:rPr>
                <w:rFonts w:eastAsia="Times New Roman" w:cs="Arial"/>
                <w:sz w:val="20"/>
                <w:szCs w:val="20"/>
                <w:lang w:val="en-US" w:eastAsia="en-US"/>
              </w:rPr>
              <w:t>::12456</w:t>
            </w:r>
            <w:r w:rsidRPr="00EB7F12">
              <w:rPr>
                <w:rFonts w:eastAsia="Times New Roman" w:cs="Arial"/>
                <w:sz w:val="20"/>
                <w:szCs w:val="20"/>
                <w:lang w:val="en-US" w:eastAsia="en-US"/>
              </w:rPr>
              <w:t>::</w:t>
            </w:r>
          </w:p>
        </w:tc>
        <w:tc>
          <w:tcPr>
            <w:tcW w:w="1531" w:type="dxa"/>
            <w:shd w:val="clear" w:color="auto" w:fill="auto"/>
            <w:noWrap/>
            <w:vAlign w:val="center"/>
            <w:hideMark/>
          </w:tcPr>
          <w:p w14:paraId="683DAE51" w14:textId="77777777" w:rsidR="003955A1" w:rsidRPr="00CA314A" w:rsidRDefault="003955A1" w:rsidP="00F61D6C">
            <w:pPr>
              <w:spacing w:before="120" w:after="120"/>
              <w:rPr>
                <w:rFonts w:ascii="BrailleSlo 6Dot Revised V2" w:eastAsia="Times New Roman" w:hAnsi="BrailleSlo 6Dot Revised V2" w:cs="Arial"/>
                <w:sz w:val="32"/>
                <w:szCs w:val="32"/>
                <w:lang w:val="en-US" w:eastAsia="en-US"/>
              </w:rPr>
            </w:pPr>
            <w:r w:rsidRPr="00CA314A">
              <w:rPr>
                <w:rFonts w:ascii="BrailleSlo 6Dot Revised V2" w:hAnsi="BrailleSlo 6Dot Revised V2" w:cs="Calibri"/>
                <w:sz w:val="32"/>
                <w:szCs w:val="32"/>
              </w:rPr>
              <w:t>%</w:t>
            </w:r>
          </w:p>
        </w:tc>
        <w:tc>
          <w:tcPr>
            <w:tcW w:w="4028" w:type="dxa"/>
            <w:vAlign w:val="center"/>
          </w:tcPr>
          <w:p w14:paraId="21554CBE" w14:textId="77777777" w:rsidR="003955A1" w:rsidRPr="003554A6" w:rsidRDefault="003955A1" w:rsidP="00F61D6C">
            <w:pPr>
              <w:spacing w:before="120" w:after="120"/>
              <w:rPr>
                <w:rFonts w:eastAsia="Times New Roman" w:cs="Arial"/>
                <w:lang w:val="en-US" w:eastAsia="en-US"/>
              </w:rPr>
            </w:pPr>
            <w:r w:rsidRPr="003554A6">
              <w:rPr>
                <w:rFonts w:eastAsia="Times New Roman" w:cs="Arial"/>
                <w:lang w:val="en-US" w:eastAsia="en-US"/>
              </w:rPr>
              <w:t>procent</w:t>
            </w:r>
          </w:p>
        </w:tc>
      </w:tr>
      <w:tr w:rsidR="003955A1" w:rsidRPr="003644E8" w14:paraId="2413E4FB" w14:textId="77777777" w:rsidTr="003955A1">
        <w:trPr>
          <w:trHeight w:val="340"/>
        </w:trPr>
        <w:tc>
          <w:tcPr>
            <w:tcW w:w="1604" w:type="dxa"/>
            <w:shd w:val="clear" w:color="auto" w:fill="auto"/>
            <w:noWrap/>
            <w:vAlign w:val="center"/>
            <w:hideMark/>
          </w:tcPr>
          <w:p w14:paraId="738B704D" w14:textId="77777777" w:rsidR="003955A1" w:rsidRPr="003644E8" w:rsidRDefault="003955A1" w:rsidP="00F61D6C">
            <w:pPr>
              <w:spacing w:before="120" w:after="120"/>
              <w:rPr>
                <w:rFonts w:eastAsia="Times New Roman" w:cs="Arial"/>
                <w:sz w:val="20"/>
                <w:szCs w:val="20"/>
                <w:lang w:val="en-US" w:eastAsia="en-US"/>
              </w:rPr>
            </w:pPr>
            <w:r>
              <w:rPr>
                <w:rFonts w:eastAsia="Times New Roman" w:cs="Arial"/>
                <w:sz w:val="20"/>
                <w:szCs w:val="20"/>
                <w:lang w:val="en-US" w:eastAsia="en-US"/>
              </w:rPr>
              <w:lastRenderedPageBreak/>
              <w:t>‰</w:t>
            </w:r>
          </w:p>
        </w:tc>
        <w:tc>
          <w:tcPr>
            <w:tcW w:w="2350" w:type="dxa"/>
            <w:shd w:val="clear" w:color="auto" w:fill="auto"/>
            <w:noWrap/>
            <w:vAlign w:val="center"/>
            <w:hideMark/>
          </w:tcPr>
          <w:p w14:paraId="47602A24" w14:textId="77777777" w:rsidR="003955A1" w:rsidRPr="003644E8" w:rsidRDefault="003955A1" w:rsidP="00F61D6C">
            <w:pPr>
              <w:spacing w:before="120" w:after="120"/>
              <w:rPr>
                <w:rFonts w:eastAsia="Times New Roman" w:cs="Arial"/>
                <w:sz w:val="20"/>
                <w:szCs w:val="20"/>
                <w:lang w:val="en-US" w:eastAsia="en-US"/>
              </w:rPr>
            </w:pPr>
            <w:r>
              <w:rPr>
                <w:rFonts w:eastAsia="Times New Roman" w:cs="Arial"/>
                <w:sz w:val="20"/>
                <w:szCs w:val="20"/>
                <w:lang w:val="en-US" w:eastAsia="en-US"/>
              </w:rPr>
              <w:t>::5 12456</w:t>
            </w:r>
            <w:r w:rsidRPr="00EB7F12">
              <w:rPr>
                <w:rFonts w:eastAsia="Times New Roman" w:cs="Arial"/>
                <w:sz w:val="20"/>
                <w:szCs w:val="20"/>
                <w:lang w:val="en-US" w:eastAsia="en-US"/>
              </w:rPr>
              <w:t>::</w:t>
            </w:r>
          </w:p>
        </w:tc>
        <w:tc>
          <w:tcPr>
            <w:tcW w:w="1531" w:type="dxa"/>
            <w:shd w:val="clear" w:color="auto" w:fill="auto"/>
            <w:noWrap/>
            <w:vAlign w:val="center"/>
            <w:hideMark/>
          </w:tcPr>
          <w:p w14:paraId="4F3D7DC5" w14:textId="77777777" w:rsidR="003955A1" w:rsidRPr="00CA314A" w:rsidRDefault="003955A1" w:rsidP="00F61D6C">
            <w:pPr>
              <w:spacing w:before="120" w:after="120"/>
              <w:rPr>
                <w:rFonts w:ascii="BrailleSlo 6Dot Revised V2" w:eastAsia="Times New Roman" w:hAnsi="BrailleSlo 6Dot Revised V2" w:cs="Arial"/>
                <w:sz w:val="32"/>
                <w:szCs w:val="32"/>
                <w:lang w:val="en-US" w:eastAsia="en-US"/>
              </w:rPr>
            </w:pPr>
            <w:r w:rsidRPr="00CA314A">
              <w:rPr>
                <w:rFonts w:ascii="BrailleSlo 6Dot Special V2" w:hAnsi="BrailleSlo 6Dot Special V2" w:cs="Calibri"/>
                <w:sz w:val="32"/>
                <w:szCs w:val="28"/>
              </w:rPr>
              <w:t>b</w:t>
            </w:r>
            <w:r w:rsidRPr="00CA314A">
              <w:rPr>
                <w:rFonts w:ascii="BrailleSlo 6Dot Revised V2" w:hAnsi="BrailleSlo 6Dot Revised V2" w:cs="Calibri"/>
                <w:sz w:val="32"/>
                <w:szCs w:val="32"/>
              </w:rPr>
              <w:t>%</w:t>
            </w:r>
          </w:p>
        </w:tc>
        <w:tc>
          <w:tcPr>
            <w:tcW w:w="4028" w:type="dxa"/>
            <w:vAlign w:val="center"/>
          </w:tcPr>
          <w:p w14:paraId="050ECE7B" w14:textId="77777777" w:rsidR="003955A1" w:rsidRPr="003554A6" w:rsidRDefault="003955A1" w:rsidP="00F61D6C">
            <w:pPr>
              <w:spacing w:before="120" w:after="120"/>
              <w:rPr>
                <w:rFonts w:eastAsia="Times New Roman" w:cs="Arial"/>
                <w:lang w:val="en-US" w:eastAsia="en-US"/>
              </w:rPr>
            </w:pPr>
            <w:r>
              <w:rPr>
                <w:rFonts w:cs="Arial"/>
              </w:rPr>
              <w:t>promil</w:t>
            </w:r>
          </w:p>
        </w:tc>
      </w:tr>
      <w:tr w:rsidR="003955A1" w:rsidRPr="003644E8" w14:paraId="7B307F99" w14:textId="77777777" w:rsidTr="003955A1">
        <w:trPr>
          <w:trHeight w:val="340"/>
        </w:trPr>
        <w:tc>
          <w:tcPr>
            <w:tcW w:w="1604" w:type="dxa"/>
            <w:shd w:val="clear" w:color="auto" w:fill="auto"/>
            <w:noWrap/>
            <w:vAlign w:val="center"/>
            <w:hideMark/>
          </w:tcPr>
          <w:p w14:paraId="6FF46CDB" w14:textId="77777777" w:rsidR="003955A1" w:rsidRPr="003644E8" w:rsidRDefault="003955A1" w:rsidP="00F61D6C">
            <w:pPr>
              <w:keepNext/>
              <w:spacing w:before="120" w:after="120"/>
              <w:rPr>
                <w:rFonts w:eastAsia="Times New Roman" w:cs="Arial"/>
                <w:sz w:val="20"/>
                <w:szCs w:val="20"/>
                <w:lang w:val="en-US" w:eastAsia="en-US"/>
              </w:rPr>
            </w:pPr>
            <w:r w:rsidRPr="003644E8">
              <w:rPr>
                <w:rFonts w:eastAsia="Times New Roman" w:cs="Arial"/>
                <w:sz w:val="20"/>
                <w:szCs w:val="20"/>
                <w:lang w:val="en-US" w:eastAsia="en-US"/>
              </w:rPr>
              <w:t>_</w:t>
            </w:r>
          </w:p>
        </w:tc>
        <w:tc>
          <w:tcPr>
            <w:tcW w:w="2350" w:type="dxa"/>
            <w:shd w:val="clear" w:color="auto" w:fill="auto"/>
            <w:noWrap/>
            <w:vAlign w:val="center"/>
            <w:hideMark/>
          </w:tcPr>
          <w:p w14:paraId="0F010333" w14:textId="77777777" w:rsidR="003955A1" w:rsidRPr="003644E8" w:rsidRDefault="003955A1" w:rsidP="00F61D6C">
            <w:pPr>
              <w:keepNext/>
              <w:spacing w:before="120" w:after="120"/>
              <w:rPr>
                <w:rFonts w:eastAsia="Times New Roman" w:cs="Arial"/>
                <w:sz w:val="20"/>
                <w:szCs w:val="20"/>
                <w:lang w:val="en-US" w:eastAsia="en-US"/>
              </w:rPr>
            </w:pPr>
            <w:r w:rsidRPr="003644E8">
              <w:rPr>
                <w:rFonts w:eastAsia="Times New Roman" w:cs="Arial"/>
                <w:sz w:val="20"/>
                <w:szCs w:val="20"/>
                <w:lang w:val="en-US" w:eastAsia="en-US"/>
              </w:rPr>
              <w:t>::5 36::</w:t>
            </w:r>
          </w:p>
        </w:tc>
        <w:tc>
          <w:tcPr>
            <w:tcW w:w="1531" w:type="dxa"/>
            <w:shd w:val="clear" w:color="auto" w:fill="auto"/>
            <w:noWrap/>
            <w:vAlign w:val="center"/>
            <w:hideMark/>
          </w:tcPr>
          <w:p w14:paraId="34E475E6" w14:textId="77777777" w:rsidR="003955A1" w:rsidRPr="00CA314A" w:rsidRDefault="003955A1" w:rsidP="00F61D6C">
            <w:pPr>
              <w:keepNext/>
              <w:spacing w:before="120" w:after="120"/>
              <w:rPr>
                <w:rFonts w:ascii="BrailleSlo 6Dot Revised V2" w:eastAsia="Times New Roman" w:hAnsi="BrailleSlo 6Dot Revised V2" w:cs="Arial"/>
                <w:sz w:val="32"/>
                <w:szCs w:val="32"/>
                <w:lang w:val="en-US" w:eastAsia="en-US"/>
              </w:rPr>
            </w:pPr>
            <w:r w:rsidRPr="00CA314A">
              <w:rPr>
                <w:rFonts w:ascii="BrailleSlo 6Dot Revised V2" w:eastAsia="Times New Roman" w:hAnsi="BrailleSlo 6Dot Revised V2" w:cs="Arial"/>
                <w:sz w:val="32"/>
                <w:szCs w:val="32"/>
                <w:lang w:val="en-US" w:eastAsia="en-US"/>
              </w:rPr>
              <w:t>_</w:t>
            </w:r>
          </w:p>
        </w:tc>
        <w:tc>
          <w:tcPr>
            <w:tcW w:w="4028" w:type="dxa"/>
            <w:vAlign w:val="center"/>
          </w:tcPr>
          <w:p w14:paraId="3B8BBF23" w14:textId="77777777" w:rsidR="003955A1" w:rsidRPr="003554A6" w:rsidRDefault="003955A1" w:rsidP="00F61D6C">
            <w:pPr>
              <w:keepNext/>
              <w:spacing w:before="120" w:after="120"/>
              <w:rPr>
                <w:rFonts w:eastAsia="Times New Roman" w:cs="Arial"/>
                <w:lang w:val="en-US" w:eastAsia="en-US"/>
              </w:rPr>
            </w:pPr>
            <w:r w:rsidRPr="003554A6">
              <w:rPr>
                <w:rFonts w:cs="Arial"/>
              </w:rPr>
              <w:t>podčrtaj</w:t>
            </w:r>
          </w:p>
        </w:tc>
      </w:tr>
      <w:tr w:rsidR="00956C99" w:rsidRPr="003644E8" w14:paraId="19444306" w14:textId="3CA13F15" w:rsidTr="003955A1">
        <w:trPr>
          <w:trHeight w:val="340"/>
        </w:trPr>
        <w:tc>
          <w:tcPr>
            <w:tcW w:w="1604" w:type="dxa"/>
            <w:shd w:val="clear" w:color="auto" w:fill="auto"/>
            <w:noWrap/>
            <w:vAlign w:val="center"/>
            <w:hideMark/>
          </w:tcPr>
          <w:p w14:paraId="362F555B" w14:textId="77777777" w:rsidR="00956C99" w:rsidRPr="003644E8" w:rsidRDefault="00956C99"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&amp;</w:t>
            </w:r>
          </w:p>
        </w:tc>
        <w:tc>
          <w:tcPr>
            <w:tcW w:w="2350" w:type="dxa"/>
            <w:shd w:val="clear" w:color="auto" w:fill="auto"/>
            <w:noWrap/>
            <w:vAlign w:val="center"/>
            <w:hideMark/>
          </w:tcPr>
          <w:p w14:paraId="50EA5967" w14:textId="77777777" w:rsidR="00956C99" w:rsidRPr="003644E8" w:rsidRDefault="00956C99"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::5 24::</w:t>
            </w:r>
          </w:p>
        </w:tc>
        <w:tc>
          <w:tcPr>
            <w:tcW w:w="1531" w:type="dxa"/>
            <w:shd w:val="clear" w:color="auto" w:fill="auto"/>
            <w:noWrap/>
            <w:vAlign w:val="center"/>
            <w:hideMark/>
          </w:tcPr>
          <w:p w14:paraId="497499FC" w14:textId="77777777" w:rsidR="00956C99" w:rsidRPr="00CA314A" w:rsidRDefault="00956C99" w:rsidP="00006F4C">
            <w:pPr>
              <w:spacing w:before="120" w:after="120"/>
              <w:rPr>
                <w:rFonts w:ascii="BrailleSlo 6Dot Revised V2" w:eastAsia="Times New Roman" w:hAnsi="BrailleSlo 6Dot Revised V2" w:cs="Arial"/>
                <w:sz w:val="32"/>
                <w:szCs w:val="32"/>
                <w:lang w:val="en-US" w:eastAsia="en-US"/>
              </w:rPr>
            </w:pPr>
            <w:r w:rsidRPr="00CA314A">
              <w:rPr>
                <w:rFonts w:ascii="BrailleSlo 6Dot Revised V2" w:eastAsia="Times New Roman" w:hAnsi="BrailleSlo 6Dot Revised V2" w:cs="Arial"/>
                <w:sz w:val="32"/>
                <w:szCs w:val="32"/>
                <w:lang w:val="en-US" w:eastAsia="en-US"/>
              </w:rPr>
              <w:t>&amp;</w:t>
            </w:r>
          </w:p>
        </w:tc>
        <w:tc>
          <w:tcPr>
            <w:tcW w:w="4028" w:type="dxa"/>
            <w:vAlign w:val="center"/>
          </w:tcPr>
          <w:p w14:paraId="10FDD01D" w14:textId="2E008832" w:rsidR="00956C99" w:rsidRPr="003554A6" w:rsidRDefault="00956C99" w:rsidP="00006F4C">
            <w:pPr>
              <w:spacing w:before="120" w:after="120"/>
              <w:rPr>
                <w:rFonts w:eastAsia="Times New Roman" w:cs="Arial"/>
                <w:lang w:val="en-US" w:eastAsia="en-US"/>
              </w:rPr>
            </w:pPr>
            <w:r w:rsidRPr="003554A6">
              <w:rPr>
                <w:rFonts w:cs="Arial"/>
              </w:rPr>
              <w:t>in</w:t>
            </w:r>
          </w:p>
        </w:tc>
      </w:tr>
      <w:tr w:rsidR="00956C99" w:rsidRPr="003644E8" w14:paraId="36A4EA50" w14:textId="7425A6F3" w:rsidTr="003955A1">
        <w:trPr>
          <w:trHeight w:val="340"/>
        </w:trPr>
        <w:tc>
          <w:tcPr>
            <w:tcW w:w="1604" w:type="dxa"/>
            <w:shd w:val="clear" w:color="auto" w:fill="auto"/>
            <w:noWrap/>
            <w:vAlign w:val="center"/>
            <w:hideMark/>
          </w:tcPr>
          <w:p w14:paraId="6ACBF4ED" w14:textId="77777777" w:rsidR="00956C99" w:rsidRPr="003644E8" w:rsidRDefault="00956C99"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2D800755" w14:textId="77777777" w:rsidR="00956C99" w:rsidRPr="003644E8" w:rsidRDefault="00956C99"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::5 1345::</w:t>
            </w:r>
          </w:p>
        </w:tc>
        <w:tc>
          <w:tcPr>
            <w:tcW w:w="1531" w:type="dxa"/>
            <w:shd w:val="clear" w:color="auto" w:fill="auto"/>
            <w:noWrap/>
            <w:vAlign w:val="center"/>
            <w:hideMark/>
          </w:tcPr>
          <w:p w14:paraId="23A61CA0" w14:textId="77777777" w:rsidR="00956C99" w:rsidRPr="00CA314A" w:rsidRDefault="00956C99" w:rsidP="00006F4C">
            <w:pPr>
              <w:spacing w:before="120" w:after="120"/>
              <w:rPr>
                <w:rFonts w:ascii="BrailleSlo 6Dot Revised V2" w:eastAsia="Times New Roman" w:hAnsi="BrailleSlo 6Dot Revised V2" w:cs="Arial"/>
                <w:sz w:val="32"/>
                <w:szCs w:val="32"/>
                <w:lang w:val="en-US" w:eastAsia="en-US"/>
              </w:rPr>
            </w:pPr>
            <w:r w:rsidRPr="00CA314A">
              <w:rPr>
                <w:rFonts w:ascii="BrailleSlo 6Dot Revised V2" w:eastAsia="Times New Roman" w:hAnsi="BrailleSlo 6Dot Revised V2" w:cs="Arial"/>
                <w:sz w:val="32"/>
                <w:szCs w:val="32"/>
                <w:lang w:val="en-US" w:eastAsia="en-US"/>
              </w:rPr>
              <w:t>#</w:t>
            </w:r>
          </w:p>
        </w:tc>
        <w:tc>
          <w:tcPr>
            <w:tcW w:w="4028" w:type="dxa"/>
            <w:vAlign w:val="center"/>
          </w:tcPr>
          <w:p w14:paraId="63829DE1" w14:textId="6575B7C2" w:rsidR="00956C99" w:rsidRPr="003554A6" w:rsidRDefault="00956C99" w:rsidP="00006F4C">
            <w:pPr>
              <w:spacing w:before="120" w:after="120"/>
              <w:rPr>
                <w:rFonts w:eastAsia="Times New Roman" w:cs="Arial"/>
                <w:lang w:val="en-US" w:eastAsia="en-US"/>
              </w:rPr>
            </w:pPr>
            <w:r w:rsidRPr="003554A6">
              <w:rPr>
                <w:rFonts w:cs="Arial"/>
              </w:rPr>
              <w:t>lojtra</w:t>
            </w:r>
          </w:p>
        </w:tc>
      </w:tr>
      <w:tr w:rsidR="00956C99" w:rsidRPr="003644E8" w14:paraId="46D286B6" w14:textId="24EFA645" w:rsidTr="003955A1">
        <w:trPr>
          <w:trHeight w:val="340"/>
        </w:trPr>
        <w:tc>
          <w:tcPr>
            <w:tcW w:w="1604" w:type="dxa"/>
            <w:shd w:val="clear" w:color="auto" w:fill="auto"/>
            <w:noWrap/>
            <w:vAlign w:val="center"/>
            <w:hideMark/>
          </w:tcPr>
          <w:p w14:paraId="6FBDBDC6" w14:textId="77777777" w:rsidR="00956C99" w:rsidRPr="003644E8" w:rsidRDefault="00956C99"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5D265668" w14:textId="77777777" w:rsidR="00956C99" w:rsidRPr="003644E8" w:rsidRDefault="00956C99"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::5 156::</w:t>
            </w:r>
          </w:p>
        </w:tc>
        <w:tc>
          <w:tcPr>
            <w:tcW w:w="1531" w:type="dxa"/>
            <w:shd w:val="clear" w:color="auto" w:fill="auto"/>
            <w:noWrap/>
            <w:vAlign w:val="center"/>
            <w:hideMark/>
          </w:tcPr>
          <w:p w14:paraId="22CDA8D4" w14:textId="77777777" w:rsidR="00956C99" w:rsidRPr="00CA314A" w:rsidRDefault="00956C99" w:rsidP="00006F4C">
            <w:pPr>
              <w:spacing w:before="120" w:after="120"/>
              <w:rPr>
                <w:rFonts w:ascii="BrailleSlo 6Dot Revised V2" w:eastAsia="Times New Roman" w:hAnsi="BrailleSlo 6Dot Revised V2" w:cs="Arial"/>
                <w:sz w:val="32"/>
                <w:szCs w:val="32"/>
                <w:lang w:val="en-US" w:eastAsia="en-US"/>
              </w:rPr>
            </w:pPr>
            <w:r w:rsidRPr="00CA314A">
              <w:rPr>
                <w:rFonts w:ascii="BrailleSlo 6Dot Revised V2" w:eastAsia="Times New Roman" w:hAnsi="BrailleSlo 6Dot Revised V2" w:cs="Arial"/>
                <w:sz w:val="32"/>
                <w:szCs w:val="32"/>
                <w:lang w:val="en-US" w:eastAsia="en-US"/>
              </w:rPr>
              <w:t>^</w:t>
            </w:r>
          </w:p>
        </w:tc>
        <w:tc>
          <w:tcPr>
            <w:tcW w:w="4028" w:type="dxa"/>
            <w:vAlign w:val="center"/>
          </w:tcPr>
          <w:p w14:paraId="18CA5D44" w14:textId="70178642" w:rsidR="00956C99" w:rsidRPr="003554A6" w:rsidRDefault="00956C99" w:rsidP="00006F4C">
            <w:pPr>
              <w:spacing w:before="120" w:after="120"/>
              <w:rPr>
                <w:rFonts w:eastAsia="Times New Roman" w:cs="Arial"/>
                <w:lang w:val="en-US" w:eastAsia="en-US"/>
              </w:rPr>
            </w:pPr>
            <w:r w:rsidRPr="003554A6">
              <w:rPr>
                <w:rFonts w:cs="Arial"/>
              </w:rPr>
              <w:t>cirkumfleks</w:t>
            </w:r>
          </w:p>
        </w:tc>
      </w:tr>
      <w:tr w:rsidR="00956C99" w:rsidRPr="003644E8" w14:paraId="74B2D7C5" w14:textId="5537E3F6" w:rsidTr="003955A1">
        <w:trPr>
          <w:trHeight w:val="340"/>
        </w:trPr>
        <w:tc>
          <w:tcPr>
            <w:tcW w:w="1604" w:type="dxa"/>
            <w:shd w:val="clear" w:color="auto" w:fill="auto"/>
            <w:noWrap/>
            <w:vAlign w:val="center"/>
            <w:hideMark/>
          </w:tcPr>
          <w:p w14:paraId="2C8A0662" w14:textId="77777777" w:rsidR="00956C99" w:rsidRPr="003644E8" w:rsidRDefault="00956C99"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4623A2C3" w14:textId="77777777" w:rsidR="00956C99" w:rsidRPr="003644E8" w:rsidRDefault="00956C99"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::5 1236::</w:t>
            </w:r>
          </w:p>
        </w:tc>
        <w:tc>
          <w:tcPr>
            <w:tcW w:w="1531" w:type="dxa"/>
            <w:shd w:val="clear" w:color="auto" w:fill="auto"/>
            <w:noWrap/>
            <w:vAlign w:val="center"/>
            <w:hideMark/>
          </w:tcPr>
          <w:p w14:paraId="6027DF6A" w14:textId="77777777" w:rsidR="00956C99" w:rsidRPr="00CA314A" w:rsidRDefault="00956C99" w:rsidP="00006F4C">
            <w:pPr>
              <w:spacing w:before="120" w:after="120"/>
              <w:rPr>
                <w:rFonts w:ascii="BrailleSlo 6Dot Revised V2" w:eastAsia="Times New Roman" w:hAnsi="BrailleSlo 6Dot Revised V2" w:cs="Arial"/>
                <w:sz w:val="32"/>
                <w:szCs w:val="32"/>
                <w:lang w:val="en-US" w:eastAsia="en-US"/>
              </w:rPr>
            </w:pPr>
            <w:r w:rsidRPr="00CA314A">
              <w:rPr>
                <w:rFonts w:ascii="BrailleSlo 6Dot Revised V2" w:eastAsia="Times New Roman" w:hAnsi="BrailleSlo 6Dot Revised V2" w:cs="Arial"/>
                <w:sz w:val="32"/>
                <w:szCs w:val="32"/>
                <w:lang w:val="en-US" w:eastAsia="en-US"/>
              </w:rPr>
              <w:t>|</w:t>
            </w:r>
          </w:p>
        </w:tc>
        <w:tc>
          <w:tcPr>
            <w:tcW w:w="4028" w:type="dxa"/>
            <w:vAlign w:val="center"/>
          </w:tcPr>
          <w:p w14:paraId="5C31491B" w14:textId="58631C1D" w:rsidR="00956C99" w:rsidRPr="003554A6" w:rsidRDefault="00956C99" w:rsidP="00006F4C">
            <w:pPr>
              <w:spacing w:before="120" w:after="120"/>
              <w:rPr>
                <w:rFonts w:eastAsia="Times New Roman" w:cs="Arial"/>
                <w:lang w:val="en-US" w:eastAsia="en-US"/>
              </w:rPr>
            </w:pPr>
            <w:r w:rsidRPr="003554A6">
              <w:rPr>
                <w:rFonts w:cs="Arial"/>
              </w:rPr>
              <w:t>navpičnica</w:t>
            </w:r>
          </w:p>
        </w:tc>
      </w:tr>
      <w:tr w:rsidR="00956C99" w:rsidRPr="003644E8" w14:paraId="31B197A7" w14:textId="69CE6A7F" w:rsidTr="003955A1">
        <w:trPr>
          <w:trHeight w:val="340"/>
        </w:trPr>
        <w:tc>
          <w:tcPr>
            <w:tcW w:w="1604" w:type="dxa"/>
            <w:shd w:val="clear" w:color="auto" w:fill="auto"/>
            <w:noWrap/>
            <w:vAlign w:val="center"/>
            <w:hideMark/>
          </w:tcPr>
          <w:p w14:paraId="0C0CA0D9" w14:textId="77777777" w:rsidR="00956C99" w:rsidRPr="003644E8" w:rsidRDefault="00956C99"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5B83571C" w14:textId="77777777" w:rsidR="00956C99" w:rsidRPr="003644E8" w:rsidRDefault="00956C99"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::5 1356::</w:t>
            </w:r>
          </w:p>
        </w:tc>
        <w:tc>
          <w:tcPr>
            <w:tcW w:w="1531" w:type="dxa"/>
            <w:shd w:val="clear" w:color="auto" w:fill="auto"/>
            <w:noWrap/>
            <w:vAlign w:val="center"/>
            <w:hideMark/>
          </w:tcPr>
          <w:p w14:paraId="58B1A270" w14:textId="77777777" w:rsidR="00956C99" w:rsidRPr="00CA314A" w:rsidRDefault="00956C99" w:rsidP="00006F4C">
            <w:pPr>
              <w:spacing w:before="120" w:after="120"/>
              <w:rPr>
                <w:rFonts w:ascii="BrailleSlo 6Dot Revised V2" w:eastAsia="Times New Roman" w:hAnsi="BrailleSlo 6Dot Revised V2" w:cs="Arial"/>
                <w:sz w:val="32"/>
                <w:szCs w:val="32"/>
                <w:lang w:val="en-US" w:eastAsia="en-US"/>
              </w:rPr>
            </w:pPr>
            <w:r w:rsidRPr="00CA314A">
              <w:rPr>
                <w:rFonts w:ascii="BrailleSlo 6Dot Revised V2" w:eastAsia="Times New Roman" w:hAnsi="BrailleSlo 6Dot Revised V2" w:cs="Arial"/>
                <w:sz w:val="32"/>
                <w:szCs w:val="32"/>
                <w:lang w:val="en-US" w:eastAsia="en-US"/>
              </w:rPr>
              <w:t>~</w:t>
            </w:r>
          </w:p>
        </w:tc>
        <w:tc>
          <w:tcPr>
            <w:tcW w:w="4028" w:type="dxa"/>
            <w:vAlign w:val="center"/>
          </w:tcPr>
          <w:p w14:paraId="2ED8743D" w14:textId="6D3A578E" w:rsidR="00956C99" w:rsidRPr="003554A6" w:rsidRDefault="00956C99" w:rsidP="00006F4C">
            <w:pPr>
              <w:spacing w:before="120" w:after="120"/>
              <w:rPr>
                <w:rFonts w:eastAsia="Times New Roman" w:cs="Arial"/>
                <w:lang w:val="en-US" w:eastAsia="en-US"/>
              </w:rPr>
            </w:pPr>
            <w:r w:rsidRPr="003554A6">
              <w:rPr>
                <w:rFonts w:cs="Arial"/>
              </w:rPr>
              <w:t>tilda</w:t>
            </w:r>
          </w:p>
        </w:tc>
      </w:tr>
      <w:tr w:rsidR="003955A1" w:rsidRPr="003644E8" w14:paraId="5D282E49" w14:textId="77777777" w:rsidTr="003955A1">
        <w:trPr>
          <w:trHeight w:val="340"/>
        </w:trPr>
        <w:tc>
          <w:tcPr>
            <w:tcW w:w="1604" w:type="dxa"/>
            <w:shd w:val="clear" w:color="auto" w:fill="auto"/>
            <w:noWrap/>
            <w:vAlign w:val="center"/>
            <w:hideMark/>
          </w:tcPr>
          <w:p w14:paraId="72680001" w14:textId="77777777" w:rsidR="003955A1" w:rsidRPr="003644E8" w:rsidRDefault="003955A1"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1AD51ABB" w14:textId="77777777" w:rsidR="003955A1" w:rsidRPr="003644E8" w:rsidRDefault="003955A1"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::5 234::</w:t>
            </w:r>
          </w:p>
        </w:tc>
        <w:tc>
          <w:tcPr>
            <w:tcW w:w="1531" w:type="dxa"/>
            <w:shd w:val="clear" w:color="auto" w:fill="auto"/>
            <w:noWrap/>
            <w:vAlign w:val="center"/>
            <w:hideMark/>
          </w:tcPr>
          <w:p w14:paraId="7C6F2EDA" w14:textId="77777777" w:rsidR="003955A1" w:rsidRPr="00CA314A" w:rsidRDefault="003955A1" w:rsidP="00F61D6C">
            <w:pPr>
              <w:spacing w:before="120" w:after="120"/>
              <w:rPr>
                <w:rFonts w:ascii="BrailleSlo 6Dot Revised V2" w:eastAsia="Times New Roman" w:hAnsi="BrailleSlo 6Dot Revised V2" w:cs="Arial"/>
                <w:sz w:val="32"/>
                <w:szCs w:val="32"/>
                <w:lang w:val="en-US" w:eastAsia="en-US"/>
              </w:rPr>
            </w:pPr>
            <w:r w:rsidRPr="00CA314A">
              <w:rPr>
                <w:rFonts w:ascii="BrailleSlo 6Dot Revised V2" w:eastAsia="Times New Roman" w:hAnsi="BrailleSlo 6Dot Revised V2" w:cs="Arial"/>
                <w:sz w:val="32"/>
                <w:szCs w:val="32"/>
                <w:lang w:val="en-US" w:eastAsia="en-US"/>
              </w:rPr>
              <w:t>°</w:t>
            </w:r>
          </w:p>
        </w:tc>
        <w:tc>
          <w:tcPr>
            <w:tcW w:w="4028" w:type="dxa"/>
            <w:vAlign w:val="center"/>
          </w:tcPr>
          <w:p w14:paraId="506566DE" w14:textId="77777777" w:rsidR="003955A1" w:rsidRPr="003554A6" w:rsidRDefault="003955A1" w:rsidP="00F61D6C">
            <w:pPr>
              <w:spacing w:before="120" w:after="120"/>
              <w:rPr>
                <w:rFonts w:eastAsia="Times New Roman" w:cs="Arial"/>
                <w:lang w:val="en-US" w:eastAsia="en-US"/>
              </w:rPr>
            </w:pPr>
            <w:r w:rsidRPr="003554A6">
              <w:rPr>
                <w:rFonts w:cs="Arial"/>
              </w:rPr>
              <w:t>stopinja</w:t>
            </w:r>
          </w:p>
        </w:tc>
      </w:tr>
      <w:tr w:rsidR="003955A1" w:rsidRPr="003644E8" w14:paraId="5FC5367B" w14:textId="77777777" w:rsidTr="003955A1">
        <w:trPr>
          <w:trHeight w:val="340"/>
        </w:trPr>
        <w:tc>
          <w:tcPr>
            <w:tcW w:w="1604" w:type="dxa"/>
            <w:shd w:val="clear" w:color="auto" w:fill="auto"/>
            <w:noWrap/>
            <w:vAlign w:val="center"/>
          </w:tcPr>
          <w:p w14:paraId="698485FA" w14:textId="77777777" w:rsidR="003955A1" w:rsidRPr="003644E8" w:rsidRDefault="003955A1" w:rsidP="00F61D6C">
            <w:pPr>
              <w:spacing w:before="120" w:after="120"/>
              <w:rPr>
                <w:rFonts w:eastAsia="Times New Roman" w:cs="Arial"/>
                <w:sz w:val="20"/>
                <w:szCs w:val="20"/>
                <w:lang w:val="en-US" w:eastAsia="en-US"/>
              </w:rPr>
            </w:pPr>
            <w:r>
              <w:rPr>
                <w:rFonts w:eastAsia="Times New Roman" w:cs="Arial"/>
                <w:sz w:val="20"/>
                <w:szCs w:val="20"/>
                <w:lang w:val="en-US" w:eastAsia="en-US"/>
              </w:rPr>
              <w:t>“</w:t>
            </w:r>
          </w:p>
        </w:tc>
        <w:tc>
          <w:tcPr>
            <w:tcW w:w="2350" w:type="dxa"/>
            <w:shd w:val="clear" w:color="auto" w:fill="auto"/>
            <w:noWrap/>
            <w:vAlign w:val="center"/>
          </w:tcPr>
          <w:p w14:paraId="1C14B166" w14:textId="77777777" w:rsidR="003955A1" w:rsidRPr="003644E8" w:rsidRDefault="003955A1" w:rsidP="00F61D6C">
            <w:pPr>
              <w:spacing w:before="120" w:after="120"/>
              <w:rPr>
                <w:rFonts w:eastAsia="Times New Roman" w:cs="Arial"/>
                <w:sz w:val="20"/>
                <w:szCs w:val="20"/>
                <w:lang w:val="en-US" w:eastAsia="en-US"/>
              </w:rPr>
            </w:pPr>
            <w:r>
              <w:rPr>
                <w:rFonts w:eastAsia="Times New Roman" w:cs="Arial"/>
                <w:sz w:val="20"/>
                <w:szCs w:val="20"/>
                <w:lang w:val="en-US" w:eastAsia="en-US"/>
              </w:rPr>
              <w:t>::5 2356::</w:t>
            </w:r>
          </w:p>
        </w:tc>
        <w:tc>
          <w:tcPr>
            <w:tcW w:w="1531" w:type="dxa"/>
            <w:shd w:val="clear" w:color="auto" w:fill="auto"/>
            <w:noWrap/>
            <w:vAlign w:val="center"/>
          </w:tcPr>
          <w:p w14:paraId="60E646E8" w14:textId="77777777" w:rsidR="003955A1" w:rsidRPr="00CA314A" w:rsidRDefault="003955A1" w:rsidP="00F61D6C">
            <w:pPr>
              <w:spacing w:before="120" w:after="120"/>
              <w:rPr>
                <w:rFonts w:ascii="BrailleSlo 6Dot Revised V2" w:eastAsia="Times New Roman" w:hAnsi="BrailleSlo 6Dot Revised V2" w:cs="Arial"/>
                <w:sz w:val="32"/>
                <w:szCs w:val="32"/>
                <w:lang w:val="en-US" w:eastAsia="en-US"/>
              </w:rPr>
            </w:pPr>
            <w:r w:rsidRPr="00CA314A">
              <w:rPr>
                <w:rFonts w:ascii="BrailleSlo 6Dot Special V2" w:hAnsi="BrailleSlo 6Dot Special V2" w:cs="Calibri"/>
                <w:sz w:val="32"/>
                <w:szCs w:val="32"/>
              </w:rPr>
              <w:t>b</w:t>
            </w:r>
            <w:r>
              <w:rPr>
                <w:rFonts w:ascii="BrailleSlo 6Dot Revised V2" w:hAnsi="BrailleSlo 6Dot Revised V2" w:cs="Calibri"/>
                <w:sz w:val="32"/>
                <w:szCs w:val="32"/>
              </w:rPr>
              <w:t>=</w:t>
            </w:r>
          </w:p>
        </w:tc>
        <w:tc>
          <w:tcPr>
            <w:tcW w:w="4028" w:type="dxa"/>
            <w:vAlign w:val="center"/>
          </w:tcPr>
          <w:p w14:paraId="7D3B1C9A" w14:textId="77777777" w:rsidR="003955A1" w:rsidRPr="003554A6" w:rsidRDefault="003955A1" w:rsidP="00F61D6C">
            <w:pPr>
              <w:spacing w:before="120" w:after="120"/>
              <w:rPr>
                <w:rFonts w:cs="Arial"/>
              </w:rPr>
            </w:pPr>
            <w:r>
              <w:rPr>
                <w:rFonts w:cs="Arial"/>
              </w:rPr>
              <w:t>narekovaj kot samostojen znak</w:t>
            </w:r>
          </w:p>
        </w:tc>
      </w:tr>
      <w:tr w:rsidR="003955A1" w:rsidRPr="003644E8" w14:paraId="58A910A9" w14:textId="77777777" w:rsidTr="003955A1">
        <w:trPr>
          <w:trHeight w:val="340"/>
        </w:trPr>
        <w:tc>
          <w:tcPr>
            <w:tcW w:w="1604" w:type="dxa"/>
            <w:shd w:val="clear" w:color="auto" w:fill="auto"/>
            <w:noWrap/>
            <w:vAlign w:val="center"/>
            <w:hideMark/>
          </w:tcPr>
          <w:p w14:paraId="4FD23A4C" w14:textId="77777777" w:rsidR="003955A1" w:rsidRPr="003644E8" w:rsidRDefault="003955A1"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4F13554B" w14:textId="77777777" w:rsidR="003955A1" w:rsidRPr="003644E8" w:rsidRDefault="003955A1"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::5 15::</w:t>
            </w:r>
          </w:p>
        </w:tc>
        <w:tc>
          <w:tcPr>
            <w:tcW w:w="1531" w:type="dxa"/>
            <w:shd w:val="clear" w:color="auto" w:fill="auto"/>
            <w:noWrap/>
            <w:vAlign w:val="center"/>
            <w:hideMark/>
          </w:tcPr>
          <w:p w14:paraId="33BBF65D" w14:textId="77777777" w:rsidR="003955A1" w:rsidRPr="00CA314A" w:rsidRDefault="003955A1" w:rsidP="00F61D6C">
            <w:pPr>
              <w:spacing w:before="120" w:after="120"/>
              <w:rPr>
                <w:rFonts w:ascii="BrailleSlo 6Dot Revised V2" w:eastAsia="Times New Roman" w:hAnsi="BrailleSlo 6Dot Revised V2" w:cs="Arial"/>
                <w:sz w:val="32"/>
                <w:szCs w:val="32"/>
                <w:lang w:val="en-US" w:eastAsia="en-US"/>
              </w:rPr>
            </w:pPr>
            <w:r w:rsidRPr="00CA314A">
              <w:rPr>
                <w:rFonts w:ascii="BrailleSlo 6Dot Revised V2" w:eastAsia="Times New Roman" w:hAnsi="BrailleSlo 6Dot Revised V2" w:cs="Arial"/>
                <w:sz w:val="32"/>
                <w:szCs w:val="32"/>
                <w:lang w:val="en-US" w:eastAsia="en-US"/>
              </w:rPr>
              <w:t>€</w:t>
            </w:r>
          </w:p>
        </w:tc>
        <w:tc>
          <w:tcPr>
            <w:tcW w:w="4028" w:type="dxa"/>
            <w:vAlign w:val="center"/>
          </w:tcPr>
          <w:p w14:paraId="4CE718A3" w14:textId="77777777" w:rsidR="003955A1" w:rsidRPr="003554A6" w:rsidRDefault="003955A1" w:rsidP="00F61D6C">
            <w:pPr>
              <w:spacing w:before="120" w:after="120"/>
              <w:rPr>
                <w:rFonts w:eastAsia="Times New Roman" w:cs="Arial"/>
                <w:lang w:val="en-US" w:eastAsia="en-US"/>
              </w:rPr>
            </w:pPr>
            <w:r w:rsidRPr="003554A6">
              <w:rPr>
                <w:rFonts w:cs="Arial"/>
              </w:rPr>
              <w:t>evro</w:t>
            </w:r>
          </w:p>
        </w:tc>
      </w:tr>
      <w:tr w:rsidR="00956C99" w:rsidRPr="003644E8" w14:paraId="7725D57C" w14:textId="40F0036E" w:rsidTr="003955A1">
        <w:trPr>
          <w:trHeight w:val="340"/>
        </w:trPr>
        <w:tc>
          <w:tcPr>
            <w:tcW w:w="1604" w:type="dxa"/>
            <w:shd w:val="clear" w:color="auto" w:fill="auto"/>
            <w:noWrap/>
            <w:vAlign w:val="center"/>
            <w:hideMark/>
          </w:tcPr>
          <w:p w14:paraId="0513A9E7" w14:textId="77777777" w:rsidR="00956C99" w:rsidRPr="003644E8" w:rsidRDefault="00956C99"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5E69BA4A" w14:textId="77777777" w:rsidR="00956C99" w:rsidRPr="003644E8" w:rsidRDefault="00956C99"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::5 145::</w:t>
            </w:r>
          </w:p>
        </w:tc>
        <w:tc>
          <w:tcPr>
            <w:tcW w:w="1531" w:type="dxa"/>
            <w:shd w:val="clear" w:color="auto" w:fill="auto"/>
            <w:noWrap/>
            <w:vAlign w:val="center"/>
            <w:hideMark/>
          </w:tcPr>
          <w:p w14:paraId="191C8BA4" w14:textId="77777777" w:rsidR="00956C99" w:rsidRPr="00CA314A" w:rsidRDefault="00956C99" w:rsidP="00006F4C">
            <w:pPr>
              <w:spacing w:before="120" w:after="120"/>
              <w:rPr>
                <w:rFonts w:ascii="BrailleSlo 6Dot Revised V2" w:eastAsia="Times New Roman" w:hAnsi="BrailleSlo 6Dot Revised V2" w:cs="Arial"/>
                <w:sz w:val="32"/>
                <w:szCs w:val="32"/>
                <w:lang w:val="en-US" w:eastAsia="en-US"/>
              </w:rPr>
            </w:pPr>
            <w:r w:rsidRPr="00CA314A">
              <w:rPr>
                <w:rFonts w:ascii="BrailleSlo 6Dot Revised V2" w:eastAsia="Times New Roman" w:hAnsi="BrailleSlo 6Dot Revised V2" w:cs="Arial"/>
                <w:sz w:val="32"/>
                <w:szCs w:val="32"/>
                <w:lang w:val="en-US" w:eastAsia="en-US"/>
              </w:rPr>
              <w:t>$</w:t>
            </w:r>
          </w:p>
        </w:tc>
        <w:tc>
          <w:tcPr>
            <w:tcW w:w="4028" w:type="dxa"/>
            <w:vAlign w:val="center"/>
          </w:tcPr>
          <w:p w14:paraId="52C06070" w14:textId="723DC650" w:rsidR="00956C99" w:rsidRPr="003554A6" w:rsidRDefault="00956C99" w:rsidP="00006F4C">
            <w:pPr>
              <w:spacing w:before="120" w:after="120"/>
              <w:rPr>
                <w:rFonts w:eastAsia="Times New Roman" w:cs="Arial"/>
                <w:lang w:val="en-US" w:eastAsia="en-US"/>
              </w:rPr>
            </w:pPr>
            <w:r w:rsidRPr="003554A6">
              <w:rPr>
                <w:rFonts w:cs="Arial"/>
              </w:rPr>
              <w:t>dolar</w:t>
            </w:r>
          </w:p>
        </w:tc>
      </w:tr>
      <w:tr w:rsidR="003955A1" w:rsidRPr="003644E8" w14:paraId="4AD3DF8D" w14:textId="77777777" w:rsidTr="003955A1">
        <w:trPr>
          <w:trHeight w:val="340"/>
        </w:trPr>
        <w:tc>
          <w:tcPr>
            <w:tcW w:w="1604" w:type="dxa"/>
            <w:shd w:val="clear" w:color="auto" w:fill="auto"/>
            <w:noWrap/>
            <w:vAlign w:val="center"/>
            <w:hideMark/>
          </w:tcPr>
          <w:p w14:paraId="64342660" w14:textId="77777777" w:rsidR="003955A1" w:rsidRPr="003644E8" w:rsidRDefault="003955A1"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3FB12AA2" w14:textId="77777777" w:rsidR="003955A1" w:rsidRPr="003644E8" w:rsidRDefault="003955A1"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::5 1234::</w:t>
            </w:r>
          </w:p>
        </w:tc>
        <w:tc>
          <w:tcPr>
            <w:tcW w:w="1531" w:type="dxa"/>
            <w:shd w:val="clear" w:color="auto" w:fill="auto"/>
            <w:noWrap/>
            <w:vAlign w:val="center"/>
            <w:hideMark/>
          </w:tcPr>
          <w:p w14:paraId="0ABD6910" w14:textId="77777777" w:rsidR="003955A1" w:rsidRPr="00CA314A" w:rsidRDefault="003955A1" w:rsidP="00F61D6C">
            <w:pPr>
              <w:spacing w:before="120" w:after="120"/>
              <w:rPr>
                <w:rFonts w:ascii="BrailleSlo 6Dot Revised V2" w:eastAsia="Times New Roman" w:hAnsi="BrailleSlo 6Dot Revised V2" w:cs="Arial"/>
                <w:sz w:val="32"/>
                <w:szCs w:val="32"/>
                <w:lang w:val="en-US" w:eastAsia="en-US"/>
              </w:rPr>
            </w:pPr>
            <w:r w:rsidRPr="00CA314A">
              <w:rPr>
                <w:rFonts w:ascii="BrailleSlo 6Dot Revised V2" w:eastAsia="Times New Roman" w:hAnsi="BrailleSlo 6Dot Revised V2" w:cs="Arial"/>
                <w:sz w:val="32"/>
                <w:szCs w:val="32"/>
                <w:lang w:val="en-US" w:eastAsia="en-US"/>
              </w:rPr>
              <w:t>£</w:t>
            </w:r>
          </w:p>
        </w:tc>
        <w:tc>
          <w:tcPr>
            <w:tcW w:w="4028" w:type="dxa"/>
            <w:vAlign w:val="center"/>
          </w:tcPr>
          <w:p w14:paraId="1F7446FB" w14:textId="77777777" w:rsidR="003955A1" w:rsidRPr="003554A6" w:rsidRDefault="003955A1" w:rsidP="00F61D6C">
            <w:pPr>
              <w:spacing w:before="120" w:after="120"/>
              <w:rPr>
                <w:rFonts w:eastAsia="Times New Roman" w:cs="Arial"/>
                <w:lang w:val="en-US" w:eastAsia="en-US"/>
              </w:rPr>
            </w:pPr>
            <w:r w:rsidRPr="003554A6">
              <w:rPr>
                <w:rFonts w:cs="Arial"/>
              </w:rPr>
              <w:t>funt</w:t>
            </w:r>
          </w:p>
        </w:tc>
      </w:tr>
      <w:tr w:rsidR="00956C99" w:rsidRPr="003644E8" w14:paraId="7AE46557" w14:textId="1FD6FB2D" w:rsidTr="003955A1">
        <w:trPr>
          <w:trHeight w:val="340"/>
        </w:trPr>
        <w:tc>
          <w:tcPr>
            <w:tcW w:w="1604" w:type="dxa"/>
            <w:shd w:val="clear" w:color="auto" w:fill="auto"/>
            <w:noWrap/>
            <w:vAlign w:val="center"/>
            <w:hideMark/>
          </w:tcPr>
          <w:p w14:paraId="3BC26D45" w14:textId="77777777" w:rsidR="00956C99" w:rsidRPr="003644E8" w:rsidRDefault="00956C99"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2CE6C902" w14:textId="77777777" w:rsidR="00956C99" w:rsidRPr="003644E8" w:rsidRDefault="00956C99"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::5 2345::</w:t>
            </w:r>
          </w:p>
        </w:tc>
        <w:tc>
          <w:tcPr>
            <w:tcW w:w="1531" w:type="dxa"/>
            <w:shd w:val="clear" w:color="auto" w:fill="auto"/>
            <w:noWrap/>
            <w:vAlign w:val="center"/>
            <w:hideMark/>
          </w:tcPr>
          <w:p w14:paraId="2CBA1C82" w14:textId="51C28D4B" w:rsidR="00956C99" w:rsidRPr="00CA314A" w:rsidRDefault="00956C99" w:rsidP="00006F4C">
            <w:pPr>
              <w:spacing w:before="120" w:after="120"/>
              <w:rPr>
                <w:rFonts w:ascii="BrailleSlo 6Dot Revised V2" w:eastAsia="Times New Roman" w:hAnsi="BrailleSlo 6Dot Revised V2" w:cs="Arial"/>
                <w:sz w:val="32"/>
                <w:szCs w:val="32"/>
                <w:lang w:val="en-US" w:eastAsia="en-US"/>
              </w:rPr>
            </w:pPr>
            <w:r w:rsidRPr="00CA314A">
              <w:rPr>
                <w:rFonts w:ascii="BrailleSlo 6Dot Revised V2" w:eastAsia="Times New Roman" w:hAnsi="BrailleSlo 6Dot Revised V2" w:cs="Arial"/>
                <w:sz w:val="32"/>
                <w:szCs w:val="32"/>
                <w:lang w:val="en-US" w:eastAsia="en-US"/>
              </w:rPr>
              <w:t>™</w:t>
            </w:r>
          </w:p>
        </w:tc>
        <w:tc>
          <w:tcPr>
            <w:tcW w:w="4028" w:type="dxa"/>
            <w:vAlign w:val="center"/>
          </w:tcPr>
          <w:p w14:paraId="156EA88B" w14:textId="5810B641" w:rsidR="00956C99" w:rsidRPr="003554A6" w:rsidRDefault="00956C99" w:rsidP="00006F4C">
            <w:pPr>
              <w:spacing w:before="120" w:after="120"/>
              <w:rPr>
                <w:rFonts w:eastAsia="Times New Roman" w:cs="Arial"/>
                <w:lang w:val="en-US" w:eastAsia="en-US"/>
              </w:rPr>
            </w:pPr>
            <w:r w:rsidRPr="003554A6">
              <w:rPr>
                <w:rFonts w:cs="Arial"/>
              </w:rPr>
              <w:t>Trade mark</w:t>
            </w:r>
          </w:p>
        </w:tc>
      </w:tr>
      <w:tr w:rsidR="003955A1" w:rsidRPr="003644E8" w14:paraId="471FC91D" w14:textId="77777777" w:rsidTr="003955A1">
        <w:trPr>
          <w:trHeight w:val="340"/>
        </w:trPr>
        <w:tc>
          <w:tcPr>
            <w:tcW w:w="1604" w:type="dxa"/>
            <w:shd w:val="clear" w:color="auto" w:fill="auto"/>
            <w:noWrap/>
            <w:vAlign w:val="center"/>
            <w:hideMark/>
          </w:tcPr>
          <w:p w14:paraId="71F7B729" w14:textId="77777777" w:rsidR="003955A1" w:rsidRPr="003644E8" w:rsidRDefault="003955A1"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473A9E4C" w14:textId="77777777" w:rsidR="003955A1" w:rsidRPr="003644E8" w:rsidRDefault="003955A1"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::5 14::</w:t>
            </w:r>
          </w:p>
        </w:tc>
        <w:tc>
          <w:tcPr>
            <w:tcW w:w="1531" w:type="dxa"/>
            <w:shd w:val="clear" w:color="auto" w:fill="auto"/>
            <w:noWrap/>
            <w:vAlign w:val="center"/>
            <w:hideMark/>
          </w:tcPr>
          <w:p w14:paraId="2ED7B3EF" w14:textId="77777777" w:rsidR="003955A1" w:rsidRPr="00CA314A" w:rsidRDefault="003955A1" w:rsidP="00F61D6C">
            <w:pPr>
              <w:spacing w:before="120" w:after="120"/>
              <w:rPr>
                <w:rFonts w:ascii="BrailleSlo 6Dot Revised V2" w:eastAsia="Times New Roman" w:hAnsi="BrailleSlo 6Dot Revised V2" w:cs="Arial"/>
                <w:sz w:val="32"/>
                <w:szCs w:val="32"/>
                <w:lang w:val="en-US" w:eastAsia="en-US"/>
              </w:rPr>
            </w:pPr>
            <w:r w:rsidRPr="00CA314A">
              <w:rPr>
                <w:rFonts w:ascii="BrailleSlo 6Dot Revised V2" w:eastAsia="Times New Roman" w:hAnsi="BrailleSlo 6Dot Revised V2" w:cs="Arial"/>
                <w:sz w:val="32"/>
                <w:szCs w:val="32"/>
                <w:lang w:val="en-US" w:eastAsia="en-US"/>
              </w:rPr>
              <w:t>©</w:t>
            </w:r>
          </w:p>
        </w:tc>
        <w:tc>
          <w:tcPr>
            <w:tcW w:w="4028" w:type="dxa"/>
            <w:vAlign w:val="center"/>
          </w:tcPr>
          <w:p w14:paraId="241EA800" w14:textId="77777777" w:rsidR="003955A1" w:rsidRPr="003554A6" w:rsidRDefault="003955A1" w:rsidP="00F61D6C">
            <w:pPr>
              <w:spacing w:before="120" w:after="120"/>
              <w:rPr>
                <w:rFonts w:eastAsia="Times New Roman" w:cs="Arial"/>
                <w:lang w:val="en-US" w:eastAsia="en-US"/>
              </w:rPr>
            </w:pPr>
            <w:r w:rsidRPr="003554A6">
              <w:rPr>
                <w:rFonts w:cs="Arial"/>
              </w:rPr>
              <w:t>Copyright</w:t>
            </w:r>
          </w:p>
        </w:tc>
      </w:tr>
      <w:tr w:rsidR="003955A1" w:rsidRPr="003644E8" w14:paraId="6309ADEC" w14:textId="77777777" w:rsidTr="003955A1">
        <w:trPr>
          <w:trHeight w:val="340"/>
        </w:trPr>
        <w:tc>
          <w:tcPr>
            <w:tcW w:w="1604" w:type="dxa"/>
            <w:shd w:val="clear" w:color="auto" w:fill="auto"/>
            <w:noWrap/>
            <w:vAlign w:val="center"/>
            <w:hideMark/>
          </w:tcPr>
          <w:p w14:paraId="29733175" w14:textId="77777777" w:rsidR="003955A1" w:rsidRPr="003644E8" w:rsidRDefault="003955A1"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433D19C4" w14:textId="77777777" w:rsidR="003955A1" w:rsidRPr="003644E8" w:rsidRDefault="003955A1"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::5 1235::</w:t>
            </w:r>
          </w:p>
        </w:tc>
        <w:tc>
          <w:tcPr>
            <w:tcW w:w="1531" w:type="dxa"/>
            <w:shd w:val="clear" w:color="auto" w:fill="auto"/>
            <w:noWrap/>
            <w:vAlign w:val="center"/>
            <w:hideMark/>
          </w:tcPr>
          <w:p w14:paraId="1A1239E4" w14:textId="77777777" w:rsidR="003955A1" w:rsidRPr="00CA314A" w:rsidRDefault="003955A1" w:rsidP="00F61D6C">
            <w:pPr>
              <w:spacing w:before="120" w:after="120"/>
              <w:rPr>
                <w:rFonts w:ascii="BrailleSlo 6Dot Revised V2" w:eastAsia="Times New Roman" w:hAnsi="BrailleSlo 6Dot Revised V2" w:cs="Arial"/>
                <w:sz w:val="32"/>
                <w:szCs w:val="32"/>
                <w:lang w:val="en-US" w:eastAsia="en-US"/>
              </w:rPr>
            </w:pPr>
            <w:r w:rsidRPr="00CA314A">
              <w:rPr>
                <w:rFonts w:ascii="BrailleSlo 6Dot Revised V2" w:eastAsia="Times New Roman" w:hAnsi="BrailleSlo 6Dot Revised V2" w:cs="Arial"/>
                <w:sz w:val="32"/>
                <w:szCs w:val="32"/>
                <w:lang w:val="en-US" w:eastAsia="en-US"/>
              </w:rPr>
              <w:t>®</w:t>
            </w:r>
          </w:p>
        </w:tc>
        <w:tc>
          <w:tcPr>
            <w:tcW w:w="4028" w:type="dxa"/>
            <w:vAlign w:val="center"/>
          </w:tcPr>
          <w:p w14:paraId="48439075" w14:textId="77777777" w:rsidR="003955A1" w:rsidRPr="003554A6" w:rsidRDefault="003955A1" w:rsidP="00F61D6C">
            <w:pPr>
              <w:spacing w:before="120" w:after="120"/>
              <w:rPr>
                <w:rFonts w:eastAsia="Times New Roman" w:cs="Arial"/>
                <w:lang w:val="en-US" w:eastAsia="en-US"/>
              </w:rPr>
            </w:pPr>
            <w:r w:rsidRPr="003554A6">
              <w:rPr>
                <w:rFonts w:cs="Arial"/>
              </w:rPr>
              <w:t>Registered</w:t>
            </w:r>
          </w:p>
        </w:tc>
      </w:tr>
    </w:tbl>
    <w:p w14:paraId="1D236E76" w14:textId="77777777" w:rsidR="009C7868" w:rsidRDefault="009C7868">
      <w:pPr>
        <w:rPr>
          <w:rFonts w:cs="Arial"/>
        </w:rPr>
      </w:pPr>
    </w:p>
    <w:p w14:paraId="3B129270" w14:textId="6FC375E0" w:rsidR="0075642F" w:rsidRDefault="0075642F">
      <w:pPr>
        <w:rPr>
          <w:rFonts w:cs="Arial"/>
        </w:rPr>
      </w:pPr>
      <w:r w:rsidRPr="005A706A">
        <w:rPr>
          <w:rFonts w:cs="Arial"/>
          <w:b/>
        </w:rPr>
        <w:t>Primer</w:t>
      </w:r>
      <w:r>
        <w:rPr>
          <w:rFonts w:cs="Arial"/>
        </w:rPr>
        <w:t xml:space="preserve">: </w:t>
      </w:r>
      <w:r w:rsidRPr="0075642F">
        <w:rPr>
          <w:rFonts w:cs="Arial"/>
        </w:rPr>
        <w:t>a_b@gmail.com</w:t>
      </w:r>
    </w:p>
    <w:p w14:paraId="52889A3E" w14:textId="6D5C3196" w:rsidR="0075642F" w:rsidRDefault="0075642F">
      <w:pPr>
        <w:rPr>
          <w:rFonts w:cs="Arial"/>
        </w:rPr>
      </w:pPr>
      <w:r>
        <w:rPr>
          <w:rFonts w:cs="Arial"/>
        </w:rPr>
        <w:t xml:space="preserve">::1 5 36 12 </w:t>
      </w:r>
      <w:r w:rsidR="00EE2461">
        <w:rPr>
          <w:rFonts w:cs="Arial"/>
        </w:rPr>
        <w:t>246</w:t>
      </w:r>
      <w:r>
        <w:rPr>
          <w:rFonts w:cs="Arial"/>
        </w:rPr>
        <w:t xml:space="preserve"> 1245 134 1 24 123 256 14 135 134::</w:t>
      </w:r>
    </w:p>
    <w:p w14:paraId="329E86D3" w14:textId="62EEBC44" w:rsidR="00EE2461" w:rsidRPr="00EE2461" w:rsidRDefault="00EE2461">
      <w:pPr>
        <w:rPr>
          <w:rFonts w:ascii="BrailleSlo 6Dot Revised V2" w:hAnsi="BrailleSlo 6Dot Revised V2" w:cs="Arial"/>
          <w:sz w:val="32"/>
          <w:szCs w:val="32"/>
        </w:rPr>
      </w:pPr>
      <w:r w:rsidRPr="00EE2461">
        <w:rPr>
          <w:rFonts w:ascii="BrailleSlo 6Dot Revised V2" w:hAnsi="BrailleSlo 6Dot Revised V2" w:cs="Arial"/>
          <w:sz w:val="32"/>
          <w:szCs w:val="32"/>
        </w:rPr>
        <w:t>a_b@gmail.com</w:t>
      </w:r>
    </w:p>
    <w:p w14:paraId="2D4F44B5" w14:textId="3CF030AE" w:rsidR="009C7868" w:rsidRPr="00FF066F" w:rsidRDefault="009C7868" w:rsidP="00FF066F">
      <w:pPr>
        <w:pStyle w:val="Heading1"/>
        <w:rPr>
          <w:rFonts w:ascii="Arial" w:hAnsi="Arial" w:cs="Arial"/>
        </w:rPr>
      </w:pPr>
      <w:bookmarkStart w:id="46" w:name="_Toc263575855"/>
      <w:bookmarkStart w:id="47" w:name="_Toc288054129"/>
      <w:r w:rsidRPr="0082094E">
        <w:rPr>
          <w:rFonts w:ascii="Arial" w:hAnsi="Arial" w:cs="Arial"/>
        </w:rPr>
        <w:lastRenderedPageBreak/>
        <w:t>Matematika</w:t>
      </w:r>
      <w:bookmarkEnd w:id="46"/>
      <w:bookmarkEnd w:id="47"/>
    </w:p>
    <w:p w14:paraId="1EAD2A32" w14:textId="73EC24E4" w:rsidR="005A01AB" w:rsidRDefault="005A01AB" w:rsidP="007D5896">
      <w:pPr>
        <w:keepNext/>
        <w:rPr>
          <w:rFonts w:cs="Arial"/>
        </w:rPr>
      </w:pPr>
      <w:r>
        <w:rPr>
          <w:rFonts w:cs="Arial"/>
        </w:rPr>
        <w:t xml:space="preserve">Pri preprostih matematičnih zapisih (seštevanje, odštevanje, množenje, deljenje) se zgledujemo po črnem tisku. To velja tudi za presledke. </w:t>
      </w:r>
    </w:p>
    <w:p w14:paraId="550B92C5" w14:textId="30E59E06" w:rsidR="009C7868" w:rsidRDefault="005A01AB" w:rsidP="007D5896">
      <w:pPr>
        <w:keepNext/>
        <w:rPr>
          <w:rFonts w:cs="Arial"/>
        </w:rPr>
      </w:pPr>
      <w:r>
        <w:rPr>
          <w:rFonts w:cs="Arial"/>
        </w:rPr>
        <w:t>Za zahtevnejše zapise, kot so na primer ulomki, pa jepotrebno upoštevati zapisana pravila.</w:t>
      </w:r>
    </w:p>
    <w:p w14:paraId="1A42A208" w14:textId="094EDE6F" w:rsidR="00B43C07" w:rsidRDefault="00FB1BC3">
      <w:pPr>
        <w:rPr>
          <w:rFonts w:cs="Arial"/>
        </w:rPr>
      </w:pPr>
      <w:r>
        <w:rPr>
          <w:rFonts w:cs="Arial"/>
        </w:rPr>
        <w:t>Glede na to, da slepi</w:t>
      </w:r>
      <w:r w:rsidR="005A01AB">
        <w:rPr>
          <w:rFonts w:cs="Arial"/>
        </w:rPr>
        <w:t xml:space="preserve"> učenci in dijaki</w:t>
      </w:r>
      <w:r>
        <w:rPr>
          <w:rFonts w:cs="Arial"/>
        </w:rPr>
        <w:t xml:space="preserve"> uporabljajo matematični zapis v LaTeXu (razen v prvi triadi</w:t>
      </w:r>
      <w:r w:rsidR="008F0479">
        <w:rPr>
          <w:rFonts w:cs="Arial"/>
        </w:rPr>
        <w:t xml:space="preserve"> OŠ), niso definirani vsi matema</w:t>
      </w:r>
      <w:r>
        <w:rPr>
          <w:rFonts w:cs="Arial"/>
        </w:rPr>
        <w:t>tični zapisi (integral</w:t>
      </w:r>
      <w:r w:rsidR="00260D65">
        <w:rPr>
          <w:rFonts w:cs="Arial"/>
        </w:rPr>
        <w:t xml:space="preserve">i, vektorji, geometrijski zapisi, množice, logika </w:t>
      </w:r>
      <w:r>
        <w:rPr>
          <w:rFonts w:cs="Arial"/>
        </w:rPr>
        <w:t xml:space="preserve">...). </w:t>
      </w:r>
    </w:p>
    <w:p w14:paraId="20DB9968" w14:textId="708340AD" w:rsidR="00F903FA" w:rsidRDefault="00F903FA" w:rsidP="00F903FA">
      <w:pPr>
        <w:pStyle w:val="Caption"/>
        <w:keepNext/>
      </w:pPr>
      <w:bookmarkStart w:id="48" w:name="_Toc284688673"/>
      <w:r>
        <w:t xml:space="preserve">Tabela </w:t>
      </w:r>
      <w:fldSimple w:instr=" SEQ Tabela \* ARABIC ">
        <w:r w:rsidR="009D599D">
          <w:rPr>
            <w:noProof/>
          </w:rPr>
          <w:t>14</w:t>
        </w:r>
      </w:fldSimple>
      <w:r>
        <w:t>: Matematika</w:t>
      </w:r>
      <w:bookmarkEnd w:id="48"/>
    </w:p>
    <w:tbl>
      <w:tblPr>
        <w:tblW w:w="951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2268"/>
        <w:gridCol w:w="1701"/>
        <w:gridCol w:w="3544"/>
      </w:tblGrid>
      <w:tr w:rsidR="00836E37" w:rsidRPr="00C24CA4" w14:paraId="63C2C1B6" w14:textId="40C8B32A" w:rsidTr="001350EC">
        <w:trPr>
          <w:trHeight w:val="340"/>
          <w:tblHead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70452" w14:textId="55928492" w:rsidR="00836E37" w:rsidRPr="0071171D" w:rsidRDefault="00836E37" w:rsidP="00FF345E">
            <w:pPr>
              <w:keepNext/>
              <w:spacing w:before="120" w:after="120"/>
              <w:jc w:val="left"/>
              <w:rPr>
                <w:rFonts w:eastAsia="Times New Roman" w:cs="Arial"/>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D6978" w14:textId="77777777" w:rsidR="00836E37" w:rsidRPr="0071171D" w:rsidRDefault="00836E37" w:rsidP="007D5896">
            <w:pPr>
              <w:keepNext/>
              <w:spacing w:before="120" w:after="120"/>
              <w:rPr>
                <w:rFonts w:eastAsia="Times New Roman" w:cs="Arial"/>
                <w:lang w:val="en-US" w:eastAsia="en-US"/>
              </w:rPr>
            </w:pPr>
            <w:r w:rsidRPr="00C24CA4">
              <w:rPr>
                <w:rFonts w:eastAsia="Times New Roman" w:cs="Arial"/>
                <w:lang w:val="en-US" w:eastAsia="en-US"/>
              </w:rPr>
              <w:t>Brajeva kombinacija</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41CD4" w14:textId="77777777" w:rsidR="00836E37" w:rsidRPr="0071171D" w:rsidRDefault="00836E37" w:rsidP="007D5896">
            <w:pPr>
              <w:keepNext/>
              <w:spacing w:before="120" w:after="120"/>
              <w:rPr>
                <w:rFonts w:eastAsia="Times New Roman" w:cs="Arial"/>
                <w:lang w:val="en-US" w:eastAsia="en-US"/>
              </w:rPr>
            </w:pPr>
            <w:r w:rsidRPr="00C24CA4">
              <w:rPr>
                <w:rFonts w:eastAsia="Times New Roman" w:cs="Arial"/>
                <w:lang w:val="en-US" w:eastAsia="en-US"/>
              </w:rPr>
              <w:t>Brajev znak</w:t>
            </w:r>
          </w:p>
        </w:tc>
        <w:tc>
          <w:tcPr>
            <w:tcW w:w="3544" w:type="dxa"/>
            <w:tcBorders>
              <w:top w:val="single" w:sz="4" w:space="0" w:color="auto"/>
              <w:left w:val="single" w:sz="4" w:space="0" w:color="auto"/>
              <w:bottom w:val="single" w:sz="4" w:space="0" w:color="auto"/>
              <w:right w:val="single" w:sz="4" w:space="0" w:color="auto"/>
            </w:tcBorders>
            <w:vAlign w:val="center"/>
          </w:tcPr>
          <w:p w14:paraId="6E8E34C9" w14:textId="6E1ADCE0" w:rsidR="00836E37" w:rsidRPr="003554A6" w:rsidRDefault="00836E37" w:rsidP="00A0249A">
            <w:pPr>
              <w:keepNext/>
              <w:spacing w:before="120" w:after="120"/>
              <w:jc w:val="left"/>
              <w:rPr>
                <w:rFonts w:eastAsia="Times New Roman" w:cs="Arial"/>
                <w:lang w:val="en-US" w:eastAsia="en-US"/>
              </w:rPr>
            </w:pPr>
            <w:r w:rsidRPr="003554A6">
              <w:rPr>
                <w:rFonts w:eastAsia="Times New Roman" w:cs="Arial"/>
                <w:lang w:val="en-US" w:eastAsia="en-US"/>
              </w:rPr>
              <w:t>Opomba</w:t>
            </w:r>
          </w:p>
        </w:tc>
      </w:tr>
      <w:tr w:rsidR="006D0633" w:rsidRPr="00C24CA4" w14:paraId="45C1873B" w14:textId="77777777" w:rsidTr="001350EC">
        <w:trPr>
          <w:trHeight w:val="340"/>
        </w:trPr>
        <w:tc>
          <w:tcPr>
            <w:tcW w:w="2000" w:type="dxa"/>
            <w:shd w:val="clear" w:color="auto" w:fill="auto"/>
            <w:noWrap/>
            <w:vAlign w:val="center"/>
          </w:tcPr>
          <w:p w14:paraId="604883C8" w14:textId="647ED09F" w:rsidR="006D0633" w:rsidRPr="00C24CA4" w:rsidRDefault="006D0633" w:rsidP="00006F4C">
            <w:pPr>
              <w:spacing w:before="120" w:after="120"/>
              <w:rPr>
                <w:rFonts w:eastAsia="Times New Roman" w:cs="Arial"/>
                <w:sz w:val="20"/>
                <w:szCs w:val="20"/>
                <w:lang w:val="en-US" w:eastAsia="en-US"/>
              </w:rPr>
            </w:pPr>
            <w:r>
              <w:rPr>
                <w:rFonts w:eastAsia="Times New Roman" w:cs="Arial"/>
                <w:sz w:val="20"/>
                <w:szCs w:val="20"/>
                <w:lang w:val="en-US" w:eastAsia="en-US"/>
              </w:rPr>
              <w:t>seštevanje</w:t>
            </w:r>
          </w:p>
        </w:tc>
        <w:tc>
          <w:tcPr>
            <w:tcW w:w="2268" w:type="dxa"/>
            <w:shd w:val="clear" w:color="auto" w:fill="auto"/>
            <w:noWrap/>
            <w:vAlign w:val="center"/>
          </w:tcPr>
          <w:p w14:paraId="58F48897" w14:textId="3DBE2806" w:rsidR="006D0633" w:rsidRPr="00C24CA4" w:rsidRDefault="00DC7006" w:rsidP="00006F4C">
            <w:pPr>
              <w:spacing w:before="120" w:after="120"/>
              <w:rPr>
                <w:rFonts w:eastAsia="Times New Roman" w:cs="Arial"/>
                <w:sz w:val="20"/>
                <w:szCs w:val="20"/>
                <w:lang w:val="en-US" w:eastAsia="en-US"/>
              </w:rPr>
            </w:pPr>
            <w:r>
              <w:rPr>
                <w:rFonts w:eastAsia="Times New Roman" w:cs="Arial"/>
                <w:sz w:val="20"/>
                <w:szCs w:val="20"/>
                <w:lang w:val="en-US" w:eastAsia="en-US"/>
              </w:rPr>
              <w:t>::1256</w:t>
            </w:r>
            <w:r w:rsidR="006D0633" w:rsidRPr="003644E8">
              <w:rPr>
                <w:rFonts w:eastAsia="Times New Roman" w:cs="Arial"/>
                <w:sz w:val="20"/>
                <w:szCs w:val="20"/>
                <w:lang w:val="en-US" w:eastAsia="en-US"/>
              </w:rPr>
              <w:t>::</w:t>
            </w:r>
          </w:p>
        </w:tc>
        <w:tc>
          <w:tcPr>
            <w:tcW w:w="1701" w:type="dxa"/>
            <w:shd w:val="clear" w:color="auto" w:fill="auto"/>
            <w:noWrap/>
            <w:vAlign w:val="center"/>
          </w:tcPr>
          <w:p w14:paraId="3828E924" w14:textId="3C3C425D" w:rsidR="006D0633" w:rsidRPr="00F51158" w:rsidRDefault="00E85893" w:rsidP="00006F4C">
            <w:pPr>
              <w:spacing w:before="120" w:after="120"/>
              <w:rPr>
                <w:rFonts w:ascii="BrailleSlo 6Dot Revised V2" w:eastAsia="Times New Roman" w:hAnsi="BrailleSlo 6Dot Revised V2" w:cs="Arial"/>
                <w:sz w:val="32"/>
                <w:szCs w:val="32"/>
                <w:lang w:val="en-US" w:eastAsia="en-US"/>
              </w:rPr>
            </w:pPr>
            <w:r>
              <w:rPr>
                <w:rFonts w:ascii="BrailleSlo 6Dot Revised V2" w:hAnsi="BrailleSlo 6Dot Revised V2" w:cs="Calibri"/>
                <w:sz w:val="32"/>
                <w:szCs w:val="32"/>
              </w:rPr>
              <w:t>+</w:t>
            </w:r>
          </w:p>
        </w:tc>
        <w:tc>
          <w:tcPr>
            <w:tcW w:w="3544" w:type="dxa"/>
            <w:vAlign w:val="center"/>
          </w:tcPr>
          <w:p w14:paraId="1484CD38" w14:textId="17F92036" w:rsidR="006D0633" w:rsidRDefault="00F51158" w:rsidP="00A0249A">
            <w:pPr>
              <w:spacing w:before="120" w:after="120"/>
              <w:jc w:val="left"/>
              <w:rPr>
                <w:rFonts w:eastAsia="Times New Roman" w:cs="Arial"/>
              </w:rPr>
            </w:pPr>
            <w:r>
              <w:rPr>
                <w:rFonts w:eastAsia="Times New Roman" w:cs="Arial"/>
              </w:rPr>
              <w:t>+</w:t>
            </w:r>
          </w:p>
        </w:tc>
      </w:tr>
      <w:tr w:rsidR="006D0633" w:rsidRPr="00C24CA4" w14:paraId="3C7E3754" w14:textId="77777777" w:rsidTr="001350EC">
        <w:trPr>
          <w:trHeight w:val="340"/>
        </w:trPr>
        <w:tc>
          <w:tcPr>
            <w:tcW w:w="2000" w:type="dxa"/>
            <w:shd w:val="clear" w:color="auto" w:fill="auto"/>
            <w:noWrap/>
            <w:vAlign w:val="center"/>
          </w:tcPr>
          <w:p w14:paraId="4395B386" w14:textId="511D6031" w:rsidR="006D0633" w:rsidRPr="00C24CA4" w:rsidRDefault="006D0633" w:rsidP="00006F4C">
            <w:pPr>
              <w:spacing w:before="120" w:after="120"/>
              <w:rPr>
                <w:rFonts w:eastAsia="Times New Roman" w:cs="Arial"/>
                <w:sz w:val="20"/>
                <w:szCs w:val="20"/>
                <w:lang w:val="en-US" w:eastAsia="en-US"/>
              </w:rPr>
            </w:pPr>
            <w:r>
              <w:rPr>
                <w:rFonts w:eastAsia="Times New Roman" w:cs="Arial"/>
                <w:sz w:val="20"/>
                <w:szCs w:val="20"/>
                <w:lang w:val="en-US" w:eastAsia="en-US"/>
              </w:rPr>
              <w:t>odštevanje</w:t>
            </w:r>
          </w:p>
        </w:tc>
        <w:tc>
          <w:tcPr>
            <w:tcW w:w="2268" w:type="dxa"/>
            <w:shd w:val="clear" w:color="auto" w:fill="auto"/>
            <w:noWrap/>
            <w:vAlign w:val="center"/>
          </w:tcPr>
          <w:p w14:paraId="6114FE6F" w14:textId="6F19649D" w:rsidR="006D0633" w:rsidRPr="00C24CA4" w:rsidRDefault="006D0633"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::36::</w:t>
            </w:r>
          </w:p>
        </w:tc>
        <w:tc>
          <w:tcPr>
            <w:tcW w:w="1701" w:type="dxa"/>
            <w:shd w:val="clear" w:color="auto" w:fill="auto"/>
            <w:noWrap/>
            <w:vAlign w:val="center"/>
          </w:tcPr>
          <w:p w14:paraId="7D71D198" w14:textId="7FC71B0F" w:rsidR="006D0633" w:rsidRPr="00F51158" w:rsidRDefault="006D0633" w:rsidP="00006F4C">
            <w:pPr>
              <w:spacing w:before="120" w:after="120"/>
              <w:rPr>
                <w:rFonts w:ascii="BrailleSlo 6Dot Revised V2" w:eastAsia="Times New Roman" w:hAnsi="BrailleSlo 6Dot Revised V2" w:cs="Arial"/>
                <w:sz w:val="32"/>
                <w:szCs w:val="32"/>
                <w:lang w:val="en-US" w:eastAsia="en-US"/>
              </w:rPr>
            </w:pPr>
            <w:r w:rsidRPr="00F51158">
              <w:rPr>
                <w:rFonts w:ascii="BrailleSlo 6Dot Revised V2" w:eastAsia="Times New Roman" w:hAnsi="BrailleSlo 6Dot Revised V2" w:cs="Arial"/>
                <w:sz w:val="32"/>
                <w:szCs w:val="32"/>
                <w:lang w:val="en-US" w:eastAsia="en-US"/>
              </w:rPr>
              <w:t>-</w:t>
            </w:r>
          </w:p>
        </w:tc>
        <w:tc>
          <w:tcPr>
            <w:tcW w:w="3544" w:type="dxa"/>
            <w:vAlign w:val="center"/>
          </w:tcPr>
          <w:p w14:paraId="1282BC4B" w14:textId="4B55810C" w:rsidR="006D0633" w:rsidRDefault="00F51158" w:rsidP="00A0249A">
            <w:pPr>
              <w:spacing w:before="120" w:after="120"/>
              <w:jc w:val="left"/>
              <w:rPr>
                <w:rFonts w:eastAsia="Times New Roman" w:cs="Arial"/>
              </w:rPr>
            </w:pPr>
            <w:r>
              <w:rPr>
                <w:rFonts w:eastAsia="Times New Roman" w:cs="Arial"/>
              </w:rPr>
              <w:t>-</w:t>
            </w:r>
          </w:p>
        </w:tc>
      </w:tr>
      <w:tr w:rsidR="006D0633" w:rsidRPr="00C24CA4" w14:paraId="026FD659" w14:textId="77777777" w:rsidTr="001350EC">
        <w:trPr>
          <w:trHeight w:val="340"/>
        </w:trPr>
        <w:tc>
          <w:tcPr>
            <w:tcW w:w="2000" w:type="dxa"/>
            <w:shd w:val="clear" w:color="auto" w:fill="auto"/>
            <w:noWrap/>
            <w:vAlign w:val="center"/>
            <w:hideMark/>
          </w:tcPr>
          <w:p w14:paraId="4846ACF3" w14:textId="77777777" w:rsidR="006D0633" w:rsidRPr="00C24CA4" w:rsidRDefault="006D0633" w:rsidP="00BF5B12">
            <w:pPr>
              <w:spacing w:before="120" w:after="120"/>
              <w:rPr>
                <w:rFonts w:eastAsia="Times New Roman" w:cs="Arial"/>
                <w:sz w:val="20"/>
                <w:szCs w:val="20"/>
                <w:lang w:val="en-US" w:eastAsia="en-US"/>
              </w:rPr>
            </w:pPr>
            <w:r w:rsidRPr="00C24CA4">
              <w:rPr>
                <w:rFonts w:eastAsia="Times New Roman" w:cs="Arial"/>
                <w:sz w:val="20"/>
                <w:szCs w:val="20"/>
                <w:lang w:val="en-US" w:eastAsia="en-US"/>
              </w:rPr>
              <w:t>množenje</w:t>
            </w:r>
          </w:p>
        </w:tc>
        <w:tc>
          <w:tcPr>
            <w:tcW w:w="2268" w:type="dxa"/>
            <w:shd w:val="clear" w:color="auto" w:fill="auto"/>
            <w:noWrap/>
            <w:vAlign w:val="center"/>
            <w:hideMark/>
          </w:tcPr>
          <w:p w14:paraId="5A65C9C8" w14:textId="77777777" w:rsidR="006D0633" w:rsidRPr="00C24CA4" w:rsidRDefault="006D0633" w:rsidP="00BF5B12">
            <w:pPr>
              <w:spacing w:before="120" w:after="120"/>
              <w:rPr>
                <w:rFonts w:eastAsia="Times New Roman" w:cs="Arial"/>
                <w:sz w:val="20"/>
                <w:szCs w:val="20"/>
                <w:lang w:val="en-US" w:eastAsia="en-US"/>
              </w:rPr>
            </w:pPr>
            <w:r w:rsidRPr="00C24CA4">
              <w:rPr>
                <w:rFonts w:eastAsia="Times New Roman" w:cs="Arial"/>
                <w:sz w:val="20"/>
                <w:szCs w:val="20"/>
                <w:lang w:val="en-US" w:eastAsia="en-US"/>
              </w:rPr>
              <w:t>::35::</w:t>
            </w:r>
          </w:p>
        </w:tc>
        <w:tc>
          <w:tcPr>
            <w:tcW w:w="1701" w:type="dxa"/>
            <w:shd w:val="clear" w:color="auto" w:fill="auto"/>
            <w:noWrap/>
            <w:vAlign w:val="center"/>
            <w:hideMark/>
          </w:tcPr>
          <w:p w14:paraId="0DFADFE4" w14:textId="77777777" w:rsidR="006D0633" w:rsidRPr="00F51158" w:rsidRDefault="006D0633" w:rsidP="00BF5B12">
            <w:pPr>
              <w:spacing w:before="120" w:after="120"/>
              <w:rPr>
                <w:rFonts w:ascii="BrailleSlo 6Dot Revised V2" w:eastAsia="Times New Roman" w:hAnsi="BrailleSlo 6Dot Revised V2" w:cs="Arial"/>
                <w:sz w:val="32"/>
                <w:szCs w:val="32"/>
                <w:lang w:val="en-US" w:eastAsia="en-US"/>
              </w:rPr>
            </w:pPr>
            <w:r w:rsidRPr="00F51158">
              <w:rPr>
                <w:rFonts w:ascii="BrailleSlo 6Dot Revised V2" w:eastAsia="Times New Roman" w:hAnsi="BrailleSlo 6Dot Revised V2" w:cs="Arial"/>
                <w:sz w:val="32"/>
                <w:szCs w:val="32"/>
                <w:lang w:val="en-US" w:eastAsia="en-US"/>
              </w:rPr>
              <w:t>*</w:t>
            </w:r>
          </w:p>
        </w:tc>
        <w:tc>
          <w:tcPr>
            <w:tcW w:w="3544" w:type="dxa"/>
            <w:vAlign w:val="center"/>
          </w:tcPr>
          <w:p w14:paraId="6C6BE652" w14:textId="2A448380" w:rsidR="006D0633" w:rsidRPr="003554A6" w:rsidRDefault="00F51158" w:rsidP="00A0249A">
            <w:pPr>
              <w:spacing w:before="120" w:after="120"/>
              <w:jc w:val="left"/>
              <w:rPr>
                <w:rFonts w:eastAsia="Times New Roman" w:cs="Arial"/>
                <w:lang w:val="en-US" w:eastAsia="en-US"/>
              </w:rPr>
            </w:pPr>
            <w:r>
              <w:rPr>
                <w:rFonts w:eastAsia="Times New Roman" w:cs="Arial"/>
                <w:lang w:val="en-US" w:eastAsia="en-US"/>
              </w:rPr>
              <w:t>*</w:t>
            </w:r>
          </w:p>
        </w:tc>
      </w:tr>
      <w:tr w:rsidR="006D0633" w:rsidRPr="00C24CA4" w14:paraId="6AE9F1DC" w14:textId="149CB75B" w:rsidTr="001350EC">
        <w:trPr>
          <w:trHeight w:val="340"/>
        </w:trPr>
        <w:tc>
          <w:tcPr>
            <w:tcW w:w="2000" w:type="dxa"/>
            <w:shd w:val="clear" w:color="auto" w:fill="auto"/>
            <w:noWrap/>
            <w:vAlign w:val="center"/>
            <w:hideMark/>
          </w:tcPr>
          <w:p w14:paraId="2C9CC265" w14:textId="77777777" w:rsidR="006D0633" w:rsidRPr="00C24CA4" w:rsidRDefault="006D0633" w:rsidP="00006F4C">
            <w:pPr>
              <w:spacing w:before="120" w:after="120"/>
              <w:rPr>
                <w:rFonts w:eastAsia="Times New Roman" w:cs="Arial"/>
                <w:sz w:val="20"/>
                <w:szCs w:val="20"/>
                <w:lang w:val="en-US" w:eastAsia="en-US"/>
              </w:rPr>
            </w:pPr>
            <w:r w:rsidRPr="00C24CA4">
              <w:rPr>
                <w:rFonts w:eastAsia="Times New Roman" w:cs="Arial"/>
                <w:sz w:val="20"/>
                <w:szCs w:val="20"/>
                <w:lang w:val="en-US" w:eastAsia="en-US"/>
              </w:rPr>
              <w:t>deljenje</w:t>
            </w:r>
          </w:p>
        </w:tc>
        <w:tc>
          <w:tcPr>
            <w:tcW w:w="2268" w:type="dxa"/>
            <w:shd w:val="clear" w:color="auto" w:fill="auto"/>
            <w:noWrap/>
            <w:vAlign w:val="center"/>
            <w:hideMark/>
          </w:tcPr>
          <w:p w14:paraId="14DA7A81" w14:textId="77777777" w:rsidR="006D0633" w:rsidRPr="00C24CA4" w:rsidRDefault="006D0633" w:rsidP="00006F4C">
            <w:pPr>
              <w:spacing w:before="120" w:after="120"/>
              <w:rPr>
                <w:rFonts w:eastAsia="Times New Roman" w:cs="Arial"/>
                <w:sz w:val="20"/>
                <w:szCs w:val="20"/>
                <w:lang w:val="en-US" w:eastAsia="en-US"/>
              </w:rPr>
            </w:pPr>
            <w:r w:rsidRPr="00C24CA4">
              <w:rPr>
                <w:rFonts w:eastAsia="Times New Roman" w:cs="Arial"/>
                <w:sz w:val="20"/>
                <w:szCs w:val="20"/>
                <w:lang w:val="en-US" w:eastAsia="en-US"/>
              </w:rPr>
              <w:t>::25::</w:t>
            </w:r>
          </w:p>
        </w:tc>
        <w:tc>
          <w:tcPr>
            <w:tcW w:w="1701" w:type="dxa"/>
            <w:shd w:val="clear" w:color="auto" w:fill="auto"/>
            <w:noWrap/>
            <w:vAlign w:val="center"/>
            <w:hideMark/>
          </w:tcPr>
          <w:p w14:paraId="1C9A6A3A" w14:textId="77777777" w:rsidR="006D0633" w:rsidRPr="00F51158" w:rsidRDefault="006D0633" w:rsidP="00006F4C">
            <w:pPr>
              <w:spacing w:before="120" w:after="120"/>
              <w:rPr>
                <w:rFonts w:ascii="BrailleSlo 6Dot Revised V2" w:eastAsia="Times New Roman" w:hAnsi="BrailleSlo 6Dot Revised V2" w:cs="Arial"/>
                <w:sz w:val="32"/>
                <w:szCs w:val="32"/>
                <w:lang w:val="en-US" w:eastAsia="en-US"/>
              </w:rPr>
            </w:pPr>
            <w:r w:rsidRPr="00F51158">
              <w:rPr>
                <w:rFonts w:ascii="BrailleSlo 6Dot Revised V2" w:eastAsia="Times New Roman" w:hAnsi="BrailleSlo 6Dot Revised V2" w:cs="Arial"/>
                <w:sz w:val="32"/>
                <w:szCs w:val="32"/>
                <w:lang w:val="en-US" w:eastAsia="en-US"/>
              </w:rPr>
              <w:t>:</w:t>
            </w:r>
          </w:p>
        </w:tc>
        <w:tc>
          <w:tcPr>
            <w:tcW w:w="3544" w:type="dxa"/>
            <w:vAlign w:val="center"/>
          </w:tcPr>
          <w:p w14:paraId="5B32C8D7" w14:textId="35A2DE7B" w:rsidR="006D0633" w:rsidRPr="003554A6" w:rsidRDefault="00F51158" w:rsidP="00A0249A">
            <w:pPr>
              <w:spacing w:before="120" w:after="120"/>
              <w:jc w:val="left"/>
              <w:rPr>
                <w:rFonts w:eastAsia="Times New Roman" w:cs="Arial"/>
                <w:lang w:val="en-US" w:eastAsia="en-US"/>
              </w:rPr>
            </w:pPr>
            <w:r>
              <w:rPr>
                <w:rFonts w:eastAsia="Times New Roman" w:cs="Arial"/>
              </w:rPr>
              <w:t>:</w:t>
            </w:r>
          </w:p>
        </w:tc>
      </w:tr>
      <w:tr w:rsidR="00BA108E" w:rsidRPr="003644E8" w14:paraId="725ED1DB" w14:textId="77777777" w:rsidTr="001350EC">
        <w:trPr>
          <w:trHeight w:val="340"/>
        </w:trPr>
        <w:tc>
          <w:tcPr>
            <w:tcW w:w="2000" w:type="dxa"/>
            <w:shd w:val="clear" w:color="auto" w:fill="auto"/>
            <w:noWrap/>
            <w:vAlign w:val="center"/>
            <w:hideMark/>
          </w:tcPr>
          <w:p w14:paraId="335306DE" w14:textId="280AC0C6" w:rsidR="00BA108E" w:rsidRPr="003644E8" w:rsidRDefault="00BA108E" w:rsidP="00BA108E">
            <w:pPr>
              <w:spacing w:before="120" w:after="120"/>
              <w:rPr>
                <w:rFonts w:eastAsia="Times New Roman" w:cs="Arial"/>
                <w:sz w:val="20"/>
                <w:szCs w:val="20"/>
                <w:lang w:val="en-US" w:eastAsia="en-US"/>
              </w:rPr>
            </w:pPr>
            <w:r>
              <w:rPr>
                <w:rFonts w:eastAsia="Times New Roman" w:cs="Arial"/>
                <w:sz w:val="20"/>
                <w:szCs w:val="20"/>
                <w:lang w:val="en-US" w:eastAsia="en-US"/>
              </w:rPr>
              <w:t>manjše</w:t>
            </w:r>
          </w:p>
        </w:tc>
        <w:tc>
          <w:tcPr>
            <w:tcW w:w="2268" w:type="dxa"/>
            <w:shd w:val="clear" w:color="auto" w:fill="auto"/>
            <w:noWrap/>
            <w:vAlign w:val="center"/>
            <w:hideMark/>
          </w:tcPr>
          <w:p w14:paraId="133B5256" w14:textId="77777777" w:rsidR="00BA108E" w:rsidRPr="003644E8" w:rsidRDefault="00BA108E" w:rsidP="00BA108E">
            <w:pPr>
              <w:spacing w:before="120" w:after="120"/>
              <w:rPr>
                <w:rFonts w:eastAsia="Times New Roman" w:cs="Arial"/>
                <w:sz w:val="20"/>
                <w:szCs w:val="20"/>
                <w:lang w:val="en-US" w:eastAsia="en-US"/>
              </w:rPr>
            </w:pPr>
            <w:r>
              <w:rPr>
                <w:rFonts w:eastAsia="Times New Roman" w:cs="Arial"/>
                <w:sz w:val="20"/>
                <w:szCs w:val="20"/>
                <w:lang w:val="en-US" w:eastAsia="en-US"/>
              </w:rPr>
              <w:t>::6 236</w:t>
            </w:r>
            <w:r w:rsidRPr="003644E8">
              <w:rPr>
                <w:rFonts w:eastAsia="Times New Roman" w:cs="Arial"/>
                <w:sz w:val="20"/>
                <w:szCs w:val="20"/>
                <w:lang w:val="en-US" w:eastAsia="en-US"/>
              </w:rPr>
              <w:t>::</w:t>
            </w:r>
          </w:p>
        </w:tc>
        <w:tc>
          <w:tcPr>
            <w:tcW w:w="1701" w:type="dxa"/>
            <w:shd w:val="clear" w:color="auto" w:fill="auto"/>
            <w:noWrap/>
            <w:vAlign w:val="center"/>
            <w:hideMark/>
          </w:tcPr>
          <w:p w14:paraId="65D25EFE" w14:textId="77777777" w:rsidR="00BA108E" w:rsidRPr="007236A0" w:rsidRDefault="00BA108E" w:rsidP="00BA108E">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&lt;</w:t>
            </w:r>
          </w:p>
        </w:tc>
        <w:tc>
          <w:tcPr>
            <w:tcW w:w="3544" w:type="dxa"/>
            <w:vAlign w:val="center"/>
          </w:tcPr>
          <w:p w14:paraId="5293277D" w14:textId="476B0C0B" w:rsidR="00BA108E" w:rsidRPr="003554A6" w:rsidRDefault="001350EC" w:rsidP="00A0249A">
            <w:pPr>
              <w:spacing w:before="120" w:after="120"/>
              <w:jc w:val="left"/>
              <w:rPr>
                <w:rFonts w:eastAsia="Times New Roman" w:cs="Arial"/>
                <w:lang w:val="en-US" w:eastAsia="en-US"/>
              </w:rPr>
            </w:pPr>
            <w:r>
              <w:rPr>
                <w:rFonts w:eastAsia="Times New Roman" w:cs="Arial"/>
                <w:lang w:val="en-US" w:eastAsia="en-US"/>
              </w:rPr>
              <w:t>&lt;</w:t>
            </w:r>
          </w:p>
        </w:tc>
      </w:tr>
      <w:tr w:rsidR="00BA108E" w:rsidRPr="003644E8" w14:paraId="38EEB6F9" w14:textId="77777777" w:rsidTr="001350EC">
        <w:trPr>
          <w:trHeight w:val="340"/>
        </w:trPr>
        <w:tc>
          <w:tcPr>
            <w:tcW w:w="2000" w:type="dxa"/>
            <w:shd w:val="clear" w:color="auto" w:fill="auto"/>
            <w:noWrap/>
            <w:vAlign w:val="center"/>
            <w:hideMark/>
          </w:tcPr>
          <w:p w14:paraId="3AA5AA88" w14:textId="68E78F9C" w:rsidR="00BA108E" w:rsidRPr="003644E8" w:rsidRDefault="00BA108E" w:rsidP="00BA108E">
            <w:pPr>
              <w:spacing w:before="120" w:after="120"/>
              <w:rPr>
                <w:rFonts w:eastAsia="Times New Roman" w:cs="Arial"/>
                <w:sz w:val="20"/>
                <w:szCs w:val="20"/>
                <w:lang w:val="en-US" w:eastAsia="en-US"/>
              </w:rPr>
            </w:pPr>
            <w:r>
              <w:rPr>
                <w:rFonts w:eastAsia="Times New Roman" w:cs="Arial"/>
                <w:sz w:val="20"/>
                <w:szCs w:val="20"/>
                <w:lang w:val="en-US" w:eastAsia="en-US"/>
              </w:rPr>
              <w:t>večje</w:t>
            </w:r>
          </w:p>
        </w:tc>
        <w:tc>
          <w:tcPr>
            <w:tcW w:w="2268" w:type="dxa"/>
            <w:shd w:val="clear" w:color="auto" w:fill="auto"/>
            <w:noWrap/>
            <w:vAlign w:val="center"/>
            <w:hideMark/>
          </w:tcPr>
          <w:p w14:paraId="008BF382" w14:textId="77777777" w:rsidR="00BA108E" w:rsidRPr="003644E8" w:rsidRDefault="00BA108E" w:rsidP="00BA108E">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r>
              <w:rPr>
                <w:rFonts w:eastAsia="Times New Roman" w:cs="Arial"/>
                <w:sz w:val="20"/>
                <w:szCs w:val="20"/>
                <w:lang w:val="en-US" w:eastAsia="en-US"/>
              </w:rPr>
              <w:t>6 356</w:t>
            </w:r>
            <w:r w:rsidRPr="003644E8">
              <w:rPr>
                <w:rFonts w:eastAsia="Times New Roman" w:cs="Arial"/>
                <w:sz w:val="20"/>
                <w:szCs w:val="20"/>
                <w:lang w:val="en-US" w:eastAsia="en-US"/>
              </w:rPr>
              <w:t>::</w:t>
            </w:r>
          </w:p>
        </w:tc>
        <w:tc>
          <w:tcPr>
            <w:tcW w:w="1701" w:type="dxa"/>
            <w:shd w:val="clear" w:color="auto" w:fill="auto"/>
            <w:noWrap/>
            <w:vAlign w:val="center"/>
            <w:hideMark/>
          </w:tcPr>
          <w:p w14:paraId="14097C60" w14:textId="77777777" w:rsidR="00BA108E" w:rsidRPr="007236A0" w:rsidRDefault="00BA108E" w:rsidP="00BA108E">
            <w:pPr>
              <w:spacing w:before="120" w:after="120"/>
              <w:rPr>
                <w:rFonts w:ascii="BrailleSlo 6Dot Revised V2" w:eastAsia="Times New Roman" w:hAnsi="BrailleSlo 6Dot Revised V2" w:cs="Arial"/>
                <w:sz w:val="32"/>
                <w:szCs w:val="32"/>
                <w:lang w:val="en-US" w:eastAsia="en-US"/>
              </w:rPr>
            </w:pPr>
            <w:r w:rsidRPr="007236A0">
              <w:rPr>
                <w:rFonts w:ascii="BrailleSlo 6Dot Revised V2" w:eastAsia="Times New Roman" w:hAnsi="BrailleSlo 6Dot Revised V2" w:cs="Arial"/>
                <w:sz w:val="32"/>
                <w:szCs w:val="32"/>
                <w:lang w:val="en-US" w:eastAsia="en-US"/>
              </w:rPr>
              <w:t>&gt;</w:t>
            </w:r>
          </w:p>
        </w:tc>
        <w:tc>
          <w:tcPr>
            <w:tcW w:w="3544" w:type="dxa"/>
            <w:vAlign w:val="center"/>
          </w:tcPr>
          <w:p w14:paraId="4AF5208E" w14:textId="25C26CE7" w:rsidR="00BA108E" w:rsidRPr="003554A6" w:rsidRDefault="001350EC" w:rsidP="00A0249A">
            <w:pPr>
              <w:spacing w:before="120" w:after="120"/>
              <w:jc w:val="left"/>
              <w:rPr>
                <w:rFonts w:eastAsia="Times New Roman" w:cs="Arial"/>
                <w:lang w:val="en-US" w:eastAsia="en-US"/>
              </w:rPr>
            </w:pPr>
            <w:r>
              <w:rPr>
                <w:rFonts w:eastAsia="Times New Roman" w:cs="Arial"/>
                <w:lang w:val="en-US" w:eastAsia="en-US"/>
              </w:rPr>
              <w:t>&gt;</w:t>
            </w:r>
          </w:p>
        </w:tc>
      </w:tr>
      <w:tr w:rsidR="00BA108E" w:rsidRPr="003644E8" w14:paraId="091ED6E4" w14:textId="77777777" w:rsidTr="001350EC">
        <w:trPr>
          <w:trHeight w:val="340"/>
        </w:trPr>
        <w:tc>
          <w:tcPr>
            <w:tcW w:w="2000" w:type="dxa"/>
            <w:shd w:val="clear" w:color="auto" w:fill="auto"/>
            <w:noWrap/>
            <w:vAlign w:val="center"/>
            <w:hideMark/>
          </w:tcPr>
          <w:p w14:paraId="6D7D10E4" w14:textId="04F708A7" w:rsidR="00BA108E" w:rsidRPr="003644E8" w:rsidRDefault="00BA108E" w:rsidP="00BA108E">
            <w:pPr>
              <w:spacing w:before="120" w:after="120"/>
              <w:rPr>
                <w:rFonts w:eastAsia="Times New Roman" w:cs="Arial"/>
                <w:sz w:val="20"/>
                <w:szCs w:val="20"/>
                <w:lang w:val="en-US" w:eastAsia="en-US"/>
              </w:rPr>
            </w:pPr>
            <w:r>
              <w:rPr>
                <w:rFonts w:eastAsia="Times New Roman" w:cs="Arial"/>
                <w:sz w:val="20"/>
                <w:szCs w:val="20"/>
                <w:lang w:val="en-US" w:eastAsia="en-US"/>
              </w:rPr>
              <w:t>enako</w:t>
            </w:r>
          </w:p>
        </w:tc>
        <w:tc>
          <w:tcPr>
            <w:tcW w:w="2268" w:type="dxa"/>
            <w:shd w:val="clear" w:color="auto" w:fill="auto"/>
            <w:noWrap/>
            <w:vAlign w:val="center"/>
            <w:hideMark/>
          </w:tcPr>
          <w:p w14:paraId="71FDFC9A" w14:textId="77777777" w:rsidR="00BA108E" w:rsidRPr="003644E8" w:rsidRDefault="00BA108E" w:rsidP="00BA108E">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r>
              <w:rPr>
                <w:rFonts w:eastAsia="Times New Roman" w:cs="Arial"/>
                <w:sz w:val="20"/>
                <w:szCs w:val="20"/>
                <w:lang w:val="en-US" w:eastAsia="en-US"/>
              </w:rPr>
              <w:t>2356</w:t>
            </w:r>
            <w:r w:rsidRPr="003644E8">
              <w:rPr>
                <w:rFonts w:eastAsia="Times New Roman" w:cs="Arial"/>
                <w:sz w:val="20"/>
                <w:szCs w:val="20"/>
                <w:lang w:val="en-US" w:eastAsia="en-US"/>
              </w:rPr>
              <w:t>::</w:t>
            </w:r>
          </w:p>
        </w:tc>
        <w:tc>
          <w:tcPr>
            <w:tcW w:w="1701" w:type="dxa"/>
            <w:shd w:val="clear" w:color="auto" w:fill="auto"/>
            <w:noWrap/>
            <w:vAlign w:val="center"/>
            <w:hideMark/>
          </w:tcPr>
          <w:p w14:paraId="37D090DD" w14:textId="77777777" w:rsidR="00BA108E" w:rsidRPr="00CA314A" w:rsidRDefault="00BA108E" w:rsidP="00BA108E">
            <w:pPr>
              <w:spacing w:before="120" w:after="120"/>
              <w:rPr>
                <w:rFonts w:ascii="BrailleSlo 6Dot Revised V2" w:eastAsia="Times New Roman" w:hAnsi="BrailleSlo 6Dot Revised V2" w:cs="Arial"/>
                <w:sz w:val="32"/>
                <w:szCs w:val="32"/>
                <w:lang w:val="en-US" w:eastAsia="en-US"/>
              </w:rPr>
            </w:pPr>
            <w:r w:rsidRPr="00CA314A">
              <w:rPr>
                <w:rFonts w:ascii="BrailleSlo 6Dot Revised V2" w:hAnsi="BrailleSlo 6Dot Revised V2" w:cs="Calibri"/>
                <w:sz w:val="32"/>
                <w:szCs w:val="32"/>
              </w:rPr>
              <w:t>=</w:t>
            </w:r>
          </w:p>
        </w:tc>
        <w:tc>
          <w:tcPr>
            <w:tcW w:w="3544" w:type="dxa"/>
            <w:vAlign w:val="center"/>
          </w:tcPr>
          <w:p w14:paraId="57523DEF" w14:textId="6550F167" w:rsidR="00BA108E" w:rsidRPr="003554A6" w:rsidRDefault="001350EC" w:rsidP="00A0249A">
            <w:pPr>
              <w:spacing w:before="120" w:after="120"/>
              <w:jc w:val="left"/>
              <w:rPr>
                <w:rFonts w:eastAsia="Times New Roman" w:cs="Arial"/>
                <w:lang w:val="en-US" w:eastAsia="en-US"/>
              </w:rPr>
            </w:pPr>
            <w:r>
              <w:rPr>
                <w:rFonts w:cs="Arial"/>
              </w:rPr>
              <w:t>=</w:t>
            </w:r>
          </w:p>
        </w:tc>
      </w:tr>
      <w:tr w:rsidR="001350EC" w:rsidRPr="00C24CA4" w14:paraId="4B262BB8" w14:textId="77777777" w:rsidTr="005A01AB">
        <w:trPr>
          <w:trHeight w:val="340"/>
        </w:trPr>
        <w:tc>
          <w:tcPr>
            <w:tcW w:w="2000" w:type="dxa"/>
            <w:shd w:val="clear" w:color="auto" w:fill="auto"/>
            <w:noWrap/>
            <w:vAlign w:val="center"/>
            <w:hideMark/>
          </w:tcPr>
          <w:p w14:paraId="72D8B823" w14:textId="77777777" w:rsidR="001350EC" w:rsidRPr="001350EC" w:rsidRDefault="001350EC" w:rsidP="005A01AB">
            <w:pPr>
              <w:spacing w:before="120" w:after="120"/>
              <w:rPr>
                <w:rFonts w:eastAsia="Times New Roman" w:cs="Arial"/>
                <w:sz w:val="20"/>
                <w:szCs w:val="20"/>
                <w:lang w:val="en-US" w:eastAsia="en-US"/>
              </w:rPr>
            </w:pPr>
            <w:r w:rsidRPr="001350EC">
              <w:rPr>
                <w:rFonts w:eastAsia="Times New Roman" w:cs="Arial"/>
                <w:sz w:val="20"/>
                <w:szCs w:val="20"/>
                <w:lang w:val="en-US" w:eastAsia="en-US"/>
              </w:rPr>
              <w:t>negacija</w:t>
            </w:r>
          </w:p>
        </w:tc>
        <w:tc>
          <w:tcPr>
            <w:tcW w:w="2268" w:type="dxa"/>
            <w:shd w:val="clear" w:color="auto" w:fill="auto"/>
            <w:noWrap/>
            <w:vAlign w:val="center"/>
            <w:hideMark/>
          </w:tcPr>
          <w:p w14:paraId="7F1D1318" w14:textId="77777777" w:rsidR="001350EC" w:rsidRPr="001350EC" w:rsidRDefault="001350EC" w:rsidP="005A01AB">
            <w:pPr>
              <w:spacing w:before="120" w:after="120"/>
              <w:rPr>
                <w:rFonts w:eastAsia="Times New Roman" w:cs="Arial"/>
                <w:sz w:val="20"/>
                <w:szCs w:val="20"/>
                <w:lang w:val="en-US" w:eastAsia="en-US"/>
              </w:rPr>
            </w:pPr>
            <w:r w:rsidRPr="001350EC">
              <w:rPr>
                <w:rFonts w:eastAsia="Times New Roman" w:cs="Arial"/>
                <w:sz w:val="20"/>
                <w:szCs w:val="20"/>
                <w:lang w:val="en-US" w:eastAsia="en-US"/>
              </w:rPr>
              <w:t>::235::</w:t>
            </w:r>
          </w:p>
        </w:tc>
        <w:tc>
          <w:tcPr>
            <w:tcW w:w="1701" w:type="dxa"/>
            <w:shd w:val="clear" w:color="auto" w:fill="auto"/>
            <w:noWrap/>
            <w:vAlign w:val="center"/>
            <w:hideMark/>
          </w:tcPr>
          <w:p w14:paraId="19726DA4" w14:textId="77777777" w:rsidR="001350EC" w:rsidRPr="001350EC" w:rsidRDefault="001350EC" w:rsidP="005A01AB">
            <w:pPr>
              <w:spacing w:before="120" w:after="120"/>
              <w:rPr>
                <w:rFonts w:ascii="BrailleSlo 6Dot Revised V2" w:eastAsia="Times New Roman" w:hAnsi="BrailleSlo 6Dot Revised V2" w:cs="Times New Roman"/>
                <w:sz w:val="32"/>
                <w:szCs w:val="32"/>
                <w:lang w:val="en-US" w:eastAsia="en-US"/>
              </w:rPr>
            </w:pPr>
            <w:r w:rsidRPr="001350EC">
              <w:rPr>
                <w:rFonts w:ascii="BrailleSlo 6Dot Revised V2" w:eastAsia="Times New Roman" w:hAnsi="BrailleSlo 6Dot Revised V2" w:cs="Times New Roman"/>
                <w:sz w:val="32"/>
                <w:szCs w:val="32"/>
                <w:lang w:val="en-US" w:eastAsia="en-US"/>
              </w:rPr>
              <w:t>!</w:t>
            </w:r>
          </w:p>
        </w:tc>
        <w:tc>
          <w:tcPr>
            <w:tcW w:w="3544" w:type="dxa"/>
            <w:vAlign w:val="center"/>
          </w:tcPr>
          <w:p w14:paraId="55E4F209" w14:textId="65DEC4AF" w:rsidR="001350EC" w:rsidRPr="003554A6" w:rsidRDefault="001350EC" w:rsidP="00A0249A">
            <w:pPr>
              <w:spacing w:before="120" w:after="120"/>
              <w:jc w:val="left"/>
              <w:rPr>
                <w:rFonts w:eastAsia="Times New Roman" w:cs="Arial"/>
                <w:lang w:val="en-US" w:eastAsia="en-US"/>
              </w:rPr>
            </w:pPr>
            <w:r>
              <w:rPr>
                <w:rFonts w:eastAsia="Times New Roman" w:cs="Arial"/>
              </w:rPr>
              <w:t>z</w:t>
            </w:r>
            <w:r w:rsidRPr="001350EC">
              <w:rPr>
                <w:rFonts w:eastAsia="Times New Roman" w:cs="Arial"/>
              </w:rPr>
              <w:t>nak za zanikanje (pred =, &lt;, &gt;)</w:t>
            </w:r>
          </w:p>
        </w:tc>
      </w:tr>
      <w:tr w:rsidR="006D0633" w:rsidRPr="00C24CA4" w14:paraId="13234E25" w14:textId="77777777" w:rsidTr="001350EC">
        <w:trPr>
          <w:trHeight w:val="340"/>
        </w:trPr>
        <w:tc>
          <w:tcPr>
            <w:tcW w:w="2000" w:type="dxa"/>
            <w:shd w:val="clear" w:color="auto" w:fill="auto"/>
            <w:noWrap/>
            <w:vAlign w:val="center"/>
            <w:hideMark/>
          </w:tcPr>
          <w:p w14:paraId="2C29F158" w14:textId="77777777" w:rsidR="006D0633" w:rsidRPr="00C24CA4" w:rsidRDefault="006D0633" w:rsidP="001350EC">
            <w:pPr>
              <w:spacing w:before="120" w:after="120"/>
              <w:rPr>
                <w:rFonts w:eastAsia="Times New Roman" w:cs="Arial"/>
                <w:sz w:val="20"/>
                <w:szCs w:val="20"/>
                <w:lang w:val="en-US" w:eastAsia="en-US"/>
              </w:rPr>
            </w:pPr>
            <w:r w:rsidRPr="00C24CA4">
              <w:rPr>
                <w:rFonts w:eastAsia="Times New Roman" w:cs="Arial"/>
                <w:sz w:val="20"/>
                <w:szCs w:val="20"/>
                <w:lang w:val="en-US" w:eastAsia="en-US"/>
              </w:rPr>
              <w:t>decimalna vejica</w:t>
            </w:r>
          </w:p>
        </w:tc>
        <w:tc>
          <w:tcPr>
            <w:tcW w:w="2268" w:type="dxa"/>
            <w:shd w:val="clear" w:color="auto" w:fill="auto"/>
            <w:noWrap/>
            <w:vAlign w:val="center"/>
            <w:hideMark/>
          </w:tcPr>
          <w:p w14:paraId="601C9409" w14:textId="77777777" w:rsidR="006D0633" w:rsidRPr="00C24CA4" w:rsidRDefault="006D0633" w:rsidP="001350EC">
            <w:pPr>
              <w:spacing w:before="120" w:after="120"/>
              <w:rPr>
                <w:rFonts w:eastAsia="Times New Roman" w:cs="Arial"/>
                <w:sz w:val="20"/>
                <w:szCs w:val="20"/>
                <w:lang w:val="en-US" w:eastAsia="en-US"/>
              </w:rPr>
            </w:pPr>
            <w:r w:rsidRPr="00C24CA4">
              <w:rPr>
                <w:rFonts w:eastAsia="Times New Roman" w:cs="Arial"/>
                <w:sz w:val="20"/>
                <w:szCs w:val="20"/>
                <w:lang w:val="en-US" w:eastAsia="en-US"/>
              </w:rPr>
              <w:t>::2::</w:t>
            </w:r>
          </w:p>
        </w:tc>
        <w:tc>
          <w:tcPr>
            <w:tcW w:w="1701" w:type="dxa"/>
            <w:shd w:val="clear" w:color="auto" w:fill="auto"/>
            <w:noWrap/>
            <w:vAlign w:val="center"/>
            <w:hideMark/>
          </w:tcPr>
          <w:p w14:paraId="4367F9A8" w14:textId="77777777" w:rsidR="006D0633" w:rsidRPr="00F51158" w:rsidRDefault="006D0633" w:rsidP="001350EC">
            <w:pPr>
              <w:spacing w:before="120" w:after="120"/>
              <w:rPr>
                <w:rFonts w:ascii="BrailleSlo 6Dot Revised V2" w:eastAsia="Times New Roman" w:hAnsi="BrailleSlo 6Dot Revised V2" w:cs="Arial"/>
                <w:sz w:val="32"/>
                <w:szCs w:val="32"/>
                <w:lang w:val="en-US" w:eastAsia="en-US"/>
              </w:rPr>
            </w:pPr>
            <w:r w:rsidRPr="00F51158">
              <w:rPr>
                <w:rFonts w:ascii="BrailleSlo 6Dot Revised V2" w:eastAsia="Times New Roman" w:hAnsi="BrailleSlo 6Dot Revised V2" w:cs="Arial"/>
                <w:sz w:val="32"/>
                <w:szCs w:val="32"/>
                <w:lang w:val="en-US" w:eastAsia="en-US"/>
              </w:rPr>
              <w:t>,</w:t>
            </w:r>
          </w:p>
        </w:tc>
        <w:tc>
          <w:tcPr>
            <w:tcW w:w="3544" w:type="dxa"/>
            <w:vAlign w:val="center"/>
          </w:tcPr>
          <w:p w14:paraId="06E17A73" w14:textId="77777777" w:rsidR="006D0633" w:rsidRPr="003554A6" w:rsidRDefault="006D0633" w:rsidP="00A0249A">
            <w:pPr>
              <w:spacing w:before="120" w:after="120"/>
              <w:jc w:val="left"/>
              <w:rPr>
                <w:rFonts w:eastAsia="Times New Roman" w:cs="Arial"/>
                <w:lang w:val="en-US" w:eastAsia="en-US"/>
              </w:rPr>
            </w:pPr>
          </w:p>
        </w:tc>
      </w:tr>
      <w:tr w:rsidR="006D0633" w:rsidRPr="00C24CA4" w14:paraId="6CE0BB8E" w14:textId="5575A516" w:rsidTr="001350EC">
        <w:trPr>
          <w:trHeight w:val="340"/>
        </w:trPr>
        <w:tc>
          <w:tcPr>
            <w:tcW w:w="2000" w:type="dxa"/>
            <w:shd w:val="clear" w:color="auto" w:fill="auto"/>
            <w:noWrap/>
            <w:vAlign w:val="center"/>
            <w:hideMark/>
          </w:tcPr>
          <w:p w14:paraId="4FB94648" w14:textId="77777777" w:rsidR="006D0633" w:rsidRPr="00C24CA4" w:rsidRDefault="006D0633" w:rsidP="00006F4C">
            <w:pPr>
              <w:spacing w:before="120" w:after="120"/>
              <w:rPr>
                <w:rFonts w:eastAsia="Times New Roman" w:cs="Arial"/>
                <w:sz w:val="20"/>
                <w:szCs w:val="20"/>
                <w:lang w:val="en-US" w:eastAsia="en-US"/>
              </w:rPr>
            </w:pPr>
            <w:r w:rsidRPr="00C24CA4">
              <w:rPr>
                <w:rFonts w:eastAsia="Times New Roman" w:cs="Arial"/>
                <w:sz w:val="20"/>
                <w:szCs w:val="20"/>
                <w:lang w:val="en-US" w:eastAsia="en-US"/>
              </w:rPr>
              <w:t>ločilo tisočic</w:t>
            </w:r>
          </w:p>
        </w:tc>
        <w:tc>
          <w:tcPr>
            <w:tcW w:w="2268" w:type="dxa"/>
            <w:shd w:val="clear" w:color="auto" w:fill="auto"/>
            <w:noWrap/>
            <w:vAlign w:val="center"/>
            <w:hideMark/>
          </w:tcPr>
          <w:p w14:paraId="11CA130C" w14:textId="77777777" w:rsidR="006D0633" w:rsidRPr="00C24CA4" w:rsidRDefault="006D0633" w:rsidP="00006F4C">
            <w:pPr>
              <w:spacing w:before="120" w:after="120"/>
              <w:rPr>
                <w:rFonts w:eastAsia="Times New Roman" w:cs="Arial"/>
                <w:sz w:val="20"/>
                <w:szCs w:val="20"/>
                <w:lang w:val="en-US" w:eastAsia="en-US"/>
              </w:rPr>
            </w:pPr>
            <w:r w:rsidRPr="00C24CA4">
              <w:rPr>
                <w:rFonts w:eastAsia="Times New Roman" w:cs="Arial"/>
                <w:sz w:val="20"/>
                <w:szCs w:val="20"/>
                <w:lang w:val="en-US" w:eastAsia="en-US"/>
              </w:rPr>
              <w:t>::256::</w:t>
            </w:r>
          </w:p>
        </w:tc>
        <w:tc>
          <w:tcPr>
            <w:tcW w:w="1701" w:type="dxa"/>
            <w:shd w:val="clear" w:color="auto" w:fill="auto"/>
            <w:noWrap/>
            <w:vAlign w:val="center"/>
            <w:hideMark/>
          </w:tcPr>
          <w:p w14:paraId="10497380" w14:textId="77777777" w:rsidR="006D0633" w:rsidRPr="00F51158" w:rsidRDefault="006D0633" w:rsidP="00006F4C">
            <w:pPr>
              <w:spacing w:before="120" w:after="120"/>
              <w:rPr>
                <w:rFonts w:ascii="BrailleSlo 6Dot Revised V2" w:eastAsia="Times New Roman" w:hAnsi="BrailleSlo 6Dot Revised V2" w:cs="Arial"/>
                <w:sz w:val="32"/>
                <w:szCs w:val="32"/>
                <w:lang w:val="en-US" w:eastAsia="en-US"/>
              </w:rPr>
            </w:pPr>
            <w:r w:rsidRPr="00F51158">
              <w:rPr>
                <w:rFonts w:ascii="BrailleSlo 6Dot Revised V2" w:eastAsia="Times New Roman" w:hAnsi="BrailleSlo 6Dot Revised V2" w:cs="Arial"/>
                <w:sz w:val="32"/>
                <w:szCs w:val="32"/>
                <w:lang w:val="en-US" w:eastAsia="en-US"/>
              </w:rPr>
              <w:t>.</w:t>
            </w:r>
          </w:p>
        </w:tc>
        <w:tc>
          <w:tcPr>
            <w:tcW w:w="3544" w:type="dxa"/>
            <w:vAlign w:val="center"/>
          </w:tcPr>
          <w:p w14:paraId="1D4B31A8" w14:textId="15647575" w:rsidR="006D0633" w:rsidRPr="003554A6" w:rsidRDefault="006D0633" w:rsidP="00A0249A">
            <w:pPr>
              <w:spacing w:before="120" w:after="120"/>
              <w:jc w:val="left"/>
              <w:rPr>
                <w:rFonts w:eastAsia="Times New Roman" w:cs="Arial"/>
                <w:lang w:val="en-US" w:eastAsia="en-US"/>
              </w:rPr>
            </w:pPr>
            <w:r>
              <w:rPr>
                <w:rFonts w:eastAsia="Times New Roman" w:cs="Arial"/>
              </w:rPr>
              <w:t>S</w:t>
            </w:r>
            <w:r w:rsidRPr="003554A6">
              <w:rPr>
                <w:rFonts w:eastAsia="Times New Roman" w:cs="Arial"/>
              </w:rPr>
              <w:t>ledimo črnemu tisku</w:t>
            </w:r>
            <w:r>
              <w:rPr>
                <w:rFonts w:eastAsia="Times New Roman" w:cs="Arial"/>
              </w:rPr>
              <w:t>.</w:t>
            </w:r>
          </w:p>
        </w:tc>
      </w:tr>
      <w:tr w:rsidR="008F0479" w:rsidRPr="00C24CA4" w14:paraId="27107195" w14:textId="77777777" w:rsidTr="001350EC">
        <w:trPr>
          <w:trHeight w:val="340"/>
        </w:trPr>
        <w:tc>
          <w:tcPr>
            <w:tcW w:w="2000" w:type="dxa"/>
            <w:shd w:val="clear" w:color="auto" w:fill="auto"/>
            <w:noWrap/>
            <w:vAlign w:val="center"/>
            <w:hideMark/>
          </w:tcPr>
          <w:p w14:paraId="1CDB5AAB" w14:textId="77777777" w:rsidR="008F0479" w:rsidRPr="00C24CA4" w:rsidRDefault="008F0479" w:rsidP="00F61D6C">
            <w:pPr>
              <w:spacing w:before="120" w:after="120"/>
              <w:rPr>
                <w:rFonts w:eastAsia="Times New Roman" w:cs="Arial"/>
                <w:sz w:val="20"/>
                <w:szCs w:val="20"/>
                <w:lang w:val="en-US" w:eastAsia="en-US"/>
              </w:rPr>
            </w:pPr>
            <w:r w:rsidRPr="00C24CA4">
              <w:rPr>
                <w:rFonts w:eastAsia="Times New Roman" w:cs="Arial"/>
                <w:sz w:val="20"/>
                <w:szCs w:val="20"/>
                <w:lang w:val="en-US" w:eastAsia="en-US"/>
              </w:rPr>
              <w:t>minuta</w:t>
            </w:r>
          </w:p>
        </w:tc>
        <w:tc>
          <w:tcPr>
            <w:tcW w:w="2268" w:type="dxa"/>
            <w:shd w:val="clear" w:color="auto" w:fill="auto"/>
            <w:noWrap/>
            <w:vAlign w:val="center"/>
            <w:hideMark/>
          </w:tcPr>
          <w:p w14:paraId="263223DF" w14:textId="77777777" w:rsidR="008F0479" w:rsidRPr="00C24CA4" w:rsidRDefault="008F0479" w:rsidP="00F61D6C">
            <w:pPr>
              <w:spacing w:before="120" w:after="120"/>
              <w:rPr>
                <w:rFonts w:eastAsia="Times New Roman" w:cs="Arial"/>
                <w:sz w:val="20"/>
                <w:szCs w:val="20"/>
                <w:lang w:val="en-US" w:eastAsia="en-US"/>
              </w:rPr>
            </w:pPr>
            <w:r w:rsidRPr="00C24CA4">
              <w:rPr>
                <w:rFonts w:eastAsia="Times New Roman" w:cs="Arial"/>
                <w:sz w:val="20"/>
                <w:szCs w:val="20"/>
                <w:lang w:val="en-US" w:eastAsia="en-US"/>
              </w:rPr>
              <w:t>::3::</w:t>
            </w:r>
          </w:p>
        </w:tc>
        <w:tc>
          <w:tcPr>
            <w:tcW w:w="1701" w:type="dxa"/>
            <w:shd w:val="clear" w:color="auto" w:fill="auto"/>
            <w:noWrap/>
            <w:vAlign w:val="center"/>
            <w:hideMark/>
          </w:tcPr>
          <w:p w14:paraId="6C96DC01" w14:textId="77777777" w:rsidR="008F0479" w:rsidRPr="00C24CA4" w:rsidRDefault="008F0479" w:rsidP="00F61D6C">
            <w:pPr>
              <w:spacing w:before="120" w:after="120"/>
              <w:rPr>
                <w:rFonts w:ascii="BrailleSlo 6Dot Revised" w:eastAsia="Times New Roman" w:hAnsi="BrailleSlo 6Dot Revised" w:cs="Arial"/>
                <w:sz w:val="32"/>
                <w:szCs w:val="32"/>
                <w:lang w:val="en-US" w:eastAsia="en-US"/>
              </w:rPr>
            </w:pPr>
            <w:r w:rsidRPr="00C24CA4">
              <w:rPr>
                <w:rFonts w:ascii="BrailleSlo 6Dot Revised" w:eastAsia="Times New Roman" w:hAnsi="BrailleSlo 6Dot Revised" w:cs="Arial"/>
                <w:sz w:val="32"/>
                <w:szCs w:val="32"/>
                <w:lang w:val="en-US" w:eastAsia="en-US"/>
              </w:rPr>
              <w:t>'</w:t>
            </w:r>
          </w:p>
        </w:tc>
        <w:tc>
          <w:tcPr>
            <w:tcW w:w="3544" w:type="dxa"/>
            <w:vAlign w:val="center"/>
          </w:tcPr>
          <w:p w14:paraId="728302D4" w14:textId="77777777" w:rsidR="008F0479" w:rsidRPr="003554A6" w:rsidRDefault="008F0479" w:rsidP="00A0249A">
            <w:pPr>
              <w:spacing w:before="120" w:after="120"/>
              <w:jc w:val="left"/>
              <w:rPr>
                <w:rFonts w:eastAsia="Times New Roman" w:cs="Arial"/>
                <w:lang w:val="en-US" w:eastAsia="en-US"/>
              </w:rPr>
            </w:pPr>
            <w:r w:rsidRPr="003554A6">
              <w:rPr>
                <w:rFonts w:eastAsia="Times New Roman" w:cs="Arial"/>
              </w:rPr>
              <w:t>predlog novega znaka</w:t>
            </w:r>
            <w:r>
              <w:rPr>
                <w:rFonts w:eastAsia="Times New Roman" w:cs="Arial"/>
              </w:rPr>
              <w:t>,</w:t>
            </w:r>
            <w:r w:rsidRPr="003554A6">
              <w:rPr>
                <w:rFonts w:eastAsia="Times New Roman" w:cs="Arial"/>
              </w:rPr>
              <w:t xml:space="preserve"> vzporednica z grafično podobo</w:t>
            </w:r>
          </w:p>
        </w:tc>
      </w:tr>
      <w:tr w:rsidR="008F0479" w:rsidRPr="00C24CA4" w14:paraId="630C223E" w14:textId="77777777" w:rsidTr="001350EC">
        <w:trPr>
          <w:trHeight w:val="340"/>
        </w:trPr>
        <w:tc>
          <w:tcPr>
            <w:tcW w:w="2000" w:type="dxa"/>
            <w:shd w:val="clear" w:color="auto" w:fill="auto"/>
            <w:noWrap/>
            <w:vAlign w:val="center"/>
            <w:hideMark/>
          </w:tcPr>
          <w:p w14:paraId="3CE230A1" w14:textId="77777777" w:rsidR="008F0479" w:rsidRPr="00C24CA4" w:rsidRDefault="008F0479" w:rsidP="00F61D6C">
            <w:pPr>
              <w:spacing w:before="120" w:after="120"/>
              <w:rPr>
                <w:rFonts w:eastAsia="Times New Roman" w:cs="Arial"/>
                <w:sz w:val="20"/>
                <w:szCs w:val="20"/>
                <w:lang w:val="en-US" w:eastAsia="en-US"/>
              </w:rPr>
            </w:pPr>
            <w:r w:rsidRPr="00C24CA4">
              <w:rPr>
                <w:rFonts w:eastAsia="Times New Roman" w:cs="Arial"/>
                <w:sz w:val="20"/>
                <w:szCs w:val="20"/>
                <w:lang w:val="en-US" w:eastAsia="en-US"/>
              </w:rPr>
              <w:t>sekunda</w:t>
            </w:r>
          </w:p>
        </w:tc>
        <w:tc>
          <w:tcPr>
            <w:tcW w:w="2268" w:type="dxa"/>
            <w:shd w:val="clear" w:color="auto" w:fill="auto"/>
            <w:noWrap/>
            <w:vAlign w:val="center"/>
            <w:hideMark/>
          </w:tcPr>
          <w:p w14:paraId="4C705F9D" w14:textId="77777777" w:rsidR="008F0479" w:rsidRPr="00C24CA4" w:rsidRDefault="008F0479" w:rsidP="00F61D6C">
            <w:pPr>
              <w:spacing w:before="120" w:after="120"/>
              <w:rPr>
                <w:rFonts w:eastAsia="Times New Roman" w:cs="Arial"/>
                <w:sz w:val="20"/>
                <w:szCs w:val="20"/>
                <w:lang w:val="en-US" w:eastAsia="en-US"/>
              </w:rPr>
            </w:pPr>
            <w:r w:rsidRPr="00C24CA4">
              <w:rPr>
                <w:rFonts w:eastAsia="Times New Roman" w:cs="Arial"/>
                <w:sz w:val="20"/>
                <w:szCs w:val="20"/>
                <w:lang w:val="en-US" w:eastAsia="en-US"/>
              </w:rPr>
              <w:t>::3 3::</w:t>
            </w:r>
          </w:p>
        </w:tc>
        <w:tc>
          <w:tcPr>
            <w:tcW w:w="1701" w:type="dxa"/>
            <w:shd w:val="clear" w:color="auto" w:fill="auto"/>
            <w:noWrap/>
            <w:vAlign w:val="center"/>
            <w:hideMark/>
          </w:tcPr>
          <w:p w14:paraId="0E10DCAF" w14:textId="77777777" w:rsidR="008F0479" w:rsidRPr="00C24CA4" w:rsidRDefault="008F0479" w:rsidP="00F61D6C">
            <w:pPr>
              <w:spacing w:before="120" w:after="120"/>
              <w:rPr>
                <w:rFonts w:ascii="BrailleSlo 6Dot Revised" w:eastAsia="Times New Roman" w:hAnsi="BrailleSlo 6Dot Revised" w:cs="Arial"/>
                <w:sz w:val="32"/>
                <w:szCs w:val="32"/>
                <w:lang w:val="en-US" w:eastAsia="en-US"/>
              </w:rPr>
            </w:pPr>
            <w:r w:rsidRPr="00C24CA4">
              <w:rPr>
                <w:rFonts w:ascii="BrailleSlo 6Dot Revised" w:eastAsia="Times New Roman" w:hAnsi="BrailleSlo 6Dot Revised" w:cs="Arial"/>
                <w:sz w:val="32"/>
                <w:szCs w:val="32"/>
                <w:lang w:val="en-US" w:eastAsia="en-US"/>
              </w:rPr>
              <w:t>''</w:t>
            </w:r>
          </w:p>
        </w:tc>
        <w:tc>
          <w:tcPr>
            <w:tcW w:w="3544" w:type="dxa"/>
            <w:vAlign w:val="center"/>
          </w:tcPr>
          <w:p w14:paraId="37EEE677" w14:textId="77777777" w:rsidR="008F0479" w:rsidRPr="003554A6" w:rsidRDefault="008F0479" w:rsidP="00A0249A">
            <w:pPr>
              <w:spacing w:before="120" w:after="120"/>
              <w:jc w:val="left"/>
              <w:rPr>
                <w:rFonts w:eastAsia="Times New Roman" w:cs="Arial"/>
                <w:lang w:val="en-US" w:eastAsia="en-US"/>
              </w:rPr>
            </w:pPr>
            <w:r w:rsidRPr="003554A6">
              <w:rPr>
                <w:rFonts w:eastAsia="Times New Roman" w:cs="Arial"/>
              </w:rPr>
              <w:t>predlog znaka vzporednica z grafično podobo</w:t>
            </w:r>
          </w:p>
        </w:tc>
      </w:tr>
      <w:tr w:rsidR="008F0479" w:rsidRPr="00C24CA4" w14:paraId="1B7BC8CB" w14:textId="77777777" w:rsidTr="001350EC">
        <w:trPr>
          <w:trHeight w:val="340"/>
        </w:trPr>
        <w:tc>
          <w:tcPr>
            <w:tcW w:w="2000" w:type="dxa"/>
            <w:shd w:val="clear" w:color="auto" w:fill="auto"/>
            <w:noWrap/>
            <w:vAlign w:val="center"/>
            <w:hideMark/>
          </w:tcPr>
          <w:p w14:paraId="01B71D4F" w14:textId="77777777" w:rsidR="008F0479" w:rsidRPr="00C24CA4" w:rsidRDefault="008F0479" w:rsidP="00F61D6C">
            <w:pPr>
              <w:spacing w:before="120" w:after="120"/>
              <w:rPr>
                <w:rFonts w:eastAsia="Times New Roman" w:cs="Arial"/>
                <w:sz w:val="20"/>
                <w:szCs w:val="20"/>
                <w:lang w:val="en-US" w:eastAsia="en-US"/>
              </w:rPr>
            </w:pPr>
            <w:r w:rsidRPr="00C24CA4">
              <w:rPr>
                <w:rFonts w:eastAsia="Times New Roman" w:cs="Arial"/>
                <w:sz w:val="20"/>
                <w:szCs w:val="20"/>
                <w:lang w:val="en-US" w:eastAsia="en-US"/>
              </w:rPr>
              <w:t>eksponent</w:t>
            </w:r>
          </w:p>
        </w:tc>
        <w:tc>
          <w:tcPr>
            <w:tcW w:w="2268" w:type="dxa"/>
            <w:shd w:val="clear" w:color="auto" w:fill="auto"/>
            <w:noWrap/>
            <w:vAlign w:val="center"/>
            <w:hideMark/>
          </w:tcPr>
          <w:p w14:paraId="68EC23CF" w14:textId="77777777" w:rsidR="008F0479" w:rsidRPr="00C24CA4" w:rsidRDefault="008F0479" w:rsidP="00F61D6C">
            <w:pPr>
              <w:spacing w:before="120" w:after="120"/>
              <w:rPr>
                <w:rFonts w:eastAsia="Times New Roman" w:cs="Arial"/>
                <w:sz w:val="20"/>
                <w:szCs w:val="20"/>
                <w:lang w:val="en-US" w:eastAsia="en-US"/>
              </w:rPr>
            </w:pPr>
            <w:r w:rsidRPr="00C24CA4">
              <w:rPr>
                <w:rFonts w:eastAsia="Times New Roman" w:cs="Arial"/>
                <w:sz w:val="20"/>
                <w:szCs w:val="20"/>
                <w:lang w:val="en-US" w:eastAsia="en-US"/>
              </w:rPr>
              <w:t>::346::</w:t>
            </w:r>
          </w:p>
        </w:tc>
        <w:tc>
          <w:tcPr>
            <w:tcW w:w="1701" w:type="dxa"/>
            <w:shd w:val="clear" w:color="auto" w:fill="auto"/>
            <w:noWrap/>
            <w:vAlign w:val="center"/>
            <w:hideMark/>
          </w:tcPr>
          <w:p w14:paraId="46269A50" w14:textId="77777777" w:rsidR="008F0479" w:rsidRPr="00F51158" w:rsidRDefault="008F0479" w:rsidP="00F61D6C">
            <w:pPr>
              <w:spacing w:before="120" w:after="120"/>
              <w:rPr>
                <w:rFonts w:ascii="BrailleSlo 6Dot Special V2" w:eastAsia="Times New Roman" w:hAnsi="BrailleSlo 6Dot Special V2" w:cs="Arial"/>
                <w:sz w:val="32"/>
                <w:szCs w:val="32"/>
                <w:lang w:val="en-US" w:eastAsia="en-US"/>
              </w:rPr>
            </w:pPr>
            <w:r w:rsidRPr="00F51158">
              <w:rPr>
                <w:rFonts w:ascii="BrailleSlo 6Dot Special V2" w:eastAsia="Times New Roman" w:hAnsi="BrailleSlo 6Dot Special V2" w:cs="Arial"/>
                <w:sz w:val="32"/>
                <w:szCs w:val="32"/>
                <w:lang w:val="en-US" w:eastAsia="en-US"/>
              </w:rPr>
              <w:t>h</w:t>
            </w:r>
          </w:p>
        </w:tc>
        <w:tc>
          <w:tcPr>
            <w:tcW w:w="3544" w:type="dxa"/>
            <w:vAlign w:val="center"/>
          </w:tcPr>
          <w:p w14:paraId="51FABEEF" w14:textId="414C75F6" w:rsidR="008F0479" w:rsidRPr="003554A6" w:rsidRDefault="008F0479" w:rsidP="00A0249A">
            <w:pPr>
              <w:spacing w:before="120" w:after="120"/>
              <w:jc w:val="left"/>
              <w:rPr>
                <w:rFonts w:eastAsia="Times New Roman" w:cs="Arial"/>
                <w:lang w:val="en-US" w:eastAsia="en-US"/>
              </w:rPr>
            </w:pPr>
            <w:r>
              <w:rPr>
                <w:rFonts w:eastAsia="Times New Roman" w:cs="Arial"/>
              </w:rPr>
              <w:t xml:space="preserve">Če je v eksponentu več nizov znakov, </w:t>
            </w:r>
            <w:r w:rsidRPr="003554A6">
              <w:rPr>
                <w:rFonts w:eastAsia="Times New Roman" w:cs="Arial"/>
              </w:rPr>
              <w:t>se zapišejo v okroglih oklepajih</w:t>
            </w:r>
            <w:r>
              <w:rPr>
                <w:rFonts w:eastAsia="Times New Roman" w:cs="Arial"/>
              </w:rPr>
              <w:t>.</w:t>
            </w:r>
          </w:p>
        </w:tc>
      </w:tr>
      <w:tr w:rsidR="008F0479" w:rsidRPr="00C24CA4" w14:paraId="610DEC26" w14:textId="77777777" w:rsidTr="001350EC">
        <w:trPr>
          <w:trHeight w:val="340"/>
        </w:trPr>
        <w:tc>
          <w:tcPr>
            <w:tcW w:w="2000" w:type="dxa"/>
            <w:shd w:val="clear" w:color="auto" w:fill="auto"/>
            <w:noWrap/>
            <w:vAlign w:val="center"/>
            <w:hideMark/>
          </w:tcPr>
          <w:p w14:paraId="76D2D1C9" w14:textId="77777777" w:rsidR="008F0479" w:rsidRPr="00C24CA4" w:rsidRDefault="008F0479" w:rsidP="00F61D6C">
            <w:pPr>
              <w:spacing w:before="120" w:after="120"/>
              <w:rPr>
                <w:rFonts w:eastAsia="Times New Roman" w:cs="Arial"/>
                <w:sz w:val="20"/>
                <w:szCs w:val="20"/>
                <w:lang w:val="en-US" w:eastAsia="en-US"/>
              </w:rPr>
            </w:pPr>
            <w:r w:rsidRPr="00C24CA4">
              <w:rPr>
                <w:rFonts w:eastAsia="Times New Roman" w:cs="Arial"/>
                <w:sz w:val="20"/>
                <w:szCs w:val="20"/>
                <w:lang w:val="en-US" w:eastAsia="en-US"/>
              </w:rPr>
              <w:t>koren</w:t>
            </w:r>
          </w:p>
        </w:tc>
        <w:tc>
          <w:tcPr>
            <w:tcW w:w="2268" w:type="dxa"/>
            <w:shd w:val="clear" w:color="auto" w:fill="auto"/>
            <w:noWrap/>
            <w:vAlign w:val="center"/>
            <w:hideMark/>
          </w:tcPr>
          <w:p w14:paraId="10C6F526" w14:textId="77777777" w:rsidR="008F0479" w:rsidRPr="00C24CA4" w:rsidRDefault="008F0479" w:rsidP="00F61D6C">
            <w:pPr>
              <w:spacing w:before="120" w:after="120"/>
              <w:rPr>
                <w:rFonts w:eastAsia="Times New Roman" w:cs="Arial"/>
                <w:sz w:val="20"/>
                <w:szCs w:val="20"/>
                <w:lang w:val="en-US" w:eastAsia="en-US"/>
              </w:rPr>
            </w:pPr>
            <w:r w:rsidRPr="00C24CA4">
              <w:rPr>
                <w:rFonts w:eastAsia="Times New Roman" w:cs="Arial"/>
                <w:sz w:val="20"/>
                <w:szCs w:val="20"/>
                <w:lang w:val="en-US" w:eastAsia="en-US"/>
              </w:rPr>
              <w:t>::1246::</w:t>
            </w:r>
          </w:p>
        </w:tc>
        <w:tc>
          <w:tcPr>
            <w:tcW w:w="1701" w:type="dxa"/>
            <w:shd w:val="clear" w:color="auto" w:fill="auto"/>
            <w:noWrap/>
            <w:vAlign w:val="center"/>
            <w:hideMark/>
          </w:tcPr>
          <w:p w14:paraId="3BB76049" w14:textId="77777777" w:rsidR="008F0479" w:rsidRPr="00F51158" w:rsidRDefault="008F0479" w:rsidP="00F61D6C">
            <w:pPr>
              <w:spacing w:before="120" w:after="120"/>
              <w:rPr>
                <w:rFonts w:ascii="BrailleSlo 6Dot Special V2" w:eastAsia="Times New Roman" w:hAnsi="BrailleSlo 6Dot Special V2" w:cs="Arial"/>
                <w:sz w:val="32"/>
                <w:szCs w:val="32"/>
                <w:lang w:val="en-US" w:eastAsia="en-US"/>
              </w:rPr>
            </w:pPr>
            <w:r w:rsidRPr="00F51158">
              <w:rPr>
                <w:rFonts w:ascii="BrailleSlo 6Dot Special V2" w:eastAsia="Times New Roman" w:hAnsi="BrailleSlo 6Dot Special V2" w:cs="Arial"/>
                <w:sz w:val="32"/>
                <w:szCs w:val="32"/>
                <w:lang w:val="en-US" w:eastAsia="en-US"/>
              </w:rPr>
              <w:t>j</w:t>
            </w:r>
          </w:p>
        </w:tc>
        <w:tc>
          <w:tcPr>
            <w:tcW w:w="3544" w:type="dxa"/>
            <w:vAlign w:val="center"/>
          </w:tcPr>
          <w:p w14:paraId="1E12D5E0" w14:textId="2D562CAB" w:rsidR="008F0479" w:rsidRDefault="008F0479" w:rsidP="00A0249A">
            <w:pPr>
              <w:spacing w:before="120" w:after="120"/>
              <w:jc w:val="left"/>
              <w:rPr>
                <w:rFonts w:eastAsia="Times New Roman" w:cs="Arial"/>
              </w:rPr>
            </w:pPr>
            <w:r>
              <w:rPr>
                <w:rFonts w:eastAsia="Times New Roman" w:cs="Arial"/>
              </w:rPr>
              <w:t>Če je pod korenom</w:t>
            </w:r>
            <w:r w:rsidRPr="003554A6">
              <w:rPr>
                <w:rFonts w:eastAsia="Times New Roman" w:cs="Arial"/>
              </w:rPr>
              <w:t xml:space="preserve"> več nizov znakov, se zapišejo v okroglih </w:t>
            </w:r>
            <w:r w:rsidRPr="003554A6">
              <w:rPr>
                <w:rFonts w:eastAsia="Times New Roman" w:cs="Arial"/>
              </w:rPr>
              <w:lastRenderedPageBreak/>
              <w:t>oklepajih</w:t>
            </w:r>
            <w:r>
              <w:rPr>
                <w:rFonts w:eastAsia="Times New Roman" w:cs="Arial"/>
              </w:rPr>
              <w:t xml:space="preserve">. </w:t>
            </w:r>
          </w:p>
          <w:p w14:paraId="49EA592D" w14:textId="77777777" w:rsidR="008F0479" w:rsidRDefault="008F0479" w:rsidP="00A0249A">
            <w:pPr>
              <w:spacing w:before="120" w:after="120"/>
              <w:jc w:val="left"/>
              <w:rPr>
                <w:rFonts w:eastAsia="Times New Roman" w:cs="Arial"/>
              </w:rPr>
            </w:pPr>
            <w:r>
              <w:rPr>
                <w:rFonts w:eastAsia="Times New Roman" w:cs="Arial"/>
              </w:rPr>
              <w:t xml:space="preserve">Pred znakom za koren naj bo vedno presledek. </w:t>
            </w:r>
          </w:p>
          <w:p w14:paraId="4C51E94D" w14:textId="38351C53" w:rsidR="008F0479" w:rsidRDefault="008F0479" w:rsidP="00A0249A">
            <w:pPr>
              <w:spacing w:before="120" w:after="120"/>
              <w:jc w:val="left"/>
              <w:rPr>
                <w:rFonts w:eastAsia="Times New Roman" w:cs="Arial"/>
              </w:rPr>
            </w:pPr>
            <w:r>
              <w:rPr>
                <w:rFonts w:eastAsia="Times New Roman" w:cs="Arial"/>
              </w:rPr>
              <w:t>Č</w:t>
            </w:r>
            <w:r w:rsidRPr="003554A6">
              <w:rPr>
                <w:rFonts w:eastAsia="Times New Roman" w:cs="Arial"/>
              </w:rPr>
              <w:t>e pred znakom za koren ni zapisane nobene številke, to pojmujemo kot kvadratni koren.</w:t>
            </w:r>
            <w:r>
              <w:rPr>
                <w:rFonts w:eastAsia="Times New Roman" w:cs="Arial"/>
              </w:rPr>
              <w:t xml:space="preserve"> </w:t>
            </w:r>
          </w:p>
          <w:p w14:paraId="04F5B42E" w14:textId="652A2726" w:rsidR="008F0479" w:rsidRPr="003554A6" w:rsidRDefault="008F0479" w:rsidP="00A0249A">
            <w:pPr>
              <w:spacing w:before="120" w:after="120"/>
              <w:jc w:val="left"/>
              <w:rPr>
                <w:rFonts w:eastAsia="Times New Roman" w:cs="Arial"/>
                <w:lang w:val="en-US" w:eastAsia="en-US"/>
              </w:rPr>
            </w:pPr>
            <w:r>
              <w:rPr>
                <w:rFonts w:eastAsia="Times New Roman" w:cs="Arial"/>
              </w:rPr>
              <w:t>Če je pred znakom za koren zapisano število (</w:t>
            </w:r>
            <w:r w:rsidR="00F61D6C">
              <w:rPr>
                <w:rFonts w:eastAsia="Times New Roman" w:cs="Arial"/>
              </w:rPr>
              <w:t>med številom in znakom za koren ni presledka), gre</w:t>
            </w:r>
            <w:r>
              <w:rPr>
                <w:rFonts w:eastAsia="Times New Roman" w:cs="Arial"/>
              </w:rPr>
              <w:t xml:space="preserve"> za n-ti koren. Presledek je v tem primeru pred številom n.</w:t>
            </w:r>
          </w:p>
        </w:tc>
      </w:tr>
      <w:tr w:rsidR="008C092C" w:rsidRPr="00C24CA4" w14:paraId="5F36DE20" w14:textId="77777777" w:rsidTr="001350EC">
        <w:trPr>
          <w:trHeight w:val="340"/>
        </w:trPr>
        <w:tc>
          <w:tcPr>
            <w:tcW w:w="2000" w:type="dxa"/>
            <w:shd w:val="clear" w:color="auto" w:fill="auto"/>
            <w:noWrap/>
            <w:vAlign w:val="center"/>
            <w:hideMark/>
          </w:tcPr>
          <w:p w14:paraId="47B32818" w14:textId="77777777" w:rsidR="008C092C" w:rsidRPr="00C24CA4" w:rsidRDefault="008C092C" w:rsidP="00EC3939">
            <w:pPr>
              <w:spacing w:before="120" w:after="120"/>
              <w:rPr>
                <w:rFonts w:eastAsia="Times New Roman" w:cs="Arial"/>
                <w:sz w:val="20"/>
                <w:szCs w:val="20"/>
                <w:lang w:val="en-US" w:eastAsia="en-US"/>
              </w:rPr>
            </w:pPr>
            <w:r w:rsidRPr="00C24CA4">
              <w:rPr>
                <w:rFonts w:eastAsia="Times New Roman" w:cs="Arial"/>
                <w:sz w:val="20"/>
                <w:szCs w:val="20"/>
                <w:lang w:val="en-US" w:eastAsia="en-US"/>
              </w:rPr>
              <w:lastRenderedPageBreak/>
              <w:t>spodnja indicija</w:t>
            </w:r>
          </w:p>
        </w:tc>
        <w:tc>
          <w:tcPr>
            <w:tcW w:w="2268" w:type="dxa"/>
            <w:shd w:val="clear" w:color="auto" w:fill="auto"/>
            <w:noWrap/>
            <w:vAlign w:val="center"/>
            <w:hideMark/>
          </w:tcPr>
          <w:p w14:paraId="3F160E6A" w14:textId="77777777" w:rsidR="008C092C" w:rsidRPr="00C24CA4" w:rsidRDefault="008C092C" w:rsidP="00EC3939">
            <w:pPr>
              <w:spacing w:before="120" w:after="120"/>
              <w:rPr>
                <w:rFonts w:eastAsia="Times New Roman" w:cs="Arial"/>
                <w:sz w:val="20"/>
                <w:szCs w:val="20"/>
                <w:lang w:val="en-US" w:eastAsia="en-US"/>
              </w:rPr>
            </w:pPr>
            <w:r w:rsidRPr="00C24CA4">
              <w:rPr>
                <w:rFonts w:eastAsia="Times New Roman" w:cs="Arial"/>
                <w:sz w:val="20"/>
                <w:szCs w:val="20"/>
                <w:lang w:val="en-US" w:eastAsia="en-US"/>
              </w:rPr>
              <w:t>::12346::</w:t>
            </w:r>
          </w:p>
        </w:tc>
        <w:tc>
          <w:tcPr>
            <w:tcW w:w="1701" w:type="dxa"/>
            <w:shd w:val="clear" w:color="auto" w:fill="auto"/>
            <w:noWrap/>
            <w:vAlign w:val="center"/>
            <w:hideMark/>
          </w:tcPr>
          <w:p w14:paraId="4C33CF59" w14:textId="77777777" w:rsidR="008C092C" w:rsidRPr="00F51158" w:rsidRDefault="008C092C" w:rsidP="00EC3939">
            <w:pPr>
              <w:spacing w:before="120" w:after="120"/>
              <w:rPr>
                <w:rFonts w:ascii="BrailleSlo 6Dot Special V2" w:eastAsia="Times New Roman" w:hAnsi="BrailleSlo 6Dot Special V2" w:cs="Arial"/>
                <w:sz w:val="32"/>
                <w:szCs w:val="32"/>
                <w:lang w:val="en-US" w:eastAsia="en-US"/>
              </w:rPr>
            </w:pPr>
            <w:r w:rsidRPr="00F51158">
              <w:rPr>
                <w:rFonts w:ascii="BrailleSlo 6Dot Special V2" w:eastAsia="Times New Roman" w:hAnsi="BrailleSlo 6Dot Special V2" w:cs="Arial"/>
                <w:sz w:val="32"/>
                <w:szCs w:val="32"/>
                <w:lang w:val="en-US" w:eastAsia="en-US"/>
              </w:rPr>
              <w:t>l</w:t>
            </w:r>
          </w:p>
        </w:tc>
        <w:tc>
          <w:tcPr>
            <w:tcW w:w="3544" w:type="dxa"/>
            <w:vAlign w:val="center"/>
          </w:tcPr>
          <w:p w14:paraId="7AA6772C" w14:textId="77777777" w:rsidR="008C092C" w:rsidRPr="003554A6" w:rsidRDefault="008C092C" w:rsidP="00A0249A">
            <w:pPr>
              <w:spacing w:before="120" w:after="120"/>
              <w:jc w:val="left"/>
              <w:rPr>
                <w:rFonts w:eastAsia="Times New Roman" w:cs="Arial"/>
                <w:lang w:val="en-US" w:eastAsia="en-US"/>
              </w:rPr>
            </w:pPr>
            <w:r>
              <w:rPr>
                <w:rFonts w:eastAsia="Times New Roman" w:cs="Arial"/>
              </w:rPr>
              <w:t xml:space="preserve">Če je </w:t>
            </w:r>
            <w:r w:rsidRPr="003554A6">
              <w:rPr>
                <w:rFonts w:eastAsia="Times New Roman" w:cs="Arial"/>
              </w:rPr>
              <w:t>podpisanih več nizov znako</w:t>
            </w:r>
            <w:r>
              <w:rPr>
                <w:rFonts w:eastAsia="Times New Roman" w:cs="Arial"/>
              </w:rPr>
              <w:t>v</w:t>
            </w:r>
            <w:r w:rsidRPr="003554A6">
              <w:rPr>
                <w:rFonts w:eastAsia="Times New Roman" w:cs="Arial"/>
              </w:rPr>
              <w:t>, se zapišejo v okroglih oklepajih.</w:t>
            </w:r>
          </w:p>
        </w:tc>
      </w:tr>
      <w:tr w:rsidR="000E3F34" w:rsidRPr="00C24CA4" w14:paraId="27C8734E" w14:textId="77777777" w:rsidTr="008D0548">
        <w:trPr>
          <w:trHeight w:val="340"/>
        </w:trPr>
        <w:tc>
          <w:tcPr>
            <w:tcW w:w="2000" w:type="dxa"/>
            <w:shd w:val="clear" w:color="auto" w:fill="auto"/>
            <w:noWrap/>
            <w:vAlign w:val="center"/>
            <w:hideMark/>
          </w:tcPr>
          <w:p w14:paraId="08752035" w14:textId="77777777" w:rsidR="000E3F34" w:rsidRPr="00C24CA4" w:rsidRDefault="000E3F34" w:rsidP="008D0548">
            <w:pPr>
              <w:spacing w:before="120" w:after="120"/>
              <w:rPr>
                <w:rFonts w:eastAsia="Times New Roman" w:cs="Arial"/>
                <w:sz w:val="20"/>
                <w:szCs w:val="20"/>
                <w:lang w:val="en-US" w:eastAsia="en-US"/>
              </w:rPr>
            </w:pPr>
            <w:r w:rsidRPr="00C24CA4">
              <w:rPr>
                <w:rFonts w:eastAsia="Times New Roman" w:cs="Arial"/>
                <w:sz w:val="20"/>
                <w:szCs w:val="20"/>
                <w:lang w:val="en-US" w:eastAsia="en-US"/>
              </w:rPr>
              <w:t>število s črko</w:t>
            </w:r>
          </w:p>
        </w:tc>
        <w:tc>
          <w:tcPr>
            <w:tcW w:w="7513" w:type="dxa"/>
            <w:gridSpan w:val="3"/>
            <w:shd w:val="clear" w:color="auto" w:fill="auto"/>
            <w:noWrap/>
            <w:vAlign w:val="center"/>
            <w:hideMark/>
          </w:tcPr>
          <w:p w14:paraId="10613D77" w14:textId="1C530D93" w:rsidR="000E3F34" w:rsidRDefault="000E3F34" w:rsidP="00A0249A">
            <w:pPr>
              <w:spacing w:before="120" w:after="120"/>
              <w:jc w:val="left"/>
              <w:rPr>
                <w:rFonts w:eastAsia="Times New Roman" w:cs="Arial"/>
              </w:rPr>
            </w:pPr>
            <w:r>
              <w:rPr>
                <w:rFonts w:eastAsia="Times New Roman" w:cs="Arial"/>
              </w:rPr>
              <w:t>Za razveljavitev predznaka za število se uporabi predznak ::6:: (</w:t>
            </w:r>
            <w:r w:rsidRPr="00CF4A4E">
              <w:rPr>
                <w:rFonts w:ascii="BrailleSlo 6Dot Special V2" w:eastAsia="Times New Roman" w:hAnsi="BrailleSlo 6Dot Special V2" w:cs="Arial"/>
                <w:sz w:val="32"/>
                <w:szCs w:val="32"/>
                <w:lang w:val="en-US" w:eastAsia="en-US"/>
              </w:rPr>
              <w:t>c</w:t>
            </w:r>
            <w:r>
              <w:rPr>
                <w:rFonts w:eastAsia="Times New Roman" w:cs="Arial"/>
              </w:rPr>
              <w:t xml:space="preserve">). </w:t>
            </w:r>
          </w:p>
          <w:p w14:paraId="7D7FB826" w14:textId="77777777" w:rsidR="000E3F34" w:rsidRPr="003554A6" w:rsidRDefault="000E3F34" w:rsidP="00A0249A">
            <w:pPr>
              <w:spacing w:before="120" w:after="120"/>
              <w:jc w:val="left"/>
              <w:rPr>
                <w:rFonts w:eastAsia="Times New Roman" w:cs="Arial"/>
                <w:lang w:val="en-US" w:eastAsia="en-US"/>
              </w:rPr>
            </w:pPr>
            <w:r w:rsidRPr="003554A6">
              <w:rPr>
                <w:rFonts w:eastAsia="Times New Roman" w:cs="Arial"/>
              </w:rPr>
              <w:t xml:space="preserve">Na primer 2a se zapiše </w:t>
            </w:r>
            <w:r>
              <w:rPr>
                <w:rFonts w:eastAsia="Times New Roman" w:cs="Arial"/>
              </w:rPr>
              <w:t>z znaki ::</w:t>
            </w:r>
            <w:r w:rsidRPr="003554A6">
              <w:rPr>
                <w:rFonts w:eastAsia="Times New Roman" w:cs="Arial"/>
              </w:rPr>
              <w:t xml:space="preserve">3456 12 </w:t>
            </w:r>
            <w:r>
              <w:rPr>
                <w:rFonts w:eastAsia="Times New Roman" w:cs="Arial"/>
              </w:rPr>
              <w:t>6</w:t>
            </w:r>
            <w:r w:rsidRPr="003554A6">
              <w:rPr>
                <w:rFonts w:eastAsia="Times New Roman" w:cs="Arial"/>
              </w:rPr>
              <w:t xml:space="preserve"> 1</w:t>
            </w:r>
            <w:r>
              <w:rPr>
                <w:rFonts w:eastAsia="Times New Roman" w:cs="Arial"/>
              </w:rPr>
              <w:t>:: (</w:t>
            </w:r>
            <w:r w:rsidRPr="00CF4A4E">
              <w:rPr>
                <w:rFonts w:ascii="BrailleSlo 6Dot Revised V2" w:eastAsia="Times New Roman" w:hAnsi="BrailleSlo 6Dot Revised V2" w:cs="Arial"/>
                <w:sz w:val="32"/>
              </w:rPr>
              <w:t>2</w:t>
            </w:r>
            <w:r w:rsidRPr="00CF4A4E">
              <w:rPr>
                <w:rFonts w:ascii="BrailleSlo 6Dot Special V2" w:eastAsia="Times New Roman" w:hAnsi="BrailleSlo 6Dot Special V2" w:cs="Arial"/>
                <w:sz w:val="32"/>
                <w:szCs w:val="32"/>
                <w:lang w:val="en-US" w:eastAsia="en-US"/>
              </w:rPr>
              <w:t>c</w:t>
            </w:r>
            <w:r w:rsidRPr="00CF4A4E">
              <w:rPr>
                <w:rFonts w:ascii="BrailleSlo 6Dot Revised V2" w:eastAsia="Times New Roman" w:hAnsi="BrailleSlo 6Dot Revised V2" w:cs="Arial"/>
                <w:sz w:val="32"/>
              </w:rPr>
              <w:t>a</w:t>
            </w:r>
            <w:r>
              <w:rPr>
                <w:rFonts w:eastAsia="Times New Roman" w:cs="Arial"/>
              </w:rPr>
              <w:t>)</w:t>
            </w:r>
            <w:r w:rsidRPr="003554A6">
              <w:rPr>
                <w:rFonts w:eastAsia="Times New Roman" w:cs="Arial"/>
              </w:rPr>
              <w:t>.</w:t>
            </w:r>
          </w:p>
        </w:tc>
      </w:tr>
      <w:tr w:rsidR="000E3F34" w:rsidRPr="00C24CA4" w14:paraId="215F46C6" w14:textId="77777777" w:rsidTr="000E3F34">
        <w:trPr>
          <w:trHeight w:val="340"/>
        </w:trPr>
        <w:tc>
          <w:tcPr>
            <w:tcW w:w="2000" w:type="dxa"/>
            <w:shd w:val="clear" w:color="auto" w:fill="auto"/>
            <w:noWrap/>
            <w:vAlign w:val="center"/>
            <w:hideMark/>
          </w:tcPr>
          <w:p w14:paraId="4BAFF0DE" w14:textId="77777777" w:rsidR="000E3F34" w:rsidRPr="00C24CA4" w:rsidRDefault="000E3F34" w:rsidP="00BF5B12">
            <w:pPr>
              <w:spacing w:before="120" w:after="120"/>
              <w:rPr>
                <w:rFonts w:eastAsia="Times New Roman" w:cs="Arial"/>
                <w:sz w:val="20"/>
                <w:szCs w:val="20"/>
                <w:lang w:val="en-US" w:eastAsia="en-US"/>
              </w:rPr>
            </w:pPr>
            <w:r w:rsidRPr="00C24CA4">
              <w:rPr>
                <w:rFonts w:eastAsia="Times New Roman" w:cs="Arial"/>
                <w:sz w:val="20"/>
                <w:szCs w:val="20"/>
                <w:lang w:val="en-US" w:eastAsia="en-US"/>
              </w:rPr>
              <w:t>naštevanje števil</w:t>
            </w:r>
          </w:p>
        </w:tc>
        <w:tc>
          <w:tcPr>
            <w:tcW w:w="7513" w:type="dxa"/>
            <w:gridSpan w:val="3"/>
            <w:shd w:val="clear" w:color="auto" w:fill="auto"/>
            <w:noWrap/>
            <w:vAlign w:val="center"/>
            <w:hideMark/>
          </w:tcPr>
          <w:p w14:paraId="7498B4DC" w14:textId="2AAE1420" w:rsidR="000E3F34" w:rsidRPr="000E3F34" w:rsidRDefault="000E3F34" w:rsidP="00A0249A">
            <w:pPr>
              <w:spacing w:before="120" w:after="120"/>
              <w:jc w:val="left"/>
              <w:rPr>
                <w:rFonts w:eastAsia="Times New Roman" w:cs="Arial"/>
                <w:sz w:val="32"/>
                <w:szCs w:val="32"/>
                <w:lang w:val="en-US" w:eastAsia="en-US"/>
              </w:rPr>
            </w:pPr>
            <w:r>
              <w:rPr>
                <w:rFonts w:eastAsia="Times New Roman" w:cs="Arial"/>
              </w:rPr>
              <w:t xml:space="preserve">Števila so ločena z vejico in presledkom. </w:t>
            </w:r>
          </w:p>
        </w:tc>
      </w:tr>
      <w:tr w:rsidR="000E3F34" w:rsidRPr="00C24CA4" w14:paraId="3257F256" w14:textId="77777777" w:rsidTr="000E3F34">
        <w:trPr>
          <w:trHeight w:val="340"/>
        </w:trPr>
        <w:tc>
          <w:tcPr>
            <w:tcW w:w="2000" w:type="dxa"/>
            <w:shd w:val="clear" w:color="auto" w:fill="auto"/>
            <w:noWrap/>
            <w:vAlign w:val="center"/>
            <w:hideMark/>
          </w:tcPr>
          <w:p w14:paraId="3264EF27" w14:textId="77777777" w:rsidR="000E3F34" w:rsidRPr="00C24CA4" w:rsidRDefault="000E3F34" w:rsidP="00BF5B12">
            <w:pPr>
              <w:spacing w:before="120" w:after="120"/>
              <w:rPr>
                <w:rFonts w:eastAsia="Times New Roman" w:cs="Arial"/>
                <w:sz w:val="20"/>
                <w:szCs w:val="20"/>
                <w:lang w:val="en-US" w:eastAsia="en-US"/>
              </w:rPr>
            </w:pPr>
            <w:r w:rsidRPr="00C24CA4">
              <w:rPr>
                <w:rFonts w:eastAsia="Times New Roman" w:cs="Arial"/>
                <w:sz w:val="20"/>
                <w:szCs w:val="20"/>
                <w:lang w:val="en-US" w:eastAsia="en-US"/>
              </w:rPr>
              <w:t>navadni ulomek</w:t>
            </w:r>
          </w:p>
        </w:tc>
        <w:tc>
          <w:tcPr>
            <w:tcW w:w="7513" w:type="dxa"/>
            <w:gridSpan w:val="3"/>
            <w:shd w:val="clear" w:color="auto" w:fill="auto"/>
            <w:noWrap/>
            <w:vAlign w:val="center"/>
            <w:hideMark/>
          </w:tcPr>
          <w:p w14:paraId="3C28B527" w14:textId="77777777" w:rsidR="000E3F34" w:rsidRDefault="000E3F34" w:rsidP="00A0249A">
            <w:pPr>
              <w:spacing w:before="120" w:after="120"/>
              <w:jc w:val="left"/>
              <w:rPr>
                <w:rFonts w:eastAsia="Times New Roman" w:cs="Arial"/>
              </w:rPr>
            </w:pPr>
            <w:r>
              <w:rPr>
                <w:rFonts w:eastAsia="Times New Roman" w:cs="Arial"/>
              </w:rPr>
              <w:t>::</w:t>
            </w:r>
            <w:r w:rsidRPr="003554A6">
              <w:rPr>
                <w:rFonts w:eastAsia="Times New Roman" w:cs="Arial"/>
              </w:rPr>
              <w:t>23 števec 25 imenovalec 56</w:t>
            </w:r>
            <w:r>
              <w:rPr>
                <w:rFonts w:eastAsia="Times New Roman" w:cs="Arial"/>
              </w:rPr>
              <w:t>::</w:t>
            </w:r>
          </w:p>
          <w:p w14:paraId="362B3333" w14:textId="53263771" w:rsidR="000E3F34" w:rsidRPr="003554A6" w:rsidRDefault="000E3F34" w:rsidP="00A0249A">
            <w:pPr>
              <w:spacing w:before="120" w:after="120"/>
              <w:jc w:val="left"/>
              <w:rPr>
                <w:rFonts w:eastAsia="Times New Roman" w:cs="Arial"/>
                <w:lang w:val="en-US" w:eastAsia="en-US"/>
              </w:rPr>
            </w:pPr>
            <w:r w:rsidRPr="006530EE">
              <w:rPr>
                <w:rFonts w:ascii="BrailleSlo 6Dot Revised V2" w:eastAsia="Times New Roman" w:hAnsi="BrailleSlo 6Dot Revised V2" w:cs="Arial"/>
                <w:sz w:val="32"/>
                <w:szCs w:val="32"/>
                <w:lang w:val="en-US" w:eastAsia="en-US"/>
              </w:rPr>
              <w:t>;</w:t>
            </w:r>
            <w:r>
              <w:rPr>
                <w:rFonts w:eastAsia="Times New Roman" w:cs="Arial"/>
                <w:lang w:val="en-US" w:eastAsia="en-US"/>
              </w:rPr>
              <w:t>š</w:t>
            </w:r>
            <w:r w:rsidRPr="000E3F34">
              <w:rPr>
                <w:rFonts w:eastAsia="Times New Roman" w:cs="Arial"/>
                <w:lang w:val="en-US" w:eastAsia="en-US"/>
              </w:rPr>
              <w:t>tevec</w:t>
            </w:r>
            <w:r w:rsidRPr="006530EE">
              <w:rPr>
                <w:rFonts w:ascii="BrailleSlo 6Dot Revised V2" w:eastAsia="Times New Roman" w:hAnsi="BrailleSlo 6Dot Revised V2" w:cs="Arial"/>
                <w:sz w:val="32"/>
                <w:szCs w:val="32"/>
                <w:lang w:val="en-US" w:eastAsia="en-US"/>
              </w:rPr>
              <w:t>:</w:t>
            </w:r>
            <w:r w:rsidRPr="000E3F34">
              <w:rPr>
                <w:rFonts w:eastAsia="Times New Roman" w:cs="Arial"/>
                <w:lang w:val="en-US" w:eastAsia="en-US"/>
              </w:rPr>
              <w:t>imenovalec</w:t>
            </w:r>
            <w:r w:rsidRPr="006530EE">
              <w:rPr>
                <w:rFonts w:ascii="BrailleSlo 6Dot Special V2" w:eastAsia="Times New Roman" w:hAnsi="BrailleSlo 6Dot Special V2" w:cs="Arial"/>
                <w:sz w:val="32"/>
                <w:szCs w:val="32"/>
                <w:lang w:val="en-US" w:eastAsia="en-US"/>
              </w:rPr>
              <w:t>g</w:t>
            </w:r>
          </w:p>
        </w:tc>
      </w:tr>
      <w:tr w:rsidR="000E3F34" w:rsidRPr="00C24CA4" w14:paraId="57C8D57F" w14:textId="77777777" w:rsidTr="000E3F34">
        <w:trPr>
          <w:trHeight w:val="340"/>
        </w:trPr>
        <w:tc>
          <w:tcPr>
            <w:tcW w:w="2000" w:type="dxa"/>
            <w:shd w:val="clear" w:color="auto" w:fill="auto"/>
            <w:noWrap/>
            <w:vAlign w:val="center"/>
            <w:hideMark/>
          </w:tcPr>
          <w:p w14:paraId="31539766" w14:textId="00BA630D" w:rsidR="000E3F34" w:rsidRPr="00C24CA4" w:rsidRDefault="000E3F34" w:rsidP="00BF5B12">
            <w:pPr>
              <w:spacing w:before="120" w:after="120"/>
              <w:rPr>
                <w:rFonts w:eastAsia="Times New Roman" w:cs="Arial"/>
                <w:sz w:val="20"/>
                <w:szCs w:val="20"/>
                <w:lang w:val="en-US" w:eastAsia="en-US"/>
              </w:rPr>
            </w:pPr>
            <w:r w:rsidRPr="00C24CA4">
              <w:rPr>
                <w:rFonts w:eastAsia="Times New Roman" w:cs="Arial"/>
                <w:sz w:val="20"/>
                <w:szCs w:val="20"/>
                <w:lang w:val="en-US" w:eastAsia="en-US"/>
              </w:rPr>
              <w:t>dvojni ulomek</w:t>
            </w:r>
          </w:p>
        </w:tc>
        <w:tc>
          <w:tcPr>
            <w:tcW w:w="7513" w:type="dxa"/>
            <w:gridSpan w:val="3"/>
            <w:shd w:val="clear" w:color="auto" w:fill="auto"/>
            <w:noWrap/>
            <w:vAlign w:val="center"/>
            <w:hideMark/>
          </w:tcPr>
          <w:p w14:paraId="6B551C17" w14:textId="77777777" w:rsidR="000E3F34" w:rsidRDefault="000E3F34" w:rsidP="00A0249A">
            <w:pPr>
              <w:spacing w:before="120" w:after="120"/>
              <w:jc w:val="left"/>
              <w:rPr>
                <w:rFonts w:eastAsia="Times New Roman" w:cs="Arial"/>
              </w:rPr>
            </w:pPr>
            <w:r>
              <w:rPr>
                <w:rFonts w:eastAsia="Times New Roman" w:cs="Arial"/>
              </w:rPr>
              <w:t>::</w:t>
            </w:r>
            <w:r w:rsidRPr="003554A6">
              <w:rPr>
                <w:rFonts w:eastAsia="Times New Roman" w:cs="Arial"/>
              </w:rPr>
              <w:t xml:space="preserve">23 23 števec 23456 imenovalec 56 </w:t>
            </w:r>
            <w:r>
              <w:rPr>
                <w:rFonts w:eastAsia="Times New Roman" w:cs="Arial"/>
              </w:rPr>
              <w:t>0</w:t>
            </w:r>
            <w:r w:rsidRPr="003554A6">
              <w:rPr>
                <w:rFonts w:eastAsia="Times New Roman" w:cs="Arial"/>
              </w:rPr>
              <w:t xml:space="preserve"> 25 23 števec 23456 imenovalec 56 56</w:t>
            </w:r>
            <w:r>
              <w:rPr>
                <w:rFonts w:eastAsia="Times New Roman" w:cs="Arial"/>
              </w:rPr>
              <w:t>::</w:t>
            </w:r>
          </w:p>
          <w:p w14:paraId="1CD2A320" w14:textId="00C0A306" w:rsidR="000E3F34" w:rsidRPr="003554A6" w:rsidRDefault="000E3F34" w:rsidP="00A0249A">
            <w:pPr>
              <w:spacing w:before="120" w:after="120"/>
              <w:jc w:val="left"/>
              <w:rPr>
                <w:rFonts w:eastAsia="Times New Roman" w:cs="Arial"/>
                <w:lang w:val="en-US" w:eastAsia="en-US"/>
              </w:rPr>
            </w:pPr>
            <w:r w:rsidRPr="006530EE">
              <w:rPr>
                <w:rFonts w:ascii="BrailleSlo 6Dot Revised V2" w:eastAsia="Times New Roman" w:hAnsi="BrailleSlo 6Dot Revised V2" w:cs="Arial"/>
                <w:sz w:val="32"/>
                <w:szCs w:val="32"/>
                <w:lang w:val="en-US" w:eastAsia="en-US"/>
              </w:rPr>
              <w:t>;;</w:t>
            </w:r>
            <w:r>
              <w:rPr>
                <w:rFonts w:eastAsia="Times New Roman" w:cs="Arial"/>
                <w:lang w:val="en-US" w:eastAsia="en-US"/>
              </w:rPr>
              <w:t>š</w:t>
            </w:r>
            <w:r w:rsidRPr="000E3F34">
              <w:rPr>
                <w:rFonts w:eastAsia="Times New Roman" w:cs="Arial"/>
                <w:lang w:val="en-US" w:eastAsia="en-US"/>
              </w:rPr>
              <w:t>tevec</w:t>
            </w:r>
            <w:r w:rsidRPr="000E3F34">
              <w:rPr>
                <w:rFonts w:ascii="BrailleSlo 6Dot Revised V2" w:eastAsia="Times New Roman" w:hAnsi="BrailleSlo 6Dot Revised V2" w:cs="Arial"/>
                <w:sz w:val="32"/>
                <w:lang w:val="en-US" w:eastAsia="en-US"/>
              </w:rPr>
              <w:t>/</w:t>
            </w:r>
            <w:r w:rsidRPr="000E3F34">
              <w:rPr>
                <w:rFonts w:eastAsia="Times New Roman" w:cs="Arial"/>
                <w:lang w:val="en-US" w:eastAsia="en-US"/>
              </w:rPr>
              <w:t>imenovalec</w:t>
            </w:r>
            <w:r w:rsidRPr="006530EE">
              <w:rPr>
                <w:rFonts w:ascii="BrailleSlo 6Dot Special V2" w:eastAsia="Times New Roman" w:hAnsi="BrailleSlo 6Dot Special V2" w:cs="Arial"/>
                <w:sz w:val="32"/>
                <w:szCs w:val="32"/>
                <w:lang w:val="en-US" w:eastAsia="en-US"/>
              </w:rPr>
              <w:t>g</w:t>
            </w:r>
            <w:r>
              <w:rPr>
                <w:rFonts w:ascii="Times New Roman" w:eastAsia="Times New Roman" w:hAnsi="Times New Roman" w:cs="Times New Roman"/>
                <w:sz w:val="32"/>
                <w:szCs w:val="32"/>
                <w:lang w:val="en-US" w:eastAsia="en-US"/>
              </w:rPr>
              <w:t xml:space="preserve"> </w:t>
            </w:r>
            <w:r w:rsidRPr="006530EE">
              <w:rPr>
                <w:rFonts w:ascii="BrailleSlo 6Dot Revised V2" w:eastAsia="Times New Roman" w:hAnsi="BrailleSlo 6Dot Revised V2" w:cs="Arial"/>
                <w:sz w:val="32"/>
                <w:szCs w:val="32"/>
                <w:lang w:val="en-US" w:eastAsia="en-US"/>
              </w:rPr>
              <w:t>:;</w:t>
            </w:r>
            <w:r>
              <w:rPr>
                <w:rFonts w:eastAsia="Times New Roman" w:cs="Arial"/>
                <w:lang w:val="en-US" w:eastAsia="en-US"/>
              </w:rPr>
              <w:t>števec</w:t>
            </w:r>
            <w:r w:rsidRPr="000E3F34">
              <w:rPr>
                <w:rFonts w:ascii="BrailleSlo 6Dot Revised V2" w:eastAsia="Times New Roman" w:hAnsi="BrailleSlo 6Dot Revised V2" w:cs="Arial"/>
                <w:sz w:val="32"/>
                <w:lang w:val="en-US" w:eastAsia="en-US"/>
              </w:rPr>
              <w:t>/</w:t>
            </w:r>
            <w:r>
              <w:rPr>
                <w:rFonts w:eastAsia="Times New Roman" w:cs="Arial"/>
                <w:lang w:val="en-US" w:eastAsia="en-US"/>
              </w:rPr>
              <w:t>i</w:t>
            </w:r>
            <w:r w:rsidRPr="000E3F34">
              <w:rPr>
                <w:rFonts w:eastAsia="Times New Roman" w:cs="Arial"/>
                <w:lang w:val="en-US" w:eastAsia="en-US"/>
              </w:rPr>
              <w:t>menovalec</w:t>
            </w:r>
            <w:r w:rsidRPr="006530EE">
              <w:rPr>
                <w:rFonts w:ascii="BrailleSlo 6Dot Special V2" w:eastAsia="Times New Roman" w:hAnsi="BrailleSlo 6Dot Special V2" w:cs="Arial"/>
                <w:sz w:val="32"/>
                <w:szCs w:val="32"/>
                <w:lang w:val="en-US" w:eastAsia="en-US"/>
              </w:rPr>
              <w:t>gg</w:t>
            </w:r>
          </w:p>
        </w:tc>
      </w:tr>
      <w:tr w:rsidR="000E3F34" w:rsidRPr="00C24CA4" w14:paraId="0A5942F2" w14:textId="77777777" w:rsidTr="008D0548">
        <w:trPr>
          <w:trHeight w:val="340"/>
        </w:trPr>
        <w:tc>
          <w:tcPr>
            <w:tcW w:w="2000" w:type="dxa"/>
            <w:shd w:val="clear" w:color="auto" w:fill="auto"/>
            <w:noWrap/>
            <w:vAlign w:val="center"/>
            <w:hideMark/>
          </w:tcPr>
          <w:p w14:paraId="1C04B3A5" w14:textId="77777777" w:rsidR="000E3F34" w:rsidRPr="00C24CA4" w:rsidRDefault="000E3F34" w:rsidP="008D0548">
            <w:pPr>
              <w:spacing w:before="120" w:after="120"/>
              <w:rPr>
                <w:rFonts w:eastAsia="Times New Roman" w:cs="Arial"/>
                <w:sz w:val="20"/>
                <w:szCs w:val="20"/>
                <w:lang w:val="en-US" w:eastAsia="en-US"/>
              </w:rPr>
            </w:pPr>
            <w:r w:rsidRPr="00C24CA4">
              <w:rPr>
                <w:rFonts w:eastAsia="Times New Roman" w:cs="Arial"/>
                <w:sz w:val="20"/>
                <w:szCs w:val="20"/>
                <w:lang w:val="en-US" w:eastAsia="en-US"/>
              </w:rPr>
              <w:t>mešano število</w:t>
            </w:r>
          </w:p>
        </w:tc>
        <w:tc>
          <w:tcPr>
            <w:tcW w:w="7513" w:type="dxa"/>
            <w:gridSpan w:val="3"/>
            <w:shd w:val="clear" w:color="auto" w:fill="auto"/>
            <w:noWrap/>
            <w:vAlign w:val="center"/>
            <w:hideMark/>
          </w:tcPr>
          <w:p w14:paraId="7B6C71DE" w14:textId="3283EE3F" w:rsidR="000E3F34" w:rsidRPr="000E3F34" w:rsidRDefault="000E3F34" w:rsidP="00A0249A">
            <w:pPr>
              <w:spacing w:before="120" w:after="120"/>
              <w:jc w:val="left"/>
              <w:rPr>
                <w:rFonts w:eastAsia="Times New Roman" w:cs="Arial"/>
              </w:rPr>
            </w:pPr>
            <w:r>
              <w:rPr>
                <w:rFonts w:eastAsia="Times New Roman" w:cs="Arial"/>
              </w:rPr>
              <w:t>Med celim številom in ulomkom se zapiše presledek.</w:t>
            </w:r>
          </w:p>
        </w:tc>
      </w:tr>
    </w:tbl>
    <w:p w14:paraId="0B82A6D9" w14:textId="794F7EF5" w:rsidR="00552C6F" w:rsidRDefault="00552C6F">
      <w:pPr>
        <w:rPr>
          <w:rFonts w:cs="Arial"/>
          <w:b/>
        </w:rPr>
      </w:pPr>
    </w:p>
    <w:p w14:paraId="203ED24A" w14:textId="3E033923" w:rsidR="00F37F08" w:rsidRDefault="006E5A0E">
      <w:pPr>
        <w:rPr>
          <w:rFonts w:cs="Arial"/>
        </w:rPr>
      </w:pPr>
      <w:r w:rsidRPr="00710485">
        <w:rPr>
          <w:rFonts w:cs="Arial"/>
          <w:b/>
        </w:rPr>
        <w:t>Primer</w:t>
      </w:r>
      <w:r w:rsidR="00F37F08">
        <w:rPr>
          <w:rFonts w:cs="Arial"/>
        </w:rPr>
        <w:t>:</w:t>
      </w:r>
      <w:r>
        <w:rPr>
          <w:rFonts w:cs="Arial"/>
        </w:rPr>
        <w:t xml:space="preserve"> 1 +</w:t>
      </w:r>
      <w:r w:rsidR="00552C6F">
        <w:rPr>
          <w:rFonts w:cs="Arial"/>
        </w:rPr>
        <w:t xml:space="preserve"> </w:t>
      </w:r>
      <w:r>
        <w:rPr>
          <w:rFonts w:cs="Arial"/>
        </w:rPr>
        <w:t>2 =</w:t>
      </w:r>
      <w:r w:rsidR="00552C6F">
        <w:rPr>
          <w:rFonts w:cs="Arial"/>
        </w:rPr>
        <w:t xml:space="preserve"> </w:t>
      </w:r>
      <w:r>
        <w:rPr>
          <w:rFonts w:cs="Arial"/>
        </w:rPr>
        <w:t>3</w:t>
      </w:r>
    </w:p>
    <w:p w14:paraId="75C0D9D6" w14:textId="7508C5EE" w:rsidR="006E5A0E" w:rsidRDefault="006E5A0E">
      <w:pPr>
        <w:rPr>
          <w:rFonts w:cs="Arial"/>
        </w:rPr>
      </w:pPr>
      <w:r>
        <w:rPr>
          <w:rFonts w:cs="Arial"/>
        </w:rPr>
        <w:t>::</w:t>
      </w:r>
      <w:r w:rsidRPr="0082094E">
        <w:rPr>
          <w:rFonts w:cs="Arial"/>
        </w:rPr>
        <w:t xml:space="preserve">3456 1 </w:t>
      </w:r>
      <w:r>
        <w:rPr>
          <w:rFonts w:cs="Arial"/>
        </w:rPr>
        <w:t>0</w:t>
      </w:r>
      <w:r w:rsidRPr="0082094E">
        <w:rPr>
          <w:rFonts w:cs="Arial"/>
        </w:rPr>
        <w:t xml:space="preserve"> </w:t>
      </w:r>
      <w:r w:rsidR="0010652A">
        <w:rPr>
          <w:rFonts w:cs="Arial"/>
        </w:rPr>
        <w:t>1256 0 3456 12 0 2356 0 3456 14::</w:t>
      </w:r>
    </w:p>
    <w:p w14:paraId="7168B9D3" w14:textId="29DC56DB" w:rsidR="00C24CA4" w:rsidRPr="0010652A" w:rsidRDefault="0010652A">
      <w:pPr>
        <w:rPr>
          <w:rFonts w:ascii="BrailleSlo 6Dot Revised V2" w:hAnsi="BrailleSlo 6Dot Revised V2" w:cs="Arial"/>
          <w:sz w:val="32"/>
        </w:rPr>
      </w:pPr>
      <w:r w:rsidRPr="0010652A">
        <w:rPr>
          <w:rFonts w:ascii="BrailleSlo 6Dot Revised V2" w:hAnsi="BrailleSlo 6Dot Revised V2" w:cs="Arial"/>
          <w:sz w:val="32"/>
        </w:rPr>
        <w:t>1 + 2 = 3</w:t>
      </w:r>
    </w:p>
    <w:p w14:paraId="7F1B8A35" w14:textId="068CEE60" w:rsidR="00710485" w:rsidRDefault="00710485" w:rsidP="00710485">
      <w:r w:rsidRPr="00EE32F0">
        <w:rPr>
          <w:b/>
        </w:rPr>
        <w:t>Primer</w:t>
      </w:r>
      <w:r>
        <w:t xml:space="preserve">: </w:t>
      </w:r>
      <m:oMath>
        <m:f>
          <m:fPr>
            <m:ctrlPr>
              <w:rPr>
                <w:rFonts w:ascii="Cambria Math" w:hAnsi="Cambria Math"/>
                <w:i/>
              </w:rPr>
            </m:ctrlPr>
          </m:fPr>
          <m:num>
            <m:r>
              <w:rPr>
                <w:rFonts w:ascii="Cambria Math" w:hAnsi="Cambria Math"/>
              </w:rPr>
              <m:t>π</m:t>
            </m:r>
          </m:num>
          <m:den>
            <m:r>
              <w:rPr>
                <w:rFonts w:ascii="Cambria Math" w:hAnsi="Cambria Math"/>
              </w:rPr>
              <m:t>2</m:t>
            </m:r>
          </m:den>
        </m:f>
      </m:oMath>
      <w:r w:rsidR="0079549C">
        <w:t xml:space="preserve"> (pi polovic)</w:t>
      </w:r>
    </w:p>
    <w:p w14:paraId="551A8EF1" w14:textId="4B5BAE15" w:rsidR="00710485" w:rsidRDefault="00710485" w:rsidP="00710485">
      <w:r>
        <w:t xml:space="preserve">::23 </w:t>
      </w:r>
      <w:r w:rsidR="00DD78F9">
        <w:t xml:space="preserve">56 1234 25 3456 12 </w:t>
      </w:r>
      <w:r>
        <w:t>56::</w:t>
      </w:r>
    </w:p>
    <w:p w14:paraId="34E5DEE3" w14:textId="5FE917F1" w:rsidR="00710485" w:rsidRPr="0010652A" w:rsidRDefault="00DD78F9" w:rsidP="00710485">
      <w:pPr>
        <w:rPr>
          <w:rFonts w:ascii="BrailleSlo 6Dot Revised V2" w:hAnsi="BrailleSlo 6Dot Revised V2"/>
          <w:sz w:val="32"/>
          <w:szCs w:val="32"/>
        </w:rPr>
      </w:pPr>
      <w:r w:rsidRPr="0010652A">
        <w:rPr>
          <w:rFonts w:ascii="BrailleSlo 6Dot Revised V2" w:hAnsi="BrailleSlo 6Dot Revised V2"/>
          <w:sz w:val="32"/>
          <w:szCs w:val="32"/>
        </w:rPr>
        <w:t>;</w:t>
      </w:r>
      <w:r w:rsidRPr="0010652A">
        <w:rPr>
          <w:rFonts w:ascii="BrailleSlo 6Dot Special V2" w:eastAsia="Times New Roman" w:hAnsi="BrailleSlo 6Dot Special V2" w:cs="Arial"/>
          <w:sz w:val="32"/>
          <w:szCs w:val="32"/>
          <w:lang w:val="en-US" w:eastAsia="en-US"/>
        </w:rPr>
        <w:t>g</w:t>
      </w:r>
      <w:r w:rsidRPr="0010652A">
        <w:rPr>
          <w:rFonts w:ascii="BrailleSlo 6Dot Revised V2" w:eastAsia="Times New Roman" w:hAnsi="BrailleSlo 6Dot Revised V2" w:cs="Arial"/>
          <w:sz w:val="32"/>
          <w:szCs w:val="32"/>
          <w:lang w:val="en-US" w:eastAsia="en-US"/>
        </w:rPr>
        <w:t>p:2</w:t>
      </w:r>
      <w:r w:rsidRPr="0010652A">
        <w:rPr>
          <w:rFonts w:ascii="BrailleSlo 6Dot Special V2" w:eastAsia="Times New Roman" w:hAnsi="BrailleSlo 6Dot Special V2" w:cs="Arial"/>
          <w:sz w:val="32"/>
          <w:szCs w:val="32"/>
          <w:lang w:val="en-US" w:eastAsia="en-US"/>
        </w:rPr>
        <w:t>g</w:t>
      </w:r>
    </w:p>
    <w:p w14:paraId="4A99A014" w14:textId="7346CA5E" w:rsidR="008455C6" w:rsidRDefault="008455C6" w:rsidP="00710485">
      <w:r>
        <w:rPr>
          <w:b/>
        </w:rPr>
        <w:lastRenderedPageBreak/>
        <w:t xml:space="preserve">Primer: </w:t>
      </w:r>
      <m:oMath>
        <m:r>
          <m:rPr>
            <m:sty m:val="bi"/>
          </m:rPr>
          <w:rPr>
            <w:rFonts w:ascii="Cambria Math" w:hAnsi="Cambria Math"/>
          </w:rPr>
          <m:t xml:space="preserve">7 </m:t>
        </m:r>
        <m:f>
          <m:fPr>
            <m:ctrlPr>
              <w:rPr>
                <w:rFonts w:ascii="Cambria Math" w:hAnsi="Cambria Math"/>
                <w:b/>
                <w:i/>
              </w:rPr>
            </m:ctrlPr>
          </m:fPr>
          <m:num>
            <m:r>
              <m:rPr>
                <m:sty m:val="bi"/>
              </m:rPr>
              <w:rPr>
                <w:rFonts w:ascii="Cambria Math" w:hAnsi="Cambria Math"/>
              </w:rPr>
              <m:t>3</m:t>
            </m:r>
          </m:num>
          <m:den>
            <m:r>
              <m:rPr>
                <m:sty m:val="bi"/>
              </m:rPr>
              <w:rPr>
                <w:rFonts w:ascii="Cambria Math" w:hAnsi="Cambria Math"/>
              </w:rPr>
              <m:t>4</m:t>
            </m:r>
          </m:den>
        </m:f>
      </m:oMath>
      <w:r w:rsidR="00626EFC">
        <w:rPr>
          <w:b/>
        </w:rPr>
        <w:t xml:space="preserve"> </w:t>
      </w:r>
      <w:r>
        <w:t>(</w:t>
      </w:r>
      <w:r w:rsidR="000E3F34">
        <w:t xml:space="preserve">mešano število: </w:t>
      </w:r>
      <w:r>
        <w:t>sed</w:t>
      </w:r>
      <w:r w:rsidR="00626EFC">
        <w:t>e</w:t>
      </w:r>
      <w:r>
        <w:t>m celih tri četrine)</w:t>
      </w:r>
    </w:p>
    <w:p w14:paraId="7FED2645" w14:textId="1F616CD4" w:rsidR="00626EFC" w:rsidRDefault="00626EFC" w:rsidP="00710485">
      <w:r>
        <w:t>::</w:t>
      </w:r>
      <w:r w:rsidR="00595561">
        <w:t xml:space="preserve">3456 1245 0 </w:t>
      </w:r>
      <w:r w:rsidR="00CD3C34">
        <w:t xml:space="preserve">23 </w:t>
      </w:r>
      <w:r w:rsidR="00595561">
        <w:t>3456 14 25 3456 145 56::</w:t>
      </w:r>
    </w:p>
    <w:p w14:paraId="6C0B8E6B" w14:textId="4C5D4A27" w:rsidR="00626EFC" w:rsidRPr="0010652A" w:rsidRDefault="00626EFC" w:rsidP="00626EFC">
      <w:pPr>
        <w:rPr>
          <w:rFonts w:ascii="BrailleSlo 6Dot Revised V2" w:hAnsi="BrailleSlo 6Dot Revised V2"/>
          <w:sz w:val="32"/>
          <w:szCs w:val="32"/>
        </w:rPr>
      </w:pPr>
      <w:r w:rsidRPr="0010652A">
        <w:rPr>
          <w:rFonts w:ascii="BrailleSlo 6Dot Revised V2" w:eastAsia="Times New Roman" w:hAnsi="BrailleSlo 6Dot Revised V2" w:cs="Times New Roman"/>
          <w:sz w:val="32"/>
          <w:szCs w:val="32"/>
          <w:lang w:val="en-US" w:eastAsia="en-US"/>
        </w:rPr>
        <w:t xml:space="preserve">7 </w:t>
      </w:r>
      <w:r w:rsidR="00CD3C34" w:rsidRPr="0010652A">
        <w:rPr>
          <w:rFonts w:ascii="BrailleSlo 6Dot Revised V2" w:hAnsi="BrailleSlo 6Dot Revised V2"/>
          <w:sz w:val="32"/>
          <w:szCs w:val="32"/>
        </w:rPr>
        <w:t>;</w:t>
      </w:r>
      <w:r w:rsidRPr="0010652A">
        <w:rPr>
          <w:rFonts w:ascii="BrailleSlo 6Dot Revised V2" w:eastAsia="Times New Roman" w:hAnsi="BrailleSlo 6Dot Revised V2" w:cs="Times New Roman"/>
          <w:sz w:val="32"/>
          <w:szCs w:val="32"/>
          <w:lang w:val="en-US" w:eastAsia="en-US"/>
        </w:rPr>
        <w:t>3</w:t>
      </w:r>
      <w:r w:rsidRPr="0010652A">
        <w:rPr>
          <w:rFonts w:ascii="BrailleSlo 6Dot Revised V2" w:eastAsia="Times New Roman" w:hAnsi="BrailleSlo 6Dot Revised V2" w:cs="Arial"/>
          <w:sz w:val="32"/>
          <w:szCs w:val="32"/>
          <w:lang w:val="en-US" w:eastAsia="en-US"/>
        </w:rPr>
        <w:t>:4</w:t>
      </w:r>
      <w:r w:rsidRPr="0010652A">
        <w:rPr>
          <w:rFonts w:ascii="BrailleSlo 6Dot Special V2" w:eastAsia="Times New Roman" w:hAnsi="BrailleSlo 6Dot Special V2" w:cs="Arial"/>
          <w:sz w:val="32"/>
          <w:szCs w:val="32"/>
          <w:lang w:val="en-US" w:eastAsia="en-US"/>
        </w:rPr>
        <w:t>g</w:t>
      </w:r>
    </w:p>
    <w:p w14:paraId="76EA9F4B" w14:textId="2AF7B08B" w:rsidR="00710485" w:rsidRDefault="008B4B55" w:rsidP="00710485">
      <w:r w:rsidRPr="00844C1B">
        <w:rPr>
          <w:b/>
        </w:rPr>
        <w:t>Primer</w:t>
      </w:r>
      <w:r>
        <w:t xml:space="preserve">: </w:t>
      </w:r>
      <m:oMath>
        <m:sSup>
          <m:sSupPr>
            <m:ctrlPr>
              <w:rPr>
                <w:rFonts w:ascii="Cambria Math" w:hAnsi="Cambria Math"/>
                <w:i/>
              </w:rPr>
            </m:ctrlPr>
          </m:sSupPr>
          <m:e>
            <m:r>
              <w:rPr>
                <w:rFonts w:ascii="Cambria Math" w:hAnsi="Cambria Math"/>
              </w:rPr>
              <m:t>5</m:t>
            </m:r>
          </m:e>
          <m:sup>
            <m:r>
              <w:rPr>
                <w:rFonts w:ascii="Cambria Math" w:hAnsi="Cambria Math"/>
              </w:rPr>
              <m:t>3x</m:t>
            </m:r>
          </m:sup>
        </m:sSup>
      </m:oMath>
      <w:r w:rsidR="0079549C">
        <w:t xml:space="preserve"> (pet na 3x)</w:t>
      </w:r>
    </w:p>
    <w:p w14:paraId="5A77A568" w14:textId="40D667EA" w:rsidR="008B4B55" w:rsidRDefault="008B4B55" w:rsidP="00710485">
      <w:r>
        <w:t>::</w:t>
      </w:r>
      <w:r w:rsidR="00854A11">
        <w:t xml:space="preserve">3456 15 346 </w:t>
      </w:r>
      <w:r w:rsidR="0019139D">
        <w:t xml:space="preserve">126 3456 14 </w:t>
      </w:r>
      <w:r w:rsidR="00854A11">
        <w:t xml:space="preserve">1346 </w:t>
      </w:r>
      <w:r w:rsidR="0019139D">
        <w:t>345</w:t>
      </w:r>
      <w:r w:rsidR="00854A11">
        <w:t>::</w:t>
      </w:r>
    </w:p>
    <w:p w14:paraId="3B1164F7" w14:textId="4EB28809" w:rsidR="008B4B55" w:rsidRPr="00511B57" w:rsidRDefault="008B4B55" w:rsidP="00710485">
      <w:pPr>
        <w:rPr>
          <w:rFonts w:ascii="BrailleSlo 6Dot Revised V2" w:hAnsi="BrailleSlo 6Dot Revised V2"/>
          <w:sz w:val="32"/>
        </w:rPr>
      </w:pPr>
      <w:r w:rsidRPr="00511B57">
        <w:rPr>
          <w:rFonts w:ascii="BrailleSlo 6Dot Revised V2" w:hAnsi="BrailleSlo 6Dot Revised V2"/>
          <w:sz w:val="32"/>
        </w:rPr>
        <w:t>5</w:t>
      </w:r>
      <w:r w:rsidRPr="00511B57">
        <w:rPr>
          <w:rFonts w:ascii="BrailleSlo 6Dot Special V2" w:hAnsi="BrailleSlo 6Dot Special V2"/>
          <w:sz w:val="32"/>
        </w:rPr>
        <w:t>h</w:t>
      </w:r>
      <w:r w:rsidR="00511B57">
        <w:rPr>
          <w:rFonts w:ascii="BrailleSlo 6Dot Revised V2" w:hAnsi="BrailleSlo 6Dot Revised V2"/>
          <w:sz w:val="32"/>
        </w:rPr>
        <w:t>(3x)</w:t>
      </w:r>
    </w:p>
    <w:p w14:paraId="5B71A2B3" w14:textId="77747BA0" w:rsidR="00DC12F9" w:rsidRDefault="00DC12F9" w:rsidP="00DC12F9">
      <w:r w:rsidRPr="00844C1B">
        <w:rPr>
          <w:b/>
        </w:rPr>
        <w:t>Primer</w:t>
      </w:r>
      <w:r>
        <w:t xml:space="preserve">: </w:t>
      </w:r>
      <m:oMath>
        <m:rad>
          <m:radPr>
            <m:ctrlPr>
              <w:rPr>
                <w:rFonts w:ascii="Cambria Math" w:hAnsi="Cambria Math"/>
                <w:i/>
              </w:rPr>
            </m:ctrlPr>
          </m:radPr>
          <m:deg>
            <m:r>
              <w:rPr>
                <w:rFonts w:ascii="Cambria Math" w:hAnsi="Cambria Math"/>
              </w:rPr>
              <m:t>3</m:t>
            </m:r>
          </m:deg>
          <m:e>
            <m:r>
              <w:rPr>
                <w:rFonts w:ascii="Cambria Math" w:hAnsi="Cambria Math"/>
              </w:rPr>
              <m:t>8</m:t>
            </m:r>
          </m:e>
        </m:rad>
        <m:r>
          <w:rPr>
            <w:rFonts w:ascii="Cambria Math" w:hAnsi="Cambria Math"/>
          </w:rPr>
          <m:t xml:space="preserve">=2 </m:t>
        </m:r>
      </m:oMath>
      <w:r w:rsidR="00BE2117">
        <w:t xml:space="preserve">(tretji koren iz osem je </w:t>
      </w:r>
      <w:r w:rsidR="00006F4C">
        <w:t xml:space="preserve">enako </w:t>
      </w:r>
      <w:r w:rsidR="00BE2117">
        <w:t>dve</w:t>
      </w:r>
      <w:r>
        <w:t>)</w:t>
      </w:r>
    </w:p>
    <w:p w14:paraId="317BA643" w14:textId="0AF623A7" w:rsidR="00DC12F9" w:rsidRDefault="00BE2117" w:rsidP="00DC12F9">
      <w:r>
        <w:t xml:space="preserve">::3456 13 1246 3456 125 0 </w:t>
      </w:r>
      <w:r w:rsidR="00DB6A15">
        <w:t>2356</w:t>
      </w:r>
      <w:r w:rsidR="00DE1E2B">
        <w:t xml:space="preserve"> 0</w:t>
      </w:r>
      <w:r>
        <w:t xml:space="preserve"> 3456 12</w:t>
      </w:r>
      <w:r w:rsidR="00DC12F9">
        <w:t>::</w:t>
      </w:r>
    </w:p>
    <w:p w14:paraId="6FA62E21" w14:textId="685B97E1" w:rsidR="00DC12F9" w:rsidRDefault="00706C05" w:rsidP="00DC12F9">
      <w:pPr>
        <w:rPr>
          <w:rFonts w:ascii="BrailleSlo 6Dot Revised V2" w:hAnsi="BrailleSlo 6Dot Revised V2" w:cs="Times New Roman"/>
          <w:sz w:val="32"/>
        </w:rPr>
      </w:pPr>
      <w:r w:rsidRPr="00FD1591">
        <w:rPr>
          <w:rFonts w:ascii="BrailleSlo 6Dot Revised V2" w:hAnsi="BrailleSlo 6Dot Revised V2" w:cs="Times New Roman"/>
          <w:sz w:val="32"/>
        </w:rPr>
        <w:t>3</w:t>
      </w:r>
      <w:r w:rsidRPr="00FD1591">
        <w:rPr>
          <w:rFonts w:ascii="BrailleSlo 6Dot Special V2" w:hAnsi="BrailleSlo 6Dot Special V2" w:cs="Times New Roman"/>
          <w:sz w:val="32"/>
        </w:rPr>
        <w:t>j</w:t>
      </w:r>
      <w:r w:rsidR="00DB6A15" w:rsidRPr="00FD1591">
        <w:rPr>
          <w:rFonts w:ascii="BrailleSlo 6Dot Revised V2" w:hAnsi="BrailleSlo 6Dot Revised V2" w:cs="Times New Roman"/>
          <w:sz w:val="32"/>
        </w:rPr>
        <w:t>8</w:t>
      </w:r>
      <w:r w:rsidR="00FD1591">
        <w:rPr>
          <w:rFonts w:ascii="BrailleSlo 6Dot Revised V2" w:hAnsi="BrailleSlo 6Dot Revised V2" w:cs="Times New Roman"/>
          <w:sz w:val="32"/>
        </w:rPr>
        <w:t xml:space="preserve"> = 2</w:t>
      </w:r>
    </w:p>
    <w:p w14:paraId="3E4BC549" w14:textId="3A84B060" w:rsidR="00600588" w:rsidRDefault="00600588" w:rsidP="00600588">
      <w:r w:rsidRPr="00844C1B">
        <w:rPr>
          <w:b/>
        </w:rPr>
        <w:t>Primer</w:t>
      </w:r>
      <w:r>
        <w:t xml:space="preserve">: </w:t>
      </w:r>
      <m:oMath>
        <m:r>
          <w:rPr>
            <w:rFonts w:ascii="Cambria Math" w:hAnsi="Cambria Math"/>
          </w:rPr>
          <m:t>x ≠0</m:t>
        </m:r>
      </m:oMath>
      <w:r>
        <w:t xml:space="preserve"> (x ni enak 0)</w:t>
      </w:r>
    </w:p>
    <w:p w14:paraId="7BDC519D" w14:textId="5FA225DA" w:rsidR="00600588" w:rsidRDefault="00600588" w:rsidP="00600588">
      <w:r>
        <w:t>::1346 0 235 2356 0 3456 245::</w:t>
      </w:r>
    </w:p>
    <w:p w14:paraId="0F39FA80" w14:textId="6588546E" w:rsidR="00600588" w:rsidRDefault="00600588" w:rsidP="00DC12F9">
      <w:pPr>
        <w:rPr>
          <w:rFonts w:ascii="BrailleSlo 6Dot Revised V2" w:eastAsia="Times New Roman" w:hAnsi="BrailleSlo 6Dot Revised V2" w:cs="Times New Roman"/>
          <w:sz w:val="32"/>
          <w:szCs w:val="32"/>
          <w:lang w:val="en-US" w:eastAsia="en-US"/>
        </w:rPr>
      </w:pPr>
      <w:r>
        <w:rPr>
          <w:rFonts w:ascii="BrailleSlo 6Dot Revised V2" w:hAnsi="BrailleSlo 6Dot Revised V2" w:cs="Times New Roman"/>
          <w:sz w:val="32"/>
        </w:rPr>
        <w:t xml:space="preserve">x </w:t>
      </w:r>
      <w:r w:rsidRPr="00600588">
        <w:rPr>
          <w:rFonts w:ascii="BrailleSlo 6Dot Revised V2" w:eastAsia="Times New Roman" w:hAnsi="BrailleSlo 6Dot Revised V2" w:cs="Times New Roman"/>
          <w:sz w:val="32"/>
          <w:szCs w:val="32"/>
          <w:lang w:val="en-US" w:eastAsia="en-US"/>
        </w:rPr>
        <w:t>!</w:t>
      </w:r>
      <w:r>
        <w:rPr>
          <w:rFonts w:ascii="BrailleSlo 6Dot Revised V2" w:eastAsia="Times New Roman" w:hAnsi="BrailleSlo 6Dot Revised V2" w:cs="Times New Roman"/>
          <w:sz w:val="32"/>
          <w:szCs w:val="32"/>
          <w:lang w:val="en-US" w:eastAsia="en-US"/>
        </w:rPr>
        <w:t>= 0</w:t>
      </w:r>
    </w:p>
    <w:p w14:paraId="2F0C828A" w14:textId="18EBB59F" w:rsidR="005B5BC3" w:rsidRPr="00AB0BBF" w:rsidRDefault="00ED0FC7" w:rsidP="005B5BC3">
      <w:pPr>
        <w:pStyle w:val="Heading2"/>
        <w:rPr>
          <w:lang w:val="en-US" w:eastAsia="en-US"/>
        </w:rPr>
      </w:pPr>
      <w:bookmarkStart w:id="49" w:name="_Toc288054130"/>
      <w:r>
        <w:rPr>
          <w:lang w:val="en-US" w:eastAsia="en-US"/>
        </w:rPr>
        <w:t>Izjema pri matematiki</w:t>
      </w:r>
      <w:bookmarkEnd w:id="49"/>
    </w:p>
    <w:p w14:paraId="29DBEF02" w14:textId="4E969602" w:rsidR="001A5E52" w:rsidRDefault="001A5E52" w:rsidP="00DC12F9">
      <w:pPr>
        <w:rPr>
          <w:rFonts w:eastAsia="Times New Roman" w:cs="Arial"/>
          <w:lang w:val="en-US" w:eastAsia="en-US"/>
        </w:rPr>
      </w:pPr>
      <w:r w:rsidRPr="00AB0BBF">
        <w:rPr>
          <w:rFonts w:eastAsia="Times New Roman" w:cs="Arial"/>
          <w:lang w:val="en-US" w:eastAsia="en-US"/>
        </w:rPr>
        <w:t xml:space="preserve">V primeru daljšega odseka, ki vsebuje samo matematične zapise, </w:t>
      </w:r>
      <w:r w:rsidR="005D79B0" w:rsidRPr="00AB0BBF">
        <w:rPr>
          <w:rFonts w:eastAsia="Times New Roman" w:cs="Arial"/>
          <w:lang w:val="en-US" w:eastAsia="en-US"/>
        </w:rPr>
        <w:t xml:space="preserve">je dovoljena izjema pri uporabi </w:t>
      </w:r>
      <w:r w:rsidRPr="00AB0BBF">
        <w:rPr>
          <w:rFonts w:eastAsia="Times New Roman" w:cs="Arial"/>
          <w:lang w:val="en-US" w:eastAsia="en-US"/>
        </w:rPr>
        <w:t>predznaka</w:t>
      </w:r>
      <w:r w:rsidR="00B62439" w:rsidRPr="00AB0BBF">
        <w:rPr>
          <w:rFonts w:eastAsia="Times New Roman" w:cs="Arial"/>
          <w:lang w:val="en-US" w:eastAsia="en-US"/>
        </w:rPr>
        <w:t xml:space="preserve"> za število.</w:t>
      </w:r>
      <w:r w:rsidRPr="00AB0BBF">
        <w:rPr>
          <w:rFonts w:eastAsia="Times New Roman" w:cs="Arial"/>
          <w:lang w:val="en-US" w:eastAsia="en-US"/>
        </w:rPr>
        <w:t xml:space="preserve"> Predznak za število se zapisuje le na začetku posameznega matematičnega zapisa, vrstice. T</w:t>
      </w:r>
      <w:r w:rsidR="005D79B0" w:rsidRPr="00AB0BBF">
        <w:rPr>
          <w:rFonts w:eastAsia="Times New Roman" w:cs="Arial"/>
          <w:lang w:val="en-US" w:eastAsia="en-US"/>
        </w:rPr>
        <w:t xml:space="preserve">o velja predvsem </w:t>
      </w:r>
      <w:r w:rsidRPr="00AB0BBF">
        <w:rPr>
          <w:rFonts w:eastAsia="Times New Roman" w:cs="Arial"/>
          <w:lang w:val="en-US" w:eastAsia="en-US"/>
        </w:rPr>
        <w:t>pri pouku matematike, ko učenci za zapis uporabljajo brajev stroj.</w:t>
      </w:r>
    </w:p>
    <w:p w14:paraId="2C064F7D" w14:textId="77777777" w:rsidR="00AB0BBF" w:rsidRDefault="00AB0BBF" w:rsidP="00AB0BBF">
      <w:pPr>
        <w:rPr>
          <w:rFonts w:cs="Arial"/>
        </w:rPr>
      </w:pPr>
      <w:r w:rsidRPr="00710485">
        <w:rPr>
          <w:rFonts w:cs="Arial"/>
          <w:b/>
        </w:rPr>
        <w:t>Primer</w:t>
      </w:r>
      <w:r>
        <w:rPr>
          <w:rFonts w:cs="Arial"/>
        </w:rPr>
        <w:t>: 1 + 2 = 3</w:t>
      </w:r>
    </w:p>
    <w:p w14:paraId="09244B1A" w14:textId="24D988FE" w:rsidR="00AB0BBF" w:rsidRDefault="00AB0BBF" w:rsidP="00AB0BBF">
      <w:pPr>
        <w:rPr>
          <w:rFonts w:cs="Arial"/>
        </w:rPr>
      </w:pPr>
      <w:r>
        <w:rPr>
          <w:rFonts w:cs="Arial"/>
        </w:rPr>
        <w:t>::</w:t>
      </w:r>
      <w:r w:rsidRPr="0082094E">
        <w:rPr>
          <w:rFonts w:cs="Arial"/>
        </w:rPr>
        <w:t xml:space="preserve">3456 1 </w:t>
      </w:r>
      <w:r>
        <w:rPr>
          <w:rFonts w:cs="Arial"/>
        </w:rPr>
        <w:t>0</w:t>
      </w:r>
      <w:r w:rsidRPr="0082094E">
        <w:rPr>
          <w:rFonts w:cs="Arial"/>
        </w:rPr>
        <w:t xml:space="preserve"> </w:t>
      </w:r>
      <w:r>
        <w:rPr>
          <w:rFonts w:cs="Arial"/>
        </w:rPr>
        <w:t>1256 0 12 0 2356 0 14::</w:t>
      </w:r>
    </w:p>
    <w:p w14:paraId="03493F19" w14:textId="6A6BF526" w:rsidR="00AB0BBF" w:rsidRPr="00AB0BBF" w:rsidRDefault="00AB0BBF" w:rsidP="00AB0BBF">
      <w:pPr>
        <w:rPr>
          <w:rFonts w:eastAsia="Times New Roman" w:cs="Arial"/>
          <w:lang w:val="en-US" w:eastAsia="en-US"/>
        </w:rPr>
      </w:pPr>
      <w:r w:rsidRPr="0010652A">
        <w:rPr>
          <w:rFonts w:ascii="BrailleSlo 6Dot Revised V2" w:hAnsi="BrailleSlo 6Dot Revised V2" w:cs="Arial"/>
          <w:sz w:val="32"/>
        </w:rPr>
        <w:t xml:space="preserve">1 + </w:t>
      </w:r>
      <w:r>
        <w:rPr>
          <w:rFonts w:ascii="BrailleSlo 6Dot Revised V2" w:hAnsi="BrailleSlo 6Dot Revised V2" w:cs="Arial"/>
          <w:sz w:val="32"/>
        </w:rPr>
        <w:t>b</w:t>
      </w:r>
      <w:r w:rsidRPr="0010652A">
        <w:rPr>
          <w:rFonts w:ascii="BrailleSlo 6Dot Revised V2" w:hAnsi="BrailleSlo 6Dot Revised V2" w:cs="Arial"/>
          <w:sz w:val="32"/>
        </w:rPr>
        <w:t xml:space="preserve"> = </w:t>
      </w:r>
      <w:r>
        <w:rPr>
          <w:rFonts w:ascii="BrailleSlo 6Dot Revised V2" w:hAnsi="BrailleSlo 6Dot Revised V2" w:cs="Arial"/>
          <w:sz w:val="32"/>
        </w:rPr>
        <w:t>c</w:t>
      </w:r>
    </w:p>
    <w:p w14:paraId="74BD741C" w14:textId="231C4777" w:rsidR="00AB0BBF" w:rsidRDefault="00B62439" w:rsidP="00DC12F9">
      <w:pPr>
        <w:rPr>
          <w:rFonts w:eastAsia="Times New Roman" w:cs="Arial"/>
          <w:lang w:val="en-US" w:eastAsia="en-US"/>
        </w:rPr>
      </w:pPr>
      <w:r w:rsidRPr="00AB0BBF">
        <w:rPr>
          <w:rFonts w:eastAsia="Times New Roman" w:cs="Arial"/>
          <w:b/>
          <w:lang w:val="en-US" w:eastAsia="en-US"/>
        </w:rPr>
        <w:t>Primer</w:t>
      </w:r>
      <w:r w:rsidRPr="00AB0BBF">
        <w:rPr>
          <w:rFonts w:eastAsia="Times New Roman" w:cs="Arial"/>
          <w:lang w:val="en-US" w:eastAsia="en-US"/>
        </w:rPr>
        <w:t xml:space="preserve">: </w:t>
      </w:r>
      <w:r w:rsidR="00AB0BBF">
        <w:rPr>
          <w:rFonts w:eastAsia="Times New Roman" w:cs="Arial"/>
          <w:lang w:val="en-US" w:eastAsia="en-US"/>
        </w:rPr>
        <w:t>pisno seštevanje</w:t>
      </w:r>
    </w:p>
    <w:p w14:paraId="448389ED" w14:textId="1D56CF6B" w:rsidR="00AB0BBF" w:rsidRPr="00AB0BBF" w:rsidRDefault="00AB0BBF" w:rsidP="00D77619">
      <w:pPr>
        <w:pStyle w:val="NoSpacing"/>
      </w:pPr>
      <w:r>
        <w:t xml:space="preserve"> </w:t>
      </w:r>
      <w:r w:rsidRPr="00AB0BBF">
        <w:t>421</w:t>
      </w:r>
    </w:p>
    <w:p w14:paraId="4689538B" w14:textId="4BF1DE09" w:rsidR="00AB0BBF" w:rsidRDefault="00AB0BBF" w:rsidP="00D77619">
      <w:pPr>
        <w:pStyle w:val="NoSpacing"/>
      </w:pPr>
      <w:r w:rsidRPr="00AB0BBF">
        <w:t>+218</w:t>
      </w:r>
    </w:p>
    <w:p w14:paraId="4A4FF803" w14:textId="78EA7170" w:rsidR="00AB0BBF" w:rsidRPr="00AB0BBF" w:rsidRDefault="00AB0BBF" w:rsidP="00D77619">
      <w:pPr>
        <w:pStyle w:val="NoSpacing"/>
      </w:pPr>
      <w:r>
        <w:t>----</w:t>
      </w:r>
    </w:p>
    <w:p w14:paraId="550EDA89" w14:textId="4C3F5F84" w:rsidR="00AB0BBF" w:rsidRDefault="00AB0BBF" w:rsidP="00D77619">
      <w:pPr>
        <w:pStyle w:val="NoSpacing"/>
      </w:pPr>
      <w:r w:rsidRPr="00AB0BBF">
        <w:t xml:space="preserve"> 639</w:t>
      </w:r>
    </w:p>
    <w:p w14:paraId="2F02F64A" w14:textId="77777777" w:rsidR="003D2823" w:rsidRDefault="003D2823" w:rsidP="00D77619">
      <w:pPr>
        <w:pStyle w:val="NoSpacing"/>
      </w:pPr>
    </w:p>
    <w:p w14:paraId="72FDCDBC" w14:textId="22608CE9" w:rsidR="003D2823" w:rsidRDefault="003D2823" w:rsidP="00D77619">
      <w:pPr>
        <w:pStyle w:val="NoSpacing"/>
      </w:pPr>
      <w:r>
        <w:t>::3456 145 12 1</w:t>
      </w:r>
    </w:p>
    <w:p w14:paraId="1FAF47C1" w14:textId="45DC2A5B" w:rsidR="003D2823" w:rsidRDefault="003D2823" w:rsidP="00D77619">
      <w:pPr>
        <w:pStyle w:val="NoSpacing"/>
      </w:pPr>
      <w:r>
        <w:t>1256 12 1 125</w:t>
      </w:r>
    </w:p>
    <w:p w14:paraId="6D0A794B" w14:textId="1E1243D9" w:rsidR="003D2823" w:rsidRDefault="003D2823" w:rsidP="00D77619">
      <w:pPr>
        <w:pStyle w:val="NoSpacing"/>
      </w:pPr>
      <w:r>
        <w:t>prazna vrsta</w:t>
      </w:r>
    </w:p>
    <w:p w14:paraId="2A51C57E" w14:textId="3DC1A3D7" w:rsidR="003D2823" w:rsidRPr="003D2823" w:rsidRDefault="003D2823" w:rsidP="00D77619">
      <w:pPr>
        <w:pStyle w:val="NoSpacing"/>
      </w:pPr>
      <w:r>
        <w:t>3456 124 13 24::</w:t>
      </w:r>
    </w:p>
    <w:p w14:paraId="69311ED1" w14:textId="77777777" w:rsidR="00AB0BBF" w:rsidRDefault="00AB0BBF" w:rsidP="00D77619">
      <w:pPr>
        <w:pStyle w:val="NoSpacing"/>
      </w:pPr>
    </w:p>
    <w:p w14:paraId="4CF81227" w14:textId="0B1BD72B" w:rsidR="00AB0BBF" w:rsidRPr="00DE2D41" w:rsidRDefault="00AB0BBF" w:rsidP="00D77619">
      <w:pPr>
        <w:pStyle w:val="NoSpacing"/>
        <w:rPr>
          <w:rFonts w:ascii="BrailleSlo 6Dot Revised V2" w:hAnsi="BrailleSlo 6Dot Revised V2"/>
          <w:sz w:val="32"/>
        </w:rPr>
      </w:pPr>
      <w:r w:rsidRPr="00DE2D41">
        <w:rPr>
          <w:rFonts w:ascii="BrailleSlo 6Dot Revised V2" w:hAnsi="BrailleSlo 6Dot Revised V2"/>
          <w:sz w:val="32"/>
        </w:rPr>
        <w:t>4ba</w:t>
      </w:r>
    </w:p>
    <w:p w14:paraId="0709B680" w14:textId="248E062F" w:rsidR="00AB0BBF" w:rsidRPr="00DE2D41" w:rsidRDefault="00AB0BBF" w:rsidP="00D77619">
      <w:pPr>
        <w:pStyle w:val="NoSpacing"/>
        <w:rPr>
          <w:rFonts w:ascii="BrailleSlo 6Dot Revised V2" w:hAnsi="BrailleSlo 6Dot Revised V2"/>
          <w:sz w:val="32"/>
        </w:rPr>
      </w:pPr>
      <w:r w:rsidRPr="00DE2D41">
        <w:rPr>
          <w:rFonts w:ascii="BrailleSlo 6Dot Revised V2" w:hAnsi="BrailleSlo 6Dot Revised V2"/>
          <w:sz w:val="32"/>
        </w:rPr>
        <w:t>+bah</w:t>
      </w:r>
    </w:p>
    <w:p w14:paraId="3C7BA60F" w14:textId="77777777" w:rsidR="00AB0BBF" w:rsidRPr="00DE2D41" w:rsidRDefault="00AB0BBF" w:rsidP="00D77619">
      <w:pPr>
        <w:pStyle w:val="NoSpacing"/>
        <w:rPr>
          <w:rFonts w:ascii="BrailleSlo 6Dot Revised V2" w:hAnsi="BrailleSlo 6Dot Revised V2"/>
          <w:sz w:val="32"/>
        </w:rPr>
      </w:pPr>
    </w:p>
    <w:p w14:paraId="5777D9B9" w14:textId="2BE8783C" w:rsidR="00AB0BBF" w:rsidRPr="00DE2D41" w:rsidRDefault="00AB0BBF" w:rsidP="00D77619">
      <w:pPr>
        <w:pStyle w:val="NoSpacing"/>
        <w:rPr>
          <w:rFonts w:ascii="BrailleSlo 6Dot Revised V2" w:hAnsi="BrailleSlo 6Dot Revised V2"/>
          <w:sz w:val="32"/>
        </w:rPr>
      </w:pPr>
      <w:r w:rsidRPr="00DE2D41">
        <w:rPr>
          <w:rFonts w:ascii="BrailleSlo 6Dot Revised V2" w:hAnsi="BrailleSlo 6Dot Revised V2"/>
          <w:sz w:val="32"/>
        </w:rPr>
        <w:t>6ci</w:t>
      </w:r>
    </w:p>
    <w:p w14:paraId="21676448" w14:textId="77777777" w:rsidR="00AB0BBF" w:rsidRDefault="00AB0BBF" w:rsidP="00AB0BBF">
      <w:pPr>
        <w:rPr>
          <w:rFonts w:eastAsia="Times New Roman" w:cs="Arial"/>
          <w:b/>
          <w:lang w:val="en-US" w:eastAsia="en-US"/>
        </w:rPr>
      </w:pPr>
    </w:p>
    <w:p w14:paraId="4A039320" w14:textId="487A7E73" w:rsidR="00AB0BBF" w:rsidRDefault="00AB0BBF" w:rsidP="009758BE">
      <w:pPr>
        <w:keepNext/>
        <w:rPr>
          <w:rFonts w:eastAsia="Times New Roman" w:cs="Arial"/>
          <w:lang w:val="en-US" w:eastAsia="en-US"/>
        </w:rPr>
      </w:pPr>
      <w:r w:rsidRPr="00AB0BBF">
        <w:rPr>
          <w:rFonts w:eastAsia="Times New Roman" w:cs="Arial"/>
          <w:b/>
          <w:lang w:val="en-US" w:eastAsia="en-US"/>
        </w:rPr>
        <w:t>Primer</w:t>
      </w:r>
      <w:r w:rsidRPr="00AB0BBF">
        <w:rPr>
          <w:rFonts w:eastAsia="Times New Roman" w:cs="Arial"/>
          <w:lang w:val="en-US" w:eastAsia="en-US"/>
        </w:rPr>
        <w:t xml:space="preserve">: </w:t>
      </w:r>
      <w:r>
        <w:rPr>
          <w:rFonts w:eastAsia="Times New Roman" w:cs="Arial"/>
          <w:lang w:val="en-US" w:eastAsia="en-US"/>
        </w:rPr>
        <w:t>pisno odštevanje</w:t>
      </w:r>
    </w:p>
    <w:p w14:paraId="1E51E7D5" w14:textId="3AF50E1B" w:rsidR="00AB0BBF" w:rsidRPr="00AB0BBF" w:rsidRDefault="00AB0BBF" w:rsidP="009758BE">
      <w:pPr>
        <w:keepNext/>
        <w:spacing w:after="0"/>
        <w:rPr>
          <w:rFonts w:ascii="Courier" w:eastAsia="Times New Roman" w:hAnsi="Courier" w:cs="Arial"/>
          <w:lang w:val="en-US" w:eastAsia="en-US"/>
        </w:rPr>
      </w:pPr>
      <w:r>
        <w:rPr>
          <w:rFonts w:eastAsia="Times New Roman" w:cs="Arial"/>
          <w:lang w:val="en-US" w:eastAsia="en-US"/>
        </w:rPr>
        <w:t xml:space="preserve"> </w:t>
      </w:r>
      <w:r w:rsidRPr="00AB0BBF">
        <w:rPr>
          <w:rFonts w:ascii="Courier" w:eastAsia="Times New Roman" w:hAnsi="Courier" w:cs="Arial"/>
          <w:lang w:val="en-US" w:eastAsia="en-US"/>
        </w:rPr>
        <w:t>998</w:t>
      </w:r>
    </w:p>
    <w:p w14:paraId="74F18655" w14:textId="70BB5BB8" w:rsidR="00AB0BBF" w:rsidRDefault="00AB0BBF" w:rsidP="009758BE">
      <w:pPr>
        <w:keepNext/>
        <w:spacing w:after="0"/>
        <w:rPr>
          <w:rFonts w:ascii="Courier" w:eastAsia="Times New Roman" w:hAnsi="Courier" w:cs="Arial"/>
          <w:lang w:val="en-US" w:eastAsia="en-US"/>
        </w:rPr>
      </w:pPr>
      <w:r w:rsidRPr="00AB0BBF">
        <w:rPr>
          <w:rFonts w:ascii="Courier" w:eastAsia="Times New Roman" w:hAnsi="Courier" w:cs="Arial"/>
          <w:lang w:val="en-US" w:eastAsia="en-US"/>
        </w:rPr>
        <w:t>-204</w:t>
      </w:r>
    </w:p>
    <w:p w14:paraId="5EBA90F6" w14:textId="6C413518" w:rsidR="00AB0BBF" w:rsidRDefault="00AB0BBF" w:rsidP="009758BE">
      <w:pPr>
        <w:keepNext/>
        <w:spacing w:after="0"/>
        <w:rPr>
          <w:rFonts w:ascii="Courier" w:eastAsia="Times New Roman" w:hAnsi="Courier" w:cs="Arial"/>
          <w:lang w:val="en-US" w:eastAsia="en-US"/>
        </w:rPr>
      </w:pPr>
      <w:r>
        <w:rPr>
          <w:rFonts w:ascii="Courier" w:eastAsia="Times New Roman" w:hAnsi="Courier" w:cs="Arial"/>
          <w:lang w:val="en-US" w:eastAsia="en-US"/>
        </w:rPr>
        <w:t>----</w:t>
      </w:r>
    </w:p>
    <w:p w14:paraId="36581598" w14:textId="682424FF" w:rsidR="00AB0BBF" w:rsidRDefault="00AB0BBF" w:rsidP="009758BE">
      <w:pPr>
        <w:keepNext/>
        <w:spacing w:after="0"/>
        <w:rPr>
          <w:rFonts w:ascii="Courier" w:eastAsia="Times New Roman" w:hAnsi="Courier" w:cs="Arial"/>
          <w:lang w:val="en-US" w:eastAsia="en-US"/>
        </w:rPr>
      </w:pPr>
      <w:r>
        <w:rPr>
          <w:rFonts w:ascii="Courier" w:eastAsia="Times New Roman" w:hAnsi="Courier" w:cs="Arial"/>
          <w:lang w:val="en-US" w:eastAsia="en-US"/>
        </w:rPr>
        <w:t xml:space="preserve"> 794</w:t>
      </w:r>
    </w:p>
    <w:p w14:paraId="1CB597B4" w14:textId="77777777" w:rsidR="003D2823" w:rsidRDefault="003D2823" w:rsidP="009758BE">
      <w:pPr>
        <w:keepNext/>
        <w:spacing w:after="0"/>
        <w:rPr>
          <w:rFonts w:eastAsia="Times New Roman" w:cs="Arial"/>
          <w:lang w:val="en-US" w:eastAsia="en-US"/>
        </w:rPr>
      </w:pPr>
    </w:p>
    <w:p w14:paraId="48B737F0" w14:textId="22F14182" w:rsidR="003D2823" w:rsidRDefault="003D2823" w:rsidP="009758BE">
      <w:pPr>
        <w:keepNext/>
        <w:spacing w:after="0"/>
        <w:rPr>
          <w:rFonts w:eastAsia="Times New Roman" w:cs="Arial"/>
          <w:lang w:val="en-US" w:eastAsia="en-US"/>
        </w:rPr>
      </w:pPr>
      <w:r>
        <w:rPr>
          <w:rFonts w:eastAsia="Times New Roman" w:cs="Arial"/>
          <w:lang w:val="en-US" w:eastAsia="en-US"/>
        </w:rPr>
        <w:t>::3456 24 24 125</w:t>
      </w:r>
    </w:p>
    <w:p w14:paraId="7D899A4C" w14:textId="1C6AE149" w:rsidR="003D2823" w:rsidRDefault="003D2823" w:rsidP="009758BE">
      <w:pPr>
        <w:keepNext/>
        <w:spacing w:after="0"/>
        <w:rPr>
          <w:rFonts w:eastAsia="Times New Roman" w:cs="Arial"/>
          <w:lang w:val="en-US" w:eastAsia="en-US"/>
        </w:rPr>
      </w:pPr>
      <w:r>
        <w:rPr>
          <w:rFonts w:eastAsia="Times New Roman" w:cs="Arial"/>
          <w:lang w:val="en-US" w:eastAsia="en-US"/>
        </w:rPr>
        <w:t>36 12 245 145</w:t>
      </w:r>
    </w:p>
    <w:p w14:paraId="4B5164D1" w14:textId="5E9E1083" w:rsidR="003D2823" w:rsidRDefault="003D2823" w:rsidP="009758BE">
      <w:pPr>
        <w:keepNext/>
        <w:spacing w:after="0"/>
        <w:rPr>
          <w:rFonts w:eastAsia="Times New Roman" w:cs="Arial"/>
          <w:lang w:val="en-US" w:eastAsia="en-US"/>
        </w:rPr>
      </w:pPr>
      <w:r>
        <w:rPr>
          <w:rFonts w:eastAsia="Times New Roman" w:cs="Arial"/>
          <w:lang w:val="en-US" w:eastAsia="en-US"/>
        </w:rPr>
        <w:t>prazna vrsta</w:t>
      </w:r>
    </w:p>
    <w:p w14:paraId="0C9581B7" w14:textId="70EC52EB" w:rsidR="003D2823" w:rsidRPr="003D2823" w:rsidRDefault="003D2823" w:rsidP="009758BE">
      <w:pPr>
        <w:keepNext/>
        <w:spacing w:after="0"/>
        <w:rPr>
          <w:rFonts w:eastAsia="Times New Roman" w:cs="Arial"/>
          <w:lang w:val="en-US" w:eastAsia="en-US"/>
        </w:rPr>
      </w:pPr>
      <w:r>
        <w:rPr>
          <w:rFonts w:eastAsia="Times New Roman" w:cs="Arial"/>
          <w:lang w:val="en-US" w:eastAsia="en-US"/>
        </w:rPr>
        <w:t>3456 1245 24 145::</w:t>
      </w:r>
    </w:p>
    <w:p w14:paraId="686805AA" w14:textId="77777777" w:rsidR="009758BE" w:rsidRPr="00AB0BBF" w:rsidRDefault="009758BE" w:rsidP="00AB0BBF">
      <w:pPr>
        <w:spacing w:after="0"/>
        <w:rPr>
          <w:rFonts w:ascii="Courier" w:eastAsia="Times New Roman" w:hAnsi="Courier" w:cs="Arial"/>
          <w:lang w:val="en-US" w:eastAsia="en-US"/>
        </w:rPr>
      </w:pPr>
    </w:p>
    <w:p w14:paraId="2A6C02BE" w14:textId="655E035E" w:rsidR="00AB0BBF" w:rsidRPr="009758BE" w:rsidRDefault="00AB0BBF" w:rsidP="00AB0BBF">
      <w:pPr>
        <w:spacing w:after="0"/>
        <w:rPr>
          <w:rFonts w:ascii="BrailleSlo 6Dot Revised V2" w:eastAsia="Times New Roman" w:hAnsi="BrailleSlo 6Dot Revised V2" w:cs="Arial"/>
          <w:sz w:val="32"/>
          <w:lang w:val="en-US" w:eastAsia="en-US"/>
        </w:rPr>
      </w:pPr>
      <w:r w:rsidRPr="009758BE">
        <w:rPr>
          <w:rFonts w:ascii="BrailleSlo 6Dot Revised V2" w:eastAsia="Times New Roman" w:hAnsi="BrailleSlo 6Dot Revised V2" w:cs="Arial"/>
          <w:sz w:val="32"/>
          <w:lang w:val="en-US" w:eastAsia="en-US"/>
        </w:rPr>
        <w:t>9</w:t>
      </w:r>
      <w:r w:rsidR="009758BE" w:rsidRPr="009758BE">
        <w:rPr>
          <w:rFonts w:ascii="BrailleSlo 6Dot Revised V2" w:eastAsia="Times New Roman" w:hAnsi="BrailleSlo 6Dot Revised V2" w:cs="Arial"/>
          <w:sz w:val="32"/>
          <w:lang w:val="en-US" w:eastAsia="en-US"/>
        </w:rPr>
        <w:t>ih</w:t>
      </w:r>
    </w:p>
    <w:p w14:paraId="23068A18" w14:textId="0155DCF4" w:rsidR="00AB0BBF" w:rsidRPr="009758BE" w:rsidRDefault="00AB0BBF" w:rsidP="00AB0BBF">
      <w:pPr>
        <w:spacing w:after="0"/>
        <w:rPr>
          <w:rFonts w:ascii="BrailleSlo 6Dot Revised V2" w:eastAsia="Times New Roman" w:hAnsi="BrailleSlo 6Dot Revised V2" w:cs="Arial"/>
          <w:sz w:val="32"/>
          <w:lang w:val="en-US" w:eastAsia="en-US"/>
        </w:rPr>
      </w:pPr>
      <w:r w:rsidRPr="009758BE">
        <w:rPr>
          <w:rFonts w:ascii="BrailleSlo 6Dot Revised V2" w:eastAsia="Times New Roman" w:hAnsi="BrailleSlo 6Dot Revised V2" w:cs="Arial"/>
          <w:sz w:val="32"/>
          <w:lang w:val="en-US" w:eastAsia="en-US"/>
        </w:rPr>
        <w:t>-</w:t>
      </w:r>
      <w:r w:rsidR="009758BE" w:rsidRPr="009758BE">
        <w:rPr>
          <w:rFonts w:ascii="BrailleSlo 6Dot Revised V2" w:eastAsia="Times New Roman" w:hAnsi="BrailleSlo 6Dot Revised V2" w:cs="Arial"/>
          <w:sz w:val="32"/>
          <w:lang w:val="en-US" w:eastAsia="en-US"/>
        </w:rPr>
        <w:t>bjd</w:t>
      </w:r>
    </w:p>
    <w:p w14:paraId="63C06ED0" w14:textId="77777777" w:rsidR="009758BE" w:rsidRPr="009758BE" w:rsidRDefault="009758BE" w:rsidP="00AB0BBF">
      <w:pPr>
        <w:spacing w:after="0"/>
        <w:rPr>
          <w:rFonts w:ascii="BrailleSlo 6Dot Revised V2" w:eastAsia="Times New Roman" w:hAnsi="BrailleSlo 6Dot Revised V2" w:cs="Arial"/>
          <w:sz w:val="32"/>
          <w:lang w:val="en-US" w:eastAsia="en-US"/>
        </w:rPr>
      </w:pPr>
    </w:p>
    <w:p w14:paraId="4CEC6EDE" w14:textId="0F9F0CF3" w:rsidR="00AB0BBF" w:rsidRPr="009758BE" w:rsidRDefault="00AB0BBF" w:rsidP="00AB0BBF">
      <w:pPr>
        <w:spacing w:after="0"/>
        <w:rPr>
          <w:rFonts w:ascii="BrailleSlo 6Dot Revised V2" w:eastAsia="Times New Roman" w:hAnsi="BrailleSlo 6Dot Revised V2" w:cs="Arial"/>
          <w:sz w:val="32"/>
          <w:lang w:val="en-US" w:eastAsia="en-US"/>
        </w:rPr>
      </w:pPr>
      <w:r w:rsidRPr="009758BE">
        <w:rPr>
          <w:rFonts w:ascii="BrailleSlo 6Dot Revised V2" w:eastAsia="Times New Roman" w:hAnsi="BrailleSlo 6Dot Revised V2" w:cs="Arial"/>
          <w:sz w:val="32"/>
          <w:lang w:val="en-US" w:eastAsia="en-US"/>
        </w:rPr>
        <w:t>7</w:t>
      </w:r>
      <w:r w:rsidR="009758BE" w:rsidRPr="009758BE">
        <w:rPr>
          <w:rFonts w:ascii="BrailleSlo 6Dot Revised V2" w:eastAsia="Times New Roman" w:hAnsi="BrailleSlo 6Dot Revised V2" w:cs="Arial"/>
          <w:sz w:val="32"/>
          <w:lang w:val="en-US" w:eastAsia="en-US"/>
        </w:rPr>
        <w:t>id</w:t>
      </w:r>
    </w:p>
    <w:p w14:paraId="01680DD6" w14:textId="77777777" w:rsidR="00AB0BBF" w:rsidRDefault="00AB0BBF" w:rsidP="00AB0BBF">
      <w:pPr>
        <w:rPr>
          <w:rFonts w:ascii="Courier" w:eastAsia="Times New Roman" w:hAnsi="Courier" w:cs="Arial"/>
          <w:lang w:val="en-US" w:eastAsia="en-US"/>
        </w:rPr>
      </w:pPr>
    </w:p>
    <w:p w14:paraId="0487F954" w14:textId="6C31CF0E" w:rsidR="009758BE" w:rsidRPr="009758BE" w:rsidRDefault="009758BE" w:rsidP="00AB0BBF">
      <w:pPr>
        <w:rPr>
          <w:rFonts w:eastAsia="Times New Roman" w:cs="Arial"/>
          <w:lang w:val="en-US" w:eastAsia="en-US"/>
        </w:rPr>
      </w:pPr>
      <w:r w:rsidRPr="009758BE">
        <w:rPr>
          <w:rFonts w:eastAsia="Times New Roman" w:cs="Arial"/>
          <w:b/>
          <w:lang w:val="en-US" w:eastAsia="en-US"/>
        </w:rPr>
        <w:t>Primer</w:t>
      </w:r>
      <w:r w:rsidRPr="009758BE">
        <w:rPr>
          <w:rFonts w:eastAsia="Times New Roman" w:cs="Arial"/>
          <w:lang w:val="en-US" w:eastAsia="en-US"/>
        </w:rPr>
        <w:t>: pisno množenje</w:t>
      </w:r>
    </w:p>
    <w:p w14:paraId="6F74BADE" w14:textId="271DFD5C" w:rsidR="009758BE" w:rsidRDefault="009758BE" w:rsidP="009758BE">
      <w:pPr>
        <w:spacing w:after="0"/>
        <w:rPr>
          <w:rFonts w:ascii="Courier" w:eastAsia="Times New Roman" w:hAnsi="Courier" w:cs="Arial"/>
          <w:lang w:val="en-US" w:eastAsia="en-US"/>
        </w:rPr>
      </w:pPr>
      <w:r>
        <w:rPr>
          <w:rFonts w:ascii="Courier" w:eastAsia="Times New Roman" w:hAnsi="Courier" w:cs="Arial"/>
          <w:lang w:val="en-US" w:eastAsia="en-US"/>
        </w:rPr>
        <w:t xml:space="preserve"> 229 * 22</w:t>
      </w:r>
    </w:p>
    <w:p w14:paraId="4DE14864" w14:textId="3FF34585" w:rsidR="009758BE" w:rsidRDefault="009758BE" w:rsidP="009758BE">
      <w:pPr>
        <w:spacing w:after="0"/>
        <w:rPr>
          <w:rFonts w:ascii="Courier" w:eastAsia="Times New Roman" w:hAnsi="Courier" w:cs="Arial"/>
          <w:lang w:val="en-US" w:eastAsia="en-US"/>
        </w:rPr>
      </w:pPr>
      <w:r>
        <w:rPr>
          <w:rFonts w:ascii="Courier" w:eastAsia="Times New Roman" w:hAnsi="Courier" w:cs="Arial"/>
          <w:lang w:val="en-US" w:eastAsia="en-US"/>
        </w:rPr>
        <w:t>---------</w:t>
      </w:r>
    </w:p>
    <w:p w14:paraId="0235B2DA" w14:textId="448D7C3A" w:rsidR="009758BE" w:rsidRDefault="009758BE" w:rsidP="009758BE">
      <w:pPr>
        <w:spacing w:after="0"/>
        <w:rPr>
          <w:rFonts w:ascii="Courier" w:eastAsia="Times New Roman" w:hAnsi="Courier" w:cs="Arial"/>
          <w:lang w:val="en-US" w:eastAsia="en-US"/>
        </w:rPr>
      </w:pPr>
      <w:r>
        <w:rPr>
          <w:rFonts w:ascii="Courier" w:eastAsia="Times New Roman" w:hAnsi="Courier" w:cs="Arial"/>
          <w:lang w:val="en-US" w:eastAsia="en-US"/>
        </w:rPr>
        <w:t xml:space="preserve"> 458</w:t>
      </w:r>
    </w:p>
    <w:p w14:paraId="59DC89B0" w14:textId="02E393B1" w:rsidR="009758BE" w:rsidRDefault="009758BE" w:rsidP="009758BE">
      <w:pPr>
        <w:spacing w:after="0"/>
        <w:rPr>
          <w:rFonts w:ascii="Courier" w:eastAsia="Times New Roman" w:hAnsi="Courier" w:cs="Arial"/>
          <w:lang w:val="en-US" w:eastAsia="en-US"/>
        </w:rPr>
      </w:pPr>
      <w:r>
        <w:rPr>
          <w:rFonts w:ascii="Courier" w:eastAsia="Times New Roman" w:hAnsi="Courier" w:cs="Arial"/>
          <w:lang w:val="en-US" w:eastAsia="en-US"/>
        </w:rPr>
        <w:t xml:space="preserve">  458</w:t>
      </w:r>
    </w:p>
    <w:p w14:paraId="47F77288" w14:textId="72BED482" w:rsidR="009758BE" w:rsidRDefault="009758BE" w:rsidP="009758BE">
      <w:pPr>
        <w:spacing w:after="0"/>
        <w:rPr>
          <w:rFonts w:ascii="Courier" w:eastAsia="Times New Roman" w:hAnsi="Courier" w:cs="Arial"/>
          <w:lang w:val="en-US" w:eastAsia="en-US"/>
        </w:rPr>
      </w:pPr>
      <w:r>
        <w:rPr>
          <w:rFonts w:ascii="Courier" w:eastAsia="Times New Roman" w:hAnsi="Courier" w:cs="Arial"/>
          <w:lang w:val="en-US" w:eastAsia="en-US"/>
        </w:rPr>
        <w:t>---------</w:t>
      </w:r>
    </w:p>
    <w:p w14:paraId="50A05880" w14:textId="6BC9F00E" w:rsidR="009758BE" w:rsidRDefault="009758BE" w:rsidP="009758BE">
      <w:pPr>
        <w:spacing w:after="0"/>
        <w:rPr>
          <w:rFonts w:ascii="Courier" w:eastAsia="Times New Roman" w:hAnsi="Courier" w:cs="Arial"/>
          <w:lang w:val="en-US" w:eastAsia="en-US"/>
        </w:rPr>
      </w:pPr>
      <w:r>
        <w:rPr>
          <w:rFonts w:ascii="Courier" w:eastAsia="Times New Roman" w:hAnsi="Courier" w:cs="Arial"/>
          <w:lang w:val="en-US" w:eastAsia="en-US"/>
        </w:rPr>
        <w:t xml:space="preserve"> 5038</w:t>
      </w:r>
    </w:p>
    <w:p w14:paraId="4337B8C4" w14:textId="77777777" w:rsidR="003D2823" w:rsidRDefault="003D2823" w:rsidP="009758BE">
      <w:pPr>
        <w:spacing w:after="0"/>
        <w:rPr>
          <w:rFonts w:eastAsia="Times New Roman" w:cs="Arial"/>
          <w:lang w:val="en-US" w:eastAsia="en-US"/>
        </w:rPr>
      </w:pPr>
    </w:p>
    <w:p w14:paraId="3535FFB4" w14:textId="6540D74D" w:rsidR="003D2823" w:rsidRDefault="003D2823" w:rsidP="009758BE">
      <w:pPr>
        <w:spacing w:after="0"/>
        <w:rPr>
          <w:rFonts w:eastAsia="Times New Roman" w:cs="Arial"/>
          <w:lang w:val="en-US" w:eastAsia="en-US"/>
        </w:rPr>
      </w:pPr>
      <w:r w:rsidRPr="003D2823">
        <w:rPr>
          <w:rFonts w:eastAsia="Times New Roman" w:cs="Arial"/>
          <w:lang w:val="en-US" w:eastAsia="en-US"/>
        </w:rPr>
        <w:t>::</w:t>
      </w:r>
      <w:r>
        <w:rPr>
          <w:rFonts w:eastAsia="Times New Roman" w:cs="Arial"/>
          <w:lang w:val="en-US" w:eastAsia="en-US"/>
        </w:rPr>
        <w:t>3456 12 12 24 0 35 0 12 12</w:t>
      </w:r>
    </w:p>
    <w:p w14:paraId="471E0208" w14:textId="5EB605AC" w:rsidR="003D2823" w:rsidRDefault="003D2823" w:rsidP="009758BE">
      <w:pPr>
        <w:spacing w:after="0"/>
        <w:rPr>
          <w:rFonts w:eastAsia="Times New Roman" w:cs="Arial"/>
          <w:lang w:val="en-US" w:eastAsia="en-US"/>
        </w:rPr>
      </w:pPr>
      <w:r>
        <w:rPr>
          <w:rFonts w:eastAsia="Times New Roman" w:cs="Arial"/>
          <w:lang w:val="en-US" w:eastAsia="en-US"/>
        </w:rPr>
        <w:t>prazna vrsta</w:t>
      </w:r>
    </w:p>
    <w:p w14:paraId="0390A27B" w14:textId="3267562E" w:rsidR="003D2823" w:rsidRDefault="003D2823" w:rsidP="009758BE">
      <w:pPr>
        <w:spacing w:after="0"/>
        <w:rPr>
          <w:rFonts w:eastAsia="Times New Roman" w:cs="Arial"/>
          <w:lang w:val="en-US" w:eastAsia="en-US"/>
        </w:rPr>
      </w:pPr>
      <w:r>
        <w:rPr>
          <w:rFonts w:eastAsia="Times New Roman" w:cs="Arial"/>
          <w:lang w:val="en-US" w:eastAsia="en-US"/>
        </w:rPr>
        <w:t>0 145 15 125</w:t>
      </w:r>
    </w:p>
    <w:p w14:paraId="08049225" w14:textId="66C68308" w:rsidR="003D2823" w:rsidRDefault="003D2823" w:rsidP="009758BE">
      <w:pPr>
        <w:spacing w:after="0"/>
        <w:rPr>
          <w:rFonts w:eastAsia="Times New Roman" w:cs="Arial"/>
          <w:lang w:val="en-US" w:eastAsia="en-US"/>
        </w:rPr>
      </w:pPr>
      <w:r>
        <w:rPr>
          <w:rFonts w:eastAsia="Times New Roman" w:cs="Arial"/>
          <w:lang w:val="en-US" w:eastAsia="en-US"/>
        </w:rPr>
        <w:t>0 0 145 15 125</w:t>
      </w:r>
    </w:p>
    <w:p w14:paraId="4161FA27" w14:textId="05124BDF" w:rsidR="003D2823" w:rsidRDefault="003D2823" w:rsidP="009758BE">
      <w:pPr>
        <w:spacing w:after="0"/>
        <w:rPr>
          <w:rFonts w:eastAsia="Times New Roman" w:cs="Arial"/>
          <w:lang w:val="en-US" w:eastAsia="en-US"/>
        </w:rPr>
      </w:pPr>
      <w:r>
        <w:rPr>
          <w:rFonts w:eastAsia="Times New Roman" w:cs="Arial"/>
          <w:lang w:val="en-US" w:eastAsia="en-US"/>
        </w:rPr>
        <w:t>prazna vrsta</w:t>
      </w:r>
    </w:p>
    <w:p w14:paraId="689DB414" w14:textId="29F54D01" w:rsidR="003D2823" w:rsidRPr="003D2823" w:rsidRDefault="003D2823" w:rsidP="009758BE">
      <w:pPr>
        <w:spacing w:after="0"/>
        <w:rPr>
          <w:rFonts w:eastAsia="Times New Roman" w:cs="Arial"/>
          <w:lang w:val="en-US" w:eastAsia="en-US"/>
        </w:rPr>
      </w:pPr>
      <w:r>
        <w:rPr>
          <w:rFonts w:eastAsia="Times New Roman" w:cs="Arial"/>
          <w:lang w:val="en-US" w:eastAsia="en-US"/>
        </w:rPr>
        <w:t>3456 15 245 14 125::</w:t>
      </w:r>
    </w:p>
    <w:p w14:paraId="6BEC669B" w14:textId="77777777" w:rsidR="009758BE" w:rsidRPr="009758BE" w:rsidRDefault="009758BE" w:rsidP="009758BE">
      <w:pPr>
        <w:spacing w:after="0"/>
        <w:rPr>
          <w:rFonts w:ascii="BrailleSlo 6Dot Revised V2" w:eastAsia="Times New Roman" w:hAnsi="BrailleSlo 6Dot Revised V2" w:cs="Arial"/>
          <w:lang w:val="en-US" w:eastAsia="en-US"/>
        </w:rPr>
      </w:pPr>
    </w:p>
    <w:p w14:paraId="776627FD" w14:textId="063F57F5" w:rsidR="009758BE" w:rsidRPr="009758BE" w:rsidRDefault="009758BE" w:rsidP="009758BE">
      <w:pPr>
        <w:spacing w:after="0"/>
        <w:rPr>
          <w:rFonts w:ascii="BrailleSlo 6Dot Revised V2" w:eastAsia="Times New Roman" w:hAnsi="BrailleSlo 6Dot Revised V2" w:cs="Arial"/>
          <w:sz w:val="32"/>
          <w:lang w:val="en-US" w:eastAsia="en-US"/>
        </w:rPr>
      </w:pPr>
      <w:r w:rsidRPr="009758BE">
        <w:rPr>
          <w:rFonts w:ascii="BrailleSlo 6Dot Revised V2" w:eastAsia="Times New Roman" w:hAnsi="BrailleSlo 6Dot Revised V2" w:cs="Arial"/>
          <w:sz w:val="32"/>
          <w:lang w:val="en-US" w:eastAsia="en-US"/>
        </w:rPr>
        <w:t>2</w:t>
      </w:r>
      <w:r>
        <w:rPr>
          <w:rFonts w:ascii="BrailleSlo 6Dot Revised V2" w:eastAsia="Times New Roman" w:hAnsi="BrailleSlo 6Dot Revised V2" w:cs="Arial"/>
          <w:sz w:val="32"/>
          <w:lang w:val="en-US" w:eastAsia="en-US"/>
        </w:rPr>
        <w:t>bi</w:t>
      </w:r>
      <w:r w:rsidRPr="009758BE">
        <w:rPr>
          <w:rFonts w:ascii="BrailleSlo 6Dot Revised V2" w:eastAsia="Times New Roman" w:hAnsi="BrailleSlo 6Dot Revised V2" w:cs="Arial"/>
          <w:sz w:val="32"/>
          <w:lang w:val="en-US" w:eastAsia="en-US"/>
        </w:rPr>
        <w:t xml:space="preserve"> * </w:t>
      </w:r>
      <w:r w:rsidR="003D2823">
        <w:rPr>
          <w:rFonts w:ascii="BrailleSlo 6Dot Revised V2" w:eastAsia="Times New Roman" w:hAnsi="BrailleSlo 6Dot Revised V2" w:cs="Arial"/>
          <w:sz w:val="32"/>
          <w:lang w:val="en-US" w:eastAsia="en-US"/>
        </w:rPr>
        <w:t>b</w:t>
      </w:r>
      <w:r>
        <w:rPr>
          <w:rFonts w:ascii="BrailleSlo 6Dot Revised V2" w:eastAsia="Times New Roman" w:hAnsi="BrailleSlo 6Dot Revised V2" w:cs="Arial"/>
          <w:sz w:val="32"/>
          <w:lang w:val="en-US" w:eastAsia="en-US"/>
        </w:rPr>
        <w:t>b</w:t>
      </w:r>
    </w:p>
    <w:p w14:paraId="4824306E" w14:textId="77777777" w:rsidR="009758BE" w:rsidRPr="009758BE" w:rsidRDefault="009758BE" w:rsidP="009758BE">
      <w:pPr>
        <w:spacing w:after="0"/>
        <w:rPr>
          <w:rFonts w:ascii="BrailleSlo 6Dot Revised V2" w:eastAsia="Times New Roman" w:hAnsi="BrailleSlo 6Dot Revised V2" w:cs="Arial"/>
          <w:sz w:val="32"/>
          <w:lang w:val="en-US" w:eastAsia="en-US"/>
        </w:rPr>
      </w:pPr>
    </w:p>
    <w:p w14:paraId="4BDEE737" w14:textId="03644C42" w:rsidR="009758BE" w:rsidRPr="009758BE" w:rsidRDefault="009758BE" w:rsidP="009758BE">
      <w:pPr>
        <w:spacing w:after="0"/>
        <w:rPr>
          <w:rFonts w:ascii="BrailleSlo 6Dot Revised V2" w:eastAsia="Times New Roman" w:hAnsi="BrailleSlo 6Dot Revised V2" w:cs="Arial"/>
          <w:sz w:val="32"/>
          <w:lang w:val="en-US" w:eastAsia="en-US"/>
        </w:rPr>
      </w:pPr>
      <w:r w:rsidRPr="009758BE">
        <w:rPr>
          <w:rFonts w:ascii="BrailleSlo 6Dot Revised V2" w:eastAsia="Times New Roman" w:hAnsi="BrailleSlo 6Dot Revised V2" w:cs="Arial"/>
          <w:sz w:val="32"/>
          <w:lang w:val="en-US" w:eastAsia="en-US"/>
        </w:rPr>
        <w:t xml:space="preserve"> </w:t>
      </w:r>
      <w:r>
        <w:rPr>
          <w:rFonts w:ascii="BrailleSlo 6Dot Revised V2" w:eastAsia="Times New Roman" w:hAnsi="BrailleSlo 6Dot Revised V2" w:cs="Arial"/>
          <w:sz w:val="32"/>
          <w:lang w:val="en-US" w:eastAsia="en-US"/>
        </w:rPr>
        <w:t>deh</w:t>
      </w:r>
    </w:p>
    <w:p w14:paraId="41591122" w14:textId="03D4EA0B" w:rsidR="009758BE" w:rsidRPr="009758BE" w:rsidRDefault="009758BE" w:rsidP="009758BE">
      <w:pPr>
        <w:spacing w:after="0"/>
        <w:rPr>
          <w:rFonts w:ascii="BrailleSlo 6Dot Revised V2" w:eastAsia="Times New Roman" w:hAnsi="BrailleSlo 6Dot Revised V2" w:cs="Arial"/>
          <w:sz w:val="32"/>
          <w:lang w:val="en-US" w:eastAsia="en-US"/>
        </w:rPr>
      </w:pPr>
      <w:r w:rsidRPr="009758BE">
        <w:rPr>
          <w:rFonts w:ascii="BrailleSlo 6Dot Revised V2" w:eastAsia="Times New Roman" w:hAnsi="BrailleSlo 6Dot Revised V2" w:cs="Arial"/>
          <w:sz w:val="32"/>
          <w:lang w:val="en-US" w:eastAsia="en-US"/>
        </w:rPr>
        <w:t xml:space="preserve">  </w:t>
      </w:r>
      <w:r>
        <w:rPr>
          <w:rFonts w:ascii="BrailleSlo 6Dot Revised V2" w:eastAsia="Times New Roman" w:hAnsi="BrailleSlo 6Dot Revised V2" w:cs="Arial"/>
          <w:sz w:val="32"/>
          <w:lang w:val="en-US" w:eastAsia="en-US"/>
        </w:rPr>
        <w:t>deh</w:t>
      </w:r>
    </w:p>
    <w:p w14:paraId="2F62C99F" w14:textId="77777777" w:rsidR="009758BE" w:rsidRPr="009758BE" w:rsidRDefault="009758BE" w:rsidP="009758BE">
      <w:pPr>
        <w:spacing w:after="0"/>
        <w:rPr>
          <w:rFonts w:ascii="BrailleSlo 6Dot Revised V2" w:eastAsia="Times New Roman" w:hAnsi="BrailleSlo 6Dot Revised V2" w:cs="Arial"/>
          <w:sz w:val="32"/>
          <w:lang w:val="en-US" w:eastAsia="en-US"/>
        </w:rPr>
      </w:pPr>
    </w:p>
    <w:p w14:paraId="5703CEDF" w14:textId="3E3AAC2F" w:rsidR="009758BE" w:rsidRPr="009758BE" w:rsidRDefault="009758BE" w:rsidP="009758BE">
      <w:pPr>
        <w:spacing w:after="0"/>
        <w:rPr>
          <w:rFonts w:ascii="BrailleSlo 6Dot Revised V2" w:eastAsia="Times New Roman" w:hAnsi="BrailleSlo 6Dot Revised V2" w:cs="Arial"/>
          <w:sz w:val="32"/>
          <w:lang w:val="en-US" w:eastAsia="en-US"/>
        </w:rPr>
      </w:pPr>
      <w:r w:rsidRPr="009758BE">
        <w:rPr>
          <w:rFonts w:ascii="BrailleSlo 6Dot Revised V2" w:eastAsia="Times New Roman" w:hAnsi="BrailleSlo 6Dot Revised V2" w:cs="Arial"/>
          <w:sz w:val="32"/>
          <w:lang w:val="en-US" w:eastAsia="en-US"/>
        </w:rPr>
        <w:t>5</w:t>
      </w:r>
      <w:r>
        <w:rPr>
          <w:rFonts w:ascii="BrailleSlo 6Dot Revised V2" w:eastAsia="Times New Roman" w:hAnsi="BrailleSlo 6Dot Revised V2" w:cs="Arial"/>
          <w:sz w:val="32"/>
          <w:lang w:val="en-US" w:eastAsia="en-US"/>
        </w:rPr>
        <w:t>jch</w:t>
      </w:r>
    </w:p>
    <w:p w14:paraId="384A6C7F" w14:textId="77777777" w:rsidR="00A26DE2" w:rsidRDefault="00A26DE2" w:rsidP="00A26DE2">
      <w:pPr>
        <w:rPr>
          <w:rFonts w:eastAsia="Times New Roman" w:cs="Arial"/>
          <w:b/>
          <w:lang w:val="en-US" w:eastAsia="en-US"/>
        </w:rPr>
      </w:pPr>
    </w:p>
    <w:p w14:paraId="383DDCBF" w14:textId="65EDF8CE" w:rsidR="00A26DE2" w:rsidRDefault="00A26DE2" w:rsidP="00D77619">
      <w:pPr>
        <w:spacing w:after="0"/>
        <w:rPr>
          <w:rFonts w:eastAsia="Times New Roman" w:cs="Arial"/>
          <w:lang w:val="en-US" w:eastAsia="en-US"/>
        </w:rPr>
      </w:pPr>
      <w:r w:rsidRPr="009758BE">
        <w:rPr>
          <w:rFonts w:eastAsia="Times New Roman" w:cs="Arial"/>
          <w:b/>
          <w:lang w:val="en-US" w:eastAsia="en-US"/>
        </w:rPr>
        <w:t>Primer</w:t>
      </w:r>
      <w:r w:rsidRPr="009758BE">
        <w:rPr>
          <w:rFonts w:eastAsia="Times New Roman" w:cs="Arial"/>
          <w:lang w:val="en-US" w:eastAsia="en-US"/>
        </w:rPr>
        <w:t xml:space="preserve">: pisno </w:t>
      </w:r>
      <w:r>
        <w:rPr>
          <w:rFonts w:eastAsia="Times New Roman" w:cs="Arial"/>
          <w:lang w:val="en-US" w:eastAsia="en-US"/>
        </w:rPr>
        <w:t>deljenje</w:t>
      </w:r>
    </w:p>
    <w:p w14:paraId="756EE966" w14:textId="12BD9DA1" w:rsidR="00A26DE2" w:rsidRPr="00A26DE2" w:rsidRDefault="00A26DE2" w:rsidP="00D77619">
      <w:pPr>
        <w:spacing w:after="0"/>
        <w:rPr>
          <w:rFonts w:ascii="Courier" w:eastAsia="Times New Roman" w:hAnsi="Courier" w:cs="Arial"/>
          <w:lang w:val="en-US" w:eastAsia="en-US"/>
        </w:rPr>
      </w:pPr>
      <w:r w:rsidRPr="00A26DE2">
        <w:rPr>
          <w:rFonts w:ascii="Courier" w:eastAsia="Times New Roman" w:hAnsi="Courier" w:cs="Arial"/>
          <w:lang w:val="en-US" w:eastAsia="en-US"/>
        </w:rPr>
        <w:t>562 : 6 = 93</w:t>
      </w:r>
    </w:p>
    <w:p w14:paraId="3AFCE3D8" w14:textId="2FB33283" w:rsidR="00A26DE2" w:rsidRDefault="00A26DE2" w:rsidP="00D77619">
      <w:pPr>
        <w:spacing w:after="0"/>
        <w:rPr>
          <w:rFonts w:ascii="Courier" w:eastAsia="Times New Roman" w:hAnsi="Courier" w:cs="Arial"/>
          <w:lang w:val="en-US" w:eastAsia="en-US"/>
        </w:rPr>
      </w:pPr>
      <w:r>
        <w:rPr>
          <w:rFonts w:ascii="Courier" w:eastAsia="Times New Roman" w:hAnsi="Courier" w:cs="Arial"/>
          <w:lang w:val="en-US" w:eastAsia="en-US"/>
        </w:rPr>
        <w:t xml:space="preserve"> 22</w:t>
      </w:r>
    </w:p>
    <w:p w14:paraId="7C219738" w14:textId="08A5861D" w:rsidR="00A26DE2" w:rsidRPr="00A26DE2" w:rsidRDefault="00A26DE2" w:rsidP="00D77619">
      <w:pPr>
        <w:spacing w:after="0"/>
        <w:rPr>
          <w:rFonts w:ascii="Courier" w:eastAsia="Times New Roman" w:hAnsi="Courier" w:cs="Arial"/>
          <w:lang w:val="en-US" w:eastAsia="en-US"/>
        </w:rPr>
      </w:pPr>
      <w:r>
        <w:rPr>
          <w:rFonts w:ascii="Courier" w:eastAsia="Times New Roman" w:hAnsi="Courier" w:cs="Arial"/>
          <w:lang w:val="en-US" w:eastAsia="en-US"/>
        </w:rPr>
        <w:t xml:space="preserve">  4 ost.</w:t>
      </w:r>
    </w:p>
    <w:p w14:paraId="57CAFD61" w14:textId="258EF4B8" w:rsidR="00AB0BBF" w:rsidRDefault="00D77619" w:rsidP="00D77619">
      <w:pPr>
        <w:pStyle w:val="NoSpacing"/>
        <w:keepNext/>
      </w:pPr>
      <w:r w:rsidRPr="00D77619">
        <w:lastRenderedPageBreak/>
        <w:t>::</w:t>
      </w:r>
      <w:r>
        <w:t>3456 15 124 12 0 25 0 124 0 2356 0 24 14</w:t>
      </w:r>
    </w:p>
    <w:p w14:paraId="3360D9C4" w14:textId="08C1E378" w:rsidR="00D77619" w:rsidRDefault="00D77619" w:rsidP="00D77619">
      <w:pPr>
        <w:pStyle w:val="NoSpacing"/>
        <w:keepNext/>
      </w:pPr>
      <w:r>
        <w:t>0 0 12 12</w:t>
      </w:r>
    </w:p>
    <w:p w14:paraId="784EF961" w14:textId="1140355C" w:rsidR="00D77619" w:rsidRPr="00D77619" w:rsidRDefault="00D77619" w:rsidP="00D77619">
      <w:pPr>
        <w:pStyle w:val="NoSpacing"/>
        <w:keepNext/>
      </w:pPr>
      <w:r>
        <w:t>0 0 0 145 0 135 234 2345 256::</w:t>
      </w:r>
    </w:p>
    <w:p w14:paraId="1BAF3812" w14:textId="77777777" w:rsidR="00D77619" w:rsidRPr="00A26DE2" w:rsidRDefault="00D77619" w:rsidP="00D77619">
      <w:pPr>
        <w:pStyle w:val="NoSpacing"/>
      </w:pPr>
    </w:p>
    <w:p w14:paraId="373FF76A" w14:textId="76A04CDF" w:rsidR="00A26DE2" w:rsidRPr="00A26DE2" w:rsidRDefault="00A26DE2" w:rsidP="00A26DE2">
      <w:pPr>
        <w:spacing w:after="0"/>
        <w:rPr>
          <w:rFonts w:ascii="BrailleSlo 6Dot Revised V2" w:eastAsia="Times New Roman" w:hAnsi="BrailleSlo 6Dot Revised V2" w:cs="Arial"/>
          <w:sz w:val="32"/>
          <w:lang w:val="en-US" w:eastAsia="en-US"/>
        </w:rPr>
      </w:pPr>
      <w:r w:rsidRPr="00A26DE2">
        <w:rPr>
          <w:rFonts w:ascii="BrailleSlo 6Dot Revised V2" w:eastAsia="Times New Roman" w:hAnsi="BrailleSlo 6Dot Revised V2" w:cs="Arial"/>
          <w:sz w:val="32"/>
          <w:lang w:val="en-US" w:eastAsia="en-US"/>
        </w:rPr>
        <w:t>5</w:t>
      </w:r>
      <w:r>
        <w:rPr>
          <w:rFonts w:ascii="BrailleSlo 6Dot Revised V2" w:eastAsia="Times New Roman" w:hAnsi="BrailleSlo 6Dot Revised V2" w:cs="Arial"/>
          <w:sz w:val="32"/>
          <w:lang w:val="en-US" w:eastAsia="en-US"/>
        </w:rPr>
        <w:t>fb</w:t>
      </w:r>
      <w:r w:rsidRPr="00A26DE2">
        <w:rPr>
          <w:rFonts w:ascii="BrailleSlo 6Dot Revised V2" w:eastAsia="Times New Roman" w:hAnsi="BrailleSlo 6Dot Revised V2" w:cs="Arial"/>
          <w:sz w:val="32"/>
          <w:lang w:val="en-US" w:eastAsia="en-US"/>
        </w:rPr>
        <w:t xml:space="preserve"> : </w:t>
      </w:r>
      <w:r>
        <w:rPr>
          <w:rFonts w:ascii="BrailleSlo 6Dot Revised V2" w:eastAsia="Times New Roman" w:hAnsi="BrailleSlo 6Dot Revised V2" w:cs="Arial"/>
          <w:sz w:val="32"/>
          <w:lang w:val="en-US" w:eastAsia="en-US"/>
        </w:rPr>
        <w:t>f</w:t>
      </w:r>
      <w:r w:rsidRPr="00A26DE2">
        <w:rPr>
          <w:rFonts w:ascii="BrailleSlo 6Dot Revised V2" w:eastAsia="Times New Roman" w:hAnsi="BrailleSlo 6Dot Revised V2" w:cs="Arial"/>
          <w:sz w:val="32"/>
          <w:lang w:val="en-US" w:eastAsia="en-US"/>
        </w:rPr>
        <w:t xml:space="preserve"> = </w:t>
      </w:r>
      <w:r>
        <w:rPr>
          <w:rFonts w:ascii="BrailleSlo 6Dot Revised V2" w:eastAsia="Times New Roman" w:hAnsi="BrailleSlo 6Dot Revised V2" w:cs="Arial"/>
          <w:sz w:val="32"/>
          <w:lang w:val="en-US" w:eastAsia="en-US"/>
        </w:rPr>
        <w:t>ic</w:t>
      </w:r>
    </w:p>
    <w:p w14:paraId="2C0364B1" w14:textId="0BBDBDE8" w:rsidR="00A26DE2" w:rsidRPr="00A26DE2" w:rsidRDefault="00A26DE2" w:rsidP="00A26DE2">
      <w:pPr>
        <w:spacing w:after="0"/>
        <w:rPr>
          <w:rFonts w:ascii="BrailleSlo 6Dot Revised V2" w:eastAsia="Times New Roman" w:hAnsi="BrailleSlo 6Dot Revised V2" w:cs="Arial"/>
          <w:sz w:val="32"/>
          <w:lang w:val="en-US" w:eastAsia="en-US"/>
        </w:rPr>
      </w:pPr>
      <w:r w:rsidRPr="00A26DE2">
        <w:rPr>
          <w:rFonts w:ascii="BrailleSlo 6Dot Revised V2" w:eastAsia="Times New Roman" w:hAnsi="BrailleSlo 6Dot Revised V2" w:cs="Arial"/>
          <w:sz w:val="32"/>
          <w:lang w:val="en-US" w:eastAsia="en-US"/>
        </w:rPr>
        <w:t xml:space="preserve"> </w:t>
      </w:r>
      <w:r>
        <w:rPr>
          <w:rFonts w:ascii="BrailleSlo 6Dot Revised V2" w:eastAsia="Times New Roman" w:hAnsi="BrailleSlo 6Dot Revised V2" w:cs="Arial"/>
          <w:sz w:val="32"/>
          <w:lang w:val="en-US" w:eastAsia="en-US"/>
        </w:rPr>
        <w:t xml:space="preserve"> bb</w:t>
      </w:r>
    </w:p>
    <w:p w14:paraId="0EEE6C49" w14:textId="2BA61CF3" w:rsidR="00AB0BBF" w:rsidRPr="00217405" w:rsidRDefault="00A26DE2" w:rsidP="00217405">
      <w:pPr>
        <w:spacing w:after="0"/>
        <w:rPr>
          <w:rFonts w:ascii="BrailleSlo 6Dot Revised V2" w:eastAsia="Times New Roman" w:hAnsi="BrailleSlo 6Dot Revised V2" w:cs="Arial"/>
          <w:sz w:val="32"/>
          <w:lang w:val="en-US" w:eastAsia="en-US"/>
        </w:rPr>
      </w:pPr>
      <w:r w:rsidRPr="00A26DE2">
        <w:rPr>
          <w:rFonts w:ascii="BrailleSlo 6Dot Revised V2" w:eastAsia="Times New Roman" w:hAnsi="BrailleSlo 6Dot Revised V2" w:cs="Arial"/>
          <w:sz w:val="32"/>
          <w:lang w:val="en-US" w:eastAsia="en-US"/>
        </w:rPr>
        <w:t xml:space="preserve">  </w:t>
      </w:r>
      <w:r>
        <w:rPr>
          <w:rFonts w:ascii="BrailleSlo 6Dot Revised V2" w:eastAsia="Times New Roman" w:hAnsi="BrailleSlo 6Dot Revised V2" w:cs="Arial"/>
          <w:sz w:val="32"/>
          <w:lang w:val="en-US" w:eastAsia="en-US"/>
        </w:rPr>
        <w:t xml:space="preserve"> d</w:t>
      </w:r>
      <w:r w:rsidRPr="00A26DE2">
        <w:rPr>
          <w:rFonts w:ascii="BrailleSlo 6Dot Revised V2" w:eastAsia="Times New Roman" w:hAnsi="BrailleSlo 6Dot Revised V2" w:cs="Arial"/>
          <w:sz w:val="32"/>
          <w:lang w:val="en-US" w:eastAsia="en-US"/>
        </w:rPr>
        <w:t xml:space="preserve"> ost.</w:t>
      </w:r>
    </w:p>
    <w:p w14:paraId="04E6554C" w14:textId="09894803" w:rsidR="00DC12F9" w:rsidRDefault="007635B7" w:rsidP="007635B7">
      <w:pPr>
        <w:pStyle w:val="Heading1"/>
      </w:pPr>
      <w:bookmarkStart w:id="50" w:name="_Toc288054131"/>
      <w:r>
        <w:t>Merske enote</w:t>
      </w:r>
      <w:bookmarkEnd w:id="50"/>
    </w:p>
    <w:p w14:paraId="2D46F641" w14:textId="51716894" w:rsidR="00A166D4" w:rsidRPr="002E4F59" w:rsidRDefault="002E4F59" w:rsidP="007635B7">
      <w:r w:rsidRPr="002E4F59">
        <w:t>Pri zapisovanju merskih enot sledimo črnemu tisku.</w:t>
      </w:r>
    </w:p>
    <w:p w14:paraId="2C75C5FF" w14:textId="250BC7FF" w:rsidR="00375F73" w:rsidRDefault="00717E71" w:rsidP="007635B7">
      <w:r w:rsidRPr="00A166D4">
        <w:rPr>
          <w:b/>
        </w:rPr>
        <w:t>Primer</w:t>
      </w:r>
      <w:r>
        <w:t>: l (liter</w:t>
      </w:r>
      <w:r w:rsidR="00375F73">
        <w:t>)</w:t>
      </w:r>
    </w:p>
    <w:p w14:paraId="12D5951D" w14:textId="3861951A" w:rsidR="001A3A88" w:rsidRDefault="001A3A88" w:rsidP="007635B7">
      <w:r>
        <w:t>::123::</w:t>
      </w:r>
    </w:p>
    <w:p w14:paraId="26C63900" w14:textId="26E849BD" w:rsidR="001A3A88" w:rsidRPr="00E54A8A" w:rsidRDefault="001A3A88" w:rsidP="007635B7">
      <w:pPr>
        <w:rPr>
          <w:rFonts w:ascii="BrailleSlo 6Dot Revised V2" w:hAnsi="BrailleSlo 6Dot Revised V2"/>
          <w:sz w:val="32"/>
        </w:rPr>
      </w:pPr>
      <w:r w:rsidRPr="00E54A8A">
        <w:rPr>
          <w:rFonts w:ascii="BrailleSlo 6Dot Revised V2" w:hAnsi="BrailleSlo 6Dot Revised V2"/>
          <w:sz w:val="32"/>
        </w:rPr>
        <w:t>l</w:t>
      </w:r>
    </w:p>
    <w:p w14:paraId="18B3F22A" w14:textId="710FBC52" w:rsidR="00375F73" w:rsidRDefault="00717E71" w:rsidP="007635B7">
      <w:r w:rsidRPr="00847536">
        <w:rPr>
          <w:b/>
        </w:rPr>
        <w:t>Primer</w:t>
      </w:r>
      <w:r>
        <w:t xml:space="preserve">: </w:t>
      </w:r>
      <w:r w:rsidR="00375F73" w:rsidRPr="00375F73">
        <w:rPr>
          <w:rFonts w:eastAsia="Times New Roman" w:cs="Arial"/>
          <w:lang w:val="en-US" w:eastAsia="en-US"/>
        </w:rPr>
        <w:t>μ</w:t>
      </w:r>
      <w:r w:rsidR="007635B7">
        <w:t>m</w:t>
      </w:r>
      <w:r>
        <w:t xml:space="preserve"> (</w:t>
      </w:r>
      <w:r w:rsidR="00375F73">
        <w:t>mikrometer)</w:t>
      </w:r>
    </w:p>
    <w:p w14:paraId="614E47FE" w14:textId="0B850FA7" w:rsidR="00847536" w:rsidRDefault="00847536" w:rsidP="007635B7">
      <w:r>
        <w:t xml:space="preserve">::56 135 </w:t>
      </w:r>
      <w:r w:rsidR="0099020A">
        <w:t>135</w:t>
      </w:r>
      <w:r>
        <w:t>::</w:t>
      </w:r>
    </w:p>
    <w:p w14:paraId="1FF3F53C" w14:textId="17AE6389" w:rsidR="00847536" w:rsidRPr="00E54A8A" w:rsidRDefault="00847536" w:rsidP="007635B7">
      <w:pPr>
        <w:rPr>
          <w:rFonts w:ascii="BrailleSlo 6Dot Revised V2" w:hAnsi="BrailleSlo 6Dot Revised V2"/>
          <w:b/>
        </w:rPr>
      </w:pPr>
      <w:r w:rsidRPr="00E54A8A">
        <w:rPr>
          <w:rFonts w:ascii="BrailleSlo 6Dot Special V2" w:eastAsia="Times New Roman" w:hAnsi="BrailleSlo 6Dot Special V2" w:cs="Arial"/>
          <w:sz w:val="32"/>
          <w:szCs w:val="32"/>
          <w:lang w:val="en-US" w:eastAsia="en-US"/>
        </w:rPr>
        <w:t>g</w:t>
      </w:r>
      <w:r w:rsidRPr="00E54A8A">
        <w:rPr>
          <w:rFonts w:ascii="BrailleSlo 6Dot Revised V2" w:eastAsia="Times New Roman" w:hAnsi="BrailleSlo 6Dot Revised V2" w:cs="Arial"/>
          <w:sz w:val="32"/>
          <w:szCs w:val="32"/>
          <w:lang w:val="en-US" w:eastAsia="en-US"/>
        </w:rPr>
        <w:t>m</w:t>
      </w:r>
      <w:r w:rsidRPr="00E54A8A">
        <w:rPr>
          <w:rFonts w:ascii="BrailleSlo 6Dot Revised V2" w:hAnsi="BrailleSlo 6Dot Revised V2"/>
          <w:b/>
          <w:sz w:val="32"/>
        </w:rPr>
        <w:t>m</w:t>
      </w:r>
    </w:p>
    <w:p w14:paraId="729C5A67" w14:textId="6D13CC92" w:rsidR="007635B7" w:rsidRDefault="007635B7" w:rsidP="007635B7">
      <w:r w:rsidRPr="001A3A88">
        <w:rPr>
          <w:b/>
        </w:rPr>
        <w:t>Primer</w:t>
      </w:r>
      <w:r>
        <w:t xml:space="preserve">: </w:t>
      </w:r>
      <w:r w:rsidR="00375F73">
        <w:t>m</w:t>
      </w:r>
      <w:r w:rsidR="00375F73" w:rsidRPr="00375F73">
        <w:rPr>
          <w:vertAlign w:val="superscript"/>
        </w:rPr>
        <w:t>2</w:t>
      </w:r>
      <w:r w:rsidR="00375F73">
        <w:rPr>
          <w:vertAlign w:val="superscript"/>
        </w:rPr>
        <w:t xml:space="preserve"> </w:t>
      </w:r>
      <w:r w:rsidR="00717E71">
        <w:t>(kvadratni meter</w:t>
      </w:r>
      <w:r w:rsidR="00375F73">
        <w:t>)</w:t>
      </w:r>
    </w:p>
    <w:p w14:paraId="6C75C210" w14:textId="63A6FA83" w:rsidR="0099020A" w:rsidRDefault="0099020A" w:rsidP="007635B7">
      <w:r>
        <w:t>::</w:t>
      </w:r>
      <w:r w:rsidR="00973BBA">
        <w:t>134 346 3456 12</w:t>
      </w:r>
      <w:r>
        <w:t>::</w:t>
      </w:r>
    </w:p>
    <w:p w14:paraId="0EEAEF86" w14:textId="6993BC2D" w:rsidR="00973BBA" w:rsidRPr="00E54A8A" w:rsidRDefault="00973BBA" w:rsidP="007635B7">
      <w:pPr>
        <w:rPr>
          <w:rFonts w:ascii="BrailleSlo 6Dot Revised V2" w:hAnsi="BrailleSlo 6Dot Revised V2" w:cs="Times New Roman"/>
        </w:rPr>
      </w:pPr>
      <w:r w:rsidRPr="00E54A8A">
        <w:rPr>
          <w:rFonts w:ascii="BrailleSlo 6Dot Revised V2" w:eastAsia="Times New Roman" w:hAnsi="BrailleSlo 6Dot Revised V2" w:cs="Arial"/>
          <w:sz w:val="32"/>
          <w:szCs w:val="32"/>
          <w:lang w:val="en-US" w:eastAsia="en-US"/>
        </w:rPr>
        <w:t>m</w:t>
      </w:r>
      <w:r w:rsidRPr="00E54A8A">
        <w:rPr>
          <w:rFonts w:ascii="BrailleSlo 6Dot Special V2" w:eastAsia="Times New Roman" w:hAnsi="BrailleSlo 6Dot Special V2" w:cs="Arial"/>
          <w:sz w:val="32"/>
          <w:szCs w:val="32"/>
          <w:lang w:val="en-US" w:eastAsia="en-US"/>
        </w:rPr>
        <w:t>h</w:t>
      </w:r>
      <w:r w:rsidRPr="00E54A8A">
        <w:rPr>
          <w:rFonts w:ascii="BrailleSlo 6Dot Revised V2" w:eastAsia="Times New Roman" w:hAnsi="BrailleSlo 6Dot Revised V2" w:cs="Times New Roman"/>
          <w:sz w:val="32"/>
          <w:szCs w:val="32"/>
          <w:lang w:val="en-US" w:eastAsia="en-US"/>
        </w:rPr>
        <w:t>2</w:t>
      </w:r>
    </w:p>
    <w:p w14:paraId="7ACDC423" w14:textId="567CF526" w:rsidR="00375F73" w:rsidRDefault="00375F73" w:rsidP="007635B7">
      <w:r w:rsidRPr="001A3A88">
        <w:rPr>
          <w:b/>
        </w:rPr>
        <w:t>Primer</w:t>
      </w:r>
      <w:r>
        <w:t xml:space="preserve">: </w:t>
      </w:r>
      <w:r w:rsidR="001A3A88">
        <w:t>Hz (</w:t>
      </w:r>
      <w:r w:rsidR="00E32244">
        <w:t>herc)</w:t>
      </w:r>
    </w:p>
    <w:p w14:paraId="7473B1FC" w14:textId="190DE8DE" w:rsidR="001A3A88" w:rsidRDefault="001A3A88" w:rsidP="007635B7">
      <w:r>
        <w:t>::45 125 1356::</w:t>
      </w:r>
    </w:p>
    <w:p w14:paraId="1D0F48A2" w14:textId="6E622D44" w:rsidR="001A3A88" w:rsidRPr="00E54A8A" w:rsidRDefault="001A3A88" w:rsidP="007635B7">
      <w:pPr>
        <w:rPr>
          <w:rFonts w:ascii="BrailleSlo 6Dot Revised V2" w:hAnsi="BrailleSlo 6Dot Revised V2"/>
          <w:sz w:val="24"/>
        </w:rPr>
      </w:pPr>
      <w:r w:rsidRPr="00E54A8A">
        <w:rPr>
          <w:rFonts w:ascii="BrailleSlo 6Dot Revised V2" w:hAnsi="BrailleSlo 6Dot Revised V2"/>
          <w:sz w:val="32"/>
        </w:rPr>
        <w:t>Hz</w:t>
      </w:r>
    </w:p>
    <w:p w14:paraId="16EC2573" w14:textId="4844B262" w:rsidR="001A3A88" w:rsidRPr="001A3A88" w:rsidRDefault="00E32244" w:rsidP="001A3A88">
      <w:r w:rsidRPr="001A3A88">
        <w:rPr>
          <w:b/>
        </w:rPr>
        <w:t>Primer</w:t>
      </w:r>
      <w:r>
        <w:t xml:space="preserve">: </w:t>
      </w:r>
      <w:r w:rsidR="00F6481F" w:rsidRPr="003644E8">
        <w:rPr>
          <w:rFonts w:eastAsia="Times New Roman" w:cs="Arial"/>
          <w:sz w:val="20"/>
          <w:szCs w:val="20"/>
          <w:lang w:val="en-US" w:eastAsia="en-US"/>
        </w:rPr>
        <w:t>°</w:t>
      </w:r>
      <w:r w:rsidR="001A3A88">
        <w:t>C</w:t>
      </w:r>
      <w:r>
        <w:t xml:space="preserve"> (stopinje celzija)</w:t>
      </w:r>
    </w:p>
    <w:p w14:paraId="7C657A06" w14:textId="50328C2D" w:rsidR="001A3A88" w:rsidRPr="00552825" w:rsidRDefault="00F6481F" w:rsidP="001A3A88">
      <w:pPr>
        <w:spacing w:before="120" w:after="120"/>
        <w:rPr>
          <w:rFonts w:eastAsia="Times New Roman" w:cs="Arial"/>
          <w:sz w:val="20"/>
          <w:szCs w:val="20"/>
          <w:lang w:val="en-US" w:eastAsia="en-US"/>
        </w:rPr>
      </w:pPr>
      <w:r>
        <w:rPr>
          <w:rFonts w:eastAsia="Times New Roman" w:cs="Arial"/>
          <w:sz w:val="20"/>
          <w:szCs w:val="20"/>
          <w:lang w:val="en-US" w:eastAsia="en-US"/>
        </w:rPr>
        <w:t>::5</w:t>
      </w:r>
      <w:r w:rsidR="001A3A88" w:rsidRPr="00552825">
        <w:rPr>
          <w:rFonts w:eastAsia="Times New Roman" w:cs="Arial"/>
          <w:sz w:val="20"/>
          <w:szCs w:val="20"/>
          <w:lang w:val="en-US" w:eastAsia="en-US"/>
        </w:rPr>
        <w:t xml:space="preserve"> 234 </w:t>
      </w:r>
      <w:r w:rsidR="001A3A88">
        <w:rPr>
          <w:rFonts w:eastAsia="Times New Roman" w:cs="Arial"/>
          <w:sz w:val="20"/>
          <w:szCs w:val="20"/>
          <w:lang w:val="en-US" w:eastAsia="en-US"/>
        </w:rPr>
        <w:t>46 14</w:t>
      </w:r>
      <w:r w:rsidR="001A3A88" w:rsidRPr="00552825">
        <w:rPr>
          <w:rFonts w:eastAsia="Times New Roman" w:cs="Arial"/>
          <w:sz w:val="20"/>
          <w:szCs w:val="20"/>
          <w:lang w:val="en-US" w:eastAsia="en-US"/>
        </w:rPr>
        <w:t>::</w:t>
      </w:r>
    </w:p>
    <w:p w14:paraId="75D4EA51" w14:textId="65E4EC68" w:rsidR="001A3A88" w:rsidRPr="00E54A8A" w:rsidRDefault="00F6481F" w:rsidP="001A3A88">
      <w:pPr>
        <w:spacing w:before="120" w:after="120"/>
        <w:rPr>
          <w:rFonts w:ascii="BrailleSlo 6Dot Revised V2" w:eastAsia="Times New Roman" w:hAnsi="BrailleSlo 6Dot Revised V2" w:cs="Arial"/>
          <w:sz w:val="32"/>
          <w:szCs w:val="32"/>
          <w:lang w:val="en-US" w:eastAsia="en-US"/>
        </w:rPr>
      </w:pPr>
      <w:r w:rsidRPr="00F6481F">
        <w:rPr>
          <w:rFonts w:ascii="BrailleSlo 6Dot Revised V2" w:eastAsia="Times New Roman" w:hAnsi="BrailleSlo 6Dot Revised V2" w:cs="Arial"/>
          <w:sz w:val="32"/>
          <w:szCs w:val="20"/>
          <w:lang w:val="en-US" w:eastAsia="en-US"/>
        </w:rPr>
        <w:t>°C</w:t>
      </w:r>
      <w:r>
        <w:rPr>
          <w:rFonts w:eastAsia="Times New Roman" w:cs="Arial"/>
          <w:sz w:val="20"/>
          <w:szCs w:val="20"/>
          <w:lang w:val="en-US" w:eastAsia="en-US"/>
        </w:rPr>
        <w:t xml:space="preserve"> </w:t>
      </w:r>
    </w:p>
    <w:p w14:paraId="53D30F20" w14:textId="619BCCBD" w:rsidR="001A3A88" w:rsidRDefault="001A3A88" w:rsidP="007635B7">
      <w:r w:rsidRPr="00A166D4">
        <w:rPr>
          <w:b/>
        </w:rPr>
        <w:t>Primer</w:t>
      </w:r>
      <w:r>
        <w:t>: km/h (kilometri na uro)</w:t>
      </w:r>
    </w:p>
    <w:p w14:paraId="2A2F01D2" w14:textId="68659A72" w:rsidR="00DD36B1" w:rsidRDefault="00DD36B1" w:rsidP="007635B7">
      <w:r>
        <w:t>::13 134 23456 125::</w:t>
      </w:r>
    </w:p>
    <w:p w14:paraId="62F81072" w14:textId="4007F3C8" w:rsidR="001A3A88" w:rsidRPr="00DE13D4" w:rsidRDefault="00DE13D4" w:rsidP="007635B7">
      <w:pPr>
        <w:rPr>
          <w:rFonts w:ascii="BrailleSlo 6Dot Revised V2" w:hAnsi="BrailleSlo 6Dot Revised V2"/>
        </w:rPr>
      </w:pPr>
      <w:r>
        <w:rPr>
          <w:rFonts w:ascii="BrailleSlo 6Dot Revised V2" w:eastAsia="Times New Roman" w:hAnsi="BrailleSlo 6Dot Revised V2" w:cs="Arial"/>
          <w:sz w:val="32"/>
          <w:szCs w:val="32"/>
          <w:lang w:val="en-US" w:eastAsia="en-US"/>
        </w:rPr>
        <w:t>km/h</w:t>
      </w:r>
    </w:p>
    <w:p w14:paraId="25C2EAB9" w14:textId="3A1BFC45" w:rsidR="009C7868" w:rsidRPr="00FF066F" w:rsidRDefault="009C7868" w:rsidP="00FF066F">
      <w:pPr>
        <w:pStyle w:val="Heading1"/>
        <w:rPr>
          <w:rFonts w:ascii="Arial" w:hAnsi="Arial" w:cs="Arial"/>
        </w:rPr>
      </w:pPr>
      <w:bookmarkStart w:id="51" w:name="_Toc263575856"/>
      <w:bookmarkStart w:id="52" w:name="_Toc288054132"/>
      <w:r w:rsidRPr="0082094E">
        <w:rPr>
          <w:rFonts w:ascii="Arial" w:hAnsi="Arial" w:cs="Arial"/>
        </w:rPr>
        <w:lastRenderedPageBreak/>
        <w:t>Kemija</w:t>
      </w:r>
      <w:bookmarkEnd w:id="51"/>
      <w:bookmarkEnd w:id="52"/>
    </w:p>
    <w:p w14:paraId="2133217E" w14:textId="6A54E670" w:rsidR="009C7868" w:rsidRPr="0082094E" w:rsidRDefault="009C7868" w:rsidP="007D5896">
      <w:pPr>
        <w:keepNext/>
        <w:rPr>
          <w:rFonts w:cs="Arial"/>
        </w:rPr>
      </w:pPr>
      <w:r w:rsidRPr="0082094E">
        <w:rPr>
          <w:rFonts w:cs="Arial"/>
        </w:rPr>
        <w:t xml:space="preserve">Pri kemijskih zapisih velja, da se podpisom in nadpisom izogibamo. </w:t>
      </w:r>
    </w:p>
    <w:p w14:paraId="41989360" w14:textId="6002E673" w:rsidR="009C7868" w:rsidRPr="0082094E" w:rsidRDefault="009C7868">
      <w:pPr>
        <w:rPr>
          <w:rFonts w:cs="Arial"/>
        </w:rPr>
      </w:pPr>
      <w:r w:rsidRPr="0082094E">
        <w:rPr>
          <w:rFonts w:cs="Arial"/>
        </w:rPr>
        <w:t xml:space="preserve">V večini ostalih primerov velja, da se držimo </w:t>
      </w:r>
      <w:r w:rsidR="00F37F08">
        <w:rPr>
          <w:rFonts w:cs="Arial"/>
        </w:rPr>
        <w:t xml:space="preserve">pravil </w:t>
      </w:r>
      <w:r w:rsidRPr="0082094E">
        <w:rPr>
          <w:rFonts w:cs="Arial"/>
        </w:rPr>
        <w:t>matematičnega zapisa.</w:t>
      </w:r>
    </w:p>
    <w:p w14:paraId="155A90FC" w14:textId="0BE8BA36" w:rsidR="009C7868" w:rsidRDefault="009C7868">
      <w:pPr>
        <w:rPr>
          <w:rFonts w:cs="Arial"/>
        </w:rPr>
      </w:pPr>
      <w:r w:rsidRPr="0082094E">
        <w:rPr>
          <w:rFonts w:cs="Arial"/>
        </w:rPr>
        <w:t xml:space="preserve">Znaki za vezi so </w:t>
      </w:r>
      <w:r w:rsidR="00F37F08">
        <w:rPr>
          <w:rFonts w:cs="Arial"/>
        </w:rPr>
        <w:t>naslednji:</w:t>
      </w:r>
    </w:p>
    <w:p w14:paraId="6720059E" w14:textId="282112C7" w:rsidR="00F903FA" w:rsidRDefault="00F903FA" w:rsidP="00F903FA">
      <w:pPr>
        <w:pStyle w:val="Caption"/>
        <w:keepNext/>
      </w:pPr>
      <w:bookmarkStart w:id="53" w:name="_Toc284688674"/>
      <w:r>
        <w:t xml:space="preserve">Tabela </w:t>
      </w:r>
      <w:fldSimple w:instr=" SEQ Tabela \* ARABIC ">
        <w:r w:rsidR="009D599D">
          <w:rPr>
            <w:noProof/>
          </w:rPr>
          <w:t>15</w:t>
        </w:r>
      </w:fldSimple>
      <w:r>
        <w:t>: Kemija - vezi</w:t>
      </w:r>
      <w:bookmarkEnd w:id="53"/>
    </w:p>
    <w:tbl>
      <w:tblPr>
        <w:tblW w:w="788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0"/>
        <w:gridCol w:w="2544"/>
        <w:gridCol w:w="1650"/>
        <w:gridCol w:w="1960"/>
      </w:tblGrid>
      <w:tr w:rsidR="00836E37" w:rsidRPr="00DF2D8E" w14:paraId="421CD985" w14:textId="58263E3B" w:rsidTr="00EF374D">
        <w:trPr>
          <w:trHeight w:val="340"/>
          <w:tblHeader/>
        </w:trPr>
        <w:tc>
          <w:tcPr>
            <w:tcW w:w="17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0EF2DF" w14:textId="4CA1C421" w:rsidR="00836E37" w:rsidRPr="00DF2D8E" w:rsidRDefault="00836E37" w:rsidP="00FF345E">
            <w:pPr>
              <w:spacing w:before="120" w:after="120"/>
              <w:jc w:val="left"/>
              <w:rPr>
                <w:rFonts w:eastAsia="Times New Roman" w:cs="Arial"/>
                <w:sz w:val="24"/>
                <w:szCs w:val="24"/>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5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826FC" w14:textId="77777777" w:rsidR="00836E37" w:rsidRPr="00DF2D8E" w:rsidRDefault="00836E37" w:rsidP="00006F4C">
            <w:pPr>
              <w:spacing w:before="120" w:after="120"/>
              <w:rPr>
                <w:rFonts w:eastAsia="Times New Roman" w:cs="Arial"/>
                <w:sz w:val="24"/>
                <w:szCs w:val="24"/>
                <w:lang w:val="en-US" w:eastAsia="en-US"/>
              </w:rPr>
            </w:pPr>
            <w:r w:rsidRPr="00DF2D8E">
              <w:rPr>
                <w:rFonts w:eastAsia="Times New Roman" w:cs="Arial"/>
                <w:sz w:val="24"/>
                <w:szCs w:val="24"/>
                <w:lang w:val="en-US" w:eastAsia="en-US"/>
              </w:rPr>
              <w:t>Brajeva kombinacija</w:t>
            </w:r>
          </w:p>
        </w:tc>
        <w:tc>
          <w:tcPr>
            <w:tcW w:w="16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4C6072" w14:textId="77777777" w:rsidR="00836E37" w:rsidRPr="00DF2D8E" w:rsidRDefault="00836E37" w:rsidP="00006F4C">
            <w:pPr>
              <w:spacing w:before="120" w:after="120"/>
              <w:rPr>
                <w:rFonts w:eastAsia="Times New Roman" w:cs="Arial"/>
                <w:sz w:val="24"/>
                <w:szCs w:val="24"/>
                <w:lang w:val="en-US" w:eastAsia="en-US"/>
              </w:rPr>
            </w:pPr>
            <w:r w:rsidRPr="00DF2D8E">
              <w:rPr>
                <w:rFonts w:eastAsia="Times New Roman" w:cs="Arial"/>
                <w:sz w:val="24"/>
                <w:szCs w:val="24"/>
                <w:lang w:val="en-US" w:eastAsia="en-US"/>
              </w:rPr>
              <w:t>Brajev znak</w:t>
            </w:r>
          </w:p>
        </w:tc>
        <w:tc>
          <w:tcPr>
            <w:tcW w:w="1960" w:type="dxa"/>
            <w:tcBorders>
              <w:top w:val="single" w:sz="4" w:space="0" w:color="auto"/>
              <w:left w:val="single" w:sz="4" w:space="0" w:color="auto"/>
              <w:bottom w:val="single" w:sz="4" w:space="0" w:color="auto"/>
              <w:right w:val="single" w:sz="4" w:space="0" w:color="auto"/>
            </w:tcBorders>
            <w:vAlign w:val="center"/>
          </w:tcPr>
          <w:p w14:paraId="4E2E54A5" w14:textId="4FCA1A01" w:rsidR="00836E37" w:rsidRPr="003554A6" w:rsidRDefault="00836E37" w:rsidP="00006F4C">
            <w:pPr>
              <w:spacing w:before="120" w:after="120"/>
              <w:rPr>
                <w:rFonts w:eastAsia="Times New Roman" w:cs="Arial"/>
                <w:lang w:val="en-US" w:eastAsia="en-US"/>
              </w:rPr>
            </w:pPr>
            <w:r w:rsidRPr="003554A6">
              <w:rPr>
                <w:rFonts w:eastAsia="Times New Roman" w:cs="Arial"/>
                <w:lang w:val="en-US" w:eastAsia="en-US"/>
              </w:rPr>
              <w:t>Opombe</w:t>
            </w:r>
          </w:p>
        </w:tc>
      </w:tr>
      <w:tr w:rsidR="00DF2D8E" w:rsidRPr="00DF2D8E" w14:paraId="37B4878C" w14:textId="62721767" w:rsidTr="00BD046D">
        <w:trPr>
          <w:trHeight w:val="340"/>
        </w:trPr>
        <w:tc>
          <w:tcPr>
            <w:tcW w:w="1730" w:type="dxa"/>
            <w:shd w:val="clear" w:color="auto" w:fill="auto"/>
            <w:noWrap/>
            <w:vAlign w:val="center"/>
            <w:hideMark/>
          </w:tcPr>
          <w:p w14:paraId="7C5A537B" w14:textId="77777777" w:rsidR="00DF2D8E" w:rsidRPr="00DF2D8E" w:rsidRDefault="00DF2D8E" w:rsidP="00006F4C">
            <w:pPr>
              <w:spacing w:before="120" w:after="120"/>
              <w:rPr>
                <w:rFonts w:eastAsia="Times New Roman" w:cs="Arial"/>
                <w:sz w:val="20"/>
                <w:szCs w:val="20"/>
                <w:lang w:val="en-US" w:eastAsia="en-US"/>
              </w:rPr>
            </w:pPr>
            <w:r w:rsidRPr="00DF2D8E">
              <w:rPr>
                <w:rFonts w:eastAsia="Times New Roman" w:cs="Arial"/>
                <w:sz w:val="20"/>
                <w:szCs w:val="20"/>
                <w:lang w:val="en-US" w:eastAsia="en-US"/>
              </w:rPr>
              <w:t>enojna vez</w:t>
            </w:r>
          </w:p>
        </w:tc>
        <w:tc>
          <w:tcPr>
            <w:tcW w:w="2544" w:type="dxa"/>
            <w:shd w:val="clear" w:color="auto" w:fill="auto"/>
            <w:noWrap/>
            <w:vAlign w:val="center"/>
            <w:hideMark/>
          </w:tcPr>
          <w:p w14:paraId="30417E49" w14:textId="77777777" w:rsidR="00DF2D8E" w:rsidRPr="00DF2D8E" w:rsidRDefault="00DF2D8E" w:rsidP="00006F4C">
            <w:pPr>
              <w:spacing w:before="120" w:after="120"/>
              <w:rPr>
                <w:rFonts w:eastAsia="Times New Roman" w:cs="Arial"/>
                <w:sz w:val="20"/>
                <w:szCs w:val="20"/>
                <w:lang w:val="en-US" w:eastAsia="en-US"/>
              </w:rPr>
            </w:pPr>
            <w:r w:rsidRPr="00DF2D8E">
              <w:rPr>
                <w:rFonts w:eastAsia="Times New Roman" w:cs="Arial"/>
                <w:sz w:val="20"/>
                <w:szCs w:val="20"/>
                <w:lang w:val="en-US" w:eastAsia="en-US"/>
              </w:rPr>
              <w:t>::14 14::</w:t>
            </w:r>
          </w:p>
        </w:tc>
        <w:tc>
          <w:tcPr>
            <w:tcW w:w="1650" w:type="dxa"/>
            <w:shd w:val="clear" w:color="auto" w:fill="auto"/>
            <w:noWrap/>
            <w:vAlign w:val="center"/>
            <w:hideMark/>
          </w:tcPr>
          <w:p w14:paraId="5B967FDF" w14:textId="77777777" w:rsidR="00DF2D8E" w:rsidRPr="006530EE" w:rsidRDefault="00DF2D8E" w:rsidP="00006F4C">
            <w:pPr>
              <w:spacing w:before="120" w:after="120"/>
              <w:rPr>
                <w:rFonts w:ascii="BrailleSlo 6Dot Revised V2" w:eastAsia="Times New Roman" w:hAnsi="BrailleSlo 6Dot Revised V2" w:cs="Arial"/>
                <w:sz w:val="32"/>
                <w:szCs w:val="32"/>
                <w:lang w:val="en-US" w:eastAsia="en-US"/>
              </w:rPr>
            </w:pPr>
            <w:r w:rsidRPr="006530EE">
              <w:rPr>
                <w:rFonts w:ascii="BrailleSlo 6Dot Revised V2" w:eastAsia="Times New Roman" w:hAnsi="BrailleSlo 6Dot Revised V2" w:cs="Arial"/>
                <w:sz w:val="32"/>
                <w:szCs w:val="32"/>
                <w:lang w:val="en-US" w:eastAsia="en-US"/>
              </w:rPr>
              <w:t>cc</w:t>
            </w:r>
          </w:p>
        </w:tc>
        <w:tc>
          <w:tcPr>
            <w:tcW w:w="1960" w:type="dxa"/>
            <w:vAlign w:val="center"/>
          </w:tcPr>
          <w:p w14:paraId="4DF8C5F9" w14:textId="77777777" w:rsidR="00DF2D8E" w:rsidRPr="003554A6" w:rsidRDefault="00DF2D8E" w:rsidP="00006F4C">
            <w:pPr>
              <w:spacing w:before="120" w:after="120"/>
              <w:rPr>
                <w:rFonts w:eastAsia="Times New Roman" w:cs="Arial"/>
                <w:lang w:val="en-US" w:eastAsia="en-US"/>
              </w:rPr>
            </w:pPr>
          </w:p>
        </w:tc>
      </w:tr>
      <w:tr w:rsidR="00DF2D8E" w:rsidRPr="00DF2D8E" w14:paraId="7C69AAC2" w14:textId="5BCFCF73" w:rsidTr="00BD046D">
        <w:trPr>
          <w:trHeight w:val="340"/>
        </w:trPr>
        <w:tc>
          <w:tcPr>
            <w:tcW w:w="1730" w:type="dxa"/>
            <w:shd w:val="clear" w:color="auto" w:fill="auto"/>
            <w:noWrap/>
            <w:vAlign w:val="center"/>
            <w:hideMark/>
          </w:tcPr>
          <w:p w14:paraId="23C0D12A" w14:textId="77777777" w:rsidR="00DF2D8E" w:rsidRPr="00DF2D8E" w:rsidRDefault="00DF2D8E" w:rsidP="00006F4C">
            <w:pPr>
              <w:spacing w:before="120" w:after="120"/>
              <w:rPr>
                <w:rFonts w:eastAsia="Times New Roman" w:cs="Arial"/>
                <w:sz w:val="20"/>
                <w:szCs w:val="20"/>
                <w:lang w:val="en-US" w:eastAsia="en-US"/>
              </w:rPr>
            </w:pPr>
            <w:r w:rsidRPr="00DF2D8E">
              <w:rPr>
                <w:rFonts w:eastAsia="Times New Roman" w:cs="Arial"/>
                <w:sz w:val="20"/>
                <w:szCs w:val="20"/>
                <w:lang w:val="en-US" w:eastAsia="en-US"/>
              </w:rPr>
              <w:t>dvojna vez</w:t>
            </w:r>
          </w:p>
        </w:tc>
        <w:tc>
          <w:tcPr>
            <w:tcW w:w="2544" w:type="dxa"/>
            <w:shd w:val="clear" w:color="auto" w:fill="auto"/>
            <w:noWrap/>
            <w:vAlign w:val="center"/>
            <w:hideMark/>
          </w:tcPr>
          <w:p w14:paraId="372500CA" w14:textId="77777777" w:rsidR="00DF2D8E" w:rsidRPr="00DF2D8E" w:rsidRDefault="00DF2D8E" w:rsidP="00006F4C">
            <w:pPr>
              <w:spacing w:before="120" w:after="120"/>
              <w:rPr>
                <w:rFonts w:eastAsia="Times New Roman" w:cs="Arial"/>
                <w:sz w:val="20"/>
                <w:szCs w:val="20"/>
                <w:lang w:val="en-US" w:eastAsia="en-US"/>
              </w:rPr>
            </w:pPr>
            <w:r w:rsidRPr="00DF2D8E">
              <w:rPr>
                <w:rFonts w:eastAsia="Times New Roman" w:cs="Arial"/>
                <w:sz w:val="20"/>
                <w:szCs w:val="20"/>
                <w:lang w:val="en-US" w:eastAsia="en-US"/>
              </w:rPr>
              <w:t>::1245 1245::</w:t>
            </w:r>
          </w:p>
        </w:tc>
        <w:tc>
          <w:tcPr>
            <w:tcW w:w="1650" w:type="dxa"/>
            <w:shd w:val="clear" w:color="auto" w:fill="auto"/>
            <w:noWrap/>
            <w:vAlign w:val="center"/>
            <w:hideMark/>
          </w:tcPr>
          <w:p w14:paraId="219C18A1" w14:textId="77777777" w:rsidR="00DF2D8E" w:rsidRPr="006530EE" w:rsidRDefault="00DF2D8E" w:rsidP="00006F4C">
            <w:pPr>
              <w:spacing w:before="120" w:after="120"/>
              <w:rPr>
                <w:rFonts w:ascii="BrailleSlo 6Dot Revised V2" w:eastAsia="Times New Roman" w:hAnsi="BrailleSlo 6Dot Revised V2" w:cs="Arial"/>
                <w:sz w:val="32"/>
                <w:szCs w:val="32"/>
                <w:lang w:val="en-US" w:eastAsia="en-US"/>
              </w:rPr>
            </w:pPr>
            <w:r w:rsidRPr="006530EE">
              <w:rPr>
                <w:rFonts w:ascii="BrailleSlo 6Dot Revised V2" w:eastAsia="Times New Roman" w:hAnsi="BrailleSlo 6Dot Revised V2" w:cs="Arial"/>
                <w:sz w:val="32"/>
                <w:szCs w:val="32"/>
                <w:lang w:val="en-US" w:eastAsia="en-US"/>
              </w:rPr>
              <w:t>gg</w:t>
            </w:r>
          </w:p>
        </w:tc>
        <w:tc>
          <w:tcPr>
            <w:tcW w:w="1960" w:type="dxa"/>
            <w:vAlign w:val="center"/>
          </w:tcPr>
          <w:p w14:paraId="4E56617E" w14:textId="77777777" w:rsidR="00DF2D8E" w:rsidRPr="003554A6" w:rsidRDefault="00DF2D8E" w:rsidP="00006F4C">
            <w:pPr>
              <w:spacing w:before="120" w:after="120"/>
              <w:rPr>
                <w:rFonts w:eastAsia="Times New Roman" w:cs="Arial"/>
                <w:lang w:val="en-US" w:eastAsia="en-US"/>
              </w:rPr>
            </w:pPr>
          </w:p>
        </w:tc>
      </w:tr>
      <w:tr w:rsidR="00DF2D8E" w:rsidRPr="00DF2D8E" w14:paraId="5EB302C4" w14:textId="62E6FC22" w:rsidTr="00BD046D">
        <w:trPr>
          <w:trHeight w:val="340"/>
        </w:trPr>
        <w:tc>
          <w:tcPr>
            <w:tcW w:w="1730" w:type="dxa"/>
            <w:shd w:val="clear" w:color="auto" w:fill="auto"/>
            <w:noWrap/>
            <w:vAlign w:val="center"/>
            <w:hideMark/>
          </w:tcPr>
          <w:p w14:paraId="7CC8BF3F" w14:textId="77777777" w:rsidR="00DF2D8E" w:rsidRPr="00DF2D8E" w:rsidRDefault="00DF2D8E" w:rsidP="00006F4C">
            <w:pPr>
              <w:spacing w:before="120" w:after="120"/>
              <w:rPr>
                <w:rFonts w:eastAsia="Times New Roman" w:cs="Arial"/>
                <w:sz w:val="20"/>
                <w:szCs w:val="20"/>
                <w:lang w:val="en-US" w:eastAsia="en-US"/>
              </w:rPr>
            </w:pPr>
            <w:r w:rsidRPr="00DF2D8E">
              <w:rPr>
                <w:rFonts w:eastAsia="Times New Roman" w:cs="Arial"/>
                <w:sz w:val="20"/>
                <w:szCs w:val="20"/>
                <w:lang w:val="en-US" w:eastAsia="en-US"/>
              </w:rPr>
              <w:t>trojna vez</w:t>
            </w:r>
          </w:p>
        </w:tc>
        <w:tc>
          <w:tcPr>
            <w:tcW w:w="2544" w:type="dxa"/>
            <w:shd w:val="clear" w:color="auto" w:fill="auto"/>
            <w:noWrap/>
            <w:vAlign w:val="center"/>
            <w:hideMark/>
          </w:tcPr>
          <w:p w14:paraId="3C5DCDF2" w14:textId="77777777" w:rsidR="00DF2D8E" w:rsidRPr="00DF2D8E" w:rsidRDefault="00DF2D8E" w:rsidP="00006F4C">
            <w:pPr>
              <w:spacing w:before="120" w:after="120"/>
              <w:rPr>
                <w:rFonts w:eastAsia="Times New Roman" w:cs="Arial"/>
                <w:sz w:val="20"/>
                <w:szCs w:val="20"/>
                <w:lang w:val="en-US" w:eastAsia="en-US"/>
              </w:rPr>
            </w:pPr>
            <w:r w:rsidRPr="00DF2D8E">
              <w:rPr>
                <w:rFonts w:eastAsia="Times New Roman" w:cs="Arial"/>
                <w:sz w:val="20"/>
                <w:szCs w:val="20"/>
                <w:lang w:val="en-US" w:eastAsia="en-US"/>
              </w:rPr>
              <w:t>::1346 1346::</w:t>
            </w:r>
          </w:p>
        </w:tc>
        <w:tc>
          <w:tcPr>
            <w:tcW w:w="1650" w:type="dxa"/>
            <w:shd w:val="clear" w:color="auto" w:fill="auto"/>
            <w:noWrap/>
            <w:vAlign w:val="center"/>
            <w:hideMark/>
          </w:tcPr>
          <w:p w14:paraId="75B292B4" w14:textId="77777777" w:rsidR="00DF2D8E" w:rsidRPr="006530EE" w:rsidRDefault="00DF2D8E" w:rsidP="00006F4C">
            <w:pPr>
              <w:spacing w:before="120" w:after="120"/>
              <w:rPr>
                <w:rFonts w:ascii="BrailleSlo 6Dot Revised V2" w:eastAsia="Times New Roman" w:hAnsi="BrailleSlo 6Dot Revised V2" w:cs="Arial"/>
                <w:sz w:val="32"/>
                <w:szCs w:val="32"/>
                <w:lang w:val="en-US" w:eastAsia="en-US"/>
              </w:rPr>
            </w:pPr>
            <w:r w:rsidRPr="006530EE">
              <w:rPr>
                <w:rFonts w:ascii="BrailleSlo 6Dot Revised V2" w:eastAsia="Times New Roman" w:hAnsi="BrailleSlo 6Dot Revised V2" w:cs="Arial"/>
                <w:sz w:val="32"/>
                <w:szCs w:val="32"/>
                <w:lang w:val="en-US" w:eastAsia="en-US"/>
              </w:rPr>
              <w:t>xx</w:t>
            </w:r>
          </w:p>
        </w:tc>
        <w:tc>
          <w:tcPr>
            <w:tcW w:w="1960" w:type="dxa"/>
            <w:vAlign w:val="center"/>
          </w:tcPr>
          <w:p w14:paraId="52638AA1" w14:textId="77777777" w:rsidR="00DF2D8E" w:rsidRPr="003554A6" w:rsidRDefault="00DF2D8E" w:rsidP="00006F4C">
            <w:pPr>
              <w:spacing w:before="120" w:after="120"/>
              <w:rPr>
                <w:rFonts w:eastAsia="Times New Roman" w:cs="Arial"/>
                <w:lang w:val="en-US" w:eastAsia="en-US"/>
              </w:rPr>
            </w:pPr>
          </w:p>
        </w:tc>
      </w:tr>
    </w:tbl>
    <w:p w14:paraId="4E78D57C" w14:textId="77777777" w:rsidR="009C7868" w:rsidRPr="0082094E" w:rsidRDefault="009C7868">
      <w:pPr>
        <w:rPr>
          <w:rFonts w:cs="Arial"/>
        </w:rPr>
      </w:pPr>
    </w:p>
    <w:p w14:paraId="7A3C6D6D" w14:textId="7C3A7985" w:rsidR="00F37F08" w:rsidRDefault="00E93B85">
      <w:pPr>
        <w:rPr>
          <w:rFonts w:cs="Arial"/>
        </w:rPr>
      </w:pPr>
      <w:r w:rsidRPr="00A24D91">
        <w:rPr>
          <w:rFonts w:cs="Arial"/>
          <w:b/>
        </w:rPr>
        <w:t>Primer</w:t>
      </w:r>
      <w:r w:rsidR="00F37F08">
        <w:rPr>
          <w:rFonts w:cs="Arial"/>
        </w:rPr>
        <w:t>:</w:t>
      </w:r>
      <w:r w:rsidR="00A24D91">
        <w:rPr>
          <w:rFonts w:cs="Arial"/>
        </w:rPr>
        <w:t xml:space="preserve"> 2H</w:t>
      </w:r>
      <w:r w:rsidR="00A24D91" w:rsidRPr="00A24D91">
        <w:rPr>
          <w:rFonts w:cs="Arial"/>
          <w:vertAlign w:val="subscript"/>
        </w:rPr>
        <w:t>2</w:t>
      </w:r>
      <w:r w:rsidR="00A24D91">
        <w:rPr>
          <w:rFonts w:cs="Arial"/>
        </w:rPr>
        <w:t>O (dve molekuli vode)</w:t>
      </w:r>
    </w:p>
    <w:p w14:paraId="56195218" w14:textId="2344233A" w:rsidR="00A24D91" w:rsidRDefault="00A24D91">
      <w:pPr>
        <w:rPr>
          <w:rFonts w:cs="Arial"/>
        </w:rPr>
      </w:pPr>
      <w:r>
        <w:rPr>
          <w:rFonts w:cs="Arial"/>
        </w:rPr>
        <w:t>::3456 12 46 125 3456 12 46 135::</w:t>
      </w:r>
    </w:p>
    <w:p w14:paraId="246F42C7" w14:textId="4B660113" w:rsidR="00A24D91" w:rsidRPr="002C67EA" w:rsidRDefault="00A24D91">
      <w:pPr>
        <w:rPr>
          <w:rFonts w:ascii="BrailleSlo 6Dot Revised V2" w:hAnsi="BrailleSlo 6Dot Revised V2" w:cs="Arial"/>
          <w:sz w:val="32"/>
        </w:rPr>
      </w:pPr>
      <w:r w:rsidRPr="002C67EA">
        <w:rPr>
          <w:rFonts w:ascii="BrailleSlo 6Dot Revised V2" w:hAnsi="BrailleSlo 6Dot Revised V2" w:cs="Arial"/>
          <w:sz w:val="32"/>
        </w:rPr>
        <w:t>2H2O</w:t>
      </w:r>
    </w:p>
    <w:p w14:paraId="6597350A" w14:textId="07975080" w:rsidR="00200AEF" w:rsidRPr="0082094E" w:rsidRDefault="00E82F54">
      <w:pPr>
        <w:rPr>
          <w:rFonts w:cs="Arial"/>
        </w:rPr>
      </w:pPr>
      <w:r w:rsidRPr="002B4C0F">
        <w:rPr>
          <w:rFonts w:cs="Arial"/>
          <w:b/>
        </w:rPr>
        <w:t>Primer</w:t>
      </w:r>
      <w:r>
        <w:rPr>
          <w:rFonts w:cs="Arial"/>
        </w:rPr>
        <w:t xml:space="preserve">: </w:t>
      </w:r>
      <w:r w:rsidR="00200AEF">
        <w:rPr>
          <w:rFonts w:cs="Arial"/>
        </w:rPr>
        <w:t>CH</w:t>
      </w:r>
      <w:r w:rsidR="00200AEF" w:rsidRPr="00200AEF">
        <w:rPr>
          <w:rFonts w:cs="Arial"/>
          <w:vertAlign w:val="subscript"/>
        </w:rPr>
        <w:t>3</w:t>
      </w:r>
      <w:r w:rsidR="00200AEF">
        <w:rPr>
          <w:rFonts w:cs="Arial"/>
        </w:rPr>
        <w:t xml:space="preserve"> – CH</w:t>
      </w:r>
      <w:r w:rsidR="00200AEF" w:rsidRPr="00200AEF">
        <w:rPr>
          <w:rFonts w:cs="Arial"/>
          <w:vertAlign w:val="subscript"/>
        </w:rPr>
        <w:t>2</w:t>
      </w:r>
      <w:r w:rsidR="00200AEF">
        <w:rPr>
          <w:rFonts w:cs="Arial"/>
        </w:rPr>
        <w:t xml:space="preserve"> – CH</w:t>
      </w:r>
      <w:r w:rsidR="00200AEF" w:rsidRPr="00200AEF">
        <w:rPr>
          <w:rFonts w:cs="Arial"/>
          <w:vertAlign w:val="subscript"/>
        </w:rPr>
        <w:t>3</w:t>
      </w:r>
      <w:r w:rsidR="00200AEF">
        <w:rPr>
          <w:rFonts w:cs="Arial"/>
        </w:rPr>
        <w:t xml:space="preserve"> (</w:t>
      </w:r>
      <w:r w:rsidR="002E72BE">
        <w:rPr>
          <w:rFonts w:cs="Arial"/>
        </w:rPr>
        <w:t>zapis</w:t>
      </w:r>
      <w:r w:rsidR="009C7868" w:rsidRPr="0082094E">
        <w:rPr>
          <w:rFonts w:cs="Arial"/>
        </w:rPr>
        <w:t xml:space="preserve"> empirične formule za </w:t>
      </w:r>
      <w:r w:rsidR="00200AEF">
        <w:rPr>
          <w:rFonts w:cs="Arial"/>
        </w:rPr>
        <w:t>propan)</w:t>
      </w:r>
    </w:p>
    <w:p w14:paraId="5C28137B" w14:textId="484F2EE5" w:rsidR="009C7868" w:rsidRDefault="00F86335">
      <w:pPr>
        <w:rPr>
          <w:rFonts w:cs="Arial"/>
        </w:rPr>
      </w:pPr>
      <w:r>
        <w:rPr>
          <w:rFonts w:cs="Arial"/>
        </w:rPr>
        <w:t>::</w:t>
      </w:r>
      <w:r w:rsidR="009C7868" w:rsidRPr="0082094E">
        <w:rPr>
          <w:rFonts w:cs="Arial"/>
        </w:rPr>
        <w:t xml:space="preserve">46 14 46 125 3456 14 </w:t>
      </w:r>
      <w:r w:rsidR="00130055">
        <w:rPr>
          <w:rFonts w:cs="Arial"/>
        </w:rPr>
        <w:t>0</w:t>
      </w:r>
      <w:r w:rsidR="009C7868" w:rsidRPr="0082094E">
        <w:rPr>
          <w:rFonts w:cs="Arial"/>
        </w:rPr>
        <w:t xml:space="preserve"> 14 14 </w:t>
      </w:r>
      <w:r w:rsidR="00130055">
        <w:rPr>
          <w:rFonts w:cs="Arial"/>
        </w:rPr>
        <w:t>0</w:t>
      </w:r>
      <w:r w:rsidR="009C7868" w:rsidRPr="0082094E">
        <w:rPr>
          <w:rFonts w:cs="Arial"/>
        </w:rPr>
        <w:t xml:space="preserve"> 46 14 46 125 3456 12 </w:t>
      </w:r>
      <w:r w:rsidR="00130055">
        <w:rPr>
          <w:rFonts w:cs="Arial"/>
        </w:rPr>
        <w:t>0</w:t>
      </w:r>
      <w:r w:rsidR="009C7868" w:rsidRPr="0082094E">
        <w:rPr>
          <w:rFonts w:cs="Arial"/>
        </w:rPr>
        <w:t xml:space="preserve"> 14 14 </w:t>
      </w:r>
      <w:r w:rsidR="00130055">
        <w:rPr>
          <w:rFonts w:cs="Arial"/>
        </w:rPr>
        <w:t>0</w:t>
      </w:r>
      <w:r w:rsidR="009C7868" w:rsidRPr="0082094E">
        <w:rPr>
          <w:rFonts w:cs="Arial"/>
        </w:rPr>
        <w:t xml:space="preserve"> 46 14 46 125 3456 14</w:t>
      </w:r>
      <w:r>
        <w:rPr>
          <w:rFonts w:cs="Arial"/>
        </w:rPr>
        <w:t>::</w:t>
      </w:r>
    </w:p>
    <w:p w14:paraId="088045DB" w14:textId="5D8ED001" w:rsidR="009C7868" w:rsidRPr="00FF066F" w:rsidRDefault="00200AEF">
      <w:pPr>
        <w:rPr>
          <w:rFonts w:ascii="BrailleSlo 6Dot Revised V2" w:hAnsi="BrailleSlo 6Dot Revised V2" w:cs="Arial"/>
          <w:sz w:val="32"/>
        </w:rPr>
      </w:pPr>
      <w:r w:rsidRPr="002C67EA">
        <w:rPr>
          <w:rFonts w:ascii="BrailleSlo 6Dot Revised V2" w:hAnsi="BrailleSlo 6Dot Revised V2" w:cs="Arial"/>
          <w:sz w:val="32"/>
        </w:rPr>
        <w:t>CH3 cc CH2 cc CH3</w:t>
      </w:r>
    </w:p>
    <w:p w14:paraId="45742F89" w14:textId="4B14D0A7" w:rsidR="005D79B0" w:rsidRPr="00E9087B" w:rsidRDefault="005D79B0" w:rsidP="00FF066F">
      <w:pPr>
        <w:pStyle w:val="Heading1"/>
        <w:rPr>
          <w:rFonts w:ascii="Arial" w:hAnsi="Arial" w:cs="Arial"/>
        </w:rPr>
      </w:pPr>
      <w:bookmarkStart w:id="54" w:name="_Toc288054133"/>
      <w:bookmarkStart w:id="55" w:name="_Toc263575857"/>
      <w:r w:rsidRPr="00E9087B">
        <w:rPr>
          <w:rFonts w:ascii="Arial" w:hAnsi="Arial" w:cs="Arial"/>
        </w:rPr>
        <w:t>Razveljavitev predznaka</w:t>
      </w:r>
      <w:bookmarkEnd w:id="54"/>
    </w:p>
    <w:p w14:paraId="155077E9" w14:textId="427921F4" w:rsidR="005D79B0" w:rsidRPr="00E9087B" w:rsidRDefault="005D79B0" w:rsidP="005D79B0">
      <w:r w:rsidRPr="00E9087B">
        <w:t>V nizih, sestavljenih iz črk, velikih črk, številk, lahko tudi drugih z</w:t>
      </w:r>
      <w:r w:rsidR="00657A11" w:rsidRPr="00E9087B">
        <w:t>nakov, se zaradi nedvoumnega raz</w:t>
      </w:r>
      <w:r w:rsidRPr="00E9087B">
        <w:t xml:space="preserve">umevanja prebranega uporabi znak </w:t>
      </w:r>
      <w:r w:rsidR="00657A11" w:rsidRPr="00E9087B">
        <w:t xml:space="preserve">::6:: za </w:t>
      </w:r>
      <w:r w:rsidRPr="00E9087B">
        <w:t>razveljavit</w:t>
      </w:r>
      <w:r w:rsidR="00657A11" w:rsidRPr="00E9087B">
        <w:t>ev predznaka. Vedno mu sledi črka. Razveljavijo se lahko vsi predznaki, ki vplivajo na več kot en naslednji znak.</w:t>
      </w:r>
    </w:p>
    <w:p w14:paraId="30F46D54" w14:textId="0ECE59E6" w:rsidR="00657A11" w:rsidRPr="00E9087B" w:rsidRDefault="00657A11" w:rsidP="005D79B0">
      <w:r w:rsidRPr="00E9087B">
        <w:t xml:space="preserve">Primere uporabe lahko najdemo na področju matematike in računalništva (na primer naslovi spletnih strani, </w:t>
      </w:r>
      <w:r w:rsidR="00622221" w:rsidRPr="00E9087B">
        <w:t xml:space="preserve">uporabniki Twitterja, </w:t>
      </w:r>
      <w:r w:rsidRPr="00E9087B">
        <w:t>gesla).</w:t>
      </w:r>
    </w:p>
    <w:p w14:paraId="2AD816F9" w14:textId="636F77A5" w:rsidR="00B62439" w:rsidRDefault="00A5202E" w:rsidP="005D79B0">
      <w:r w:rsidRPr="00E9087B">
        <w:rPr>
          <w:b/>
        </w:rPr>
        <w:t xml:space="preserve">Primer: </w:t>
      </w:r>
      <w:r w:rsidR="00614C02" w:rsidRPr="00D04803">
        <w:t>http://goo.gl/6jBg</w:t>
      </w:r>
    </w:p>
    <w:p w14:paraId="3B3E7BD0" w14:textId="567013BD" w:rsidR="00614C02" w:rsidRDefault="00614C02" w:rsidP="005D79B0">
      <w:r>
        <w:t>::125 2345 2345 1234 25 23456 23456 1245 135 135</w:t>
      </w:r>
      <w:r w:rsidR="00001F7B">
        <w:t xml:space="preserve"> 256 1245 123 23456 3456 124 6 245 46 12 1245::</w:t>
      </w:r>
    </w:p>
    <w:p w14:paraId="1838D854" w14:textId="221BA0A2" w:rsidR="00E9087B" w:rsidRPr="00E9087B" w:rsidRDefault="00E9087B" w:rsidP="005D79B0">
      <w:pPr>
        <w:rPr>
          <w:rFonts w:ascii="BrailleSlo 6Dot Revised V2" w:hAnsi="BrailleSlo 6Dot Revised V2"/>
          <w:b/>
          <w:sz w:val="32"/>
        </w:rPr>
      </w:pPr>
      <w:r w:rsidRPr="00E9087B">
        <w:rPr>
          <w:rFonts w:ascii="BrailleSlo 6Dot Revised V2" w:hAnsi="BrailleSlo 6Dot Revised V2"/>
          <w:sz w:val="32"/>
        </w:rPr>
        <w:t>http://goo.gl/6</w:t>
      </w:r>
      <w:r w:rsidRPr="00E9087B">
        <w:rPr>
          <w:rFonts w:ascii="BrailleSlo 6Dot Special V2" w:hAnsi="BrailleSlo 6Dot Special V2"/>
          <w:sz w:val="32"/>
        </w:rPr>
        <w:t>c</w:t>
      </w:r>
      <w:r w:rsidRPr="00E9087B">
        <w:rPr>
          <w:rFonts w:ascii="BrailleSlo 6Dot Revised V2" w:hAnsi="BrailleSlo 6Dot Revised V2"/>
          <w:sz w:val="32"/>
        </w:rPr>
        <w:t>jBg</w:t>
      </w:r>
    </w:p>
    <w:p w14:paraId="04973BBC" w14:textId="7BA20651" w:rsidR="00B62439" w:rsidRDefault="00B62439" w:rsidP="00D04803">
      <w:pPr>
        <w:keepNext/>
      </w:pPr>
      <w:r w:rsidRPr="00E9087B">
        <w:rPr>
          <w:b/>
        </w:rPr>
        <w:lastRenderedPageBreak/>
        <w:t>Primer:</w:t>
      </w:r>
      <w:r w:rsidR="00622221" w:rsidRPr="00E9087B">
        <w:t xml:space="preserve"> </w:t>
      </w:r>
      <w:r w:rsidR="005B5BC3" w:rsidRPr="00E9087B">
        <w:t>http://bit.ly/1EGGKfZ</w:t>
      </w:r>
    </w:p>
    <w:p w14:paraId="6681F0B8" w14:textId="2DCD517A" w:rsidR="00D04803" w:rsidRDefault="00D04803" w:rsidP="00D04803">
      <w:pPr>
        <w:keepNext/>
      </w:pPr>
      <w:r>
        <w:t>::</w:t>
      </w:r>
      <w:r w:rsidR="00A1054E">
        <w:t>125 2345 2345 1234 25 23456 12 24 2345 256 123 13456 23456 3456 1 456 15 1245 1245 13 6 124 46 1356::</w:t>
      </w:r>
    </w:p>
    <w:p w14:paraId="5712B949" w14:textId="58E684CA" w:rsidR="00E9087B" w:rsidRPr="00E9087B" w:rsidRDefault="00E9087B" w:rsidP="00D04803">
      <w:pPr>
        <w:keepNext/>
        <w:rPr>
          <w:rFonts w:ascii="BrailleSlo 6Dot Revised V2" w:hAnsi="BrailleSlo 6Dot Revised V2"/>
          <w:sz w:val="32"/>
        </w:rPr>
      </w:pPr>
      <w:r w:rsidRPr="00E9087B">
        <w:rPr>
          <w:rFonts w:ascii="BrailleSlo 6Dot Revised V2" w:hAnsi="BrailleSlo 6Dot Revised V2"/>
          <w:sz w:val="32"/>
        </w:rPr>
        <w:t>http://bit.ly/1</w:t>
      </w:r>
      <w:r w:rsidR="00020848">
        <w:rPr>
          <w:rFonts w:ascii="BrailleSlo 6Dot Special V2" w:hAnsi="BrailleSlo 6Dot Special V2"/>
          <w:sz w:val="32"/>
        </w:rPr>
        <w:t>i</w:t>
      </w:r>
      <w:r w:rsidR="00020848">
        <w:rPr>
          <w:rFonts w:ascii="BrailleSlo 6Dot Revised V2" w:hAnsi="BrailleSlo 6Dot Revised V2"/>
          <w:sz w:val="32"/>
        </w:rPr>
        <w:t>eggk</w:t>
      </w:r>
      <w:r w:rsidR="00020848" w:rsidRPr="00020848">
        <w:rPr>
          <w:rFonts w:ascii="BrailleSlo 6Dot Special V2" w:hAnsi="BrailleSlo 6Dot Special V2"/>
          <w:sz w:val="32"/>
        </w:rPr>
        <w:t>c</w:t>
      </w:r>
      <w:r w:rsidR="00020848">
        <w:rPr>
          <w:rFonts w:ascii="BrailleSlo 6Dot Revised V2" w:hAnsi="BrailleSlo 6Dot Revised V2"/>
          <w:sz w:val="32"/>
        </w:rPr>
        <w:t>fZ</w:t>
      </w:r>
    </w:p>
    <w:p w14:paraId="25FFC6FF" w14:textId="21DB0C77" w:rsidR="00B62439" w:rsidRDefault="005B5BC3" w:rsidP="00DC1691">
      <w:pPr>
        <w:keepNext/>
      </w:pPr>
      <w:r w:rsidRPr="00E9087B">
        <w:rPr>
          <w:b/>
        </w:rPr>
        <w:t>Primer:</w:t>
      </w:r>
      <w:r w:rsidRPr="00E9087B">
        <w:t xml:space="preserve"> @ARVOinfo (The Association for Research in Vision and Ophthalmology</w:t>
      </w:r>
      <w:r w:rsidR="00862B59">
        <w:t>, uporabniško ime na Twitterju</w:t>
      </w:r>
      <w:r w:rsidRPr="00E9087B">
        <w:t>)</w:t>
      </w:r>
    </w:p>
    <w:p w14:paraId="0DC3EC25" w14:textId="30470D0D" w:rsidR="00DC1691" w:rsidRDefault="00DC1691" w:rsidP="00DC1691">
      <w:pPr>
        <w:keepNext/>
      </w:pPr>
      <w:r>
        <w:t>::245 456 1 1235 1236 135 6 24 1345 124 135::</w:t>
      </w:r>
    </w:p>
    <w:p w14:paraId="54ED0FE4" w14:textId="13E52075" w:rsidR="00820250" w:rsidRPr="00820250" w:rsidRDefault="00820250" w:rsidP="00DC1691">
      <w:pPr>
        <w:keepNext/>
        <w:rPr>
          <w:rFonts w:ascii="BrailleSlo 6Dot Revised V2" w:hAnsi="BrailleSlo 6Dot Revised V2"/>
          <w:sz w:val="32"/>
        </w:rPr>
      </w:pPr>
      <w:r w:rsidRPr="00820250">
        <w:rPr>
          <w:rFonts w:ascii="BrailleSlo 6Dot Revised V2" w:hAnsi="BrailleSlo 6Dot Revised V2"/>
          <w:sz w:val="32"/>
        </w:rPr>
        <w:t>@</w:t>
      </w:r>
      <w:r>
        <w:rPr>
          <w:rFonts w:ascii="BrailleSlo 6Dot Special V2" w:hAnsi="BrailleSlo 6Dot Special V2"/>
          <w:sz w:val="32"/>
        </w:rPr>
        <w:t>i</w:t>
      </w:r>
      <w:r>
        <w:rPr>
          <w:rFonts w:ascii="BrailleSlo 6Dot Revised V2" w:hAnsi="BrailleSlo 6Dot Revised V2"/>
          <w:sz w:val="32"/>
        </w:rPr>
        <w:t>arvo</w:t>
      </w:r>
      <w:r w:rsidRPr="00820250">
        <w:rPr>
          <w:rFonts w:ascii="BrailleSlo 6Dot Special V2" w:hAnsi="BrailleSlo 6Dot Special V2"/>
          <w:sz w:val="32"/>
        </w:rPr>
        <w:t>c</w:t>
      </w:r>
      <w:r>
        <w:rPr>
          <w:rFonts w:ascii="BrailleSlo 6Dot Revised V2" w:hAnsi="BrailleSlo 6Dot Revised V2"/>
          <w:sz w:val="32"/>
        </w:rPr>
        <w:t>info</w:t>
      </w:r>
    </w:p>
    <w:p w14:paraId="581ADF93" w14:textId="3CBFA93C" w:rsidR="00820250" w:rsidRDefault="00AB0BBF" w:rsidP="005D79B0">
      <w:pPr>
        <w:rPr>
          <w:rFonts w:cs="Arial"/>
          <w:color w:val="1A1A1A"/>
          <w:lang w:val="en-US"/>
        </w:rPr>
      </w:pPr>
      <w:r w:rsidRPr="003D2823">
        <w:rPr>
          <w:b/>
        </w:rPr>
        <w:t>Primer</w:t>
      </w:r>
      <w:r w:rsidRPr="00AB0BBF">
        <w:t xml:space="preserve">: </w:t>
      </w:r>
      <w:r w:rsidR="00820250">
        <w:rPr>
          <w:rFonts w:cs="Arial"/>
          <w:color w:val="1A1A1A"/>
          <w:lang w:val="en-US"/>
        </w:rPr>
        <w:t>123ab12AA33 (geslo)</w:t>
      </w:r>
    </w:p>
    <w:p w14:paraId="69216843" w14:textId="2B01D00A" w:rsidR="00820250" w:rsidRDefault="00820250" w:rsidP="005D79B0">
      <w:pPr>
        <w:rPr>
          <w:rFonts w:cs="Arial"/>
          <w:color w:val="1A1A1A"/>
          <w:lang w:val="en-US"/>
        </w:rPr>
      </w:pPr>
      <w:r w:rsidRPr="00AB0BBF">
        <w:rPr>
          <w:rFonts w:cs="Arial"/>
          <w:color w:val="1A1A1A"/>
          <w:lang w:val="en-US"/>
        </w:rPr>
        <w:t xml:space="preserve">::3456 1 12 14 6 </w:t>
      </w:r>
      <w:r>
        <w:rPr>
          <w:rFonts w:cs="Arial"/>
          <w:color w:val="1A1A1A"/>
          <w:lang w:val="en-US"/>
        </w:rPr>
        <w:t>1 12</w:t>
      </w:r>
      <w:r w:rsidRPr="00AB0BBF">
        <w:rPr>
          <w:rFonts w:cs="Arial"/>
          <w:color w:val="1A1A1A"/>
          <w:lang w:val="en-US"/>
        </w:rPr>
        <w:t xml:space="preserve"> 3456 1 12 456 1 1 3456 14 14::</w:t>
      </w:r>
    </w:p>
    <w:p w14:paraId="6324EA66" w14:textId="7F96E4E6" w:rsidR="00820250" w:rsidRPr="00820250" w:rsidRDefault="00820250" w:rsidP="005D79B0">
      <w:pPr>
        <w:rPr>
          <w:rFonts w:ascii="BrailleSlo 6Dot Revised V2" w:hAnsi="BrailleSlo 6Dot Revised V2" w:cs="Arial"/>
          <w:color w:val="1A1A1A"/>
          <w:sz w:val="32"/>
          <w:lang w:val="en-US"/>
        </w:rPr>
      </w:pPr>
      <w:r w:rsidRPr="00820250">
        <w:rPr>
          <w:rFonts w:ascii="BrailleSlo 6Dot Revised V2" w:hAnsi="BrailleSlo 6Dot Revised V2" w:cs="Arial"/>
          <w:color w:val="1A1A1A"/>
          <w:sz w:val="32"/>
          <w:lang w:val="en-US"/>
        </w:rPr>
        <w:t>1bc</w:t>
      </w:r>
      <w:r w:rsidRPr="00820250">
        <w:rPr>
          <w:rFonts w:ascii="BrailleSlo 6Dot Special V2" w:hAnsi="BrailleSlo 6Dot Special V2" w:cs="Arial"/>
          <w:color w:val="1A1A1A"/>
          <w:sz w:val="32"/>
          <w:lang w:val="en-US"/>
        </w:rPr>
        <w:t>c</w:t>
      </w:r>
      <w:r w:rsidRPr="00820250">
        <w:rPr>
          <w:rFonts w:ascii="BrailleSlo 6Dot Revised V2" w:hAnsi="BrailleSlo 6Dot Revised V2" w:cs="Arial"/>
          <w:color w:val="1A1A1A"/>
          <w:sz w:val="32"/>
          <w:lang w:val="en-US"/>
        </w:rPr>
        <w:t>ab1b</w:t>
      </w:r>
      <w:r w:rsidRPr="00820250">
        <w:rPr>
          <w:rFonts w:ascii="BrailleSlo 6Dot Special V2" w:hAnsi="BrailleSlo 6Dot Special V2" w:cs="Arial"/>
          <w:color w:val="1A1A1A"/>
          <w:sz w:val="32"/>
          <w:lang w:val="en-US"/>
        </w:rPr>
        <w:t>i</w:t>
      </w:r>
      <w:r>
        <w:rPr>
          <w:rFonts w:ascii="BrailleSlo 6Dot Revised V2" w:hAnsi="BrailleSlo 6Dot Revised V2" w:cs="Arial"/>
          <w:color w:val="1A1A1A"/>
          <w:sz w:val="32"/>
          <w:lang w:val="en-US"/>
        </w:rPr>
        <w:t>aa</w:t>
      </w:r>
      <w:r w:rsidRPr="00820250">
        <w:rPr>
          <w:rFonts w:ascii="BrailleSlo 6Dot Revised V2" w:hAnsi="BrailleSlo 6Dot Revised V2" w:cs="Arial"/>
          <w:color w:val="1A1A1A"/>
          <w:sz w:val="32"/>
          <w:lang w:val="en-US"/>
        </w:rPr>
        <w:t>3c</w:t>
      </w:r>
    </w:p>
    <w:p w14:paraId="264063FB" w14:textId="2BD32067" w:rsidR="005831A6" w:rsidRPr="00FF066F" w:rsidRDefault="005831A6" w:rsidP="00FF066F">
      <w:pPr>
        <w:pStyle w:val="Heading1"/>
        <w:rPr>
          <w:rFonts w:ascii="Arial" w:hAnsi="Arial" w:cs="Arial"/>
        </w:rPr>
      </w:pPr>
      <w:bookmarkStart w:id="56" w:name="_Toc288054134"/>
      <w:r w:rsidRPr="0082094E">
        <w:rPr>
          <w:rFonts w:ascii="Arial" w:hAnsi="Arial" w:cs="Arial"/>
        </w:rPr>
        <w:t>Oblikovanje besedila</w:t>
      </w:r>
      <w:bookmarkEnd w:id="55"/>
      <w:bookmarkEnd w:id="56"/>
    </w:p>
    <w:p w14:paraId="15B8FCC6" w14:textId="0E9E67FC" w:rsidR="005831A6" w:rsidRDefault="004677CA" w:rsidP="0080749E">
      <w:pPr>
        <w:keepNext/>
        <w:rPr>
          <w:rFonts w:cs="Arial"/>
        </w:rPr>
      </w:pPr>
      <w:r>
        <w:rPr>
          <w:rFonts w:cs="Arial"/>
        </w:rPr>
        <w:t>S pomočjo b</w:t>
      </w:r>
      <w:r w:rsidR="005831A6" w:rsidRPr="0082094E">
        <w:rPr>
          <w:rFonts w:cs="Arial"/>
        </w:rPr>
        <w:t>rajice lahko opišemo tudi tipografijo</w:t>
      </w:r>
      <w:r w:rsidR="0080749E">
        <w:rPr>
          <w:rFonts w:cs="Arial"/>
        </w:rPr>
        <w:t>, kot je na primer krepko (odebeljeno), podčrtano ali ležeče besedilo. Uporablja se predznak ::6 456::. Potrebno je označiti tudi konec besedila.</w:t>
      </w:r>
    </w:p>
    <w:p w14:paraId="0457666A" w14:textId="3E722EEB" w:rsidR="00F903FA" w:rsidRDefault="00F903FA" w:rsidP="00F903FA">
      <w:pPr>
        <w:pStyle w:val="Caption"/>
        <w:keepNext/>
      </w:pPr>
      <w:bookmarkStart w:id="57" w:name="_Toc284688675"/>
      <w:r>
        <w:t xml:space="preserve">Tabela </w:t>
      </w:r>
      <w:fldSimple w:instr=" SEQ Tabela \* ARABIC ">
        <w:r w:rsidR="009D599D">
          <w:rPr>
            <w:noProof/>
          </w:rPr>
          <w:t>16</w:t>
        </w:r>
      </w:fldSimple>
      <w:r>
        <w:t>: Oblikovanje besedila</w:t>
      </w:r>
      <w:bookmarkEnd w:id="57"/>
    </w:p>
    <w:tbl>
      <w:tblPr>
        <w:tblW w:w="842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544"/>
        <w:gridCol w:w="1650"/>
        <w:gridCol w:w="1960"/>
      </w:tblGrid>
      <w:tr w:rsidR="00ED69B7" w:rsidRPr="004D50FD" w14:paraId="169F0649" w14:textId="77777777" w:rsidTr="00EF374D">
        <w:trPr>
          <w:trHeight w:val="340"/>
          <w:tblHead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C5F8F7" w14:textId="32180817" w:rsidR="00ED69B7" w:rsidRPr="004D50FD" w:rsidRDefault="00ED69B7" w:rsidP="00FF345E">
            <w:pPr>
              <w:spacing w:before="120" w:after="120"/>
              <w:jc w:val="left"/>
              <w:rPr>
                <w:rFonts w:eastAsia="Times New Roman" w:cs="Arial"/>
                <w:sz w:val="24"/>
                <w:szCs w:val="24"/>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5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ED0F0B" w14:textId="77777777" w:rsidR="00ED69B7" w:rsidRPr="004D50FD" w:rsidRDefault="00ED69B7" w:rsidP="00266656">
            <w:pPr>
              <w:spacing w:before="120" w:after="120"/>
              <w:rPr>
                <w:rFonts w:eastAsia="Times New Roman" w:cs="Arial"/>
                <w:sz w:val="24"/>
                <w:szCs w:val="24"/>
                <w:lang w:val="en-US" w:eastAsia="en-US"/>
              </w:rPr>
            </w:pPr>
            <w:r w:rsidRPr="004D50FD">
              <w:rPr>
                <w:rFonts w:eastAsia="Times New Roman" w:cs="Arial"/>
                <w:sz w:val="24"/>
                <w:szCs w:val="24"/>
                <w:lang w:val="en-US" w:eastAsia="en-US"/>
              </w:rPr>
              <w:t>Brajeva kombinacija</w:t>
            </w:r>
          </w:p>
        </w:tc>
        <w:tc>
          <w:tcPr>
            <w:tcW w:w="16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707D1" w14:textId="77777777" w:rsidR="00ED69B7" w:rsidRPr="004D50FD" w:rsidRDefault="00ED69B7" w:rsidP="00266656">
            <w:pPr>
              <w:spacing w:before="120" w:after="120"/>
              <w:rPr>
                <w:rFonts w:eastAsia="Times New Roman" w:cs="Arial"/>
                <w:sz w:val="24"/>
                <w:szCs w:val="24"/>
                <w:lang w:val="en-US" w:eastAsia="en-US"/>
              </w:rPr>
            </w:pPr>
            <w:r w:rsidRPr="004D50FD">
              <w:rPr>
                <w:rFonts w:eastAsia="Times New Roman" w:cs="Arial"/>
                <w:sz w:val="24"/>
                <w:szCs w:val="24"/>
                <w:lang w:val="en-US" w:eastAsia="en-US"/>
              </w:rPr>
              <w:t>Brajev znak</w:t>
            </w:r>
          </w:p>
        </w:tc>
        <w:tc>
          <w:tcPr>
            <w:tcW w:w="1960" w:type="dxa"/>
            <w:tcBorders>
              <w:top w:val="single" w:sz="4" w:space="0" w:color="auto"/>
              <w:left w:val="single" w:sz="4" w:space="0" w:color="auto"/>
              <w:bottom w:val="single" w:sz="4" w:space="0" w:color="auto"/>
              <w:right w:val="single" w:sz="4" w:space="0" w:color="auto"/>
            </w:tcBorders>
            <w:vAlign w:val="center"/>
          </w:tcPr>
          <w:p w14:paraId="79A3A933" w14:textId="77777777" w:rsidR="00ED69B7" w:rsidRPr="003554A6" w:rsidRDefault="00ED69B7" w:rsidP="00266656">
            <w:pPr>
              <w:spacing w:before="120" w:after="120"/>
              <w:rPr>
                <w:rFonts w:eastAsia="Times New Roman" w:cs="Arial"/>
                <w:lang w:val="en-US" w:eastAsia="en-US"/>
              </w:rPr>
            </w:pPr>
            <w:r w:rsidRPr="003554A6">
              <w:rPr>
                <w:rFonts w:eastAsia="Times New Roman" w:cs="Arial"/>
                <w:lang w:val="en-US" w:eastAsia="en-US"/>
              </w:rPr>
              <w:t>Opombe</w:t>
            </w:r>
          </w:p>
        </w:tc>
      </w:tr>
      <w:tr w:rsidR="005831A6" w:rsidRPr="004D50FD" w14:paraId="3820CF26" w14:textId="77777777" w:rsidTr="00BD046D">
        <w:trPr>
          <w:trHeight w:val="340"/>
        </w:trPr>
        <w:tc>
          <w:tcPr>
            <w:tcW w:w="2268" w:type="dxa"/>
            <w:shd w:val="clear" w:color="auto" w:fill="auto"/>
            <w:noWrap/>
            <w:vAlign w:val="center"/>
            <w:hideMark/>
          </w:tcPr>
          <w:p w14:paraId="7C208CC3" w14:textId="77777777" w:rsidR="005831A6" w:rsidRPr="004D50FD" w:rsidRDefault="005831A6" w:rsidP="00266656">
            <w:pPr>
              <w:spacing w:before="120" w:after="120"/>
              <w:rPr>
                <w:rFonts w:eastAsia="Times New Roman" w:cs="Arial"/>
                <w:sz w:val="20"/>
                <w:szCs w:val="20"/>
                <w:lang w:val="en-US" w:eastAsia="en-US"/>
              </w:rPr>
            </w:pPr>
            <w:r w:rsidRPr="004D50FD">
              <w:rPr>
                <w:rFonts w:eastAsia="Times New Roman" w:cs="Arial"/>
                <w:sz w:val="20"/>
                <w:szCs w:val="20"/>
                <w:lang w:val="en-US" w:eastAsia="en-US"/>
              </w:rPr>
              <w:t>začetek za krepko</w:t>
            </w:r>
          </w:p>
        </w:tc>
        <w:tc>
          <w:tcPr>
            <w:tcW w:w="2544" w:type="dxa"/>
            <w:shd w:val="clear" w:color="auto" w:fill="auto"/>
            <w:noWrap/>
            <w:vAlign w:val="center"/>
            <w:hideMark/>
          </w:tcPr>
          <w:p w14:paraId="07C50084" w14:textId="58A8A4E4" w:rsidR="005831A6" w:rsidRPr="004D50FD" w:rsidRDefault="006D0633" w:rsidP="00266656">
            <w:pPr>
              <w:spacing w:before="120" w:after="120"/>
              <w:rPr>
                <w:rFonts w:eastAsia="Times New Roman" w:cs="Arial"/>
                <w:sz w:val="20"/>
                <w:szCs w:val="20"/>
                <w:lang w:val="en-US" w:eastAsia="en-US"/>
              </w:rPr>
            </w:pPr>
            <w:r>
              <w:rPr>
                <w:rFonts w:eastAsia="Times New Roman" w:cs="Arial"/>
                <w:sz w:val="20"/>
                <w:szCs w:val="20"/>
                <w:lang w:val="en-US" w:eastAsia="en-US"/>
              </w:rPr>
              <w:t>::6 456 13</w:t>
            </w:r>
            <w:r w:rsidR="005831A6" w:rsidRPr="004D50FD">
              <w:rPr>
                <w:rFonts w:eastAsia="Times New Roman" w:cs="Arial"/>
                <w:sz w:val="20"/>
                <w:szCs w:val="20"/>
                <w:lang w:val="en-US" w:eastAsia="en-US"/>
              </w:rPr>
              <w:t>::</w:t>
            </w:r>
          </w:p>
        </w:tc>
        <w:tc>
          <w:tcPr>
            <w:tcW w:w="1650" w:type="dxa"/>
            <w:shd w:val="clear" w:color="auto" w:fill="auto"/>
            <w:noWrap/>
            <w:vAlign w:val="center"/>
            <w:hideMark/>
          </w:tcPr>
          <w:p w14:paraId="2BB17C2E" w14:textId="2D817D3E" w:rsidR="005831A6" w:rsidRPr="004D50FD" w:rsidRDefault="005831A6" w:rsidP="00266656">
            <w:pPr>
              <w:spacing w:before="120" w:after="120"/>
              <w:rPr>
                <w:rFonts w:ascii="BrailleSlo 6Dot Revised" w:eastAsia="Times New Roman" w:hAnsi="BrailleSlo 6Dot Revised" w:cs="Arial"/>
                <w:sz w:val="32"/>
                <w:szCs w:val="32"/>
                <w:lang w:val="en-US" w:eastAsia="en-US"/>
              </w:rPr>
            </w:pPr>
            <w:r w:rsidRPr="006530EE">
              <w:rPr>
                <w:rFonts w:ascii="BrailleSlo 6Dot Special V2" w:eastAsia="Times New Roman" w:hAnsi="BrailleSlo 6Dot Special V2" w:cs="Arial"/>
                <w:sz w:val="32"/>
                <w:szCs w:val="32"/>
                <w:lang w:val="en-US" w:eastAsia="en-US"/>
              </w:rPr>
              <w:t>ci</w:t>
            </w:r>
            <w:r w:rsidR="006D0633">
              <w:rPr>
                <w:rFonts w:ascii="BrailleSlo 6Dot Revised" w:eastAsia="Times New Roman" w:hAnsi="BrailleSlo 6Dot Revised" w:cs="Arial"/>
                <w:sz w:val="32"/>
                <w:szCs w:val="32"/>
                <w:lang w:val="en-US" w:eastAsia="en-US"/>
              </w:rPr>
              <w:t>k</w:t>
            </w:r>
          </w:p>
        </w:tc>
        <w:tc>
          <w:tcPr>
            <w:tcW w:w="1960" w:type="dxa"/>
            <w:vAlign w:val="center"/>
          </w:tcPr>
          <w:p w14:paraId="52F5BB57" w14:textId="77777777" w:rsidR="005831A6" w:rsidRPr="003554A6" w:rsidRDefault="005831A6" w:rsidP="00266656">
            <w:pPr>
              <w:spacing w:before="120" w:after="120"/>
              <w:rPr>
                <w:rFonts w:eastAsia="Times New Roman" w:cs="Arial"/>
                <w:lang w:val="en-US" w:eastAsia="en-US"/>
              </w:rPr>
            </w:pPr>
          </w:p>
        </w:tc>
      </w:tr>
      <w:tr w:rsidR="005831A6" w:rsidRPr="004D50FD" w14:paraId="783300A8" w14:textId="77777777" w:rsidTr="00BD046D">
        <w:trPr>
          <w:trHeight w:val="340"/>
        </w:trPr>
        <w:tc>
          <w:tcPr>
            <w:tcW w:w="2268" w:type="dxa"/>
            <w:shd w:val="clear" w:color="auto" w:fill="auto"/>
            <w:noWrap/>
            <w:vAlign w:val="center"/>
            <w:hideMark/>
          </w:tcPr>
          <w:p w14:paraId="5DB7B6C6" w14:textId="77777777" w:rsidR="005831A6" w:rsidRPr="004D50FD" w:rsidRDefault="005831A6" w:rsidP="00266656">
            <w:pPr>
              <w:spacing w:before="120" w:after="120"/>
              <w:rPr>
                <w:rFonts w:eastAsia="Times New Roman" w:cs="Arial"/>
                <w:sz w:val="20"/>
                <w:szCs w:val="20"/>
                <w:lang w:val="en-US" w:eastAsia="en-US"/>
              </w:rPr>
            </w:pPr>
            <w:r w:rsidRPr="004D50FD">
              <w:rPr>
                <w:rFonts w:eastAsia="Times New Roman" w:cs="Arial"/>
                <w:sz w:val="20"/>
                <w:szCs w:val="20"/>
                <w:lang w:val="en-US" w:eastAsia="en-US"/>
              </w:rPr>
              <w:t>začetek za podčrtano</w:t>
            </w:r>
          </w:p>
        </w:tc>
        <w:tc>
          <w:tcPr>
            <w:tcW w:w="2544" w:type="dxa"/>
            <w:shd w:val="clear" w:color="auto" w:fill="auto"/>
            <w:noWrap/>
            <w:vAlign w:val="center"/>
            <w:hideMark/>
          </w:tcPr>
          <w:p w14:paraId="6BEBBF31" w14:textId="7060BD81" w:rsidR="005831A6" w:rsidRPr="004D50FD" w:rsidRDefault="005831A6" w:rsidP="006D0633">
            <w:pPr>
              <w:spacing w:before="120" w:after="120"/>
              <w:rPr>
                <w:rFonts w:eastAsia="Times New Roman" w:cs="Arial"/>
                <w:sz w:val="20"/>
                <w:szCs w:val="20"/>
                <w:lang w:val="en-US" w:eastAsia="en-US"/>
              </w:rPr>
            </w:pPr>
            <w:r w:rsidRPr="004D50FD">
              <w:rPr>
                <w:rFonts w:eastAsia="Times New Roman" w:cs="Arial"/>
                <w:sz w:val="20"/>
                <w:szCs w:val="20"/>
                <w:lang w:val="en-US" w:eastAsia="en-US"/>
              </w:rPr>
              <w:t xml:space="preserve">::6 456 </w:t>
            </w:r>
            <w:r w:rsidR="006D0633">
              <w:rPr>
                <w:rFonts w:eastAsia="Times New Roman" w:cs="Arial"/>
                <w:sz w:val="20"/>
                <w:szCs w:val="20"/>
                <w:lang w:val="en-US" w:eastAsia="en-US"/>
              </w:rPr>
              <w:t>1234</w:t>
            </w:r>
            <w:r w:rsidRPr="004D50FD">
              <w:rPr>
                <w:rFonts w:eastAsia="Times New Roman" w:cs="Arial"/>
                <w:sz w:val="20"/>
                <w:szCs w:val="20"/>
                <w:lang w:val="en-US" w:eastAsia="en-US"/>
              </w:rPr>
              <w:t>::</w:t>
            </w:r>
          </w:p>
        </w:tc>
        <w:tc>
          <w:tcPr>
            <w:tcW w:w="1650" w:type="dxa"/>
            <w:shd w:val="clear" w:color="auto" w:fill="auto"/>
            <w:noWrap/>
            <w:vAlign w:val="center"/>
            <w:hideMark/>
          </w:tcPr>
          <w:p w14:paraId="4E129EE8" w14:textId="52B1379C" w:rsidR="005831A6" w:rsidRPr="004D50FD" w:rsidRDefault="005831A6" w:rsidP="00266656">
            <w:pPr>
              <w:spacing w:before="120" w:after="120"/>
              <w:rPr>
                <w:rFonts w:ascii="BrailleSlo 6Dot Revised" w:eastAsia="Times New Roman" w:hAnsi="BrailleSlo 6Dot Revised" w:cs="Arial"/>
                <w:sz w:val="32"/>
                <w:szCs w:val="32"/>
                <w:lang w:val="en-US" w:eastAsia="en-US"/>
              </w:rPr>
            </w:pPr>
            <w:r w:rsidRPr="006530EE">
              <w:rPr>
                <w:rFonts w:ascii="BrailleSlo 6Dot Special V2" w:eastAsia="Times New Roman" w:hAnsi="BrailleSlo 6Dot Special V2" w:cs="Arial"/>
                <w:sz w:val="32"/>
                <w:szCs w:val="32"/>
                <w:lang w:val="en-US" w:eastAsia="en-US"/>
              </w:rPr>
              <w:t>ci</w:t>
            </w:r>
            <w:r w:rsidR="006D0633">
              <w:rPr>
                <w:rFonts w:ascii="BrailleSlo 6Dot Revised" w:eastAsia="Times New Roman" w:hAnsi="BrailleSlo 6Dot Revised" w:cs="Arial"/>
                <w:sz w:val="32"/>
                <w:szCs w:val="32"/>
                <w:lang w:val="en-US" w:eastAsia="en-US"/>
              </w:rPr>
              <w:t>p</w:t>
            </w:r>
          </w:p>
        </w:tc>
        <w:tc>
          <w:tcPr>
            <w:tcW w:w="1960" w:type="dxa"/>
            <w:vAlign w:val="center"/>
          </w:tcPr>
          <w:p w14:paraId="3B66F788" w14:textId="77777777" w:rsidR="005831A6" w:rsidRPr="003554A6" w:rsidRDefault="005831A6" w:rsidP="00266656">
            <w:pPr>
              <w:spacing w:before="120" w:after="120"/>
              <w:rPr>
                <w:rFonts w:eastAsia="Times New Roman" w:cs="Arial"/>
                <w:lang w:val="en-US" w:eastAsia="en-US"/>
              </w:rPr>
            </w:pPr>
          </w:p>
        </w:tc>
      </w:tr>
      <w:tr w:rsidR="005831A6" w:rsidRPr="004D50FD" w14:paraId="4204D587" w14:textId="77777777" w:rsidTr="00BD046D">
        <w:trPr>
          <w:trHeight w:val="340"/>
        </w:trPr>
        <w:tc>
          <w:tcPr>
            <w:tcW w:w="2268" w:type="dxa"/>
            <w:shd w:val="clear" w:color="auto" w:fill="auto"/>
            <w:noWrap/>
            <w:vAlign w:val="center"/>
            <w:hideMark/>
          </w:tcPr>
          <w:p w14:paraId="57AD2E95" w14:textId="77777777" w:rsidR="005831A6" w:rsidRPr="004D50FD" w:rsidRDefault="005831A6" w:rsidP="00266656">
            <w:pPr>
              <w:spacing w:before="120" w:after="120"/>
              <w:rPr>
                <w:rFonts w:eastAsia="Times New Roman" w:cs="Arial"/>
                <w:sz w:val="20"/>
                <w:szCs w:val="20"/>
                <w:lang w:val="en-US" w:eastAsia="en-US"/>
              </w:rPr>
            </w:pPr>
            <w:r w:rsidRPr="004D50FD">
              <w:rPr>
                <w:rFonts w:eastAsia="Times New Roman" w:cs="Arial"/>
                <w:sz w:val="20"/>
                <w:szCs w:val="20"/>
                <w:lang w:val="en-US" w:eastAsia="en-US"/>
              </w:rPr>
              <w:t>začetek za ležeče</w:t>
            </w:r>
          </w:p>
        </w:tc>
        <w:tc>
          <w:tcPr>
            <w:tcW w:w="2544" w:type="dxa"/>
            <w:shd w:val="clear" w:color="auto" w:fill="auto"/>
            <w:noWrap/>
            <w:vAlign w:val="center"/>
            <w:hideMark/>
          </w:tcPr>
          <w:p w14:paraId="29E0E638" w14:textId="6BAA9233" w:rsidR="005831A6" w:rsidRPr="004D50FD" w:rsidRDefault="006D0633" w:rsidP="00266656">
            <w:pPr>
              <w:spacing w:before="120" w:after="120"/>
              <w:rPr>
                <w:rFonts w:eastAsia="Times New Roman" w:cs="Arial"/>
                <w:sz w:val="20"/>
                <w:szCs w:val="20"/>
                <w:lang w:val="en-US" w:eastAsia="en-US"/>
              </w:rPr>
            </w:pPr>
            <w:r>
              <w:rPr>
                <w:rFonts w:eastAsia="Times New Roman" w:cs="Arial"/>
                <w:sz w:val="20"/>
                <w:szCs w:val="20"/>
                <w:lang w:val="en-US" w:eastAsia="en-US"/>
              </w:rPr>
              <w:t>::6 456 123</w:t>
            </w:r>
            <w:r w:rsidR="005831A6" w:rsidRPr="004D50FD">
              <w:rPr>
                <w:rFonts w:eastAsia="Times New Roman" w:cs="Arial"/>
                <w:sz w:val="20"/>
                <w:szCs w:val="20"/>
                <w:lang w:val="en-US" w:eastAsia="en-US"/>
              </w:rPr>
              <w:t>::</w:t>
            </w:r>
          </w:p>
        </w:tc>
        <w:tc>
          <w:tcPr>
            <w:tcW w:w="1650" w:type="dxa"/>
            <w:shd w:val="clear" w:color="auto" w:fill="auto"/>
            <w:noWrap/>
            <w:vAlign w:val="center"/>
            <w:hideMark/>
          </w:tcPr>
          <w:p w14:paraId="33ECAEE3" w14:textId="273C8AE1" w:rsidR="005831A6" w:rsidRPr="004D50FD" w:rsidRDefault="005831A6" w:rsidP="00266656">
            <w:pPr>
              <w:spacing w:before="120" w:after="120"/>
              <w:rPr>
                <w:rFonts w:ascii="BrailleSlo 6Dot Revised" w:eastAsia="Times New Roman" w:hAnsi="BrailleSlo 6Dot Revised" w:cs="Arial"/>
                <w:sz w:val="32"/>
                <w:szCs w:val="32"/>
                <w:lang w:val="en-US" w:eastAsia="en-US"/>
              </w:rPr>
            </w:pPr>
            <w:r w:rsidRPr="006530EE">
              <w:rPr>
                <w:rFonts w:ascii="BrailleSlo 6Dot Special V2" w:eastAsia="Times New Roman" w:hAnsi="BrailleSlo 6Dot Special V2" w:cs="Arial"/>
                <w:sz w:val="32"/>
                <w:szCs w:val="32"/>
                <w:lang w:val="en-US" w:eastAsia="en-US"/>
              </w:rPr>
              <w:t>ci</w:t>
            </w:r>
            <w:r w:rsidR="006D0633">
              <w:rPr>
                <w:rFonts w:ascii="BrailleSlo 6Dot Revised" w:eastAsia="Times New Roman" w:hAnsi="BrailleSlo 6Dot Revised" w:cs="Arial"/>
                <w:sz w:val="32"/>
                <w:szCs w:val="32"/>
                <w:lang w:val="en-US" w:eastAsia="en-US"/>
              </w:rPr>
              <w:t>l</w:t>
            </w:r>
          </w:p>
        </w:tc>
        <w:tc>
          <w:tcPr>
            <w:tcW w:w="1960" w:type="dxa"/>
            <w:vAlign w:val="center"/>
          </w:tcPr>
          <w:p w14:paraId="19FE0B51" w14:textId="77777777" w:rsidR="005831A6" w:rsidRPr="003554A6" w:rsidRDefault="005831A6" w:rsidP="00266656">
            <w:pPr>
              <w:spacing w:before="120" w:after="120"/>
              <w:rPr>
                <w:rFonts w:eastAsia="Times New Roman" w:cs="Arial"/>
                <w:lang w:val="en-US" w:eastAsia="en-US"/>
              </w:rPr>
            </w:pPr>
          </w:p>
        </w:tc>
      </w:tr>
      <w:tr w:rsidR="005831A6" w:rsidRPr="004D50FD" w14:paraId="28EE517B" w14:textId="77777777" w:rsidTr="00BD046D">
        <w:trPr>
          <w:trHeight w:val="340"/>
        </w:trPr>
        <w:tc>
          <w:tcPr>
            <w:tcW w:w="2268" w:type="dxa"/>
            <w:shd w:val="clear" w:color="auto" w:fill="auto"/>
            <w:noWrap/>
            <w:vAlign w:val="center"/>
            <w:hideMark/>
          </w:tcPr>
          <w:p w14:paraId="4E80713C" w14:textId="47D34A20" w:rsidR="005831A6" w:rsidRPr="004D50FD" w:rsidRDefault="007B6C23" w:rsidP="007B6C23">
            <w:pPr>
              <w:spacing w:before="120" w:after="120"/>
              <w:jc w:val="left"/>
              <w:rPr>
                <w:rFonts w:eastAsia="Times New Roman" w:cs="Arial"/>
                <w:sz w:val="20"/>
                <w:szCs w:val="20"/>
                <w:lang w:val="en-US" w:eastAsia="en-US"/>
              </w:rPr>
            </w:pPr>
            <w:r>
              <w:rPr>
                <w:rFonts w:eastAsia="Times New Roman" w:cs="Arial"/>
                <w:sz w:val="20"/>
                <w:szCs w:val="20"/>
                <w:lang w:val="en-US" w:eastAsia="en-US"/>
              </w:rPr>
              <w:t>sklene ali konča</w:t>
            </w:r>
            <w:r w:rsidR="005831A6" w:rsidRPr="004D50FD">
              <w:rPr>
                <w:rFonts w:eastAsia="Times New Roman" w:cs="Arial"/>
                <w:sz w:val="20"/>
                <w:szCs w:val="20"/>
                <w:lang w:val="en-US" w:eastAsia="en-US"/>
              </w:rPr>
              <w:t xml:space="preserve"> oblikovanje</w:t>
            </w:r>
          </w:p>
        </w:tc>
        <w:tc>
          <w:tcPr>
            <w:tcW w:w="2544" w:type="dxa"/>
            <w:shd w:val="clear" w:color="auto" w:fill="auto"/>
            <w:noWrap/>
            <w:vAlign w:val="center"/>
            <w:hideMark/>
          </w:tcPr>
          <w:p w14:paraId="3084F8CB" w14:textId="77777777" w:rsidR="005831A6" w:rsidRPr="004D50FD" w:rsidRDefault="005831A6" w:rsidP="00266656">
            <w:pPr>
              <w:spacing w:before="120" w:after="120"/>
              <w:rPr>
                <w:rFonts w:eastAsia="Times New Roman" w:cs="Arial"/>
                <w:sz w:val="20"/>
                <w:szCs w:val="20"/>
                <w:lang w:val="en-US" w:eastAsia="en-US"/>
              </w:rPr>
            </w:pPr>
            <w:r w:rsidRPr="004D50FD">
              <w:rPr>
                <w:rFonts w:eastAsia="Times New Roman" w:cs="Arial"/>
                <w:sz w:val="20"/>
                <w:szCs w:val="20"/>
                <w:lang w:val="en-US" w:eastAsia="en-US"/>
              </w:rPr>
              <w:t>::6 456::</w:t>
            </w:r>
          </w:p>
        </w:tc>
        <w:tc>
          <w:tcPr>
            <w:tcW w:w="1650" w:type="dxa"/>
            <w:shd w:val="clear" w:color="auto" w:fill="auto"/>
            <w:noWrap/>
            <w:vAlign w:val="center"/>
            <w:hideMark/>
          </w:tcPr>
          <w:p w14:paraId="78495018" w14:textId="77777777" w:rsidR="005831A6" w:rsidRPr="006530EE" w:rsidRDefault="005831A6" w:rsidP="00266656">
            <w:pPr>
              <w:spacing w:before="120" w:after="120"/>
              <w:rPr>
                <w:rFonts w:ascii="BrailleSlo 6Dot Special V2" w:eastAsia="Times New Roman" w:hAnsi="BrailleSlo 6Dot Special V2" w:cs="Arial"/>
                <w:sz w:val="32"/>
                <w:szCs w:val="32"/>
                <w:lang w:val="en-US" w:eastAsia="en-US"/>
              </w:rPr>
            </w:pPr>
            <w:r w:rsidRPr="006530EE">
              <w:rPr>
                <w:rFonts w:ascii="BrailleSlo 6Dot Special V2" w:eastAsia="Times New Roman" w:hAnsi="BrailleSlo 6Dot Special V2" w:cs="Arial"/>
                <w:sz w:val="32"/>
                <w:szCs w:val="32"/>
                <w:lang w:val="en-US" w:eastAsia="en-US"/>
              </w:rPr>
              <w:t>ci</w:t>
            </w:r>
          </w:p>
        </w:tc>
        <w:tc>
          <w:tcPr>
            <w:tcW w:w="1960" w:type="dxa"/>
            <w:vAlign w:val="center"/>
          </w:tcPr>
          <w:p w14:paraId="2F92AC72" w14:textId="77777777" w:rsidR="005831A6" w:rsidRPr="003554A6" w:rsidRDefault="005831A6" w:rsidP="00266656">
            <w:pPr>
              <w:spacing w:before="120" w:after="120"/>
              <w:rPr>
                <w:rFonts w:eastAsia="Times New Roman" w:cs="Arial"/>
                <w:lang w:val="en-US" w:eastAsia="en-US"/>
              </w:rPr>
            </w:pPr>
          </w:p>
        </w:tc>
      </w:tr>
    </w:tbl>
    <w:p w14:paraId="59B89AC6" w14:textId="77777777" w:rsidR="005831A6" w:rsidRDefault="005831A6" w:rsidP="005831A6">
      <w:pPr>
        <w:rPr>
          <w:rFonts w:cs="Arial"/>
        </w:rPr>
      </w:pPr>
    </w:p>
    <w:p w14:paraId="5243D20D" w14:textId="6FD549C4" w:rsidR="004677CA" w:rsidRPr="00F20A6A" w:rsidRDefault="00F20A6A" w:rsidP="005831A6">
      <w:pPr>
        <w:rPr>
          <w:rFonts w:cs="Arial"/>
          <w:b/>
        </w:rPr>
      </w:pPr>
      <w:r w:rsidRPr="00F20A6A">
        <w:rPr>
          <w:rFonts w:cs="Arial"/>
          <w:b/>
        </w:rPr>
        <w:t>Primer</w:t>
      </w:r>
      <w:r w:rsidR="004677CA" w:rsidRPr="00F20A6A">
        <w:rPr>
          <w:rFonts w:cs="Arial"/>
          <w:b/>
        </w:rPr>
        <w:t>:</w:t>
      </w:r>
      <w:r w:rsidRPr="00F20A6A">
        <w:rPr>
          <w:rFonts w:cs="Arial"/>
          <w:b/>
        </w:rPr>
        <w:t xml:space="preserve"> </w:t>
      </w:r>
      <w:r w:rsidRPr="00F20A6A">
        <w:rPr>
          <w:rFonts w:cs="Arial"/>
          <w:u w:val="single"/>
        </w:rPr>
        <w:t>podčrtano</w:t>
      </w:r>
    </w:p>
    <w:p w14:paraId="0EDE106C" w14:textId="5BFD2C6C" w:rsidR="004677CA" w:rsidRDefault="00F20A6A" w:rsidP="005831A6">
      <w:pPr>
        <w:rPr>
          <w:rFonts w:cs="Arial"/>
        </w:rPr>
      </w:pPr>
      <w:r>
        <w:rPr>
          <w:rFonts w:cs="Arial"/>
        </w:rPr>
        <w:t>::</w:t>
      </w:r>
      <w:r w:rsidR="00F81F5A">
        <w:rPr>
          <w:rFonts w:cs="Arial"/>
        </w:rPr>
        <w:t xml:space="preserve">6 456 </w:t>
      </w:r>
      <w:r w:rsidR="002C67EA">
        <w:rPr>
          <w:rFonts w:cs="Arial"/>
        </w:rPr>
        <w:t>1234</w:t>
      </w:r>
      <w:r w:rsidR="00F81F5A">
        <w:rPr>
          <w:rFonts w:cs="Arial"/>
        </w:rPr>
        <w:t xml:space="preserve"> 1234 135 145 16 1235 2345 1 1345 135 6 456::</w:t>
      </w:r>
    </w:p>
    <w:p w14:paraId="7380458A" w14:textId="07254FBE" w:rsidR="00F20A6A" w:rsidRPr="002C67EA" w:rsidRDefault="00F20A6A" w:rsidP="005831A6">
      <w:pPr>
        <w:rPr>
          <w:rFonts w:ascii="BrailleSlo 6Dot Revised V2" w:hAnsi="BrailleSlo 6Dot Revised V2" w:cs="Times New Roman"/>
          <w:sz w:val="32"/>
        </w:rPr>
      </w:pPr>
      <w:r w:rsidRPr="002C67EA">
        <w:rPr>
          <w:rFonts w:ascii="BrailleSlo 6Dot Special V2" w:hAnsi="BrailleSlo 6Dot Special V2" w:cs="Arial"/>
          <w:sz w:val="32"/>
        </w:rPr>
        <w:t>ci</w:t>
      </w:r>
      <w:r w:rsidR="002C67EA">
        <w:rPr>
          <w:rFonts w:ascii="BrailleSlo 6Dot Revised V2" w:hAnsi="BrailleSlo 6Dot Revised V2" w:cs="Times New Roman"/>
          <w:sz w:val="32"/>
        </w:rPr>
        <w:t>p</w:t>
      </w:r>
      <w:r w:rsidR="00F81F5A" w:rsidRPr="002C67EA">
        <w:rPr>
          <w:rFonts w:ascii="BrailleSlo 6Dot Revised V2" w:hAnsi="BrailleSlo 6Dot Revised V2" w:cs="Arial"/>
          <w:sz w:val="32"/>
        </w:rPr>
        <w:t>podčrtano</w:t>
      </w:r>
      <w:r w:rsidRPr="002C67EA">
        <w:rPr>
          <w:rFonts w:ascii="BrailleSlo 6Dot Special V2" w:hAnsi="BrailleSlo 6Dot Special V2" w:cs="Arial"/>
          <w:sz w:val="32"/>
        </w:rPr>
        <w:t>ci</w:t>
      </w:r>
    </w:p>
    <w:p w14:paraId="255AF292" w14:textId="1BE142FA" w:rsidR="00044F91" w:rsidRDefault="005831A6" w:rsidP="00FF066F">
      <w:pPr>
        <w:pStyle w:val="Heading1"/>
      </w:pPr>
      <w:bookmarkStart w:id="58" w:name="_Toc263575858"/>
      <w:bookmarkStart w:id="59" w:name="_Toc288054135"/>
      <w:r>
        <w:lastRenderedPageBreak/>
        <w:t>Označevanje odstavkov</w:t>
      </w:r>
      <w:bookmarkEnd w:id="58"/>
      <w:bookmarkEnd w:id="59"/>
    </w:p>
    <w:p w14:paraId="0BF8CEF1" w14:textId="28490E1C" w:rsidR="00F903FA" w:rsidRDefault="00F903FA" w:rsidP="00F903FA">
      <w:pPr>
        <w:pStyle w:val="Caption"/>
        <w:keepNext/>
      </w:pPr>
      <w:bookmarkStart w:id="60" w:name="_Toc284688676"/>
      <w:r>
        <w:t xml:space="preserve">Tabela </w:t>
      </w:r>
      <w:fldSimple w:instr=" SEQ Tabela \* ARABIC ">
        <w:r w:rsidR="009D599D">
          <w:rPr>
            <w:noProof/>
          </w:rPr>
          <w:t>17</w:t>
        </w:r>
      </w:fldSimple>
      <w:r>
        <w:t>: Označevanje odstavkov</w:t>
      </w:r>
      <w:bookmarkEnd w:id="60"/>
    </w:p>
    <w:tbl>
      <w:tblPr>
        <w:tblW w:w="842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544"/>
        <w:gridCol w:w="1650"/>
        <w:gridCol w:w="1960"/>
      </w:tblGrid>
      <w:tr w:rsidR="00ED69B7" w:rsidRPr="005831A6" w14:paraId="0EDD4085" w14:textId="637B0A21" w:rsidTr="00EF374D">
        <w:trPr>
          <w:trHeight w:val="340"/>
          <w:tblHead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BCD908" w14:textId="558F5D00" w:rsidR="00ED69B7" w:rsidRPr="005831A6" w:rsidRDefault="00ED69B7" w:rsidP="00FF345E">
            <w:pPr>
              <w:keepNext/>
              <w:spacing w:before="120" w:after="120"/>
              <w:jc w:val="left"/>
              <w:rPr>
                <w:rFonts w:eastAsia="Times New Roman" w:cs="Arial"/>
                <w:sz w:val="24"/>
                <w:szCs w:val="24"/>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5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DEFFF1" w14:textId="77777777" w:rsidR="00ED69B7" w:rsidRPr="005831A6" w:rsidRDefault="00ED69B7" w:rsidP="007D5896">
            <w:pPr>
              <w:keepNext/>
              <w:spacing w:before="120" w:after="120"/>
              <w:rPr>
                <w:rFonts w:eastAsia="Times New Roman" w:cs="Arial"/>
                <w:sz w:val="24"/>
                <w:szCs w:val="24"/>
                <w:lang w:val="en-US" w:eastAsia="en-US"/>
              </w:rPr>
            </w:pPr>
            <w:r w:rsidRPr="005831A6">
              <w:rPr>
                <w:rFonts w:eastAsia="Times New Roman" w:cs="Arial"/>
                <w:sz w:val="24"/>
                <w:szCs w:val="24"/>
                <w:lang w:val="en-US" w:eastAsia="en-US"/>
              </w:rPr>
              <w:t>Brajeva kombinacija</w:t>
            </w:r>
          </w:p>
        </w:tc>
        <w:tc>
          <w:tcPr>
            <w:tcW w:w="16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D9A16" w14:textId="77777777" w:rsidR="00ED69B7" w:rsidRPr="005831A6" w:rsidRDefault="00ED69B7" w:rsidP="007D5896">
            <w:pPr>
              <w:keepNext/>
              <w:spacing w:before="120" w:after="120"/>
              <w:rPr>
                <w:rFonts w:eastAsia="Times New Roman" w:cs="Arial"/>
                <w:sz w:val="24"/>
                <w:szCs w:val="24"/>
                <w:lang w:val="en-US" w:eastAsia="en-US"/>
              </w:rPr>
            </w:pPr>
            <w:r w:rsidRPr="005831A6">
              <w:rPr>
                <w:rFonts w:eastAsia="Times New Roman" w:cs="Arial"/>
                <w:sz w:val="24"/>
                <w:szCs w:val="24"/>
                <w:lang w:val="en-US" w:eastAsia="en-US"/>
              </w:rPr>
              <w:t>Brajev znak</w:t>
            </w:r>
          </w:p>
        </w:tc>
        <w:tc>
          <w:tcPr>
            <w:tcW w:w="1960" w:type="dxa"/>
            <w:tcBorders>
              <w:top w:val="single" w:sz="4" w:space="0" w:color="auto"/>
              <w:left w:val="single" w:sz="4" w:space="0" w:color="auto"/>
              <w:bottom w:val="single" w:sz="4" w:space="0" w:color="auto"/>
              <w:right w:val="single" w:sz="4" w:space="0" w:color="auto"/>
            </w:tcBorders>
            <w:vAlign w:val="center"/>
          </w:tcPr>
          <w:p w14:paraId="024085BC" w14:textId="33BD0F97" w:rsidR="00ED69B7" w:rsidRPr="003554A6" w:rsidRDefault="00ED69B7" w:rsidP="007D5896">
            <w:pPr>
              <w:keepNext/>
              <w:spacing w:before="120" w:after="120"/>
              <w:rPr>
                <w:rFonts w:eastAsia="Times New Roman" w:cs="Arial"/>
                <w:lang w:val="en-US" w:eastAsia="en-US"/>
              </w:rPr>
            </w:pPr>
            <w:r>
              <w:rPr>
                <w:rFonts w:eastAsia="Times New Roman" w:cs="Arial"/>
                <w:lang w:val="en-US" w:eastAsia="en-US"/>
              </w:rPr>
              <w:t>Opombe</w:t>
            </w:r>
          </w:p>
        </w:tc>
      </w:tr>
      <w:tr w:rsidR="005831A6" w:rsidRPr="005831A6" w14:paraId="1C6BD185" w14:textId="00572670" w:rsidTr="00BD046D">
        <w:trPr>
          <w:trHeight w:val="340"/>
        </w:trPr>
        <w:tc>
          <w:tcPr>
            <w:tcW w:w="2268" w:type="dxa"/>
            <w:shd w:val="clear" w:color="auto" w:fill="auto"/>
            <w:noWrap/>
            <w:vAlign w:val="center"/>
            <w:hideMark/>
          </w:tcPr>
          <w:p w14:paraId="00B6F237" w14:textId="77777777" w:rsidR="005831A6" w:rsidRPr="005831A6" w:rsidRDefault="005831A6" w:rsidP="007D5896">
            <w:pPr>
              <w:keepNext/>
              <w:spacing w:before="120" w:after="120"/>
              <w:rPr>
                <w:rFonts w:eastAsia="Times New Roman" w:cs="Arial"/>
                <w:sz w:val="20"/>
                <w:szCs w:val="20"/>
                <w:lang w:val="en-US" w:eastAsia="en-US"/>
              </w:rPr>
            </w:pPr>
            <w:r w:rsidRPr="005831A6">
              <w:rPr>
                <w:rFonts w:eastAsia="Times New Roman" w:cs="Arial"/>
                <w:sz w:val="20"/>
                <w:szCs w:val="20"/>
                <w:lang w:val="en-US" w:eastAsia="en-US"/>
              </w:rPr>
              <w:t>vrstica in verz</w:t>
            </w:r>
          </w:p>
        </w:tc>
        <w:tc>
          <w:tcPr>
            <w:tcW w:w="2544" w:type="dxa"/>
            <w:shd w:val="clear" w:color="auto" w:fill="auto"/>
            <w:noWrap/>
            <w:vAlign w:val="center"/>
            <w:hideMark/>
          </w:tcPr>
          <w:p w14:paraId="0576E2CE" w14:textId="30C29469" w:rsidR="005831A6" w:rsidRPr="005831A6" w:rsidRDefault="00BE3536" w:rsidP="007D5896">
            <w:pPr>
              <w:keepNext/>
              <w:spacing w:before="120" w:after="120"/>
              <w:rPr>
                <w:rFonts w:eastAsia="Times New Roman" w:cs="Arial"/>
                <w:sz w:val="20"/>
                <w:szCs w:val="20"/>
                <w:lang w:val="en-US" w:eastAsia="en-US"/>
              </w:rPr>
            </w:pPr>
            <w:r>
              <w:rPr>
                <w:rFonts w:eastAsia="Times New Roman" w:cs="Arial"/>
                <w:sz w:val="20"/>
                <w:szCs w:val="20"/>
                <w:lang w:val="en-US" w:eastAsia="en-US"/>
              </w:rPr>
              <w:t xml:space="preserve">::6 </w:t>
            </w:r>
            <w:r w:rsidR="005831A6" w:rsidRPr="005831A6">
              <w:rPr>
                <w:rFonts w:eastAsia="Times New Roman" w:cs="Arial"/>
                <w:sz w:val="20"/>
                <w:szCs w:val="20"/>
                <w:lang w:val="en-US" w:eastAsia="en-US"/>
              </w:rPr>
              <w:t>56 1236</w:t>
            </w:r>
            <w:r w:rsidR="00BE0404">
              <w:rPr>
                <w:rFonts w:eastAsia="Times New Roman" w:cs="Arial"/>
                <w:sz w:val="20"/>
                <w:szCs w:val="20"/>
                <w:lang w:val="en-US" w:eastAsia="en-US"/>
              </w:rPr>
              <w:t xml:space="preserve"> številka</w:t>
            </w:r>
            <w:r w:rsidR="005831A6" w:rsidRPr="005831A6">
              <w:rPr>
                <w:rFonts w:eastAsia="Times New Roman" w:cs="Arial"/>
                <w:sz w:val="20"/>
                <w:szCs w:val="20"/>
                <w:lang w:val="en-US" w:eastAsia="en-US"/>
              </w:rPr>
              <w:t>::</w:t>
            </w:r>
          </w:p>
        </w:tc>
        <w:tc>
          <w:tcPr>
            <w:tcW w:w="1650" w:type="dxa"/>
            <w:shd w:val="clear" w:color="auto" w:fill="auto"/>
            <w:noWrap/>
            <w:vAlign w:val="center"/>
            <w:hideMark/>
          </w:tcPr>
          <w:p w14:paraId="3CE79C81" w14:textId="5D946DA0" w:rsidR="005831A6" w:rsidRPr="005831A6" w:rsidRDefault="00BE3536" w:rsidP="007D5896">
            <w:pPr>
              <w:keepNext/>
              <w:spacing w:before="120" w:after="120"/>
              <w:rPr>
                <w:rFonts w:ascii="BrailleSlo 6Dot Revised" w:eastAsia="Times New Roman" w:hAnsi="BrailleSlo 6Dot Revised" w:cs="Arial"/>
                <w:sz w:val="32"/>
                <w:szCs w:val="32"/>
                <w:lang w:val="en-US" w:eastAsia="en-US"/>
              </w:rPr>
            </w:pPr>
            <w:r>
              <w:rPr>
                <w:rFonts w:ascii="BrailleSlo 6Dot Special V2" w:eastAsia="Times New Roman" w:hAnsi="BrailleSlo 6Dot Special V2" w:cs="Arial"/>
                <w:sz w:val="32"/>
                <w:szCs w:val="32"/>
                <w:lang w:val="en-US" w:eastAsia="en-US"/>
              </w:rPr>
              <w:t>cg</w:t>
            </w:r>
            <w:r w:rsidR="005831A6" w:rsidRPr="005831A6">
              <w:rPr>
                <w:rFonts w:ascii="BrailleSlo 6Dot Revised" w:eastAsia="Times New Roman" w:hAnsi="BrailleSlo 6Dot Revised" w:cs="Arial"/>
                <w:sz w:val="32"/>
                <w:szCs w:val="32"/>
                <w:lang w:val="en-US" w:eastAsia="en-US"/>
              </w:rPr>
              <w:t>v</w:t>
            </w:r>
          </w:p>
        </w:tc>
        <w:tc>
          <w:tcPr>
            <w:tcW w:w="1960" w:type="dxa"/>
            <w:vAlign w:val="center"/>
          </w:tcPr>
          <w:p w14:paraId="2A6A3F74" w14:textId="77777777" w:rsidR="005831A6" w:rsidRPr="003554A6" w:rsidRDefault="005831A6" w:rsidP="007D5896">
            <w:pPr>
              <w:keepNext/>
              <w:spacing w:before="120" w:after="120"/>
              <w:rPr>
                <w:rFonts w:eastAsia="Times New Roman" w:cs="Arial"/>
                <w:lang w:val="en-US" w:eastAsia="en-US"/>
              </w:rPr>
            </w:pPr>
          </w:p>
        </w:tc>
      </w:tr>
      <w:tr w:rsidR="005831A6" w:rsidRPr="005831A6" w14:paraId="7689E46B" w14:textId="4911086C" w:rsidTr="00BD046D">
        <w:trPr>
          <w:trHeight w:val="340"/>
        </w:trPr>
        <w:tc>
          <w:tcPr>
            <w:tcW w:w="2268" w:type="dxa"/>
            <w:shd w:val="clear" w:color="auto" w:fill="auto"/>
            <w:noWrap/>
            <w:vAlign w:val="center"/>
            <w:hideMark/>
          </w:tcPr>
          <w:p w14:paraId="6F51AEEF" w14:textId="77777777" w:rsidR="005831A6" w:rsidRPr="005831A6" w:rsidRDefault="005831A6" w:rsidP="00266656">
            <w:pPr>
              <w:spacing w:before="120" w:after="120"/>
              <w:rPr>
                <w:rFonts w:eastAsia="Times New Roman" w:cs="Arial"/>
                <w:sz w:val="20"/>
                <w:szCs w:val="20"/>
                <w:lang w:val="en-US" w:eastAsia="en-US"/>
              </w:rPr>
            </w:pPr>
            <w:r w:rsidRPr="005831A6">
              <w:rPr>
                <w:rFonts w:eastAsia="Times New Roman" w:cs="Arial"/>
                <w:sz w:val="20"/>
                <w:szCs w:val="20"/>
                <w:lang w:val="en-US" w:eastAsia="en-US"/>
              </w:rPr>
              <w:t>oštevilčenje odstavka</w:t>
            </w:r>
          </w:p>
        </w:tc>
        <w:tc>
          <w:tcPr>
            <w:tcW w:w="2544" w:type="dxa"/>
            <w:shd w:val="clear" w:color="auto" w:fill="auto"/>
            <w:noWrap/>
            <w:vAlign w:val="center"/>
            <w:hideMark/>
          </w:tcPr>
          <w:p w14:paraId="2BB0FBF0" w14:textId="29F2184F" w:rsidR="005831A6" w:rsidRPr="005831A6" w:rsidRDefault="00BE3536" w:rsidP="00266656">
            <w:pPr>
              <w:spacing w:before="120" w:after="120"/>
              <w:rPr>
                <w:rFonts w:eastAsia="Times New Roman" w:cs="Arial"/>
                <w:sz w:val="20"/>
                <w:szCs w:val="20"/>
                <w:lang w:val="en-US" w:eastAsia="en-US"/>
              </w:rPr>
            </w:pPr>
            <w:r>
              <w:rPr>
                <w:rFonts w:eastAsia="Times New Roman" w:cs="Arial"/>
                <w:sz w:val="20"/>
                <w:szCs w:val="20"/>
                <w:lang w:val="en-US" w:eastAsia="en-US"/>
              </w:rPr>
              <w:t xml:space="preserve">::6 </w:t>
            </w:r>
            <w:r w:rsidR="005831A6" w:rsidRPr="005831A6">
              <w:rPr>
                <w:rFonts w:eastAsia="Times New Roman" w:cs="Arial"/>
                <w:sz w:val="20"/>
                <w:szCs w:val="20"/>
                <w:lang w:val="en-US" w:eastAsia="en-US"/>
              </w:rPr>
              <w:t>56 135 številka::</w:t>
            </w:r>
          </w:p>
        </w:tc>
        <w:tc>
          <w:tcPr>
            <w:tcW w:w="1650" w:type="dxa"/>
            <w:shd w:val="clear" w:color="auto" w:fill="auto"/>
            <w:noWrap/>
            <w:vAlign w:val="center"/>
            <w:hideMark/>
          </w:tcPr>
          <w:p w14:paraId="3FBDFC6E" w14:textId="51C43BEF" w:rsidR="005831A6" w:rsidRPr="005831A6" w:rsidRDefault="005831A6" w:rsidP="00266656">
            <w:pPr>
              <w:spacing w:before="120" w:after="120"/>
              <w:rPr>
                <w:rFonts w:ascii="BrailleSlo 6Dot Revised" w:eastAsia="Times New Roman" w:hAnsi="BrailleSlo 6Dot Revised" w:cs="Arial"/>
                <w:sz w:val="32"/>
                <w:szCs w:val="32"/>
                <w:lang w:val="en-US" w:eastAsia="en-US"/>
              </w:rPr>
            </w:pPr>
            <w:r w:rsidRPr="0057335B">
              <w:rPr>
                <w:rFonts w:ascii="BrailleSlo 6Dot Special V2" w:eastAsia="Times New Roman" w:hAnsi="BrailleSlo 6Dot Special V2" w:cs="Arial"/>
                <w:sz w:val="32"/>
                <w:szCs w:val="32"/>
                <w:lang w:val="en-US" w:eastAsia="en-US"/>
              </w:rPr>
              <w:t>c</w:t>
            </w:r>
            <w:r w:rsidR="00BE3536">
              <w:rPr>
                <w:rFonts w:ascii="BrailleSlo 6Dot Special V2" w:eastAsia="Times New Roman" w:hAnsi="BrailleSlo 6Dot Special V2" w:cs="Arial"/>
                <w:sz w:val="32"/>
                <w:szCs w:val="32"/>
                <w:lang w:val="en-US" w:eastAsia="en-US"/>
              </w:rPr>
              <w:t>g</w:t>
            </w:r>
            <w:r w:rsidRPr="005831A6">
              <w:rPr>
                <w:rFonts w:ascii="BrailleSlo 6Dot Revised" w:eastAsia="Times New Roman" w:hAnsi="BrailleSlo 6Dot Revised" w:cs="Arial"/>
                <w:sz w:val="32"/>
                <w:szCs w:val="32"/>
                <w:lang w:val="en-US" w:eastAsia="en-US"/>
              </w:rPr>
              <w:t>o</w:t>
            </w:r>
          </w:p>
        </w:tc>
        <w:tc>
          <w:tcPr>
            <w:tcW w:w="1960" w:type="dxa"/>
            <w:vAlign w:val="center"/>
          </w:tcPr>
          <w:p w14:paraId="2D7CE529" w14:textId="77777777" w:rsidR="005831A6" w:rsidRPr="003554A6" w:rsidRDefault="005831A6" w:rsidP="00266656">
            <w:pPr>
              <w:spacing w:before="120" w:after="120"/>
              <w:rPr>
                <w:rFonts w:eastAsia="Times New Roman" w:cs="Arial"/>
                <w:lang w:val="en-US" w:eastAsia="en-US"/>
              </w:rPr>
            </w:pPr>
          </w:p>
        </w:tc>
      </w:tr>
      <w:tr w:rsidR="005831A6" w:rsidRPr="005831A6" w14:paraId="7453E96D" w14:textId="6037F8BB" w:rsidTr="00BD046D">
        <w:trPr>
          <w:trHeight w:val="340"/>
        </w:trPr>
        <w:tc>
          <w:tcPr>
            <w:tcW w:w="2268" w:type="dxa"/>
            <w:shd w:val="clear" w:color="auto" w:fill="auto"/>
            <w:noWrap/>
            <w:vAlign w:val="center"/>
            <w:hideMark/>
          </w:tcPr>
          <w:p w14:paraId="4C7201B8" w14:textId="77777777" w:rsidR="005831A6" w:rsidRPr="00BE3536" w:rsidRDefault="005831A6" w:rsidP="00266656">
            <w:pPr>
              <w:spacing w:before="120" w:after="120"/>
              <w:rPr>
                <w:rFonts w:eastAsia="Times New Roman" w:cs="Arial"/>
                <w:sz w:val="20"/>
                <w:szCs w:val="20"/>
                <w:lang w:val="en-US" w:eastAsia="en-US"/>
              </w:rPr>
            </w:pPr>
            <w:r w:rsidRPr="00BE3536">
              <w:rPr>
                <w:rFonts w:eastAsia="Times New Roman" w:cs="Arial"/>
                <w:sz w:val="20"/>
                <w:szCs w:val="20"/>
                <w:lang w:val="en-US" w:eastAsia="en-US"/>
              </w:rPr>
              <w:t>poglavje</w:t>
            </w:r>
          </w:p>
        </w:tc>
        <w:tc>
          <w:tcPr>
            <w:tcW w:w="2544" w:type="dxa"/>
            <w:shd w:val="clear" w:color="auto" w:fill="auto"/>
            <w:noWrap/>
            <w:vAlign w:val="center"/>
            <w:hideMark/>
          </w:tcPr>
          <w:p w14:paraId="4CB8C20A" w14:textId="33C43BA3" w:rsidR="005831A6" w:rsidRPr="00BE3536" w:rsidRDefault="00BE3536" w:rsidP="00266656">
            <w:pPr>
              <w:spacing w:before="120" w:after="120"/>
              <w:rPr>
                <w:rFonts w:eastAsia="Times New Roman" w:cs="Arial"/>
                <w:sz w:val="20"/>
                <w:szCs w:val="20"/>
                <w:lang w:val="en-US" w:eastAsia="en-US"/>
              </w:rPr>
            </w:pPr>
            <w:r w:rsidRPr="00BE3536">
              <w:rPr>
                <w:rFonts w:eastAsia="Times New Roman" w:cs="Arial"/>
                <w:sz w:val="20"/>
                <w:szCs w:val="20"/>
                <w:lang w:val="en-US" w:eastAsia="en-US"/>
              </w:rPr>
              <w:t xml:space="preserve">::6 </w:t>
            </w:r>
            <w:r w:rsidR="005831A6" w:rsidRPr="00BE3536">
              <w:rPr>
                <w:rFonts w:eastAsia="Times New Roman" w:cs="Arial"/>
                <w:sz w:val="20"/>
                <w:szCs w:val="20"/>
                <w:lang w:val="en-US" w:eastAsia="en-US"/>
              </w:rPr>
              <w:t>56 1234</w:t>
            </w:r>
            <w:r w:rsidR="00BE0404">
              <w:rPr>
                <w:rFonts w:eastAsia="Times New Roman" w:cs="Arial"/>
                <w:sz w:val="20"/>
                <w:szCs w:val="20"/>
                <w:lang w:val="en-US" w:eastAsia="en-US"/>
              </w:rPr>
              <w:t xml:space="preserve"> številka</w:t>
            </w:r>
            <w:r w:rsidR="005831A6" w:rsidRPr="00BE3536">
              <w:rPr>
                <w:rFonts w:eastAsia="Times New Roman" w:cs="Arial"/>
                <w:sz w:val="20"/>
                <w:szCs w:val="20"/>
                <w:lang w:val="en-US" w:eastAsia="en-US"/>
              </w:rPr>
              <w:t>::</w:t>
            </w:r>
          </w:p>
        </w:tc>
        <w:tc>
          <w:tcPr>
            <w:tcW w:w="1650" w:type="dxa"/>
            <w:shd w:val="clear" w:color="auto" w:fill="auto"/>
            <w:noWrap/>
            <w:vAlign w:val="center"/>
            <w:hideMark/>
          </w:tcPr>
          <w:p w14:paraId="66F8DD6F" w14:textId="4D975615" w:rsidR="005831A6" w:rsidRPr="00BE3536" w:rsidRDefault="005831A6" w:rsidP="00266656">
            <w:pPr>
              <w:spacing w:before="120" w:after="120"/>
              <w:rPr>
                <w:rFonts w:ascii="BrailleSlo 6Dot Revised" w:eastAsia="Times New Roman" w:hAnsi="BrailleSlo 6Dot Revised" w:cs="Arial"/>
                <w:sz w:val="32"/>
                <w:szCs w:val="32"/>
                <w:lang w:val="en-US" w:eastAsia="en-US"/>
              </w:rPr>
            </w:pPr>
            <w:r w:rsidRPr="00BE3536">
              <w:rPr>
                <w:rFonts w:ascii="BrailleSlo 6Dot Special V2" w:eastAsia="Times New Roman" w:hAnsi="BrailleSlo 6Dot Special V2" w:cs="Arial"/>
                <w:sz w:val="32"/>
                <w:szCs w:val="32"/>
                <w:lang w:val="en-US" w:eastAsia="en-US"/>
              </w:rPr>
              <w:t>c</w:t>
            </w:r>
            <w:r w:rsidR="00BE3536" w:rsidRPr="00BE3536">
              <w:rPr>
                <w:rFonts w:ascii="BrailleSlo 6Dot Special V2" w:eastAsia="Times New Roman" w:hAnsi="BrailleSlo 6Dot Special V2" w:cs="Arial"/>
                <w:sz w:val="32"/>
                <w:szCs w:val="32"/>
                <w:lang w:val="en-US" w:eastAsia="en-US"/>
              </w:rPr>
              <w:t>g</w:t>
            </w:r>
            <w:r w:rsidRPr="00BE3536">
              <w:rPr>
                <w:rFonts w:ascii="BrailleSlo 6Dot Revised" w:eastAsia="Times New Roman" w:hAnsi="BrailleSlo 6Dot Revised" w:cs="Arial"/>
                <w:sz w:val="32"/>
                <w:szCs w:val="32"/>
                <w:lang w:val="en-US" w:eastAsia="en-US"/>
              </w:rPr>
              <w:t>p</w:t>
            </w:r>
          </w:p>
        </w:tc>
        <w:tc>
          <w:tcPr>
            <w:tcW w:w="1960" w:type="dxa"/>
            <w:vAlign w:val="center"/>
          </w:tcPr>
          <w:p w14:paraId="5E4E008A" w14:textId="4EC9A879" w:rsidR="00680222" w:rsidRPr="003554A6" w:rsidRDefault="00680222" w:rsidP="00266656">
            <w:pPr>
              <w:spacing w:before="120" w:after="120"/>
              <w:rPr>
                <w:rFonts w:eastAsia="Times New Roman" w:cs="Arial"/>
                <w:lang w:val="en-US" w:eastAsia="en-US"/>
              </w:rPr>
            </w:pPr>
          </w:p>
        </w:tc>
      </w:tr>
    </w:tbl>
    <w:p w14:paraId="745DF16C" w14:textId="77777777" w:rsidR="00BE0404" w:rsidRDefault="00BE0404" w:rsidP="00DC5F43">
      <w:pPr>
        <w:rPr>
          <w:rFonts w:cs="Arial"/>
          <w:b/>
        </w:rPr>
      </w:pPr>
    </w:p>
    <w:p w14:paraId="44E170FD" w14:textId="17B87A33" w:rsidR="00BE0404" w:rsidRPr="00F20A6A" w:rsidRDefault="00BE0404" w:rsidP="00DC5F43">
      <w:pPr>
        <w:rPr>
          <w:rFonts w:cs="Arial"/>
          <w:b/>
        </w:rPr>
      </w:pPr>
      <w:r>
        <w:t>Primer označevanja odstavkov najdemo v Svetem pismu. Posamezna knjiga v Svetem pismu je razdeljena na oštevilčena poglavja in vrstice.</w:t>
      </w:r>
    </w:p>
    <w:p w14:paraId="52125858" w14:textId="77777777" w:rsidR="00DC5F43" w:rsidRPr="0082094E" w:rsidRDefault="00DC5F43">
      <w:pPr>
        <w:rPr>
          <w:rFonts w:cs="Arial"/>
        </w:rPr>
      </w:pPr>
    </w:p>
    <w:p w14:paraId="16810E81" w14:textId="5EA9A3A7" w:rsidR="009C7868" w:rsidRPr="00FF066F" w:rsidRDefault="00DF2D8E" w:rsidP="00FF066F">
      <w:pPr>
        <w:pStyle w:val="Heading1"/>
        <w:rPr>
          <w:rFonts w:ascii="Arial" w:hAnsi="Arial" w:cs="Arial"/>
        </w:rPr>
      </w:pPr>
      <w:bookmarkStart w:id="61" w:name="_Toc263575859"/>
      <w:bookmarkStart w:id="62" w:name="_Toc288054136"/>
      <w:r w:rsidRPr="00BE0404">
        <w:rPr>
          <w:rFonts w:ascii="Arial" w:hAnsi="Arial" w:cs="Arial"/>
        </w:rPr>
        <w:t>Opomba prepisovalca</w:t>
      </w:r>
      <w:bookmarkEnd w:id="61"/>
      <w:bookmarkEnd w:id="62"/>
    </w:p>
    <w:p w14:paraId="701635A4" w14:textId="08267247" w:rsidR="009C7868" w:rsidRPr="0082094E" w:rsidRDefault="00BE0404" w:rsidP="00BE0404">
      <w:pPr>
        <w:keepNext/>
        <w:rPr>
          <w:rFonts w:cs="Arial"/>
        </w:rPr>
      </w:pPr>
      <w:r>
        <w:rPr>
          <w:rFonts w:cs="Arial"/>
        </w:rPr>
        <w:t xml:space="preserve">Nemogoče je, da bi v tem dokumentu zaobjeli vse trenutne možne zapise in njegove spremembe v prihodnosti. </w:t>
      </w:r>
      <w:r w:rsidR="009C7868" w:rsidRPr="0082094E">
        <w:rPr>
          <w:rFonts w:cs="Arial"/>
        </w:rPr>
        <w:t xml:space="preserve">Zato smo predvideli </w:t>
      </w:r>
      <w:r w:rsidR="008D0548">
        <w:rPr>
          <w:rFonts w:cs="Arial"/>
        </w:rPr>
        <w:t>način, kako ponazoriti op</w:t>
      </w:r>
      <w:r w:rsidR="009C7868" w:rsidRPr="0082094E">
        <w:rPr>
          <w:rFonts w:cs="Arial"/>
        </w:rPr>
        <w:t xml:space="preserve">ombo prepisovalca v brajico. Te opombe se bo prepisovalec običajno poslužil, ko bo v besedilu srečal </w:t>
      </w:r>
      <w:r>
        <w:rPr>
          <w:rFonts w:cs="Arial"/>
        </w:rPr>
        <w:t>zapis</w:t>
      </w:r>
      <w:r w:rsidR="009C7868" w:rsidRPr="0082094E">
        <w:rPr>
          <w:rFonts w:cs="Arial"/>
        </w:rPr>
        <w:t xml:space="preserve">, ki ga v </w:t>
      </w:r>
      <w:r>
        <w:rPr>
          <w:rFonts w:cs="Arial"/>
        </w:rPr>
        <w:t xml:space="preserve">tem </w:t>
      </w:r>
      <w:r w:rsidR="009C7868" w:rsidRPr="0082094E">
        <w:rPr>
          <w:rFonts w:cs="Arial"/>
        </w:rPr>
        <w:t xml:space="preserve">standardu ni. </w:t>
      </w:r>
      <w:r w:rsidR="00544B46">
        <w:rPr>
          <w:rFonts w:cs="Arial"/>
        </w:rPr>
        <w:t>O</w:t>
      </w:r>
      <w:r w:rsidR="009C7868" w:rsidRPr="0082094E">
        <w:rPr>
          <w:rFonts w:cs="Arial"/>
        </w:rPr>
        <w:t xml:space="preserve">pomba </w:t>
      </w:r>
      <w:r w:rsidR="00B118C5">
        <w:rPr>
          <w:rFonts w:cs="Arial"/>
        </w:rPr>
        <w:t xml:space="preserve">se lahko </w:t>
      </w:r>
      <w:r w:rsidR="009C7868" w:rsidRPr="0082094E">
        <w:rPr>
          <w:rFonts w:cs="Arial"/>
        </w:rPr>
        <w:t>uporablja na dva načina:</w:t>
      </w:r>
    </w:p>
    <w:p w14:paraId="1F14B90F" w14:textId="796398CE" w:rsidR="009C7868" w:rsidRPr="0082094E" w:rsidRDefault="00BE0404">
      <w:pPr>
        <w:numPr>
          <w:ilvl w:val="0"/>
          <w:numId w:val="4"/>
        </w:numPr>
        <w:rPr>
          <w:rFonts w:cs="Arial"/>
        </w:rPr>
      </w:pPr>
      <w:r>
        <w:rPr>
          <w:rFonts w:cs="Arial"/>
        </w:rPr>
        <w:t>Č</w:t>
      </w:r>
      <w:r w:rsidR="009C7868" w:rsidRPr="0082094E">
        <w:rPr>
          <w:rFonts w:cs="Arial"/>
        </w:rPr>
        <w:t xml:space="preserve">e je opomb več in se pojavljajo na različnih mestih v besedilu, predlagamo, da se </w:t>
      </w:r>
      <w:r w:rsidR="00BC6018">
        <w:rPr>
          <w:rFonts w:cs="Arial"/>
        </w:rPr>
        <w:t xml:space="preserve">na začetek </w:t>
      </w:r>
      <w:r w:rsidR="009C7868" w:rsidRPr="0082094E">
        <w:rPr>
          <w:rFonts w:cs="Arial"/>
        </w:rPr>
        <w:t xml:space="preserve">vstavi stran z </w:t>
      </w:r>
      <w:r w:rsidR="00BC6018">
        <w:rPr>
          <w:rFonts w:cs="Arial"/>
        </w:rPr>
        <w:t xml:space="preserve">vsemi </w:t>
      </w:r>
      <w:r w:rsidR="009C7868" w:rsidRPr="0082094E">
        <w:rPr>
          <w:rFonts w:cs="Arial"/>
        </w:rPr>
        <w:t xml:space="preserve">naštetimi opombami prepisovalca. Te opombe bodo pojasnile uporabo </w:t>
      </w:r>
      <w:r>
        <w:rPr>
          <w:rFonts w:cs="Arial"/>
        </w:rPr>
        <w:t>zapisov</w:t>
      </w:r>
      <w:r w:rsidR="009C7868" w:rsidRPr="0082094E">
        <w:rPr>
          <w:rFonts w:cs="Arial"/>
        </w:rPr>
        <w:t>, ki jih bo določil prepisovalec</w:t>
      </w:r>
      <w:r w:rsidR="007E1B61">
        <w:rPr>
          <w:rFonts w:cs="Arial"/>
        </w:rPr>
        <w:t>.</w:t>
      </w:r>
    </w:p>
    <w:p w14:paraId="790C3E40" w14:textId="16D3E04B" w:rsidR="009C7868" w:rsidRPr="0082094E" w:rsidRDefault="00BE0404">
      <w:pPr>
        <w:numPr>
          <w:ilvl w:val="0"/>
          <w:numId w:val="4"/>
        </w:numPr>
        <w:rPr>
          <w:rFonts w:cs="Arial"/>
        </w:rPr>
      </w:pPr>
      <w:r>
        <w:rPr>
          <w:rFonts w:cs="Arial"/>
        </w:rPr>
        <w:t>Č</w:t>
      </w:r>
      <w:r w:rsidR="009C7868" w:rsidRPr="0082094E">
        <w:rPr>
          <w:rFonts w:cs="Arial"/>
        </w:rPr>
        <w:t>e se opomba pojavi enkrat v besedilu</w:t>
      </w:r>
      <w:r w:rsidR="00544B46">
        <w:rPr>
          <w:rFonts w:cs="Arial"/>
        </w:rPr>
        <w:t>,</w:t>
      </w:r>
      <w:r w:rsidR="009C7868" w:rsidRPr="0082094E">
        <w:rPr>
          <w:rFonts w:cs="Arial"/>
        </w:rPr>
        <w:t xml:space="preserve"> je dovolj, da se opomba prepisovalca pojavi neposredno pred znakom, k</w:t>
      </w:r>
      <w:r w:rsidR="00544B46">
        <w:rPr>
          <w:rFonts w:cs="Arial"/>
        </w:rPr>
        <w:t>i v standardu ni določen.</w:t>
      </w:r>
    </w:p>
    <w:p w14:paraId="65BD1A3A" w14:textId="1398B340" w:rsidR="009C7868" w:rsidRPr="00746887" w:rsidRDefault="00544B46">
      <w:pPr>
        <w:rPr>
          <w:rFonts w:cs="Arial"/>
        </w:rPr>
      </w:pPr>
      <w:r w:rsidRPr="00287B49">
        <w:rPr>
          <w:rFonts w:cs="Arial"/>
          <w:b/>
        </w:rPr>
        <w:t>Primer:</w:t>
      </w:r>
      <w:r w:rsidR="00287B49">
        <w:rPr>
          <w:rFonts w:cs="Arial"/>
          <w:b/>
        </w:rPr>
        <w:t xml:space="preserve"> </w:t>
      </w:r>
      <w:r w:rsidR="00746887" w:rsidRPr="00746887">
        <w:rPr>
          <w:rFonts w:cs="Arial"/>
        </w:rPr>
        <w:t>V zapisu iz slovarja slovenskega knjižnega jezika prepisovalec za znak</w:t>
      </w:r>
      <w:r w:rsidR="004A4E1F">
        <w:rPr>
          <w:rFonts w:cs="Arial"/>
        </w:rPr>
        <w:t xml:space="preserve"> "diamant"</w:t>
      </w:r>
      <w:r w:rsidR="00746887" w:rsidRPr="00746887">
        <w:rPr>
          <w:rFonts w:cs="Arial"/>
        </w:rPr>
        <w:t xml:space="preserve"> </w:t>
      </w:r>
      <w:r w:rsidR="00287B49" w:rsidRPr="00746887">
        <w:rPr>
          <w:rFonts w:cs="Arial"/>
          <w:lang w:val="en-US"/>
        </w:rPr>
        <w:t>♦</w:t>
      </w:r>
      <w:r w:rsidR="00746887" w:rsidRPr="00746887">
        <w:rPr>
          <w:rFonts w:cs="Arial"/>
          <w:lang w:val="en-US"/>
        </w:rPr>
        <w:t xml:space="preserve"> </w:t>
      </w:r>
      <w:r w:rsidR="00F748E2">
        <w:rPr>
          <w:rFonts w:cs="Arial"/>
          <w:lang w:val="en-US"/>
        </w:rPr>
        <w:t>uporabi</w:t>
      </w:r>
      <w:r w:rsidR="000C6583">
        <w:rPr>
          <w:rFonts w:cs="Arial"/>
          <w:lang w:val="en-US"/>
        </w:rPr>
        <w:t xml:space="preserve"> </w:t>
      </w:r>
      <w:r w:rsidR="002A63DE">
        <w:rPr>
          <w:rFonts w:cs="Arial"/>
          <w:lang w:val="en-US"/>
        </w:rPr>
        <w:t>oznako tg</w:t>
      </w:r>
      <w:r w:rsidR="006842E0">
        <w:rPr>
          <w:rFonts w:cs="Arial"/>
          <w:lang w:val="en-US"/>
        </w:rPr>
        <w:t>, kar razloži z naslednjim opisom:</w:t>
      </w:r>
    </w:p>
    <w:p w14:paraId="34128916" w14:textId="77777777" w:rsidR="008D0548" w:rsidRDefault="008D0548" w:rsidP="00D77619">
      <w:pPr>
        <w:pStyle w:val="NoSpacing"/>
      </w:pPr>
      <w:r>
        <w:t>Opomba prepisovalca:</w:t>
      </w:r>
    </w:p>
    <w:p w14:paraId="7EC65DC8" w14:textId="2F2E61AD" w:rsidR="00287B49" w:rsidRDefault="00287B49" w:rsidP="00D77619">
      <w:pPr>
        <w:pStyle w:val="NoSpacing"/>
      </w:pPr>
      <w:r>
        <w:t>V</w:t>
      </w:r>
      <w:r w:rsidR="00D729CF">
        <w:t xml:space="preserve"> izvornem</w:t>
      </w:r>
      <w:r>
        <w:t xml:space="preserve"> besedilu se pojavlja znak diamant, ki </w:t>
      </w:r>
      <w:r w:rsidR="00BE0404">
        <w:t>ponazarja začetek terminološkega gnezda. V brajevem zapisu to nadomešča oznaka tg.</w:t>
      </w:r>
    </w:p>
    <w:p w14:paraId="0AC3E512" w14:textId="2CF82D8A" w:rsidR="008D0548" w:rsidRDefault="008D0548" w:rsidP="00D77619">
      <w:pPr>
        <w:pStyle w:val="NoSpacing"/>
      </w:pPr>
      <w:r>
        <w:t>Konec opombe prepisovalca.</w:t>
      </w:r>
    </w:p>
    <w:p w14:paraId="4D84A1AC" w14:textId="47F7C1E0" w:rsidR="009441AB" w:rsidRPr="00FF066F" w:rsidRDefault="00CB56F8" w:rsidP="00FF066F">
      <w:pPr>
        <w:pStyle w:val="Heading1"/>
        <w:rPr>
          <w:rFonts w:ascii="Arial" w:hAnsi="Arial" w:cs="Arial"/>
        </w:rPr>
      </w:pPr>
      <w:bookmarkStart w:id="63" w:name="_Toc288054137"/>
      <w:r w:rsidRPr="00CB56F8">
        <w:rPr>
          <w:rFonts w:ascii="Arial" w:hAnsi="Arial" w:cs="Arial"/>
        </w:rPr>
        <w:t xml:space="preserve">Slovenska brajica - </w:t>
      </w:r>
      <w:r w:rsidR="00A65D38">
        <w:rPr>
          <w:rFonts w:ascii="Arial" w:hAnsi="Arial" w:cs="Arial"/>
        </w:rPr>
        <w:t>2. raven</w:t>
      </w:r>
      <w:bookmarkEnd w:id="63"/>
    </w:p>
    <w:p w14:paraId="3AAD80CC" w14:textId="2D7652C9" w:rsidR="00AE77DA" w:rsidRDefault="00AE77DA" w:rsidP="00AE77DA">
      <w:pPr>
        <w:pStyle w:val="Caption"/>
        <w:keepNext/>
      </w:pPr>
      <w:bookmarkStart w:id="64" w:name="_Toc284688677"/>
      <w:r>
        <w:t xml:space="preserve">Tabela </w:t>
      </w:r>
      <w:fldSimple w:instr=" SEQ Tabela \* ARABIC ">
        <w:r w:rsidR="009D599D">
          <w:rPr>
            <w:noProof/>
          </w:rPr>
          <w:t>18</w:t>
        </w:r>
      </w:fldSimple>
      <w:r>
        <w:t>: Skrajšave na 2. ravni slovenske brajice</w:t>
      </w:r>
      <w:bookmarkEnd w:id="64"/>
    </w:p>
    <w:tbl>
      <w:tblPr>
        <w:tblpPr w:leftFromText="180" w:rightFromText="180" w:vertAnchor="text" w:tblpY="1"/>
        <w:tblOverlap w:val="never"/>
        <w:tblW w:w="842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544"/>
        <w:gridCol w:w="1650"/>
        <w:gridCol w:w="1960"/>
      </w:tblGrid>
      <w:tr w:rsidR="00A65D38" w:rsidRPr="005831A6" w14:paraId="6A1CA650" w14:textId="77777777" w:rsidTr="00973EC5">
        <w:trPr>
          <w:trHeight w:val="340"/>
          <w:tblHead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09EC0" w14:textId="77777777" w:rsidR="00A65D38" w:rsidRPr="005831A6" w:rsidRDefault="00A65D38" w:rsidP="00CD5EF1">
            <w:pPr>
              <w:keepNext/>
              <w:spacing w:before="120" w:after="120"/>
              <w:jc w:val="left"/>
              <w:rPr>
                <w:rFonts w:eastAsia="Times New Roman" w:cs="Arial"/>
                <w:sz w:val="24"/>
                <w:szCs w:val="24"/>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5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371FBD" w14:textId="77777777" w:rsidR="00A65D38" w:rsidRPr="005831A6" w:rsidRDefault="00A65D38" w:rsidP="00973EC5">
            <w:pPr>
              <w:keepNext/>
              <w:spacing w:before="120" w:after="120"/>
              <w:rPr>
                <w:rFonts w:eastAsia="Times New Roman" w:cs="Arial"/>
                <w:sz w:val="24"/>
                <w:szCs w:val="24"/>
                <w:lang w:val="en-US" w:eastAsia="en-US"/>
              </w:rPr>
            </w:pPr>
            <w:r w:rsidRPr="005831A6">
              <w:rPr>
                <w:rFonts w:eastAsia="Times New Roman" w:cs="Arial"/>
                <w:sz w:val="24"/>
                <w:szCs w:val="24"/>
                <w:lang w:val="en-US" w:eastAsia="en-US"/>
              </w:rPr>
              <w:t>Brajeva kombinacija</w:t>
            </w:r>
          </w:p>
        </w:tc>
        <w:tc>
          <w:tcPr>
            <w:tcW w:w="16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97665" w14:textId="77777777" w:rsidR="00A65D38" w:rsidRPr="005831A6" w:rsidRDefault="00A65D38" w:rsidP="00973EC5">
            <w:pPr>
              <w:keepNext/>
              <w:spacing w:before="120" w:after="120"/>
              <w:rPr>
                <w:rFonts w:eastAsia="Times New Roman" w:cs="Arial"/>
                <w:sz w:val="24"/>
                <w:szCs w:val="24"/>
                <w:lang w:val="en-US" w:eastAsia="en-US"/>
              </w:rPr>
            </w:pPr>
            <w:r w:rsidRPr="005831A6">
              <w:rPr>
                <w:rFonts w:eastAsia="Times New Roman" w:cs="Arial"/>
                <w:sz w:val="24"/>
                <w:szCs w:val="24"/>
                <w:lang w:val="en-US" w:eastAsia="en-US"/>
              </w:rPr>
              <w:t>Brajev znak</w:t>
            </w:r>
          </w:p>
        </w:tc>
        <w:tc>
          <w:tcPr>
            <w:tcW w:w="1960" w:type="dxa"/>
            <w:tcBorders>
              <w:top w:val="single" w:sz="4" w:space="0" w:color="auto"/>
              <w:left w:val="single" w:sz="4" w:space="0" w:color="auto"/>
              <w:bottom w:val="single" w:sz="4" w:space="0" w:color="auto"/>
              <w:right w:val="single" w:sz="4" w:space="0" w:color="auto"/>
            </w:tcBorders>
            <w:vAlign w:val="center"/>
          </w:tcPr>
          <w:p w14:paraId="1CCFC747" w14:textId="77777777" w:rsidR="00A65D38" w:rsidRPr="003554A6" w:rsidRDefault="00A65D38" w:rsidP="00973EC5">
            <w:pPr>
              <w:keepNext/>
              <w:spacing w:before="120" w:after="120"/>
              <w:rPr>
                <w:rFonts w:eastAsia="Times New Roman" w:cs="Arial"/>
                <w:lang w:val="en-US" w:eastAsia="en-US"/>
              </w:rPr>
            </w:pPr>
            <w:r>
              <w:rPr>
                <w:rFonts w:eastAsia="Times New Roman" w:cs="Arial"/>
                <w:lang w:val="en-US" w:eastAsia="en-US"/>
              </w:rPr>
              <w:t>Opombe</w:t>
            </w:r>
          </w:p>
        </w:tc>
      </w:tr>
      <w:tr w:rsidR="00A65D38" w:rsidRPr="005831A6" w14:paraId="3686B7A6" w14:textId="77777777" w:rsidTr="00973EC5">
        <w:trPr>
          <w:trHeight w:val="340"/>
        </w:trPr>
        <w:tc>
          <w:tcPr>
            <w:tcW w:w="2268" w:type="dxa"/>
            <w:shd w:val="clear" w:color="auto" w:fill="auto"/>
            <w:noWrap/>
            <w:vAlign w:val="center"/>
            <w:hideMark/>
          </w:tcPr>
          <w:p w14:paraId="68253BC1" w14:textId="441F12E4" w:rsidR="00A65D38" w:rsidRPr="005831A6" w:rsidRDefault="00A65D38" w:rsidP="00973EC5">
            <w:pPr>
              <w:keepNext/>
              <w:spacing w:before="120" w:after="120"/>
              <w:rPr>
                <w:rFonts w:eastAsia="Times New Roman" w:cs="Arial"/>
                <w:sz w:val="20"/>
                <w:szCs w:val="20"/>
                <w:lang w:val="en-US" w:eastAsia="en-US"/>
              </w:rPr>
            </w:pPr>
            <w:r>
              <w:rPr>
                <w:rFonts w:eastAsia="Times New Roman" w:cs="Arial"/>
                <w:sz w:val="20"/>
                <w:szCs w:val="20"/>
                <w:lang w:val="en-US" w:eastAsia="en-US"/>
              </w:rPr>
              <w:lastRenderedPageBreak/>
              <w:t>šč</w:t>
            </w:r>
          </w:p>
        </w:tc>
        <w:tc>
          <w:tcPr>
            <w:tcW w:w="2544" w:type="dxa"/>
            <w:shd w:val="clear" w:color="auto" w:fill="auto"/>
            <w:noWrap/>
            <w:vAlign w:val="center"/>
            <w:hideMark/>
          </w:tcPr>
          <w:p w14:paraId="77723C24" w14:textId="5482B2F2" w:rsidR="00A65D38" w:rsidRPr="005831A6" w:rsidRDefault="00A65D38" w:rsidP="00973EC5">
            <w:pPr>
              <w:keepNext/>
              <w:spacing w:before="120" w:after="120"/>
              <w:rPr>
                <w:rFonts w:eastAsia="Times New Roman" w:cs="Arial"/>
                <w:sz w:val="20"/>
                <w:szCs w:val="20"/>
                <w:lang w:val="en-US" w:eastAsia="en-US"/>
              </w:rPr>
            </w:pPr>
            <w:r w:rsidRPr="005831A6">
              <w:rPr>
                <w:rFonts w:eastAsia="Times New Roman" w:cs="Arial"/>
                <w:sz w:val="20"/>
                <w:szCs w:val="20"/>
                <w:lang w:val="en-US" w:eastAsia="en-US"/>
              </w:rPr>
              <w:t>::</w:t>
            </w:r>
            <w:r>
              <w:rPr>
                <w:rFonts w:eastAsia="Times New Roman" w:cs="Arial"/>
                <w:sz w:val="20"/>
                <w:szCs w:val="20"/>
                <w:lang w:val="en-US" w:eastAsia="en-US"/>
              </w:rPr>
              <w:t>12346</w:t>
            </w:r>
            <w:r w:rsidRPr="005831A6">
              <w:rPr>
                <w:rFonts w:eastAsia="Times New Roman" w:cs="Arial"/>
                <w:sz w:val="20"/>
                <w:szCs w:val="20"/>
                <w:lang w:val="en-US" w:eastAsia="en-US"/>
              </w:rPr>
              <w:t>::</w:t>
            </w:r>
          </w:p>
        </w:tc>
        <w:tc>
          <w:tcPr>
            <w:tcW w:w="1650" w:type="dxa"/>
            <w:shd w:val="clear" w:color="auto" w:fill="auto"/>
            <w:noWrap/>
            <w:vAlign w:val="center"/>
            <w:hideMark/>
          </w:tcPr>
          <w:p w14:paraId="747A39E5" w14:textId="6F95C8EF" w:rsidR="00A65D38" w:rsidRPr="002F0E7C" w:rsidRDefault="00A65D38" w:rsidP="00973EC5">
            <w:pPr>
              <w:keepNext/>
              <w:spacing w:before="120" w:after="120"/>
              <w:rPr>
                <w:rFonts w:ascii="BrailleSlo 6Dot Special V2" w:eastAsia="Times New Roman" w:hAnsi="BrailleSlo 6Dot Special V2" w:cs="Arial"/>
                <w:sz w:val="32"/>
                <w:szCs w:val="32"/>
                <w:lang w:val="en-US" w:eastAsia="en-US"/>
              </w:rPr>
            </w:pPr>
            <w:r w:rsidRPr="002F0E7C">
              <w:rPr>
                <w:rFonts w:ascii="BrailleSlo 6Dot Special V2" w:hAnsi="BrailleSlo 6Dot Special V2" w:cs="Calibri"/>
                <w:sz w:val="32"/>
                <w:szCs w:val="32"/>
              </w:rPr>
              <w:t>l</w:t>
            </w:r>
          </w:p>
        </w:tc>
        <w:tc>
          <w:tcPr>
            <w:tcW w:w="1960" w:type="dxa"/>
            <w:vAlign w:val="center"/>
          </w:tcPr>
          <w:p w14:paraId="100BFA1C" w14:textId="77777777" w:rsidR="00A65D38" w:rsidRPr="003554A6" w:rsidRDefault="00A65D38" w:rsidP="00973EC5">
            <w:pPr>
              <w:keepNext/>
              <w:spacing w:before="120" w:after="120"/>
              <w:rPr>
                <w:rFonts w:eastAsia="Times New Roman" w:cs="Arial"/>
                <w:lang w:val="en-US" w:eastAsia="en-US"/>
              </w:rPr>
            </w:pPr>
          </w:p>
        </w:tc>
      </w:tr>
      <w:tr w:rsidR="00A65D38" w:rsidRPr="005831A6" w14:paraId="3FC5E1AF" w14:textId="77777777" w:rsidTr="00973EC5">
        <w:trPr>
          <w:trHeight w:val="340"/>
        </w:trPr>
        <w:tc>
          <w:tcPr>
            <w:tcW w:w="2268" w:type="dxa"/>
            <w:shd w:val="clear" w:color="auto" w:fill="auto"/>
            <w:noWrap/>
            <w:vAlign w:val="center"/>
            <w:hideMark/>
          </w:tcPr>
          <w:p w14:paraId="69402CF9" w14:textId="502EAB8B" w:rsidR="00A65D38" w:rsidRPr="005831A6" w:rsidRDefault="00A65D38" w:rsidP="00973EC5">
            <w:pPr>
              <w:spacing w:before="120" w:after="120"/>
              <w:rPr>
                <w:rFonts w:eastAsia="Times New Roman" w:cs="Arial"/>
                <w:sz w:val="20"/>
                <w:szCs w:val="20"/>
                <w:lang w:val="en-US" w:eastAsia="en-US"/>
              </w:rPr>
            </w:pPr>
            <w:r>
              <w:rPr>
                <w:rFonts w:eastAsia="Times New Roman" w:cs="Arial"/>
                <w:sz w:val="20"/>
                <w:szCs w:val="20"/>
                <w:lang w:val="en-US" w:eastAsia="en-US"/>
              </w:rPr>
              <w:t>št</w:t>
            </w:r>
          </w:p>
        </w:tc>
        <w:tc>
          <w:tcPr>
            <w:tcW w:w="2544" w:type="dxa"/>
            <w:shd w:val="clear" w:color="auto" w:fill="auto"/>
            <w:noWrap/>
            <w:vAlign w:val="center"/>
            <w:hideMark/>
          </w:tcPr>
          <w:p w14:paraId="5E0A4C35" w14:textId="700E7DFA" w:rsidR="00A65D38" w:rsidRPr="005831A6" w:rsidRDefault="00A65D38" w:rsidP="00973EC5">
            <w:pPr>
              <w:spacing w:before="120" w:after="120"/>
              <w:rPr>
                <w:rFonts w:eastAsia="Times New Roman" w:cs="Arial"/>
                <w:sz w:val="20"/>
                <w:szCs w:val="20"/>
                <w:lang w:val="en-US" w:eastAsia="en-US"/>
              </w:rPr>
            </w:pPr>
            <w:r w:rsidRPr="005831A6">
              <w:rPr>
                <w:rFonts w:eastAsia="Times New Roman" w:cs="Arial"/>
                <w:sz w:val="20"/>
                <w:szCs w:val="20"/>
                <w:lang w:val="en-US" w:eastAsia="en-US"/>
              </w:rPr>
              <w:t>::</w:t>
            </w:r>
            <w:r>
              <w:rPr>
                <w:rFonts w:eastAsia="Times New Roman" w:cs="Arial"/>
                <w:sz w:val="20"/>
                <w:szCs w:val="20"/>
                <w:lang w:val="en-US" w:eastAsia="en-US"/>
              </w:rPr>
              <w:t>12356</w:t>
            </w:r>
            <w:r w:rsidRPr="005831A6">
              <w:rPr>
                <w:rFonts w:eastAsia="Times New Roman" w:cs="Arial"/>
                <w:sz w:val="20"/>
                <w:szCs w:val="20"/>
                <w:lang w:val="en-US" w:eastAsia="en-US"/>
              </w:rPr>
              <w:t>::</w:t>
            </w:r>
          </w:p>
        </w:tc>
        <w:tc>
          <w:tcPr>
            <w:tcW w:w="1650" w:type="dxa"/>
            <w:shd w:val="clear" w:color="auto" w:fill="auto"/>
            <w:noWrap/>
            <w:vAlign w:val="center"/>
            <w:hideMark/>
          </w:tcPr>
          <w:p w14:paraId="4C1A81D8" w14:textId="27A41C18" w:rsidR="00A65D38" w:rsidRPr="002F0E7C" w:rsidRDefault="00A65D38" w:rsidP="00973EC5">
            <w:pPr>
              <w:spacing w:before="120" w:after="120"/>
              <w:rPr>
                <w:rFonts w:ascii="BrailleSlo 6Dot Revised V2" w:eastAsia="Times New Roman" w:hAnsi="BrailleSlo 6Dot Revised V2" w:cs="Arial"/>
                <w:sz w:val="32"/>
                <w:szCs w:val="32"/>
                <w:lang w:val="en-US" w:eastAsia="en-US"/>
              </w:rPr>
            </w:pPr>
            <w:r w:rsidRPr="002F0E7C">
              <w:rPr>
                <w:rFonts w:ascii="BrailleSlo 6Dot Revised V2" w:hAnsi="BrailleSlo 6Dot Revised V2" w:cs="Calibri"/>
                <w:sz w:val="32"/>
                <w:szCs w:val="32"/>
              </w:rPr>
              <w:t>\</w:t>
            </w:r>
          </w:p>
        </w:tc>
        <w:tc>
          <w:tcPr>
            <w:tcW w:w="1960" w:type="dxa"/>
            <w:vAlign w:val="center"/>
          </w:tcPr>
          <w:p w14:paraId="2FF40739" w14:textId="77777777" w:rsidR="00A65D38" w:rsidRPr="003554A6" w:rsidRDefault="00A65D38" w:rsidP="00973EC5">
            <w:pPr>
              <w:spacing w:before="120" w:after="120"/>
              <w:rPr>
                <w:rFonts w:eastAsia="Times New Roman" w:cs="Arial"/>
                <w:lang w:val="en-US" w:eastAsia="en-US"/>
              </w:rPr>
            </w:pPr>
          </w:p>
        </w:tc>
      </w:tr>
      <w:tr w:rsidR="00A65D38" w:rsidRPr="005831A6" w14:paraId="4EC72FEC" w14:textId="77777777" w:rsidTr="00973EC5">
        <w:trPr>
          <w:trHeight w:val="340"/>
        </w:trPr>
        <w:tc>
          <w:tcPr>
            <w:tcW w:w="2268" w:type="dxa"/>
            <w:shd w:val="clear" w:color="auto" w:fill="auto"/>
            <w:noWrap/>
            <w:vAlign w:val="center"/>
            <w:hideMark/>
          </w:tcPr>
          <w:p w14:paraId="256FD775" w14:textId="74A866ED" w:rsidR="00A65D38" w:rsidRPr="005831A6" w:rsidRDefault="00A65D38" w:rsidP="00973EC5">
            <w:pPr>
              <w:spacing w:before="120" w:after="120"/>
              <w:rPr>
                <w:rFonts w:eastAsia="Times New Roman" w:cs="Arial"/>
                <w:sz w:val="20"/>
                <w:szCs w:val="20"/>
                <w:lang w:val="en-US" w:eastAsia="en-US"/>
              </w:rPr>
            </w:pPr>
            <w:r>
              <w:rPr>
                <w:rFonts w:eastAsia="Times New Roman" w:cs="Arial"/>
                <w:sz w:val="20"/>
                <w:szCs w:val="20"/>
                <w:lang w:val="en-US" w:eastAsia="en-US"/>
              </w:rPr>
              <w:t>st</w:t>
            </w:r>
          </w:p>
        </w:tc>
        <w:tc>
          <w:tcPr>
            <w:tcW w:w="2544" w:type="dxa"/>
            <w:shd w:val="clear" w:color="auto" w:fill="auto"/>
            <w:noWrap/>
            <w:vAlign w:val="center"/>
            <w:hideMark/>
          </w:tcPr>
          <w:p w14:paraId="4EA97806" w14:textId="67719D7C" w:rsidR="00A65D38" w:rsidRPr="005831A6" w:rsidRDefault="00A65D38" w:rsidP="00973EC5">
            <w:pPr>
              <w:spacing w:before="120" w:after="120"/>
              <w:rPr>
                <w:rFonts w:eastAsia="Times New Roman" w:cs="Arial"/>
                <w:sz w:val="20"/>
                <w:szCs w:val="20"/>
                <w:lang w:val="en-US" w:eastAsia="en-US"/>
              </w:rPr>
            </w:pPr>
            <w:r w:rsidRPr="005831A6">
              <w:rPr>
                <w:rFonts w:eastAsia="Times New Roman" w:cs="Arial"/>
                <w:sz w:val="20"/>
                <w:szCs w:val="20"/>
                <w:lang w:val="en-US" w:eastAsia="en-US"/>
              </w:rPr>
              <w:t>::</w:t>
            </w:r>
            <w:r>
              <w:rPr>
                <w:rFonts w:eastAsia="Times New Roman" w:cs="Arial"/>
                <w:sz w:val="20"/>
                <w:szCs w:val="20"/>
                <w:lang w:val="en-US" w:eastAsia="en-US"/>
              </w:rPr>
              <w:t>23456</w:t>
            </w:r>
            <w:r w:rsidRPr="005831A6">
              <w:rPr>
                <w:rFonts w:eastAsia="Times New Roman" w:cs="Arial"/>
                <w:sz w:val="20"/>
                <w:szCs w:val="20"/>
                <w:lang w:val="en-US" w:eastAsia="en-US"/>
              </w:rPr>
              <w:t>::</w:t>
            </w:r>
          </w:p>
        </w:tc>
        <w:tc>
          <w:tcPr>
            <w:tcW w:w="1650" w:type="dxa"/>
            <w:shd w:val="clear" w:color="auto" w:fill="auto"/>
            <w:noWrap/>
            <w:vAlign w:val="center"/>
            <w:hideMark/>
          </w:tcPr>
          <w:p w14:paraId="566E53D2" w14:textId="40AABBB2" w:rsidR="00A65D38" w:rsidRPr="002F0E7C" w:rsidRDefault="00A65D38" w:rsidP="00973EC5">
            <w:pPr>
              <w:spacing w:before="120" w:after="120"/>
              <w:rPr>
                <w:rFonts w:ascii="BrailleSlo 6Dot Revised V2" w:eastAsia="Times New Roman" w:hAnsi="BrailleSlo 6Dot Revised V2" w:cs="Arial"/>
                <w:sz w:val="32"/>
                <w:szCs w:val="32"/>
                <w:lang w:val="en-US" w:eastAsia="en-US"/>
              </w:rPr>
            </w:pPr>
            <w:r w:rsidRPr="002F0E7C">
              <w:rPr>
                <w:rFonts w:ascii="BrailleSlo 6Dot Revised V2" w:hAnsi="BrailleSlo 6Dot Revised V2" w:cs="Calibri"/>
                <w:sz w:val="32"/>
                <w:szCs w:val="32"/>
              </w:rPr>
              <w:t>/</w:t>
            </w:r>
          </w:p>
        </w:tc>
        <w:tc>
          <w:tcPr>
            <w:tcW w:w="1960" w:type="dxa"/>
            <w:vAlign w:val="center"/>
          </w:tcPr>
          <w:p w14:paraId="619290BB" w14:textId="77777777" w:rsidR="00A65D38" w:rsidRPr="003554A6" w:rsidRDefault="00A65D38" w:rsidP="00973EC5">
            <w:pPr>
              <w:spacing w:before="120" w:after="120"/>
              <w:rPr>
                <w:rFonts w:eastAsia="Times New Roman" w:cs="Arial"/>
                <w:lang w:val="en-US" w:eastAsia="en-US"/>
              </w:rPr>
            </w:pPr>
          </w:p>
        </w:tc>
      </w:tr>
      <w:tr w:rsidR="00A65D38" w:rsidRPr="005831A6" w14:paraId="13FA0743" w14:textId="77777777" w:rsidTr="00973EC5">
        <w:trPr>
          <w:trHeight w:val="340"/>
        </w:trPr>
        <w:tc>
          <w:tcPr>
            <w:tcW w:w="2268" w:type="dxa"/>
            <w:shd w:val="clear" w:color="auto" w:fill="auto"/>
            <w:noWrap/>
            <w:vAlign w:val="center"/>
          </w:tcPr>
          <w:p w14:paraId="2CFD383B" w14:textId="79F54272" w:rsidR="00A65D38" w:rsidRDefault="00A65D38" w:rsidP="00973EC5">
            <w:pPr>
              <w:spacing w:before="120" w:after="120"/>
              <w:rPr>
                <w:rFonts w:eastAsia="Times New Roman" w:cs="Arial"/>
                <w:sz w:val="20"/>
                <w:szCs w:val="20"/>
                <w:lang w:val="en-US" w:eastAsia="en-US"/>
              </w:rPr>
            </w:pPr>
            <w:r>
              <w:rPr>
                <w:rFonts w:eastAsia="Times New Roman" w:cs="Arial"/>
                <w:sz w:val="20"/>
                <w:szCs w:val="20"/>
                <w:lang w:val="en-US" w:eastAsia="en-US"/>
              </w:rPr>
              <w:t>lj</w:t>
            </w:r>
          </w:p>
        </w:tc>
        <w:tc>
          <w:tcPr>
            <w:tcW w:w="2544" w:type="dxa"/>
            <w:shd w:val="clear" w:color="auto" w:fill="auto"/>
            <w:noWrap/>
            <w:vAlign w:val="center"/>
          </w:tcPr>
          <w:p w14:paraId="0962F0A0" w14:textId="0CB3817B" w:rsidR="00A65D38" w:rsidRPr="005831A6" w:rsidRDefault="00A65D38" w:rsidP="00973EC5">
            <w:pPr>
              <w:spacing w:before="120" w:after="120"/>
              <w:rPr>
                <w:rFonts w:eastAsia="Times New Roman" w:cs="Arial"/>
                <w:sz w:val="20"/>
                <w:szCs w:val="20"/>
                <w:lang w:val="en-US" w:eastAsia="en-US"/>
              </w:rPr>
            </w:pPr>
            <w:r>
              <w:rPr>
                <w:rFonts w:eastAsia="Times New Roman" w:cs="Arial"/>
                <w:sz w:val="20"/>
                <w:szCs w:val="20"/>
                <w:lang w:val="en-US" w:eastAsia="en-US"/>
              </w:rPr>
              <w:t>::126::</w:t>
            </w:r>
          </w:p>
        </w:tc>
        <w:tc>
          <w:tcPr>
            <w:tcW w:w="1650" w:type="dxa"/>
            <w:shd w:val="clear" w:color="auto" w:fill="auto"/>
            <w:noWrap/>
            <w:vAlign w:val="center"/>
          </w:tcPr>
          <w:p w14:paraId="33B5DEA7" w14:textId="19FE4846" w:rsidR="00A65D38" w:rsidRPr="002F0E7C" w:rsidRDefault="002F0E7C" w:rsidP="00973EC5">
            <w:pPr>
              <w:spacing w:before="120" w:after="120"/>
              <w:rPr>
                <w:rFonts w:ascii="BrailleSlo 6Dot Revised V2" w:eastAsia="Times New Roman" w:hAnsi="BrailleSlo 6Dot Revised V2" w:cs="Arial"/>
                <w:sz w:val="32"/>
                <w:szCs w:val="32"/>
                <w:lang w:val="en-US" w:eastAsia="en-US"/>
              </w:rPr>
            </w:pPr>
            <w:r>
              <w:rPr>
                <w:rFonts w:ascii="BrailleSlo 6Dot Revised V2" w:hAnsi="BrailleSlo 6Dot Revised V2" w:cs="Calibri"/>
                <w:sz w:val="32"/>
                <w:szCs w:val="28"/>
              </w:rPr>
              <w:t>(</w:t>
            </w:r>
          </w:p>
        </w:tc>
        <w:tc>
          <w:tcPr>
            <w:tcW w:w="1960" w:type="dxa"/>
            <w:vAlign w:val="center"/>
          </w:tcPr>
          <w:p w14:paraId="632B6CCE" w14:textId="77777777" w:rsidR="00A65D38" w:rsidRPr="003554A6" w:rsidRDefault="00A65D38" w:rsidP="00973EC5">
            <w:pPr>
              <w:spacing w:before="120" w:after="120"/>
              <w:rPr>
                <w:rFonts w:eastAsia="Times New Roman" w:cs="Arial"/>
                <w:lang w:val="en-US" w:eastAsia="en-US"/>
              </w:rPr>
            </w:pPr>
          </w:p>
        </w:tc>
      </w:tr>
      <w:tr w:rsidR="00A65D38" w:rsidRPr="005831A6" w14:paraId="76352D21" w14:textId="77777777" w:rsidTr="00973EC5">
        <w:trPr>
          <w:trHeight w:val="340"/>
        </w:trPr>
        <w:tc>
          <w:tcPr>
            <w:tcW w:w="2268" w:type="dxa"/>
            <w:shd w:val="clear" w:color="auto" w:fill="auto"/>
            <w:noWrap/>
            <w:vAlign w:val="center"/>
          </w:tcPr>
          <w:p w14:paraId="6F4FF3A5" w14:textId="71113409" w:rsidR="00A65D38" w:rsidRDefault="00A65D38" w:rsidP="00973EC5">
            <w:pPr>
              <w:spacing w:before="120" w:after="120"/>
              <w:rPr>
                <w:rFonts w:eastAsia="Times New Roman" w:cs="Arial"/>
                <w:sz w:val="20"/>
                <w:szCs w:val="20"/>
                <w:lang w:val="en-US" w:eastAsia="en-US"/>
              </w:rPr>
            </w:pPr>
            <w:r>
              <w:rPr>
                <w:rFonts w:eastAsia="Times New Roman" w:cs="Arial"/>
                <w:sz w:val="20"/>
                <w:szCs w:val="20"/>
                <w:lang w:val="en-US" w:eastAsia="en-US"/>
              </w:rPr>
              <w:t>nj</w:t>
            </w:r>
          </w:p>
        </w:tc>
        <w:tc>
          <w:tcPr>
            <w:tcW w:w="2544" w:type="dxa"/>
            <w:shd w:val="clear" w:color="auto" w:fill="auto"/>
            <w:noWrap/>
            <w:vAlign w:val="center"/>
          </w:tcPr>
          <w:p w14:paraId="6942FEE5" w14:textId="5D7B0095" w:rsidR="00A65D38" w:rsidRPr="005831A6" w:rsidRDefault="00A65D38" w:rsidP="00973EC5">
            <w:pPr>
              <w:spacing w:before="120" w:after="120"/>
              <w:rPr>
                <w:rFonts w:eastAsia="Times New Roman" w:cs="Arial"/>
                <w:sz w:val="20"/>
                <w:szCs w:val="20"/>
                <w:lang w:val="en-US" w:eastAsia="en-US"/>
              </w:rPr>
            </w:pPr>
            <w:r>
              <w:rPr>
                <w:rFonts w:eastAsia="Times New Roman" w:cs="Arial"/>
                <w:sz w:val="20"/>
                <w:szCs w:val="20"/>
                <w:lang w:val="en-US" w:eastAsia="en-US"/>
              </w:rPr>
              <w:t>::1246::</w:t>
            </w:r>
          </w:p>
        </w:tc>
        <w:tc>
          <w:tcPr>
            <w:tcW w:w="1650" w:type="dxa"/>
            <w:shd w:val="clear" w:color="auto" w:fill="auto"/>
            <w:noWrap/>
            <w:vAlign w:val="center"/>
          </w:tcPr>
          <w:p w14:paraId="4A397E11" w14:textId="2D0DAE0F" w:rsidR="00A65D38" w:rsidRPr="002F0E7C" w:rsidRDefault="00A65D38" w:rsidP="00973EC5">
            <w:pPr>
              <w:spacing w:before="120" w:after="120"/>
              <w:rPr>
                <w:rFonts w:ascii="BrailleSlo 6Dot Special V2" w:eastAsia="Times New Roman" w:hAnsi="BrailleSlo 6Dot Special V2" w:cs="Arial"/>
                <w:sz w:val="32"/>
                <w:szCs w:val="32"/>
                <w:lang w:val="en-US" w:eastAsia="en-US"/>
              </w:rPr>
            </w:pPr>
            <w:r w:rsidRPr="002F0E7C">
              <w:rPr>
                <w:rFonts w:ascii="BrailleSlo 6Dot Special V2" w:hAnsi="BrailleSlo 6Dot Special V2" w:cs="Calibri"/>
                <w:sz w:val="32"/>
                <w:szCs w:val="32"/>
              </w:rPr>
              <w:t>j</w:t>
            </w:r>
          </w:p>
        </w:tc>
        <w:tc>
          <w:tcPr>
            <w:tcW w:w="1960" w:type="dxa"/>
            <w:vAlign w:val="center"/>
          </w:tcPr>
          <w:p w14:paraId="1AA63B14" w14:textId="77777777" w:rsidR="00A65D38" w:rsidRPr="003554A6" w:rsidRDefault="00A65D38" w:rsidP="00973EC5">
            <w:pPr>
              <w:spacing w:before="120" w:after="120"/>
              <w:rPr>
                <w:rFonts w:eastAsia="Times New Roman" w:cs="Arial"/>
                <w:lang w:val="en-US" w:eastAsia="en-US"/>
              </w:rPr>
            </w:pPr>
          </w:p>
        </w:tc>
      </w:tr>
    </w:tbl>
    <w:p w14:paraId="3BCDC4BA" w14:textId="44C09468" w:rsidR="00167599" w:rsidRDefault="00973EC5">
      <w:pPr>
        <w:rPr>
          <w:rFonts w:cs="Arial"/>
        </w:rPr>
      </w:pPr>
      <w:r>
        <w:rPr>
          <w:rFonts w:cs="Arial"/>
        </w:rPr>
        <w:br w:type="textWrapping" w:clear="all"/>
      </w:r>
    </w:p>
    <w:p w14:paraId="4537EFEF" w14:textId="06D597CE" w:rsidR="00EF1B57" w:rsidRDefault="00A65D38">
      <w:pPr>
        <w:rPr>
          <w:rFonts w:cs="Arial"/>
        </w:rPr>
      </w:pPr>
      <w:r>
        <w:rPr>
          <w:rFonts w:cs="Arial"/>
        </w:rPr>
        <w:t>Uporaba 2. ravni naj bo zapisana v opombi prepisovalca.</w:t>
      </w:r>
    </w:p>
    <w:p w14:paraId="71A795EA" w14:textId="4B2D5CC1" w:rsidR="00EF1B57" w:rsidRPr="00FF066F" w:rsidRDefault="00EF1B57" w:rsidP="00FF066F">
      <w:pPr>
        <w:pStyle w:val="Heading1"/>
        <w:rPr>
          <w:rFonts w:ascii="Arial" w:hAnsi="Arial" w:cs="Arial"/>
        </w:rPr>
      </w:pPr>
      <w:bookmarkStart w:id="65" w:name="_Toc288054138"/>
      <w:r w:rsidRPr="00921608">
        <w:rPr>
          <w:rFonts w:ascii="Arial" w:hAnsi="Arial" w:cs="Arial"/>
        </w:rPr>
        <w:t>Tiskanje z brajevim tiskalnikom</w:t>
      </w:r>
      <w:bookmarkEnd w:id="65"/>
    </w:p>
    <w:p w14:paraId="15E349C6" w14:textId="33EB900D" w:rsidR="005A2708" w:rsidRDefault="005A2708">
      <w:pPr>
        <w:rPr>
          <w:rFonts w:cs="Arial"/>
        </w:rPr>
      </w:pPr>
      <w:r>
        <w:rPr>
          <w:rFonts w:cs="Arial"/>
        </w:rPr>
        <w:t xml:space="preserve">Večina gradiv v brajici se </w:t>
      </w:r>
      <w:r w:rsidR="004634BB">
        <w:rPr>
          <w:rFonts w:cs="Arial"/>
        </w:rPr>
        <w:t>v današnjem času</w:t>
      </w:r>
      <w:r>
        <w:rPr>
          <w:rFonts w:cs="Arial"/>
        </w:rPr>
        <w:t xml:space="preserve"> tiska z brajevimi tiskalniki. </w:t>
      </w:r>
      <w:r w:rsidR="004634BB">
        <w:rPr>
          <w:rFonts w:cs="Arial"/>
        </w:rPr>
        <w:t>K</w:t>
      </w:r>
      <w:r w:rsidR="00207098">
        <w:rPr>
          <w:rFonts w:cs="Arial"/>
        </w:rPr>
        <w:t>ljub temu</w:t>
      </w:r>
      <w:r w:rsidR="00921608">
        <w:rPr>
          <w:rFonts w:cs="Arial"/>
        </w:rPr>
        <w:t xml:space="preserve"> da je možna pretvorba</w:t>
      </w:r>
      <w:r w:rsidR="004634BB">
        <w:rPr>
          <w:rFonts w:cs="Arial"/>
        </w:rPr>
        <w:t xml:space="preserve"> črnega tiska v brajico, je potrebno opozoriti, da vseh pravil brajevega zapisa ni mogoče popolnoma avtomatizirati. Še vedno je potrebno brajev zapis preveriti in določene dele tudi ročno popraviti v skladu s tem standardom.</w:t>
      </w:r>
    </w:p>
    <w:p w14:paraId="2C84213B" w14:textId="36AB9CBF" w:rsidR="008D3653" w:rsidRPr="0082094E" w:rsidRDefault="004634BB">
      <w:pPr>
        <w:rPr>
          <w:rFonts w:cs="Arial"/>
        </w:rPr>
      </w:pPr>
      <w:r>
        <w:rPr>
          <w:rFonts w:cs="Arial"/>
        </w:rPr>
        <w:t>Prilagajanje nekaterih gradiv v brajico, na primer delovnih zvezkov,</w:t>
      </w:r>
      <w:r w:rsidR="00921608">
        <w:rPr>
          <w:rFonts w:cs="Arial"/>
        </w:rPr>
        <w:t xml:space="preserve"> pa lahko</w:t>
      </w:r>
      <w:r>
        <w:rPr>
          <w:rFonts w:cs="Arial"/>
        </w:rPr>
        <w:t xml:space="preserve"> </w:t>
      </w:r>
      <w:r w:rsidR="00921608">
        <w:rPr>
          <w:rFonts w:cs="Arial"/>
        </w:rPr>
        <w:t xml:space="preserve">zahteva upoštevanje nekaterih dogovorov za tiskanje, ki niso del tega standarda. Tako se na primer mesto vnosa manjkajočega besedila v brajevih delovnih zvezkih označuje z znakom ::456 456 456::. </w:t>
      </w:r>
    </w:p>
    <w:p w14:paraId="6B7199DE" w14:textId="264C2451" w:rsidR="003B0767" w:rsidRPr="00FF066F" w:rsidRDefault="00026D01" w:rsidP="00FF066F">
      <w:pPr>
        <w:pStyle w:val="Heading1"/>
        <w:rPr>
          <w:rFonts w:ascii="Arial" w:hAnsi="Arial" w:cs="Arial"/>
        </w:rPr>
      </w:pPr>
      <w:bookmarkStart w:id="66" w:name="_Toc288054139"/>
      <w:r>
        <w:rPr>
          <w:rFonts w:ascii="Arial" w:hAnsi="Arial" w:cs="Arial"/>
        </w:rPr>
        <w:t>Zaključek</w:t>
      </w:r>
      <w:bookmarkEnd w:id="66"/>
    </w:p>
    <w:p w14:paraId="52484594" w14:textId="3BA1D4DA" w:rsidR="00083D30" w:rsidRDefault="00265652" w:rsidP="00097B5C">
      <w:pPr>
        <w:keepNext/>
        <w:rPr>
          <w:rFonts w:cs="Arial"/>
        </w:rPr>
      </w:pPr>
      <w:r>
        <w:rPr>
          <w:rFonts w:cs="Arial"/>
        </w:rPr>
        <w:t xml:space="preserve">Potrebno se je zavedati, </w:t>
      </w:r>
      <w:r w:rsidR="00083D30">
        <w:rPr>
          <w:rFonts w:cs="Arial"/>
        </w:rPr>
        <w:t xml:space="preserve">da </w:t>
      </w:r>
      <w:r w:rsidR="00074E79">
        <w:rPr>
          <w:rFonts w:cs="Arial"/>
        </w:rPr>
        <w:t xml:space="preserve">trenutna posodobitev slovenske šesttočkovne brajice ne more biti dokončno dejanje. </w:t>
      </w:r>
      <w:r w:rsidR="00083D30">
        <w:rPr>
          <w:rFonts w:cs="Arial"/>
        </w:rPr>
        <w:t xml:space="preserve">Prav gotovo </w:t>
      </w:r>
      <w:r>
        <w:rPr>
          <w:rFonts w:cs="Arial"/>
        </w:rPr>
        <w:t xml:space="preserve">se bo </w:t>
      </w:r>
      <w:r w:rsidR="00083D30">
        <w:rPr>
          <w:rFonts w:cs="Arial"/>
        </w:rPr>
        <w:t xml:space="preserve">v prihodnje pogosteje kot do sedaj </w:t>
      </w:r>
      <w:r>
        <w:rPr>
          <w:rFonts w:cs="Arial"/>
        </w:rPr>
        <w:t>dopolnjeval</w:t>
      </w:r>
      <w:r w:rsidR="00074E79">
        <w:rPr>
          <w:rFonts w:cs="Arial"/>
        </w:rPr>
        <w:t>a</w:t>
      </w:r>
      <w:r>
        <w:rPr>
          <w:rFonts w:cs="Arial"/>
        </w:rPr>
        <w:t xml:space="preserve"> in popravljal</w:t>
      </w:r>
      <w:r w:rsidR="00074E79">
        <w:rPr>
          <w:rFonts w:cs="Arial"/>
        </w:rPr>
        <w:t>a. Tudi zaradi tega, ker je bilo v tej fazi posodabljanja zajeto samo tisto, kar</w:t>
      </w:r>
      <w:r w:rsidR="00083D30">
        <w:rPr>
          <w:rFonts w:cs="Arial"/>
        </w:rPr>
        <w:t xml:space="preserve"> se trenutno najpogosteje uporablja.</w:t>
      </w:r>
    </w:p>
    <w:p w14:paraId="7A7C7F51" w14:textId="58B401D2" w:rsidR="00544B46" w:rsidRDefault="00A0526E" w:rsidP="00097B5C">
      <w:pPr>
        <w:rPr>
          <w:rFonts w:cs="Arial"/>
        </w:rPr>
      </w:pPr>
      <w:r>
        <w:rPr>
          <w:rFonts w:cs="Arial"/>
        </w:rPr>
        <w:t>Predloge</w:t>
      </w:r>
      <w:r w:rsidR="009C7868" w:rsidRPr="0082094E">
        <w:rPr>
          <w:rFonts w:cs="Arial"/>
        </w:rPr>
        <w:t xml:space="preserve"> o standardizaciji </w:t>
      </w:r>
      <w:r>
        <w:rPr>
          <w:rFonts w:cs="Arial"/>
        </w:rPr>
        <w:t>zapisov</w:t>
      </w:r>
      <w:r w:rsidR="009C7868" w:rsidRPr="0082094E">
        <w:rPr>
          <w:rFonts w:cs="Arial"/>
        </w:rPr>
        <w:t>, ki jih bodo predlagali</w:t>
      </w:r>
      <w:r>
        <w:rPr>
          <w:rFonts w:cs="Arial"/>
        </w:rPr>
        <w:t xml:space="preserve"> prepisovalci in/ali uporabniki, bo Komisija za slovensko brajico zbirala na elektronskem naslovu </w:t>
      </w:r>
      <w:hyperlink r:id="rId13" w:history="1">
        <w:r w:rsidRPr="00922A13">
          <w:rPr>
            <w:rStyle w:val="Hyperlink"/>
            <w:rFonts w:cs="Arial"/>
          </w:rPr>
          <w:t>brajica@guest.arnes.si</w:t>
        </w:r>
      </w:hyperlink>
      <w:r>
        <w:rPr>
          <w:rFonts w:cs="Arial"/>
        </w:rPr>
        <w:t>.</w:t>
      </w:r>
    </w:p>
    <w:p w14:paraId="2044E340" w14:textId="77777777" w:rsidR="00026D01" w:rsidRPr="0082094E" w:rsidRDefault="00026D01" w:rsidP="00097B5C">
      <w:pPr>
        <w:rPr>
          <w:rFonts w:cs="Arial"/>
        </w:rPr>
      </w:pPr>
    </w:p>
    <w:sectPr w:rsidR="00026D01" w:rsidRPr="0082094E" w:rsidSect="009950D4">
      <w:headerReference w:type="default" r:id="rId14"/>
      <w:footerReference w:type="even" r:id="rId15"/>
      <w:footerReference w:type="default" r:id="rId16"/>
      <w:type w:val="continuous"/>
      <w:pgSz w:w="11906" w:h="16838"/>
      <w:pgMar w:top="1134" w:right="1133" w:bottom="1134" w:left="1134" w:header="708" w:footer="491" w:gutter="0"/>
      <w:cols w:space="708"/>
      <w:titlePg/>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C351BD" w14:textId="77777777" w:rsidR="00614C02" w:rsidRDefault="00614C02" w:rsidP="00576CC8">
      <w:r>
        <w:separator/>
      </w:r>
    </w:p>
  </w:endnote>
  <w:endnote w:type="continuationSeparator" w:id="0">
    <w:p w14:paraId="34902976" w14:textId="77777777" w:rsidR="00614C02" w:rsidRDefault="00614C02" w:rsidP="00576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angal">
    <w:panose1 w:val="00000000000000000000"/>
    <w:charset w:val="01"/>
    <w:family w:val="roman"/>
    <w:notTrueType/>
    <w:pitch w:val="variable"/>
    <w:sig w:usb0="00002000" w:usb1="00000000" w:usb2="00000000" w:usb3="00000000" w:csb0="00000000"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railleSlo 6Dot Special">
    <w:altName w:val="Times New Roman"/>
    <w:panose1 w:val="00000000000000000000"/>
    <w:charset w:val="00"/>
    <w:family w:val="auto"/>
    <w:pitch w:val="variable"/>
    <w:sig w:usb0="00000003" w:usb1="00000000" w:usb2="00000000" w:usb3="00000000" w:csb0="00000001" w:csb1="00000000"/>
  </w:font>
  <w:font w:name="BrailleSlo 6Dot Special V2">
    <w:panose1 w:val="02000000000000000000"/>
    <w:charset w:val="00"/>
    <w:family w:val="auto"/>
    <w:pitch w:val="variable"/>
    <w:sig w:usb0="00000003" w:usb1="00000000" w:usb2="00000000" w:usb3="00000000" w:csb0="00000001" w:csb1="00000000"/>
  </w:font>
  <w:font w:name="BrailleSlo 6Dot Revised V2">
    <w:panose1 w:val="02000000000000000000"/>
    <w:charset w:val="00"/>
    <w:family w:val="auto"/>
    <w:pitch w:val="variable"/>
    <w:sig w:usb0="80000027" w:usb1="1000000A" w:usb2="00000000" w:usb3="00000000" w:csb0="00000003" w:csb1="00000000"/>
  </w:font>
  <w:font w:name="BrailleSlo 6Dot Revised">
    <w:panose1 w:val="02000000000000000000"/>
    <w:charset w:val="00"/>
    <w:family w:val="auto"/>
    <w:pitch w:val="variable"/>
    <w:sig w:usb0="80000007" w:usb1="1000000A" w:usb2="00000000" w:usb3="00000000" w:csb0="00000003"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4791D" w14:textId="77777777" w:rsidR="00614C02" w:rsidRDefault="00614C02" w:rsidP="003D36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87910E" w14:textId="77777777" w:rsidR="00614C02" w:rsidRDefault="00614C02" w:rsidP="00576CC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0D397" w14:textId="65890686" w:rsidR="00614C02" w:rsidRPr="00090EA0" w:rsidRDefault="00614C02" w:rsidP="00D6634D">
    <w:pPr>
      <w:pStyle w:val="Footer"/>
      <w:tabs>
        <w:tab w:val="clear" w:pos="8640"/>
        <w:tab w:val="right" w:pos="9639"/>
      </w:tabs>
      <w:rPr>
        <w:sz w:val="20"/>
      </w:rPr>
    </w:pPr>
    <w:r>
      <w:rPr>
        <w:noProof/>
        <w:sz w:val="20"/>
        <w:lang w:val="en-US" w:eastAsia="en-US"/>
      </w:rPr>
      <mc:AlternateContent>
        <mc:Choice Requires="wps">
          <w:drawing>
            <wp:anchor distT="0" distB="0" distL="114300" distR="114300" simplePos="0" relativeHeight="251661312" behindDoc="0" locked="0" layoutInCell="1" allowOverlap="1" wp14:anchorId="54CC346B" wp14:editId="4E28A2E1">
              <wp:simplePos x="0" y="0"/>
              <wp:positionH relativeFrom="column">
                <wp:posOffset>-10250</wp:posOffset>
              </wp:positionH>
              <wp:positionV relativeFrom="paragraph">
                <wp:posOffset>-63046</wp:posOffset>
              </wp:positionV>
              <wp:extent cx="6161768" cy="11702"/>
              <wp:effectExtent l="50800" t="25400" r="61595" b="90170"/>
              <wp:wrapNone/>
              <wp:docPr id="9" name="Straight Connector 9"/>
              <wp:cNvGraphicFramePr/>
              <a:graphic xmlns:a="http://schemas.openxmlformats.org/drawingml/2006/main">
                <a:graphicData uri="http://schemas.microsoft.com/office/word/2010/wordprocessingShape">
                  <wps:wsp>
                    <wps:cNvCnPr/>
                    <wps:spPr>
                      <a:xfrm flipV="1">
                        <a:off x="0" y="0"/>
                        <a:ext cx="6161768" cy="1170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4.9pt" to="484.45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" strokecolor="#4f81bd [3204]" strokeweight="2pt">
              <v:shadow on="t" opacity="24903f" mv:blur="40000f" origin=",.5" offset="0,20000emu"/>
            </v:line>
          </w:pict>
        </mc:Fallback>
      </mc:AlternateContent>
    </w:r>
    <w:r w:rsidRPr="00090EA0">
      <w:rPr>
        <w:sz w:val="20"/>
      </w:rPr>
      <w:t>Komisija za slovensko brajico</w:t>
    </w:r>
    <w:r>
      <w:rPr>
        <w:sz w:val="20"/>
      </w:rPr>
      <w:tab/>
    </w:r>
    <w:r>
      <w:rPr>
        <w:sz w:val="20"/>
      </w:rPr>
      <w:tab/>
    </w:r>
    <w:r w:rsidRPr="00B11563">
      <w:rPr>
        <w:sz w:val="20"/>
      </w:rPr>
      <w:t xml:space="preserve">Stran </w:t>
    </w:r>
    <w:r w:rsidRPr="00B11563">
      <w:rPr>
        <w:sz w:val="20"/>
      </w:rPr>
      <w:fldChar w:fldCharType="begin"/>
    </w:r>
    <w:r w:rsidRPr="00B11563">
      <w:rPr>
        <w:sz w:val="20"/>
      </w:rPr>
      <w:instrText xml:space="preserve"> PAGE </w:instrText>
    </w:r>
    <w:r w:rsidRPr="00B11563">
      <w:rPr>
        <w:sz w:val="20"/>
      </w:rPr>
      <w:fldChar w:fldCharType="separate"/>
    </w:r>
    <w:r w:rsidR="009D599D">
      <w:rPr>
        <w:noProof/>
        <w:sz w:val="20"/>
      </w:rPr>
      <w:t>33</w:t>
    </w:r>
    <w:r w:rsidRPr="00B11563">
      <w:rPr>
        <w:sz w:val="20"/>
      </w:rPr>
      <w:fldChar w:fldCharType="end"/>
    </w:r>
    <w:r w:rsidRPr="00B11563">
      <w:rPr>
        <w:sz w:val="20"/>
      </w:rPr>
      <w:t xml:space="preserve"> od </w:t>
    </w:r>
    <w:r w:rsidRPr="00B11563">
      <w:rPr>
        <w:sz w:val="20"/>
      </w:rPr>
      <w:fldChar w:fldCharType="begin"/>
    </w:r>
    <w:r w:rsidRPr="00B11563">
      <w:rPr>
        <w:sz w:val="20"/>
      </w:rPr>
      <w:instrText xml:space="preserve"> NUMPAGES </w:instrText>
    </w:r>
    <w:r w:rsidRPr="00B11563">
      <w:rPr>
        <w:sz w:val="20"/>
      </w:rPr>
      <w:fldChar w:fldCharType="separate"/>
    </w:r>
    <w:r w:rsidR="009D599D">
      <w:rPr>
        <w:noProof/>
        <w:sz w:val="20"/>
      </w:rPr>
      <w:t>33</w:t>
    </w:r>
    <w:r w:rsidRPr="00B11563">
      <w:rPr>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5C20B1" w14:textId="77777777" w:rsidR="00614C02" w:rsidRDefault="00614C02" w:rsidP="00576CC8">
      <w:r>
        <w:separator/>
      </w:r>
    </w:p>
  </w:footnote>
  <w:footnote w:type="continuationSeparator" w:id="0">
    <w:p w14:paraId="711CA7B0" w14:textId="77777777" w:rsidR="00614C02" w:rsidRDefault="00614C02" w:rsidP="00576C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BAD43" w14:textId="3D2BBD6D" w:rsidR="00614C02" w:rsidRDefault="00614C02" w:rsidP="00973EC5">
    <w:pPr>
      <w:pStyle w:val="Header"/>
      <w:tabs>
        <w:tab w:val="clear" w:pos="8640"/>
        <w:tab w:val="right" w:pos="9639"/>
      </w:tabs>
      <w:rPr>
        <w:sz w:val="20"/>
      </w:rPr>
    </w:pPr>
    <w:r>
      <w:rPr>
        <w:noProof/>
        <w:sz w:val="20"/>
        <w:lang w:val="en-US" w:eastAsia="en-US"/>
      </w:rPr>
      <mc:AlternateContent>
        <mc:Choice Requires="wps">
          <w:drawing>
            <wp:anchor distT="0" distB="0" distL="114300" distR="114300" simplePos="0" relativeHeight="251659264" behindDoc="0" locked="0" layoutInCell="1" allowOverlap="1" wp14:anchorId="13605851" wp14:editId="332EE5FC">
              <wp:simplePos x="0" y="0"/>
              <wp:positionH relativeFrom="column">
                <wp:posOffset>-15875</wp:posOffset>
              </wp:positionH>
              <wp:positionV relativeFrom="paragraph">
                <wp:posOffset>186690</wp:posOffset>
              </wp:positionV>
              <wp:extent cx="6161405" cy="11430"/>
              <wp:effectExtent l="50800" t="25400" r="61595" b="90170"/>
              <wp:wrapNone/>
              <wp:docPr id="1" name="Straight Connector 1"/>
              <wp:cNvGraphicFramePr/>
              <a:graphic xmlns:a="http://schemas.openxmlformats.org/drawingml/2006/main">
                <a:graphicData uri="http://schemas.microsoft.com/office/word/2010/wordprocessingShape">
                  <wps:wsp>
                    <wps:cNvCnPr/>
                    <wps:spPr>
                      <a:xfrm flipV="1">
                        <a:off x="0" y="0"/>
                        <a:ext cx="6161405" cy="114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4.7pt" to="483.95pt,1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" strokecolor="#4f81bd [3204]" strokeweight="2pt">
              <v:shadow on="t" opacity="24903f" mv:blur="40000f" origin=",.5" offset="0,20000emu"/>
            </v:line>
          </w:pict>
        </mc:Fallback>
      </mc:AlternateContent>
    </w:r>
    <w:r w:rsidRPr="00AB5482">
      <w:rPr>
        <w:sz w:val="20"/>
      </w:rPr>
      <w:t>Predl</w:t>
    </w:r>
    <w:r>
      <w:rPr>
        <w:sz w:val="20"/>
      </w:rPr>
      <w:t>og posodobitve slovenske brajice</w:t>
    </w:r>
    <w:r>
      <w:rPr>
        <w:sz w:val="20"/>
      </w:rPr>
      <w:tab/>
    </w:r>
    <w:r>
      <w:rPr>
        <w:sz w:val="20"/>
      </w:rPr>
      <w:tab/>
    </w:r>
    <w:r w:rsidRPr="00D80062">
      <w:rPr>
        <w:sz w:val="20"/>
      </w:rPr>
      <w:fldChar w:fldCharType="begin"/>
    </w:r>
    <w:r w:rsidRPr="00D80062">
      <w:rPr>
        <w:sz w:val="20"/>
      </w:rPr>
      <w:instrText xml:space="preserve"> FILENAME </w:instrText>
    </w:r>
    <w:r w:rsidRPr="00D80062">
      <w:rPr>
        <w:sz w:val="20"/>
      </w:rPr>
      <w:fldChar w:fldCharType="separate"/>
    </w:r>
    <w:r w:rsidR="009D599D">
      <w:rPr>
        <w:noProof/>
        <w:sz w:val="20"/>
      </w:rPr>
      <w:t>Predlog 2.0.3.docx</w:t>
    </w:r>
    <w:r w:rsidRPr="00D80062">
      <w:rPr>
        <w:sz w:val="20"/>
      </w:rPr>
      <w:fldChar w:fldCharType="end"/>
    </w:r>
  </w:p>
  <w:p w14:paraId="1CECA8F3" w14:textId="3014E525" w:rsidR="00614C02" w:rsidRPr="00AB5482" w:rsidRDefault="00614C02" w:rsidP="00AB5482">
    <w:pPr>
      <w:pStyle w:val="Header"/>
      <w:jc w:val="center"/>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420"/>
        </w:tabs>
        <w:ind w:left="420" w:hanging="420"/>
      </w:pPr>
      <w:rPr>
        <w:rFonts w:ascii="Symbol" w:hAnsi="Symbol" w:cs="OpenSymbol"/>
      </w:rPr>
    </w:lvl>
    <w:lvl w:ilvl="1">
      <w:start w:val="1"/>
      <w:numFmt w:val="bullet"/>
      <w:lvlText w:val=""/>
      <w:lvlJc w:val="left"/>
      <w:pPr>
        <w:tabs>
          <w:tab w:val="num" w:pos="840"/>
        </w:tabs>
        <w:ind w:left="840" w:hanging="420"/>
      </w:pPr>
      <w:rPr>
        <w:rFonts w:ascii="Symbol" w:hAnsi="Symbol" w:cs="OpenSymbol"/>
      </w:rPr>
    </w:lvl>
    <w:lvl w:ilvl="2">
      <w:start w:val="1"/>
      <w:numFmt w:val="bullet"/>
      <w:lvlText w:val=""/>
      <w:lvlJc w:val="left"/>
      <w:pPr>
        <w:tabs>
          <w:tab w:val="num" w:pos="1260"/>
        </w:tabs>
        <w:ind w:left="1260" w:hanging="420"/>
      </w:pPr>
      <w:rPr>
        <w:rFonts w:ascii="Symbol" w:hAnsi="Symbol" w:cs="OpenSymbol"/>
      </w:rPr>
    </w:lvl>
    <w:lvl w:ilvl="3">
      <w:start w:val="1"/>
      <w:numFmt w:val="bullet"/>
      <w:lvlText w:val=""/>
      <w:lvlJc w:val="left"/>
      <w:pPr>
        <w:tabs>
          <w:tab w:val="num" w:pos="1680"/>
        </w:tabs>
        <w:ind w:left="1680" w:hanging="420"/>
      </w:pPr>
      <w:rPr>
        <w:rFonts w:ascii="Symbol" w:hAnsi="Symbol" w:cs="OpenSymbol"/>
      </w:rPr>
    </w:lvl>
    <w:lvl w:ilvl="4">
      <w:start w:val="1"/>
      <w:numFmt w:val="bullet"/>
      <w:lvlText w:val=""/>
      <w:lvlJc w:val="left"/>
      <w:pPr>
        <w:tabs>
          <w:tab w:val="num" w:pos="2100"/>
        </w:tabs>
        <w:ind w:left="2100" w:hanging="420"/>
      </w:pPr>
      <w:rPr>
        <w:rFonts w:ascii="Symbol" w:hAnsi="Symbol" w:cs="OpenSymbol"/>
      </w:rPr>
    </w:lvl>
    <w:lvl w:ilvl="5">
      <w:start w:val="1"/>
      <w:numFmt w:val="bullet"/>
      <w:lvlText w:val=""/>
      <w:lvlJc w:val="left"/>
      <w:pPr>
        <w:tabs>
          <w:tab w:val="num" w:pos="2520"/>
        </w:tabs>
        <w:ind w:left="2520" w:hanging="420"/>
      </w:pPr>
      <w:rPr>
        <w:rFonts w:ascii="Symbol" w:hAnsi="Symbol" w:cs="OpenSymbol"/>
      </w:rPr>
    </w:lvl>
    <w:lvl w:ilvl="6">
      <w:start w:val="1"/>
      <w:numFmt w:val="bullet"/>
      <w:lvlText w:val=""/>
      <w:lvlJc w:val="left"/>
      <w:pPr>
        <w:tabs>
          <w:tab w:val="num" w:pos="2940"/>
        </w:tabs>
        <w:ind w:left="2940" w:hanging="420"/>
      </w:pPr>
      <w:rPr>
        <w:rFonts w:ascii="Symbol" w:hAnsi="Symbol" w:cs="OpenSymbol"/>
      </w:rPr>
    </w:lvl>
    <w:lvl w:ilvl="7">
      <w:start w:val="1"/>
      <w:numFmt w:val="bullet"/>
      <w:lvlText w:val=""/>
      <w:lvlJc w:val="left"/>
      <w:pPr>
        <w:tabs>
          <w:tab w:val="num" w:pos="3360"/>
        </w:tabs>
        <w:ind w:left="3360" w:hanging="420"/>
      </w:pPr>
      <w:rPr>
        <w:rFonts w:ascii="Symbol" w:hAnsi="Symbol" w:cs="OpenSymbol"/>
      </w:rPr>
    </w:lvl>
    <w:lvl w:ilvl="8">
      <w:start w:val="1"/>
      <w:numFmt w:val="bullet"/>
      <w:lvlText w:val=""/>
      <w:lvlJc w:val="left"/>
      <w:pPr>
        <w:tabs>
          <w:tab w:val="num" w:pos="3780"/>
        </w:tabs>
        <w:ind w:left="3780" w:hanging="420"/>
      </w:pPr>
      <w:rPr>
        <w:rFonts w:ascii="Symbol" w:hAnsi="Symbol" w:cs="OpenSymbol"/>
      </w:rPr>
    </w:lvl>
  </w:abstractNum>
  <w:abstractNum w:abstractNumId="1">
    <w:nsid w:val="00000002"/>
    <w:multiLevelType w:val="multilevel"/>
    <w:tmpl w:val="00000002"/>
    <w:name w:val="WW8Num2"/>
    <w:lvl w:ilvl="0">
      <w:start w:val="1"/>
      <w:numFmt w:val="bullet"/>
      <w:lvlText w:val=""/>
      <w:lvlJc w:val="left"/>
      <w:pPr>
        <w:tabs>
          <w:tab w:val="num" w:pos="420"/>
        </w:tabs>
        <w:ind w:left="420" w:hanging="420"/>
      </w:pPr>
      <w:rPr>
        <w:rFonts w:ascii="Symbol" w:hAnsi="Symbol" w:cs="OpenSymbol"/>
      </w:rPr>
    </w:lvl>
    <w:lvl w:ilvl="1">
      <w:start w:val="1"/>
      <w:numFmt w:val="bullet"/>
      <w:lvlText w:val=""/>
      <w:lvlJc w:val="left"/>
      <w:pPr>
        <w:tabs>
          <w:tab w:val="num" w:pos="840"/>
        </w:tabs>
        <w:ind w:left="840" w:hanging="420"/>
      </w:pPr>
      <w:rPr>
        <w:rFonts w:ascii="Symbol" w:hAnsi="Symbol" w:cs="OpenSymbol"/>
      </w:rPr>
    </w:lvl>
    <w:lvl w:ilvl="2">
      <w:start w:val="1"/>
      <w:numFmt w:val="bullet"/>
      <w:lvlText w:val=""/>
      <w:lvlJc w:val="left"/>
      <w:pPr>
        <w:tabs>
          <w:tab w:val="num" w:pos="1260"/>
        </w:tabs>
        <w:ind w:left="1260" w:hanging="420"/>
      </w:pPr>
      <w:rPr>
        <w:rFonts w:ascii="Symbol" w:hAnsi="Symbol" w:cs="OpenSymbol"/>
      </w:rPr>
    </w:lvl>
    <w:lvl w:ilvl="3">
      <w:start w:val="1"/>
      <w:numFmt w:val="bullet"/>
      <w:lvlText w:val=""/>
      <w:lvlJc w:val="left"/>
      <w:pPr>
        <w:tabs>
          <w:tab w:val="num" w:pos="1680"/>
        </w:tabs>
        <w:ind w:left="1680" w:hanging="420"/>
      </w:pPr>
      <w:rPr>
        <w:rFonts w:ascii="Symbol" w:hAnsi="Symbol" w:cs="OpenSymbol"/>
      </w:rPr>
    </w:lvl>
    <w:lvl w:ilvl="4">
      <w:start w:val="1"/>
      <w:numFmt w:val="bullet"/>
      <w:lvlText w:val=""/>
      <w:lvlJc w:val="left"/>
      <w:pPr>
        <w:tabs>
          <w:tab w:val="num" w:pos="2100"/>
        </w:tabs>
        <w:ind w:left="2100" w:hanging="420"/>
      </w:pPr>
      <w:rPr>
        <w:rFonts w:ascii="Symbol" w:hAnsi="Symbol" w:cs="OpenSymbol"/>
      </w:rPr>
    </w:lvl>
    <w:lvl w:ilvl="5">
      <w:start w:val="1"/>
      <w:numFmt w:val="bullet"/>
      <w:lvlText w:val=""/>
      <w:lvlJc w:val="left"/>
      <w:pPr>
        <w:tabs>
          <w:tab w:val="num" w:pos="2520"/>
        </w:tabs>
        <w:ind w:left="2520" w:hanging="420"/>
      </w:pPr>
      <w:rPr>
        <w:rFonts w:ascii="Symbol" w:hAnsi="Symbol" w:cs="OpenSymbol"/>
      </w:rPr>
    </w:lvl>
    <w:lvl w:ilvl="6">
      <w:start w:val="1"/>
      <w:numFmt w:val="bullet"/>
      <w:lvlText w:val=""/>
      <w:lvlJc w:val="left"/>
      <w:pPr>
        <w:tabs>
          <w:tab w:val="num" w:pos="2940"/>
        </w:tabs>
        <w:ind w:left="2940" w:hanging="420"/>
      </w:pPr>
      <w:rPr>
        <w:rFonts w:ascii="Symbol" w:hAnsi="Symbol" w:cs="OpenSymbol"/>
      </w:rPr>
    </w:lvl>
    <w:lvl w:ilvl="7">
      <w:start w:val="1"/>
      <w:numFmt w:val="bullet"/>
      <w:lvlText w:val=""/>
      <w:lvlJc w:val="left"/>
      <w:pPr>
        <w:tabs>
          <w:tab w:val="num" w:pos="3360"/>
        </w:tabs>
        <w:ind w:left="3360" w:hanging="420"/>
      </w:pPr>
      <w:rPr>
        <w:rFonts w:ascii="Symbol" w:hAnsi="Symbol" w:cs="OpenSymbol"/>
      </w:rPr>
    </w:lvl>
    <w:lvl w:ilvl="8">
      <w:start w:val="1"/>
      <w:numFmt w:val="bullet"/>
      <w:lvlText w:val=""/>
      <w:lvlJc w:val="left"/>
      <w:pPr>
        <w:tabs>
          <w:tab w:val="num" w:pos="3780"/>
        </w:tabs>
        <w:ind w:left="3780" w:hanging="420"/>
      </w:pPr>
      <w:rPr>
        <w:rFonts w:ascii="Symbol" w:hAnsi="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0A730452"/>
    <w:multiLevelType w:val="hybridMultilevel"/>
    <w:tmpl w:val="B268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661300"/>
    <w:multiLevelType w:val="hybridMultilevel"/>
    <w:tmpl w:val="56381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147D96"/>
    <w:multiLevelType w:val="hybridMultilevel"/>
    <w:tmpl w:val="5F9A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5B6DD0"/>
    <w:multiLevelType w:val="hybridMultilevel"/>
    <w:tmpl w:val="1AF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D4780C"/>
    <w:multiLevelType w:val="hybridMultilevel"/>
    <w:tmpl w:val="5FEECB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FBF"/>
    <w:rsid w:val="00001107"/>
    <w:rsid w:val="0000138A"/>
    <w:rsid w:val="00001F7B"/>
    <w:rsid w:val="00006F4C"/>
    <w:rsid w:val="0001259B"/>
    <w:rsid w:val="00020848"/>
    <w:rsid w:val="000221CB"/>
    <w:rsid w:val="00025E10"/>
    <w:rsid w:val="00026C69"/>
    <w:rsid w:val="00026D01"/>
    <w:rsid w:val="000309ED"/>
    <w:rsid w:val="000331D7"/>
    <w:rsid w:val="00036D8B"/>
    <w:rsid w:val="00040492"/>
    <w:rsid w:val="00044F91"/>
    <w:rsid w:val="00045B5B"/>
    <w:rsid w:val="00046222"/>
    <w:rsid w:val="00051785"/>
    <w:rsid w:val="00057A11"/>
    <w:rsid w:val="0006006D"/>
    <w:rsid w:val="00066219"/>
    <w:rsid w:val="00071821"/>
    <w:rsid w:val="00074E79"/>
    <w:rsid w:val="00074F9D"/>
    <w:rsid w:val="0007754D"/>
    <w:rsid w:val="00083D30"/>
    <w:rsid w:val="00090EA0"/>
    <w:rsid w:val="00097B5C"/>
    <w:rsid w:val="000A0226"/>
    <w:rsid w:val="000A386E"/>
    <w:rsid w:val="000B2DD9"/>
    <w:rsid w:val="000B6755"/>
    <w:rsid w:val="000C1262"/>
    <w:rsid w:val="000C51D0"/>
    <w:rsid w:val="000C5626"/>
    <w:rsid w:val="000C6583"/>
    <w:rsid w:val="000D11E5"/>
    <w:rsid w:val="000D7F75"/>
    <w:rsid w:val="000E21BC"/>
    <w:rsid w:val="000E3F34"/>
    <w:rsid w:val="000E5426"/>
    <w:rsid w:val="000E5766"/>
    <w:rsid w:val="00100D78"/>
    <w:rsid w:val="0010652A"/>
    <w:rsid w:val="00106A4F"/>
    <w:rsid w:val="00122E7D"/>
    <w:rsid w:val="0012473B"/>
    <w:rsid w:val="00130055"/>
    <w:rsid w:val="00133E62"/>
    <w:rsid w:val="001350EC"/>
    <w:rsid w:val="0013594A"/>
    <w:rsid w:val="00150E88"/>
    <w:rsid w:val="00161AAA"/>
    <w:rsid w:val="00161DDC"/>
    <w:rsid w:val="00166870"/>
    <w:rsid w:val="00166D31"/>
    <w:rsid w:val="00167599"/>
    <w:rsid w:val="00171CB0"/>
    <w:rsid w:val="001752EC"/>
    <w:rsid w:val="00177E50"/>
    <w:rsid w:val="00183CFA"/>
    <w:rsid w:val="00186249"/>
    <w:rsid w:val="00186300"/>
    <w:rsid w:val="0019139D"/>
    <w:rsid w:val="0019769D"/>
    <w:rsid w:val="001A3A88"/>
    <w:rsid w:val="001A5E52"/>
    <w:rsid w:val="001A6B03"/>
    <w:rsid w:val="001B5CBB"/>
    <w:rsid w:val="001C0B46"/>
    <w:rsid w:val="001C1C22"/>
    <w:rsid w:val="001C43C6"/>
    <w:rsid w:val="001D3B0C"/>
    <w:rsid w:val="001D3ECA"/>
    <w:rsid w:val="001D7513"/>
    <w:rsid w:val="001E2C0D"/>
    <w:rsid w:val="001E5DE5"/>
    <w:rsid w:val="001F23B6"/>
    <w:rsid w:val="00200AEF"/>
    <w:rsid w:val="00201137"/>
    <w:rsid w:val="0020271F"/>
    <w:rsid w:val="00207098"/>
    <w:rsid w:val="00207A7E"/>
    <w:rsid w:val="00211B3B"/>
    <w:rsid w:val="00212D5B"/>
    <w:rsid w:val="00214F20"/>
    <w:rsid w:val="00216013"/>
    <w:rsid w:val="00217405"/>
    <w:rsid w:val="00230290"/>
    <w:rsid w:val="00230C56"/>
    <w:rsid w:val="00231212"/>
    <w:rsid w:val="00232C10"/>
    <w:rsid w:val="00235807"/>
    <w:rsid w:val="002377BE"/>
    <w:rsid w:val="00237E77"/>
    <w:rsid w:val="0024213A"/>
    <w:rsid w:val="00244F32"/>
    <w:rsid w:val="00246A3B"/>
    <w:rsid w:val="0024742D"/>
    <w:rsid w:val="0025180E"/>
    <w:rsid w:val="00257852"/>
    <w:rsid w:val="00260D65"/>
    <w:rsid w:val="00265652"/>
    <w:rsid w:val="00266656"/>
    <w:rsid w:val="002732A2"/>
    <w:rsid w:val="00277B76"/>
    <w:rsid w:val="0028043F"/>
    <w:rsid w:val="0028099C"/>
    <w:rsid w:val="00283F85"/>
    <w:rsid w:val="00287B49"/>
    <w:rsid w:val="0029464C"/>
    <w:rsid w:val="00296CAF"/>
    <w:rsid w:val="00296F10"/>
    <w:rsid w:val="002A01DB"/>
    <w:rsid w:val="002A2003"/>
    <w:rsid w:val="002A3EC7"/>
    <w:rsid w:val="002A63DE"/>
    <w:rsid w:val="002A649E"/>
    <w:rsid w:val="002B2698"/>
    <w:rsid w:val="002B4C0F"/>
    <w:rsid w:val="002B79AD"/>
    <w:rsid w:val="002C188C"/>
    <w:rsid w:val="002C67EA"/>
    <w:rsid w:val="002D44EE"/>
    <w:rsid w:val="002D53D4"/>
    <w:rsid w:val="002D7321"/>
    <w:rsid w:val="002E1DF3"/>
    <w:rsid w:val="002E232B"/>
    <w:rsid w:val="002E338D"/>
    <w:rsid w:val="002E4F59"/>
    <w:rsid w:val="002E72BE"/>
    <w:rsid w:val="002F009D"/>
    <w:rsid w:val="002F0E7C"/>
    <w:rsid w:val="002F4B80"/>
    <w:rsid w:val="002F4D16"/>
    <w:rsid w:val="002F5C8E"/>
    <w:rsid w:val="003121D5"/>
    <w:rsid w:val="003231B1"/>
    <w:rsid w:val="00323214"/>
    <w:rsid w:val="00327092"/>
    <w:rsid w:val="00337DD7"/>
    <w:rsid w:val="00341BAC"/>
    <w:rsid w:val="00343D48"/>
    <w:rsid w:val="00344EC9"/>
    <w:rsid w:val="003451C6"/>
    <w:rsid w:val="00346981"/>
    <w:rsid w:val="00347A0E"/>
    <w:rsid w:val="003554A6"/>
    <w:rsid w:val="00361789"/>
    <w:rsid w:val="003644E8"/>
    <w:rsid w:val="00365CEC"/>
    <w:rsid w:val="00372DE9"/>
    <w:rsid w:val="00375548"/>
    <w:rsid w:val="00375F73"/>
    <w:rsid w:val="00376F4E"/>
    <w:rsid w:val="00380EA0"/>
    <w:rsid w:val="00383AF9"/>
    <w:rsid w:val="00384BCA"/>
    <w:rsid w:val="00384F85"/>
    <w:rsid w:val="003860D4"/>
    <w:rsid w:val="00391806"/>
    <w:rsid w:val="003923A5"/>
    <w:rsid w:val="003955A1"/>
    <w:rsid w:val="003A163C"/>
    <w:rsid w:val="003A19F2"/>
    <w:rsid w:val="003A25F9"/>
    <w:rsid w:val="003A537F"/>
    <w:rsid w:val="003B0767"/>
    <w:rsid w:val="003B1CA1"/>
    <w:rsid w:val="003B2698"/>
    <w:rsid w:val="003B3608"/>
    <w:rsid w:val="003C310A"/>
    <w:rsid w:val="003C4854"/>
    <w:rsid w:val="003C63BB"/>
    <w:rsid w:val="003D2823"/>
    <w:rsid w:val="003D36C1"/>
    <w:rsid w:val="003D514D"/>
    <w:rsid w:val="003E1911"/>
    <w:rsid w:val="00400C29"/>
    <w:rsid w:val="00403A10"/>
    <w:rsid w:val="00406944"/>
    <w:rsid w:val="00412AC6"/>
    <w:rsid w:val="004131A0"/>
    <w:rsid w:val="004146D6"/>
    <w:rsid w:val="00420612"/>
    <w:rsid w:val="00420BD1"/>
    <w:rsid w:val="0042322D"/>
    <w:rsid w:val="00423C38"/>
    <w:rsid w:val="00423E91"/>
    <w:rsid w:val="00435631"/>
    <w:rsid w:val="00436417"/>
    <w:rsid w:val="00450C74"/>
    <w:rsid w:val="004544DA"/>
    <w:rsid w:val="004634BB"/>
    <w:rsid w:val="00463A08"/>
    <w:rsid w:val="0046657E"/>
    <w:rsid w:val="004677CA"/>
    <w:rsid w:val="0047323A"/>
    <w:rsid w:val="00474E41"/>
    <w:rsid w:val="0048067B"/>
    <w:rsid w:val="0048245F"/>
    <w:rsid w:val="004911D1"/>
    <w:rsid w:val="00491DEE"/>
    <w:rsid w:val="004A34F4"/>
    <w:rsid w:val="004A4E1F"/>
    <w:rsid w:val="004A554B"/>
    <w:rsid w:val="004A7B53"/>
    <w:rsid w:val="004B0939"/>
    <w:rsid w:val="004B1E09"/>
    <w:rsid w:val="004B3DCC"/>
    <w:rsid w:val="004B656E"/>
    <w:rsid w:val="004B6E2A"/>
    <w:rsid w:val="004C20C0"/>
    <w:rsid w:val="004D46B1"/>
    <w:rsid w:val="004D50FD"/>
    <w:rsid w:val="004E04A2"/>
    <w:rsid w:val="004E1F96"/>
    <w:rsid w:val="004E217C"/>
    <w:rsid w:val="004F317D"/>
    <w:rsid w:val="004F4980"/>
    <w:rsid w:val="00502DEF"/>
    <w:rsid w:val="00511357"/>
    <w:rsid w:val="00511B57"/>
    <w:rsid w:val="0052246A"/>
    <w:rsid w:val="00523F8C"/>
    <w:rsid w:val="005265FF"/>
    <w:rsid w:val="00527966"/>
    <w:rsid w:val="005307DB"/>
    <w:rsid w:val="00531B8D"/>
    <w:rsid w:val="00531CD3"/>
    <w:rsid w:val="005436EC"/>
    <w:rsid w:val="00544B46"/>
    <w:rsid w:val="00550962"/>
    <w:rsid w:val="0055186F"/>
    <w:rsid w:val="00552825"/>
    <w:rsid w:val="00552C6F"/>
    <w:rsid w:val="0055601B"/>
    <w:rsid w:val="00560C19"/>
    <w:rsid w:val="00562D21"/>
    <w:rsid w:val="005632CB"/>
    <w:rsid w:val="00563F50"/>
    <w:rsid w:val="0056551F"/>
    <w:rsid w:val="005679B8"/>
    <w:rsid w:val="0057335B"/>
    <w:rsid w:val="00573DD4"/>
    <w:rsid w:val="005753BF"/>
    <w:rsid w:val="00576CC8"/>
    <w:rsid w:val="00577930"/>
    <w:rsid w:val="00580C11"/>
    <w:rsid w:val="00582899"/>
    <w:rsid w:val="005831A6"/>
    <w:rsid w:val="00591371"/>
    <w:rsid w:val="00595561"/>
    <w:rsid w:val="00595D40"/>
    <w:rsid w:val="005967D7"/>
    <w:rsid w:val="00597598"/>
    <w:rsid w:val="005A01AB"/>
    <w:rsid w:val="005A253C"/>
    <w:rsid w:val="005A2708"/>
    <w:rsid w:val="005A2983"/>
    <w:rsid w:val="005A4DFD"/>
    <w:rsid w:val="005A706A"/>
    <w:rsid w:val="005B347C"/>
    <w:rsid w:val="005B5BC3"/>
    <w:rsid w:val="005B740F"/>
    <w:rsid w:val="005C4B37"/>
    <w:rsid w:val="005C6327"/>
    <w:rsid w:val="005D312E"/>
    <w:rsid w:val="005D395D"/>
    <w:rsid w:val="005D56D2"/>
    <w:rsid w:val="005D79B0"/>
    <w:rsid w:val="005D7C9E"/>
    <w:rsid w:val="005E340B"/>
    <w:rsid w:val="005E5554"/>
    <w:rsid w:val="005F0548"/>
    <w:rsid w:val="005F1555"/>
    <w:rsid w:val="005F1C90"/>
    <w:rsid w:val="00600588"/>
    <w:rsid w:val="00606D89"/>
    <w:rsid w:val="0060746C"/>
    <w:rsid w:val="00607DD7"/>
    <w:rsid w:val="00614C02"/>
    <w:rsid w:val="006156D4"/>
    <w:rsid w:val="006209F0"/>
    <w:rsid w:val="0062143B"/>
    <w:rsid w:val="00622221"/>
    <w:rsid w:val="00626EFC"/>
    <w:rsid w:val="00631BFB"/>
    <w:rsid w:val="00634996"/>
    <w:rsid w:val="00636911"/>
    <w:rsid w:val="00636BA0"/>
    <w:rsid w:val="0063797A"/>
    <w:rsid w:val="0064634B"/>
    <w:rsid w:val="006530EE"/>
    <w:rsid w:val="00657A11"/>
    <w:rsid w:val="0066243C"/>
    <w:rsid w:val="0067209F"/>
    <w:rsid w:val="00673036"/>
    <w:rsid w:val="00680222"/>
    <w:rsid w:val="00680F6F"/>
    <w:rsid w:val="00681C15"/>
    <w:rsid w:val="006842E0"/>
    <w:rsid w:val="0069151E"/>
    <w:rsid w:val="0069365B"/>
    <w:rsid w:val="00693D81"/>
    <w:rsid w:val="006A375D"/>
    <w:rsid w:val="006A7FC6"/>
    <w:rsid w:val="006B2DF2"/>
    <w:rsid w:val="006B4100"/>
    <w:rsid w:val="006B4867"/>
    <w:rsid w:val="006B5EAD"/>
    <w:rsid w:val="006B74E3"/>
    <w:rsid w:val="006C2820"/>
    <w:rsid w:val="006C2E8E"/>
    <w:rsid w:val="006D0633"/>
    <w:rsid w:val="006D0885"/>
    <w:rsid w:val="006D0E14"/>
    <w:rsid w:val="006D1556"/>
    <w:rsid w:val="006D181E"/>
    <w:rsid w:val="006D3758"/>
    <w:rsid w:val="006E1483"/>
    <w:rsid w:val="006E3469"/>
    <w:rsid w:val="006E40FD"/>
    <w:rsid w:val="006E4D8B"/>
    <w:rsid w:val="006E5A0E"/>
    <w:rsid w:val="006E69BB"/>
    <w:rsid w:val="006F76DF"/>
    <w:rsid w:val="007009EF"/>
    <w:rsid w:val="007014D8"/>
    <w:rsid w:val="0070325A"/>
    <w:rsid w:val="007039F1"/>
    <w:rsid w:val="0070407C"/>
    <w:rsid w:val="0070552E"/>
    <w:rsid w:val="00706C05"/>
    <w:rsid w:val="007101BE"/>
    <w:rsid w:val="00710485"/>
    <w:rsid w:val="0071171D"/>
    <w:rsid w:val="00717E71"/>
    <w:rsid w:val="007236A0"/>
    <w:rsid w:val="0073252B"/>
    <w:rsid w:val="007341A0"/>
    <w:rsid w:val="0073494B"/>
    <w:rsid w:val="00735A68"/>
    <w:rsid w:val="00737186"/>
    <w:rsid w:val="00746887"/>
    <w:rsid w:val="007472D9"/>
    <w:rsid w:val="007548EC"/>
    <w:rsid w:val="0075642F"/>
    <w:rsid w:val="00760AD3"/>
    <w:rsid w:val="00761DE2"/>
    <w:rsid w:val="00762BC2"/>
    <w:rsid w:val="007635B7"/>
    <w:rsid w:val="00764D29"/>
    <w:rsid w:val="00766C96"/>
    <w:rsid w:val="0076706C"/>
    <w:rsid w:val="00770C77"/>
    <w:rsid w:val="00770D3B"/>
    <w:rsid w:val="00777B9C"/>
    <w:rsid w:val="00784F64"/>
    <w:rsid w:val="00792A52"/>
    <w:rsid w:val="0079502E"/>
    <w:rsid w:val="0079549C"/>
    <w:rsid w:val="007A016D"/>
    <w:rsid w:val="007A2B07"/>
    <w:rsid w:val="007A3C48"/>
    <w:rsid w:val="007B070A"/>
    <w:rsid w:val="007B0ED8"/>
    <w:rsid w:val="007B52F6"/>
    <w:rsid w:val="007B5F4D"/>
    <w:rsid w:val="007B5F5C"/>
    <w:rsid w:val="007B5F96"/>
    <w:rsid w:val="007B6C23"/>
    <w:rsid w:val="007C046F"/>
    <w:rsid w:val="007C2C85"/>
    <w:rsid w:val="007C77A4"/>
    <w:rsid w:val="007D21A6"/>
    <w:rsid w:val="007D5896"/>
    <w:rsid w:val="007D5BD3"/>
    <w:rsid w:val="007D7AF0"/>
    <w:rsid w:val="007E1B61"/>
    <w:rsid w:val="007E58F0"/>
    <w:rsid w:val="007E67F2"/>
    <w:rsid w:val="007E6E85"/>
    <w:rsid w:val="007F1FEE"/>
    <w:rsid w:val="007F37D5"/>
    <w:rsid w:val="007F4287"/>
    <w:rsid w:val="007F5445"/>
    <w:rsid w:val="007F66F8"/>
    <w:rsid w:val="007F7369"/>
    <w:rsid w:val="00801B99"/>
    <w:rsid w:val="0080593F"/>
    <w:rsid w:val="0080749E"/>
    <w:rsid w:val="00813D33"/>
    <w:rsid w:val="008158B9"/>
    <w:rsid w:val="00816599"/>
    <w:rsid w:val="00820250"/>
    <w:rsid w:val="0082094E"/>
    <w:rsid w:val="00823E61"/>
    <w:rsid w:val="008249B6"/>
    <w:rsid w:val="00832723"/>
    <w:rsid w:val="00833F0A"/>
    <w:rsid w:val="008357EA"/>
    <w:rsid w:val="00836E37"/>
    <w:rsid w:val="0083733E"/>
    <w:rsid w:val="0084467D"/>
    <w:rsid w:val="00844C1B"/>
    <w:rsid w:val="008455C6"/>
    <w:rsid w:val="00845E96"/>
    <w:rsid w:val="00847536"/>
    <w:rsid w:val="00850ED3"/>
    <w:rsid w:val="00854A11"/>
    <w:rsid w:val="00857497"/>
    <w:rsid w:val="00857DB7"/>
    <w:rsid w:val="00860087"/>
    <w:rsid w:val="008620BA"/>
    <w:rsid w:val="00862B59"/>
    <w:rsid w:val="0087267C"/>
    <w:rsid w:val="0087326B"/>
    <w:rsid w:val="008740DB"/>
    <w:rsid w:val="00876400"/>
    <w:rsid w:val="00876AF4"/>
    <w:rsid w:val="008949CB"/>
    <w:rsid w:val="00895AB6"/>
    <w:rsid w:val="008972BE"/>
    <w:rsid w:val="008A6D00"/>
    <w:rsid w:val="008B3FB3"/>
    <w:rsid w:val="008B4B55"/>
    <w:rsid w:val="008C092C"/>
    <w:rsid w:val="008C5787"/>
    <w:rsid w:val="008C7DFB"/>
    <w:rsid w:val="008D0548"/>
    <w:rsid w:val="008D1592"/>
    <w:rsid w:val="008D1E59"/>
    <w:rsid w:val="008D2CBD"/>
    <w:rsid w:val="008D3653"/>
    <w:rsid w:val="008D3788"/>
    <w:rsid w:val="008E04DA"/>
    <w:rsid w:val="008E26E3"/>
    <w:rsid w:val="008E6A14"/>
    <w:rsid w:val="008E7443"/>
    <w:rsid w:val="008F0479"/>
    <w:rsid w:val="008F2847"/>
    <w:rsid w:val="008F62BC"/>
    <w:rsid w:val="00905978"/>
    <w:rsid w:val="00910CF2"/>
    <w:rsid w:val="00921608"/>
    <w:rsid w:val="00922262"/>
    <w:rsid w:val="00922332"/>
    <w:rsid w:val="00924F99"/>
    <w:rsid w:val="0092588D"/>
    <w:rsid w:val="00927DE5"/>
    <w:rsid w:val="00930D02"/>
    <w:rsid w:val="009333E3"/>
    <w:rsid w:val="009441AB"/>
    <w:rsid w:val="00944D3D"/>
    <w:rsid w:val="0094673B"/>
    <w:rsid w:val="00946D46"/>
    <w:rsid w:val="009528FF"/>
    <w:rsid w:val="00952BBC"/>
    <w:rsid w:val="009552A6"/>
    <w:rsid w:val="00955FD1"/>
    <w:rsid w:val="00956C99"/>
    <w:rsid w:val="00956D4A"/>
    <w:rsid w:val="00961CE2"/>
    <w:rsid w:val="00971443"/>
    <w:rsid w:val="009722C2"/>
    <w:rsid w:val="00972391"/>
    <w:rsid w:val="00973BBA"/>
    <w:rsid w:val="00973EC5"/>
    <w:rsid w:val="009758BE"/>
    <w:rsid w:val="009801A7"/>
    <w:rsid w:val="00983A3A"/>
    <w:rsid w:val="00984B1F"/>
    <w:rsid w:val="0098639C"/>
    <w:rsid w:val="009867B3"/>
    <w:rsid w:val="0099020A"/>
    <w:rsid w:val="00992812"/>
    <w:rsid w:val="009950D4"/>
    <w:rsid w:val="0099649B"/>
    <w:rsid w:val="009A1DED"/>
    <w:rsid w:val="009A706D"/>
    <w:rsid w:val="009A723A"/>
    <w:rsid w:val="009C2934"/>
    <w:rsid w:val="009C2B0C"/>
    <w:rsid w:val="009C680D"/>
    <w:rsid w:val="009C7868"/>
    <w:rsid w:val="009D248A"/>
    <w:rsid w:val="009D26D3"/>
    <w:rsid w:val="009D599D"/>
    <w:rsid w:val="009E37ED"/>
    <w:rsid w:val="009E3B8F"/>
    <w:rsid w:val="009E4A91"/>
    <w:rsid w:val="009E588B"/>
    <w:rsid w:val="009E5BF5"/>
    <w:rsid w:val="009F22BE"/>
    <w:rsid w:val="009F673E"/>
    <w:rsid w:val="00A004CF"/>
    <w:rsid w:val="00A0249A"/>
    <w:rsid w:val="00A0526E"/>
    <w:rsid w:val="00A1054E"/>
    <w:rsid w:val="00A1141C"/>
    <w:rsid w:val="00A11448"/>
    <w:rsid w:val="00A13020"/>
    <w:rsid w:val="00A13E13"/>
    <w:rsid w:val="00A166D4"/>
    <w:rsid w:val="00A230CF"/>
    <w:rsid w:val="00A24D91"/>
    <w:rsid w:val="00A26DE2"/>
    <w:rsid w:val="00A307DE"/>
    <w:rsid w:val="00A31010"/>
    <w:rsid w:val="00A32AD2"/>
    <w:rsid w:val="00A3372F"/>
    <w:rsid w:val="00A33A09"/>
    <w:rsid w:val="00A40ACF"/>
    <w:rsid w:val="00A46976"/>
    <w:rsid w:val="00A50FE1"/>
    <w:rsid w:val="00A5202E"/>
    <w:rsid w:val="00A61938"/>
    <w:rsid w:val="00A65D38"/>
    <w:rsid w:val="00A711F6"/>
    <w:rsid w:val="00A718D4"/>
    <w:rsid w:val="00A73D82"/>
    <w:rsid w:val="00A75820"/>
    <w:rsid w:val="00A82FE5"/>
    <w:rsid w:val="00A92DFD"/>
    <w:rsid w:val="00AA3709"/>
    <w:rsid w:val="00AA6ECA"/>
    <w:rsid w:val="00AA72B9"/>
    <w:rsid w:val="00AB0BBF"/>
    <w:rsid w:val="00AB24CA"/>
    <w:rsid w:val="00AB27C2"/>
    <w:rsid w:val="00AB2B6E"/>
    <w:rsid w:val="00AB5482"/>
    <w:rsid w:val="00AB583A"/>
    <w:rsid w:val="00AB5D1B"/>
    <w:rsid w:val="00AB689E"/>
    <w:rsid w:val="00AC02EB"/>
    <w:rsid w:val="00AC54B5"/>
    <w:rsid w:val="00AD2909"/>
    <w:rsid w:val="00AE5494"/>
    <w:rsid w:val="00AE6021"/>
    <w:rsid w:val="00AE77DA"/>
    <w:rsid w:val="00AF5732"/>
    <w:rsid w:val="00AF5CA2"/>
    <w:rsid w:val="00B004FA"/>
    <w:rsid w:val="00B010BD"/>
    <w:rsid w:val="00B0209C"/>
    <w:rsid w:val="00B118C5"/>
    <w:rsid w:val="00B12961"/>
    <w:rsid w:val="00B131FE"/>
    <w:rsid w:val="00B148EE"/>
    <w:rsid w:val="00B16166"/>
    <w:rsid w:val="00B207B2"/>
    <w:rsid w:val="00B20E0D"/>
    <w:rsid w:val="00B24EFF"/>
    <w:rsid w:val="00B3570A"/>
    <w:rsid w:val="00B3668A"/>
    <w:rsid w:val="00B40C8E"/>
    <w:rsid w:val="00B42983"/>
    <w:rsid w:val="00B43C07"/>
    <w:rsid w:val="00B5360A"/>
    <w:rsid w:val="00B54A16"/>
    <w:rsid w:val="00B62439"/>
    <w:rsid w:val="00B63D8D"/>
    <w:rsid w:val="00B65344"/>
    <w:rsid w:val="00B674AD"/>
    <w:rsid w:val="00B70995"/>
    <w:rsid w:val="00B81CC1"/>
    <w:rsid w:val="00B82059"/>
    <w:rsid w:val="00B82C4D"/>
    <w:rsid w:val="00B872DF"/>
    <w:rsid w:val="00B93292"/>
    <w:rsid w:val="00BA0DF1"/>
    <w:rsid w:val="00BA108E"/>
    <w:rsid w:val="00BC6018"/>
    <w:rsid w:val="00BD046D"/>
    <w:rsid w:val="00BD0C31"/>
    <w:rsid w:val="00BD11B3"/>
    <w:rsid w:val="00BD39C5"/>
    <w:rsid w:val="00BD4D2E"/>
    <w:rsid w:val="00BD6C50"/>
    <w:rsid w:val="00BE0404"/>
    <w:rsid w:val="00BE2117"/>
    <w:rsid w:val="00BE3536"/>
    <w:rsid w:val="00BE4B3B"/>
    <w:rsid w:val="00BE730A"/>
    <w:rsid w:val="00BF1047"/>
    <w:rsid w:val="00BF1547"/>
    <w:rsid w:val="00BF5B12"/>
    <w:rsid w:val="00BF627C"/>
    <w:rsid w:val="00BF7633"/>
    <w:rsid w:val="00C001A0"/>
    <w:rsid w:val="00C03E2F"/>
    <w:rsid w:val="00C068AA"/>
    <w:rsid w:val="00C20B46"/>
    <w:rsid w:val="00C222D4"/>
    <w:rsid w:val="00C24CA4"/>
    <w:rsid w:val="00C37BBE"/>
    <w:rsid w:val="00C41A9E"/>
    <w:rsid w:val="00C52871"/>
    <w:rsid w:val="00C55A85"/>
    <w:rsid w:val="00C575DC"/>
    <w:rsid w:val="00C60406"/>
    <w:rsid w:val="00C6443A"/>
    <w:rsid w:val="00C6529F"/>
    <w:rsid w:val="00C70126"/>
    <w:rsid w:val="00C701AC"/>
    <w:rsid w:val="00C74973"/>
    <w:rsid w:val="00C75BE7"/>
    <w:rsid w:val="00C75CB9"/>
    <w:rsid w:val="00C75EA3"/>
    <w:rsid w:val="00C763B5"/>
    <w:rsid w:val="00C82D5D"/>
    <w:rsid w:val="00C8573A"/>
    <w:rsid w:val="00C86A13"/>
    <w:rsid w:val="00C871A4"/>
    <w:rsid w:val="00C87DDD"/>
    <w:rsid w:val="00C913BB"/>
    <w:rsid w:val="00C918B9"/>
    <w:rsid w:val="00C920F0"/>
    <w:rsid w:val="00CA314A"/>
    <w:rsid w:val="00CA5837"/>
    <w:rsid w:val="00CA76B6"/>
    <w:rsid w:val="00CB036A"/>
    <w:rsid w:val="00CB0CE5"/>
    <w:rsid w:val="00CB1003"/>
    <w:rsid w:val="00CB27EC"/>
    <w:rsid w:val="00CB56F8"/>
    <w:rsid w:val="00CB7BCA"/>
    <w:rsid w:val="00CC1C11"/>
    <w:rsid w:val="00CC31C4"/>
    <w:rsid w:val="00CD3C34"/>
    <w:rsid w:val="00CD5EF1"/>
    <w:rsid w:val="00CD6402"/>
    <w:rsid w:val="00CE178C"/>
    <w:rsid w:val="00CE3467"/>
    <w:rsid w:val="00CE5599"/>
    <w:rsid w:val="00CF4A4E"/>
    <w:rsid w:val="00CF4DBF"/>
    <w:rsid w:val="00CF5C7B"/>
    <w:rsid w:val="00CF7A73"/>
    <w:rsid w:val="00D00948"/>
    <w:rsid w:val="00D04803"/>
    <w:rsid w:val="00D0560E"/>
    <w:rsid w:val="00D10D9E"/>
    <w:rsid w:val="00D11C2F"/>
    <w:rsid w:val="00D16076"/>
    <w:rsid w:val="00D1675D"/>
    <w:rsid w:val="00D22AC1"/>
    <w:rsid w:val="00D25D9F"/>
    <w:rsid w:val="00D317E0"/>
    <w:rsid w:val="00D32EF2"/>
    <w:rsid w:val="00D33C10"/>
    <w:rsid w:val="00D411C1"/>
    <w:rsid w:val="00D47A1E"/>
    <w:rsid w:val="00D504C9"/>
    <w:rsid w:val="00D507A9"/>
    <w:rsid w:val="00D52BAC"/>
    <w:rsid w:val="00D63E2F"/>
    <w:rsid w:val="00D64763"/>
    <w:rsid w:val="00D6634D"/>
    <w:rsid w:val="00D67664"/>
    <w:rsid w:val="00D6766B"/>
    <w:rsid w:val="00D706E2"/>
    <w:rsid w:val="00D7133D"/>
    <w:rsid w:val="00D729CF"/>
    <w:rsid w:val="00D74A30"/>
    <w:rsid w:val="00D75229"/>
    <w:rsid w:val="00D752A0"/>
    <w:rsid w:val="00D77619"/>
    <w:rsid w:val="00D84A7D"/>
    <w:rsid w:val="00D85034"/>
    <w:rsid w:val="00D85213"/>
    <w:rsid w:val="00D854E6"/>
    <w:rsid w:val="00D96121"/>
    <w:rsid w:val="00D967C5"/>
    <w:rsid w:val="00D97E84"/>
    <w:rsid w:val="00DA29E6"/>
    <w:rsid w:val="00DA49BA"/>
    <w:rsid w:val="00DA547E"/>
    <w:rsid w:val="00DA6B29"/>
    <w:rsid w:val="00DB0ECA"/>
    <w:rsid w:val="00DB1AD5"/>
    <w:rsid w:val="00DB23B2"/>
    <w:rsid w:val="00DB599F"/>
    <w:rsid w:val="00DB5C2D"/>
    <w:rsid w:val="00DB6A15"/>
    <w:rsid w:val="00DB6B4F"/>
    <w:rsid w:val="00DC12F9"/>
    <w:rsid w:val="00DC1691"/>
    <w:rsid w:val="00DC33E3"/>
    <w:rsid w:val="00DC43F4"/>
    <w:rsid w:val="00DC5E9E"/>
    <w:rsid w:val="00DC5F43"/>
    <w:rsid w:val="00DC7006"/>
    <w:rsid w:val="00DC70B7"/>
    <w:rsid w:val="00DC7624"/>
    <w:rsid w:val="00DD03A0"/>
    <w:rsid w:val="00DD36B1"/>
    <w:rsid w:val="00DD67AA"/>
    <w:rsid w:val="00DD78F9"/>
    <w:rsid w:val="00DE13D4"/>
    <w:rsid w:val="00DE1E2B"/>
    <w:rsid w:val="00DE23BB"/>
    <w:rsid w:val="00DE2D41"/>
    <w:rsid w:val="00DE59FA"/>
    <w:rsid w:val="00DF0BFE"/>
    <w:rsid w:val="00DF2D8E"/>
    <w:rsid w:val="00DF36EA"/>
    <w:rsid w:val="00DF6101"/>
    <w:rsid w:val="00E02443"/>
    <w:rsid w:val="00E05C8F"/>
    <w:rsid w:val="00E1613A"/>
    <w:rsid w:val="00E210FF"/>
    <w:rsid w:val="00E242D1"/>
    <w:rsid w:val="00E3174B"/>
    <w:rsid w:val="00E32244"/>
    <w:rsid w:val="00E352C4"/>
    <w:rsid w:val="00E36C3B"/>
    <w:rsid w:val="00E455F7"/>
    <w:rsid w:val="00E45859"/>
    <w:rsid w:val="00E53676"/>
    <w:rsid w:val="00E54A8A"/>
    <w:rsid w:val="00E57BEA"/>
    <w:rsid w:val="00E61843"/>
    <w:rsid w:val="00E71A05"/>
    <w:rsid w:val="00E72C06"/>
    <w:rsid w:val="00E75107"/>
    <w:rsid w:val="00E75FC8"/>
    <w:rsid w:val="00E80F3C"/>
    <w:rsid w:val="00E827D7"/>
    <w:rsid w:val="00E82F54"/>
    <w:rsid w:val="00E84359"/>
    <w:rsid w:val="00E857A2"/>
    <w:rsid w:val="00E85893"/>
    <w:rsid w:val="00E86313"/>
    <w:rsid w:val="00E876B4"/>
    <w:rsid w:val="00E901E1"/>
    <w:rsid w:val="00E9087B"/>
    <w:rsid w:val="00E93B85"/>
    <w:rsid w:val="00EA7882"/>
    <w:rsid w:val="00EB3F9B"/>
    <w:rsid w:val="00EB42DE"/>
    <w:rsid w:val="00EB50AC"/>
    <w:rsid w:val="00EB7103"/>
    <w:rsid w:val="00EB7F12"/>
    <w:rsid w:val="00EC11DB"/>
    <w:rsid w:val="00EC3939"/>
    <w:rsid w:val="00EC6829"/>
    <w:rsid w:val="00ED0FC7"/>
    <w:rsid w:val="00ED355F"/>
    <w:rsid w:val="00ED69B7"/>
    <w:rsid w:val="00EE2461"/>
    <w:rsid w:val="00EE32F0"/>
    <w:rsid w:val="00EE7A16"/>
    <w:rsid w:val="00EF1B57"/>
    <w:rsid w:val="00EF1C4A"/>
    <w:rsid w:val="00EF374D"/>
    <w:rsid w:val="00EF3F27"/>
    <w:rsid w:val="00EF605E"/>
    <w:rsid w:val="00EF7839"/>
    <w:rsid w:val="00EF7930"/>
    <w:rsid w:val="00F02410"/>
    <w:rsid w:val="00F10B89"/>
    <w:rsid w:val="00F1268E"/>
    <w:rsid w:val="00F131D2"/>
    <w:rsid w:val="00F143D5"/>
    <w:rsid w:val="00F16AF4"/>
    <w:rsid w:val="00F20A6A"/>
    <w:rsid w:val="00F23BB8"/>
    <w:rsid w:val="00F3523D"/>
    <w:rsid w:val="00F37F08"/>
    <w:rsid w:val="00F41FBF"/>
    <w:rsid w:val="00F42E70"/>
    <w:rsid w:val="00F4329C"/>
    <w:rsid w:val="00F4426E"/>
    <w:rsid w:val="00F453B8"/>
    <w:rsid w:val="00F45529"/>
    <w:rsid w:val="00F466FD"/>
    <w:rsid w:val="00F51158"/>
    <w:rsid w:val="00F534AC"/>
    <w:rsid w:val="00F558DB"/>
    <w:rsid w:val="00F55E00"/>
    <w:rsid w:val="00F57954"/>
    <w:rsid w:val="00F61D6C"/>
    <w:rsid w:val="00F62FAD"/>
    <w:rsid w:val="00F63901"/>
    <w:rsid w:val="00F6481F"/>
    <w:rsid w:val="00F70DD5"/>
    <w:rsid w:val="00F748E2"/>
    <w:rsid w:val="00F80757"/>
    <w:rsid w:val="00F81F5A"/>
    <w:rsid w:val="00F83E73"/>
    <w:rsid w:val="00F8588C"/>
    <w:rsid w:val="00F86335"/>
    <w:rsid w:val="00F87C7B"/>
    <w:rsid w:val="00F903FA"/>
    <w:rsid w:val="00F90F04"/>
    <w:rsid w:val="00F938D0"/>
    <w:rsid w:val="00F9703A"/>
    <w:rsid w:val="00F97331"/>
    <w:rsid w:val="00F9742B"/>
    <w:rsid w:val="00FA2D95"/>
    <w:rsid w:val="00FA5372"/>
    <w:rsid w:val="00FA6FF1"/>
    <w:rsid w:val="00FB0771"/>
    <w:rsid w:val="00FB1BC3"/>
    <w:rsid w:val="00FB24F8"/>
    <w:rsid w:val="00FB6359"/>
    <w:rsid w:val="00FC0489"/>
    <w:rsid w:val="00FC4744"/>
    <w:rsid w:val="00FC663A"/>
    <w:rsid w:val="00FC7044"/>
    <w:rsid w:val="00FD1591"/>
    <w:rsid w:val="00FD3BF9"/>
    <w:rsid w:val="00FD44AB"/>
    <w:rsid w:val="00FD5395"/>
    <w:rsid w:val="00FD65A7"/>
    <w:rsid w:val="00FE6BEA"/>
    <w:rsid w:val="00FF066F"/>
    <w:rsid w:val="00FF1BA8"/>
    <w:rsid w:val="00FF2CFD"/>
    <w:rsid w:val="00FF345E"/>
    <w:rsid w:val="00FF3AAC"/>
    <w:rsid w:val="00FF7C43"/>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AD3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49A"/>
    <w:pPr>
      <w:jc w:val="both"/>
    </w:pPr>
    <w:rPr>
      <w:rFonts w:ascii="Arial" w:hAnsi="Arial"/>
    </w:rPr>
  </w:style>
  <w:style w:type="paragraph" w:styleId="Heading1">
    <w:name w:val="heading 1"/>
    <w:basedOn w:val="Normal"/>
    <w:next w:val="Normal"/>
    <w:link w:val="Heading1Char"/>
    <w:autoRedefine/>
    <w:uiPriority w:val="9"/>
    <w:qFormat/>
    <w:rsid w:val="00FF066F"/>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FF066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5A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35A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5A6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5A6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5A6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A6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35A6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rPr>
  </w:style>
  <w:style w:type="character" w:customStyle="1" w:styleId="WW8Num2z0">
    <w:name w:val="WW8Num2z0"/>
    <w:rPr>
      <w:rFonts w:ascii="Symbol" w:hAnsi="Symbol" w:cs="OpenSymbol"/>
    </w:rPr>
  </w:style>
  <w:style w:type="character" w:customStyle="1" w:styleId="WW8Num3z0">
    <w:name w:val="WW8Num3z0"/>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Absatz-Standardschriftart">
    <w:name w:val="Absatz-Standardschriftart"/>
  </w:style>
  <w:style w:type="character" w:customStyle="1" w:styleId="Natevneoznake">
    <w:name w:val="Naštevne oznake"/>
    <w:rPr>
      <w:rFonts w:ascii="OpenSymbol" w:eastAsia="OpenSymbol" w:hAnsi="OpenSymbol" w:cs="OpenSymbol"/>
    </w:rPr>
  </w:style>
  <w:style w:type="character" w:customStyle="1" w:styleId="Oznake">
    <w:name w:val="Oznake"/>
    <w:rPr>
      <w:rFonts w:ascii="OpenSymbol" w:eastAsia="OpenSymbol" w:hAnsi="OpenSymbol" w:cs="OpenSymbol"/>
    </w:rPr>
  </w:style>
  <w:style w:type="paragraph" w:customStyle="1" w:styleId="Naslov1">
    <w:name w:val="Naslov1"/>
    <w:basedOn w:val="Normal"/>
    <w:next w:val="BodyText"/>
    <w:pPr>
      <w:keepNext/>
      <w:spacing w:before="240" w:after="120"/>
    </w:pPr>
    <w:rPr>
      <w:rFonts w:eastAsia="MS Mincho"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Napis1">
    <w:name w:val="Napis1"/>
    <w:basedOn w:val="Normal"/>
    <w:pPr>
      <w:suppressLineNumbers/>
      <w:spacing w:before="120" w:after="120"/>
    </w:pPr>
    <w:rPr>
      <w:rFonts w:cs="Tahoma"/>
      <w:i/>
      <w:iCs/>
    </w:rPr>
  </w:style>
  <w:style w:type="paragraph" w:customStyle="1" w:styleId="Kazalo">
    <w:name w:val="Kazalo"/>
    <w:basedOn w:val="Normal"/>
    <w:pPr>
      <w:suppressLineNumbers/>
    </w:pPr>
    <w:rPr>
      <w:rFonts w:cs="Mangal"/>
    </w:rPr>
  </w:style>
  <w:style w:type="paragraph" w:customStyle="1" w:styleId="Stvarnokazalo">
    <w:name w:val="Stvarno kazalo"/>
    <w:basedOn w:val="Normal"/>
    <w:pPr>
      <w:suppressLineNumbers/>
    </w:pPr>
    <w:rPr>
      <w:rFonts w:cs="Tahoma"/>
    </w:rPr>
  </w:style>
  <w:style w:type="character" w:customStyle="1" w:styleId="Heading1Char">
    <w:name w:val="Heading 1 Char"/>
    <w:basedOn w:val="DefaultParagraphFont"/>
    <w:link w:val="Heading1"/>
    <w:uiPriority w:val="9"/>
    <w:rsid w:val="00FF066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35A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5A68"/>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5753BF"/>
    <w:pPr>
      <w:tabs>
        <w:tab w:val="right" w:leader="dot" w:pos="9629"/>
      </w:tabs>
      <w:spacing w:before="120"/>
    </w:pPr>
    <w:rPr>
      <w:b/>
    </w:rPr>
  </w:style>
  <w:style w:type="paragraph" w:styleId="TOC2">
    <w:name w:val="toc 2"/>
    <w:basedOn w:val="Normal"/>
    <w:next w:val="Normal"/>
    <w:autoRedefine/>
    <w:uiPriority w:val="39"/>
    <w:unhideWhenUsed/>
    <w:rsid w:val="00576CC8"/>
    <w:pPr>
      <w:ind w:left="240"/>
    </w:pPr>
    <w:rPr>
      <w:b/>
    </w:rPr>
  </w:style>
  <w:style w:type="paragraph" w:styleId="TOC3">
    <w:name w:val="toc 3"/>
    <w:basedOn w:val="Normal"/>
    <w:next w:val="Normal"/>
    <w:autoRedefine/>
    <w:uiPriority w:val="39"/>
    <w:unhideWhenUsed/>
    <w:rsid w:val="00576CC8"/>
    <w:pPr>
      <w:ind w:left="480"/>
    </w:pPr>
  </w:style>
  <w:style w:type="paragraph" w:styleId="TOC4">
    <w:name w:val="toc 4"/>
    <w:basedOn w:val="Normal"/>
    <w:next w:val="Normal"/>
    <w:autoRedefine/>
    <w:uiPriority w:val="39"/>
    <w:unhideWhenUsed/>
    <w:rsid w:val="00576CC8"/>
    <w:pPr>
      <w:ind w:left="720"/>
    </w:pPr>
    <w:rPr>
      <w:sz w:val="20"/>
      <w:szCs w:val="20"/>
    </w:rPr>
  </w:style>
  <w:style w:type="paragraph" w:styleId="TOC5">
    <w:name w:val="toc 5"/>
    <w:basedOn w:val="Normal"/>
    <w:next w:val="Normal"/>
    <w:autoRedefine/>
    <w:uiPriority w:val="39"/>
    <w:unhideWhenUsed/>
    <w:rsid w:val="00576CC8"/>
    <w:pPr>
      <w:ind w:left="960"/>
    </w:pPr>
    <w:rPr>
      <w:sz w:val="20"/>
      <w:szCs w:val="20"/>
    </w:rPr>
  </w:style>
  <w:style w:type="paragraph" w:styleId="TOC6">
    <w:name w:val="toc 6"/>
    <w:basedOn w:val="Normal"/>
    <w:next w:val="Normal"/>
    <w:autoRedefine/>
    <w:uiPriority w:val="39"/>
    <w:unhideWhenUsed/>
    <w:rsid w:val="00576CC8"/>
    <w:pPr>
      <w:ind w:left="1200"/>
    </w:pPr>
    <w:rPr>
      <w:sz w:val="20"/>
      <w:szCs w:val="20"/>
    </w:rPr>
  </w:style>
  <w:style w:type="paragraph" w:styleId="TOC7">
    <w:name w:val="toc 7"/>
    <w:basedOn w:val="Normal"/>
    <w:next w:val="Normal"/>
    <w:autoRedefine/>
    <w:uiPriority w:val="39"/>
    <w:unhideWhenUsed/>
    <w:rsid w:val="00576CC8"/>
    <w:pPr>
      <w:ind w:left="1440"/>
    </w:pPr>
    <w:rPr>
      <w:sz w:val="20"/>
      <w:szCs w:val="20"/>
    </w:rPr>
  </w:style>
  <w:style w:type="paragraph" w:styleId="TOC8">
    <w:name w:val="toc 8"/>
    <w:basedOn w:val="Normal"/>
    <w:next w:val="Normal"/>
    <w:autoRedefine/>
    <w:uiPriority w:val="39"/>
    <w:unhideWhenUsed/>
    <w:rsid w:val="00576CC8"/>
    <w:pPr>
      <w:ind w:left="1680"/>
    </w:pPr>
    <w:rPr>
      <w:sz w:val="20"/>
      <w:szCs w:val="20"/>
    </w:rPr>
  </w:style>
  <w:style w:type="paragraph" w:styleId="TOC9">
    <w:name w:val="toc 9"/>
    <w:basedOn w:val="Normal"/>
    <w:next w:val="Normal"/>
    <w:autoRedefine/>
    <w:uiPriority w:val="39"/>
    <w:unhideWhenUsed/>
    <w:rsid w:val="00576CC8"/>
    <w:pPr>
      <w:ind w:left="1920"/>
    </w:pPr>
    <w:rPr>
      <w:sz w:val="20"/>
      <w:szCs w:val="20"/>
    </w:rPr>
  </w:style>
  <w:style w:type="paragraph" w:styleId="Footer">
    <w:name w:val="footer"/>
    <w:basedOn w:val="Normal"/>
    <w:link w:val="FooterChar"/>
    <w:uiPriority w:val="99"/>
    <w:unhideWhenUsed/>
    <w:rsid w:val="00576CC8"/>
    <w:pPr>
      <w:tabs>
        <w:tab w:val="center" w:pos="4320"/>
        <w:tab w:val="right" w:pos="8640"/>
      </w:tabs>
    </w:pPr>
  </w:style>
  <w:style w:type="character" w:customStyle="1" w:styleId="FooterChar">
    <w:name w:val="Footer Char"/>
    <w:basedOn w:val="DefaultParagraphFont"/>
    <w:link w:val="Footer"/>
    <w:uiPriority w:val="99"/>
    <w:rsid w:val="00576CC8"/>
    <w:rPr>
      <w:rFonts w:eastAsia="Arial Unicode MS"/>
      <w:kern w:val="1"/>
      <w:sz w:val="24"/>
      <w:szCs w:val="24"/>
    </w:rPr>
  </w:style>
  <w:style w:type="character" w:styleId="PageNumber">
    <w:name w:val="page number"/>
    <w:basedOn w:val="DefaultParagraphFont"/>
    <w:uiPriority w:val="99"/>
    <w:semiHidden/>
    <w:unhideWhenUsed/>
    <w:rsid w:val="00576CC8"/>
  </w:style>
  <w:style w:type="paragraph" w:styleId="Header">
    <w:name w:val="header"/>
    <w:basedOn w:val="Normal"/>
    <w:link w:val="HeaderChar"/>
    <w:uiPriority w:val="99"/>
    <w:unhideWhenUsed/>
    <w:rsid w:val="00AB5482"/>
    <w:pPr>
      <w:tabs>
        <w:tab w:val="center" w:pos="4320"/>
        <w:tab w:val="right" w:pos="8640"/>
      </w:tabs>
    </w:pPr>
  </w:style>
  <w:style w:type="character" w:customStyle="1" w:styleId="HeaderChar">
    <w:name w:val="Header Char"/>
    <w:basedOn w:val="DefaultParagraphFont"/>
    <w:link w:val="Header"/>
    <w:uiPriority w:val="99"/>
    <w:rsid w:val="00AB5482"/>
    <w:rPr>
      <w:rFonts w:eastAsia="Arial Unicode MS"/>
      <w:kern w:val="1"/>
      <w:sz w:val="24"/>
      <w:szCs w:val="24"/>
    </w:rPr>
  </w:style>
  <w:style w:type="paragraph" w:styleId="Subtitle">
    <w:name w:val="Subtitle"/>
    <w:basedOn w:val="Normal"/>
    <w:next w:val="Normal"/>
    <w:link w:val="SubtitleChar"/>
    <w:uiPriority w:val="11"/>
    <w:qFormat/>
    <w:rsid w:val="00735A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5A6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FF06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5A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35A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35A6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35A6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35A6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5A6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35A6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35A68"/>
    <w:pPr>
      <w:spacing w:line="240" w:lineRule="auto"/>
    </w:pPr>
    <w:rPr>
      <w:b/>
      <w:bCs/>
      <w:color w:val="4F81BD" w:themeColor="accent1"/>
      <w:sz w:val="18"/>
      <w:szCs w:val="18"/>
    </w:rPr>
  </w:style>
  <w:style w:type="character" w:styleId="Strong">
    <w:name w:val="Strong"/>
    <w:basedOn w:val="DefaultParagraphFont"/>
    <w:uiPriority w:val="22"/>
    <w:qFormat/>
    <w:rsid w:val="00735A68"/>
    <w:rPr>
      <w:b/>
      <w:bCs/>
    </w:rPr>
  </w:style>
  <w:style w:type="character" w:styleId="Emphasis">
    <w:name w:val="Emphasis"/>
    <w:basedOn w:val="DefaultParagraphFont"/>
    <w:uiPriority w:val="20"/>
    <w:qFormat/>
    <w:rsid w:val="00735A68"/>
    <w:rPr>
      <w:i/>
      <w:iCs/>
    </w:rPr>
  </w:style>
  <w:style w:type="paragraph" w:styleId="NoSpacing">
    <w:name w:val="No Spacing"/>
    <w:link w:val="NoSpacingChar"/>
    <w:autoRedefine/>
    <w:uiPriority w:val="1"/>
    <w:qFormat/>
    <w:rsid w:val="00D77619"/>
    <w:pPr>
      <w:tabs>
        <w:tab w:val="left" w:pos="851"/>
      </w:tabs>
      <w:spacing w:after="0" w:line="240" w:lineRule="auto"/>
    </w:pPr>
    <w:rPr>
      <w:rFonts w:ascii="Arial" w:hAnsi="Arial" w:cs="Arial"/>
      <w:lang w:val="en-US" w:eastAsia="en-US"/>
    </w:rPr>
  </w:style>
  <w:style w:type="paragraph" w:styleId="ListParagraph">
    <w:name w:val="List Paragraph"/>
    <w:basedOn w:val="Normal"/>
    <w:uiPriority w:val="34"/>
    <w:qFormat/>
    <w:rsid w:val="00735A68"/>
    <w:pPr>
      <w:ind w:left="720"/>
      <w:contextualSpacing/>
    </w:pPr>
  </w:style>
  <w:style w:type="paragraph" w:styleId="Quote">
    <w:name w:val="Quote"/>
    <w:basedOn w:val="Normal"/>
    <w:next w:val="Normal"/>
    <w:link w:val="QuoteChar"/>
    <w:uiPriority w:val="29"/>
    <w:qFormat/>
    <w:rsid w:val="00735A68"/>
    <w:rPr>
      <w:i/>
      <w:iCs/>
      <w:color w:val="000000" w:themeColor="text1"/>
    </w:rPr>
  </w:style>
  <w:style w:type="character" w:customStyle="1" w:styleId="QuoteChar">
    <w:name w:val="Quote Char"/>
    <w:basedOn w:val="DefaultParagraphFont"/>
    <w:link w:val="Quote"/>
    <w:uiPriority w:val="29"/>
    <w:rsid w:val="00735A68"/>
    <w:rPr>
      <w:i/>
      <w:iCs/>
      <w:color w:val="000000" w:themeColor="text1"/>
    </w:rPr>
  </w:style>
  <w:style w:type="paragraph" w:styleId="IntenseQuote">
    <w:name w:val="Intense Quote"/>
    <w:basedOn w:val="Normal"/>
    <w:next w:val="Normal"/>
    <w:link w:val="IntenseQuoteChar"/>
    <w:uiPriority w:val="30"/>
    <w:qFormat/>
    <w:rsid w:val="00735A6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5A68"/>
    <w:rPr>
      <w:b/>
      <w:bCs/>
      <w:i/>
      <w:iCs/>
      <w:color w:val="4F81BD" w:themeColor="accent1"/>
    </w:rPr>
  </w:style>
  <w:style w:type="character" w:styleId="SubtleEmphasis">
    <w:name w:val="Subtle Emphasis"/>
    <w:basedOn w:val="DefaultParagraphFont"/>
    <w:uiPriority w:val="19"/>
    <w:qFormat/>
    <w:rsid w:val="00735A68"/>
    <w:rPr>
      <w:i/>
      <w:iCs/>
      <w:color w:val="808080" w:themeColor="text1" w:themeTint="7F"/>
    </w:rPr>
  </w:style>
  <w:style w:type="character" w:styleId="IntenseEmphasis">
    <w:name w:val="Intense Emphasis"/>
    <w:basedOn w:val="DefaultParagraphFont"/>
    <w:uiPriority w:val="21"/>
    <w:qFormat/>
    <w:rsid w:val="00735A68"/>
    <w:rPr>
      <w:b/>
      <w:bCs/>
      <w:i/>
      <w:iCs/>
      <w:color w:val="4F81BD" w:themeColor="accent1"/>
    </w:rPr>
  </w:style>
  <w:style w:type="character" w:styleId="SubtleReference">
    <w:name w:val="Subtle Reference"/>
    <w:basedOn w:val="DefaultParagraphFont"/>
    <w:uiPriority w:val="31"/>
    <w:qFormat/>
    <w:rsid w:val="00735A68"/>
    <w:rPr>
      <w:smallCaps/>
      <w:color w:val="C0504D" w:themeColor="accent2"/>
      <w:u w:val="single"/>
    </w:rPr>
  </w:style>
  <w:style w:type="character" w:styleId="IntenseReference">
    <w:name w:val="Intense Reference"/>
    <w:basedOn w:val="DefaultParagraphFont"/>
    <w:uiPriority w:val="32"/>
    <w:qFormat/>
    <w:rsid w:val="00735A68"/>
    <w:rPr>
      <w:b/>
      <w:bCs/>
      <w:smallCaps/>
      <w:color w:val="C0504D" w:themeColor="accent2"/>
      <w:spacing w:val="5"/>
      <w:u w:val="single"/>
    </w:rPr>
  </w:style>
  <w:style w:type="character" w:styleId="BookTitle">
    <w:name w:val="Book Title"/>
    <w:basedOn w:val="DefaultParagraphFont"/>
    <w:uiPriority w:val="33"/>
    <w:qFormat/>
    <w:rsid w:val="00735A68"/>
    <w:rPr>
      <w:b/>
      <w:bCs/>
      <w:smallCaps/>
      <w:spacing w:val="5"/>
    </w:rPr>
  </w:style>
  <w:style w:type="paragraph" w:styleId="TOCHeading">
    <w:name w:val="TOC Heading"/>
    <w:basedOn w:val="Heading1"/>
    <w:next w:val="Normal"/>
    <w:uiPriority w:val="39"/>
    <w:semiHidden/>
    <w:unhideWhenUsed/>
    <w:qFormat/>
    <w:rsid w:val="00735A68"/>
    <w:pPr>
      <w:outlineLvl w:val="9"/>
    </w:pPr>
  </w:style>
  <w:style w:type="character" w:customStyle="1" w:styleId="NoSpacingChar">
    <w:name w:val="No Spacing Char"/>
    <w:basedOn w:val="DefaultParagraphFont"/>
    <w:link w:val="NoSpacing"/>
    <w:uiPriority w:val="1"/>
    <w:rsid w:val="00D77619"/>
    <w:rPr>
      <w:rFonts w:ascii="Arial" w:hAnsi="Arial" w:cs="Arial"/>
      <w:lang w:val="en-US" w:eastAsia="en-US"/>
    </w:rPr>
  </w:style>
  <w:style w:type="character" w:styleId="Hyperlink">
    <w:name w:val="Hyperlink"/>
    <w:basedOn w:val="DefaultParagraphFont"/>
    <w:uiPriority w:val="99"/>
    <w:unhideWhenUsed/>
    <w:rsid w:val="0075642F"/>
    <w:rPr>
      <w:color w:val="0000FF" w:themeColor="hyperlink"/>
      <w:u w:val="single"/>
    </w:rPr>
  </w:style>
  <w:style w:type="character" w:styleId="PlaceholderText">
    <w:name w:val="Placeholder Text"/>
    <w:basedOn w:val="DefaultParagraphFont"/>
    <w:uiPriority w:val="99"/>
    <w:semiHidden/>
    <w:rsid w:val="00710485"/>
    <w:rPr>
      <w:color w:val="808080"/>
    </w:rPr>
  </w:style>
  <w:style w:type="paragraph" w:styleId="BalloonText">
    <w:name w:val="Balloon Text"/>
    <w:basedOn w:val="Normal"/>
    <w:link w:val="BalloonTextChar"/>
    <w:uiPriority w:val="99"/>
    <w:semiHidden/>
    <w:unhideWhenUsed/>
    <w:rsid w:val="007104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0485"/>
    <w:rPr>
      <w:rFonts w:ascii="Lucida Grande" w:hAnsi="Lucida Grande" w:cs="Lucida Grande"/>
      <w:sz w:val="18"/>
      <w:szCs w:val="18"/>
    </w:rPr>
  </w:style>
  <w:style w:type="paragraph" w:styleId="Revision">
    <w:name w:val="Revision"/>
    <w:hidden/>
    <w:uiPriority w:val="99"/>
    <w:semiHidden/>
    <w:rsid w:val="00927DE5"/>
    <w:pPr>
      <w:spacing w:after="0" w:line="240" w:lineRule="auto"/>
    </w:pPr>
    <w:rPr>
      <w:rFonts w:ascii="Arial" w:hAnsi="Arial"/>
    </w:rPr>
  </w:style>
  <w:style w:type="paragraph" w:customStyle="1" w:styleId="Iztocnica">
    <w:name w:val="Iztocnica"/>
    <w:rsid w:val="00CB27EC"/>
    <w:pPr>
      <w:tabs>
        <w:tab w:val="left" w:pos="851"/>
      </w:tabs>
      <w:suppressAutoHyphens/>
      <w:spacing w:before="113" w:after="0" w:line="240" w:lineRule="auto"/>
      <w:ind w:left="284" w:hanging="284"/>
      <w:jc w:val="both"/>
    </w:pPr>
    <w:rPr>
      <w:rFonts w:ascii="Times New Roman" w:eastAsia="Times New Roman" w:hAnsi="Times New Roman" w:cs="Times New Roman"/>
      <w:sz w:val="20"/>
      <w:szCs w:val="24"/>
      <w:lang w:eastAsia="zh-TW"/>
    </w:rPr>
  </w:style>
  <w:style w:type="character" w:customStyle="1" w:styleId="CIztocnica">
    <w:name w:val="CIztocnica"/>
    <w:rsid w:val="00CB27EC"/>
    <w:rPr>
      <w:rFonts w:ascii="Arial" w:hAnsi="Arial" w:cs="Arial" w:hint="default"/>
      <w:b/>
      <w:bCs w:val="0"/>
      <w:i w:val="0"/>
      <w:iCs w:val="0"/>
      <w:caps w:val="0"/>
      <w:smallCaps w:val="0"/>
      <w:strike w:val="0"/>
      <w:dstrike w:val="0"/>
      <w:outline w:val="0"/>
      <w:shadow w:val="0"/>
      <w:emboss w:val="0"/>
      <w:imprint w:val="0"/>
      <w:noProof w:val="0"/>
      <w:vanish w:val="0"/>
      <w:webHidden w:val="0"/>
      <w:color w:val="000080"/>
      <w:spacing w:val="0"/>
      <w:w w:val="100"/>
      <w:kern w:val="0"/>
      <w:position w:val="0"/>
      <w:sz w:val="24"/>
      <w:u w:val="none"/>
      <w:effect w:val="none"/>
      <w:vertAlign w:val="baseline"/>
      <w:lang w:val="sl-SI"/>
      <w:specVanish w:val="0"/>
    </w:rPr>
  </w:style>
  <w:style w:type="character" w:customStyle="1" w:styleId="CObrazilo">
    <w:name w:val="CObrazilo"/>
    <w:rsid w:val="00CB27EC"/>
    <w:rPr>
      <w:rFonts w:ascii="Times New Roman" w:hAnsi="Times New Roman" w:cs="Times New Roman" w:hint="default"/>
      <w:b w:val="0"/>
      <w:bCs w:val="0"/>
      <w:i w:val="0"/>
      <w:iCs w:val="0"/>
      <w:caps w:val="0"/>
      <w:smallCaps w:val="0"/>
      <w:strike w:val="0"/>
      <w:dstrike w:val="0"/>
      <w:outline w:val="0"/>
      <w:shadow w:val="0"/>
      <w:emboss w:val="0"/>
      <w:imprint w:val="0"/>
      <w:vanish w:val="0"/>
      <w:webHidden w:val="0"/>
      <w:color w:val="800000"/>
      <w:spacing w:val="0"/>
      <w:w w:val="100"/>
      <w:kern w:val="0"/>
      <w:position w:val="0"/>
      <w:sz w:val="24"/>
      <w:u w:val="none"/>
      <w:effect w:val="none"/>
      <w:vertAlign w:val="baseline"/>
      <w:specVanish w:val="0"/>
    </w:rPr>
  </w:style>
  <w:style w:type="character" w:customStyle="1" w:styleId="CPomenRazlaga">
    <w:name w:val="CPomenRazlaga"/>
    <w:rsid w:val="00CB27EC"/>
    <w:rPr>
      <w:rFonts w:ascii="Times New Roman" w:hAnsi="Times New Roman" w:cs="Times New Roman" w:hint="default"/>
      <w:b w:val="0"/>
      <w:bCs w:val="0"/>
      <w:i/>
      <w:iCs w:val="0"/>
      <w:caps w:val="0"/>
      <w:smallCaps w:val="0"/>
      <w:strike w:val="0"/>
      <w:dstrike w:val="0"/>
      <w:outline w:val="0"/>
      <w:shadow w:val="0"/>
      <w:emboss w:val="0"/>
      <w:imprint w:val="0"/>
      <w:vanish w:val="0"/>
      <w:webHidden w:val="0"/>
      <w:color w:val="000000"/>
      <w:spacing w:val="0"/>
      <w:w w:val="100"/>
      <w:kern w:val="0"/>
      <w:position w:val="0"/>
      <w:sz w:val="24"/>
      <w:u w:val="none"/>
      <w:effect w:val="none"/>
      <w:vertAlign w:val="baseline"/>
      <w:specVanish w:val="0"/>
    </w:rPr>
  </w:style>
  <w:style w:type="character" w:customStyle="1" w:styleId="CRI">
    <w:name w:val="CRI"/>
    <w:rsid w:val="00CB27EC"/>
    <w:rPr>
      <w:rFonts w:ascii="Arial" w:hAnsi="Arial" w:cs="Arial" w:hint="default"/>
      <w:b w:val="0"/>
      <w:bCs w:val="0"/>
      <w:i w:val="0"/>
      <w:iCs w:val="0"/>
      <w:caps w:val="0"/>
      <w:smallCaps w:val="0"/>
      <w:strike w:val="0"/>
      <w:dstrike w:val="0"/>
      <w:outline w:val="0"/>
      <w:shadow w:val="0"/>
      <w:emboss w:val="0"/>
      <w:imprint w:val="0"/>
      <w:vanish w:val="0"/>
      <w:webHidden w:val="0"/>
      <w:color w:val="000080"/>
      <w:spacing w:val="0"/>
      <w:w w:val="100"/>
      <w:kern w:val="0"/>
      <w:position w:val="0"/>
      <w:sz w:val="22"/>
      <w:u w:val="none"/>
      <w:effect w:val="none"/>
      <w:vertAlign w:val="baseline"/>
      <w:specVanish w:val="0"/>
    </w:rPr>
  </w:style>
  <w:style w:type="character" w:customStyle="1" w:styleId="CRIKrajsava">
    <w:name w:val="CRIKrajsava"/>
    <w:rsid w:val="00CB27EC"/>
    <w:rPr>
      <w:rFonts w:ascii="Times New Roman" w:hAnsi="Times New Roman" w:cs="Times New Roman" w:hint="default"/>
      <w:b/>
      <w:bCs w:val="0"/>
      <w:i w:val="0"/>
      <w:iCs w:val="0"/>
      <w:caps w:val="0"/>
      <w:smallCaps w:val="0"/>
      <w:strike w:val="0"/>
      <w:dstrike w:val="0"/>
      <w:outline w:val="0"/>
      <w:shadow w:val="0"/>
      <w:emboss w:val="0"/>
      <w:imprint w:val="0"/>
      <w:vanish w:val="0"/>
      <w:webHidden w:val="0"/>
      <w:color w:val="008080"/>
      <w:spacing w:val="0"/>
      <w:w w:val="100"/>
      <w:kern w:val="0"/>
      <w:position w:val="0"/>
      <w:sz w:val="24"/>
      <w:u w:val="none"/>
      <w:effect w:val="none"/>
      <w:vertAlign w:val="baseline"/>
      <w:specVanish w:val="0"/>
    </w:rPr>
  </w:style>
  <w:style w:type="character" w:customStyle="1" w:styleId="CUstreznik">
    <w:name w:val="CUstreznik"/>
    <w:rsid w:val="00CB27EC"/>
    <w:rPr>
      <w:rFonts w:ascii="Times New Roman" w:hAnsi="Times New Roman" w:cs="Times New Roman" w:hint="default"/>
      <w:b w:val="0"/>
      <w:bCs w:val="0"/>
      <w:i w:val="0"/>
      <w:iCs w:val="0"/>
      <w:caps w:val="0"/>
      <w:smallCaps w:val="0"/>
      <w:strike w:val="0"/>
      <w:dstrike w:val="0"/>
      <w:outline w:val="0"/>
      <w:shadow w:val="0"/>
      <w:emboss w:val="0"/>
      <w:imprint w:val="0"/>
      <w:vanish w:val="0"/>
      <w:webHidden w:val="0"/>
      <w:color w:val="000000"/>
      <w:spacing w:val="0"/>
      <w:w w:val="100"/>
      <w:kern w:val="0"/>
      <w:position w:val="0"/>
      <w:sz w:val="24"/>
      <w:u w:val="none"/>
      <w:effect w:val="none"/>
      <w:vertAlign w:val="baseline"/>
      <w:specVanish w:val="0"/>
    </w:rPr>
  </w:style>
  <w:style w:type="character" w:customStyle="1" w:styleId="CRIPomen">
    <w:name w:val="CRIPomen"/>
    <w:rsid w:val="00CB27EC"/>
    <w:rPr>
      <w:rFonts w:ascii="Arial" w:hAnsi="Arial" w:cs="Arial" w:hint="default"/>
      <w:b w:val="0"/>
      <w:bCs w:val="0"/>
      <w:i w:val="0"/>
      <w:iCs w:val="0"/>
      <w:caps w:val="0"/>
      <w:smallCaps w:val="0"/>
      <w:strike w:val="0"/>
      <w:dstrike w:val="0"/>
      <w:outline w:val="0"/>
      <w:shadow w:val="0"/>
      <w:emboss w:val="0"/>
      <w:imprint w:val="0"/>
      <w:vanish w:val="0"/>
      <w:webHidden w:val="0"/>
      <w:color w:val="800080"/>
      <w:spacing w:val="0"/>
      <w:w w:val="100"/>
      <w:kern w:val="0"/>
      <w:position w:val="0"/>
      <w:sz w:val="20"/>
      <w:u w:val="none"/>
      <w:effect w:val="none"/>
      <w:vertAlign w:val="baseline"/>
      <w:specVanish w:val="0"/>
    </w:rPr>
  </w:style>
  <w:style w:type="table" w:styleId="TableGrid">
    <w:name w:val="Table Grid"/>
    <w:basedOn w:val="TableNormal"/>
    <w:uiPriority w:val="59"/>
    <w:rsid w:val="003C48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A2983"/>
  </w:style>
  <w:style w:type="paragraph" w:styleId="TableofFigures">
    <w:name w:val="table of figures"/>
    <w:basedOn w:val="Normal"/>
    <w:next w:val="Normal"/>
    <w:uiPriority w:val="99"/>
    <w:unhideWhenUsed/>
    <w:rsid w:val="003A25F9"/>
    <w:pPr>
      <w:ind w:left="440" w:hanging="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49A"/>
    <w:pPr>
      <w:jc w:val="both"/>
    </w:pPr>
    <w:rPr>
      <w:rFonts w:ascii="Arial" w:hAnsi="Arial"/>
    </w:rPr>
  </w:style>
  <w:style w:type="paragraph" w:styleId="Heading1">
    <w:name w:val="heading 1"/>
    <w:basedOn w:val="Normal"/>
    <w:next w:val="Normal"/>
    <w:link w:val="Heading1Char"/>
    <w:autoRedefine/>
    <w:uiPriority w:val="9"/>
    <w:qFormat/>
    <w:rsid w:val="00FF066F"/>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FF066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5A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35A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5A6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5A6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5A6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A6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35A6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rPr>
  </w:style>
  <w:style w:type="character" w:customStyle="1" w:styleId="WW8Num2z0">
    <w:name w:val="WW8Num2z0"/>
    <w:rPr>
      <w:rFonts w:ascii="Symbol" w:hAnsi="Symbol" w:cs="OpenSymbol"/>
    </w:rPr>
  </w:style>
  <w:style w:type="character" w:customStyle="1" w:styleId="WW8Num3z0">
    <w:name w:val="WW8Num3z0"/>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Absatz-Standardschriftart">
    <w:name w:val="Absatz-Standardschriftart"/>
  </w:style>
  <w:style w:type="character" w:customStyle="1" w:styleId="Natevneoznake">
    <w:name w:val="Naštevne oznake"/>
    <w:rPr>
      <w:rFonts w:ascii="OpenSymbol" w:eastAsia="OpenSymbol" w:hAnsi="OpenSymbol" w:cs="OpenSymbol"/>
    </w:rPr>
  </w:style>
  <w:style w:type="character" w:customStyle="1" w:styleId="Oznake">
    <w:name w:val="Oznake"/>
    <w:rPr>
      <w:rFonts w:ascii="OpenSymbol" w:eastAsia="OpenSymbol" w:hAnsi="OpenSymbol" w:cs="OpenSymbol"/>
    </w:rPr>
  </w:style>
  <w:style w:type="paragraph" w:customStyle="1" w:styleId="Naslov1">
    <w:name w:val="Naslov1"/>
    <w:basedOn w:val="Normal"/>
    <w:next w:val="BodyText"/>
    <w:pPr>
      <w:keepNext/>
      <w:spacing w:before="240" w:after="120"/>
    </w:pPr>
    <w:rPr>
      <w:rFonts w:eastAsia="MS Mincho"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Napis1">
    <w:name w:val="Napis1"/>
    <w:basedOn w:val="Normal"/>
    <w:pPr>
      <w:suppressLineNumbers/>
      <w:spacing w:before="120" w:after="120"/>
    </w:pPr>
    <w:rPr>
      <w:rFonts w:cs="Tahoma"/>
      <w:i/>
      <w:iCs/>
    </w:rPr>
  </w:style>
  <w:style w:type="paragraph" w:customStyle="1" w:styleId="Kazalo">
    <w:name w:val="Kazalo"/>
    <w:basedOn w:val="Normal"/>
    <w:pPr>
      <w:suppressLineNumbers/>
    </w:pPr>
    <w:rPr>
      <w:rFonts w:cs="Mangal"/>
    </w:rPr>
  </w:style>
  <w:style w:type="paragraph" w:customStyle="1" w:styleId="Stvarnokazalo">
    <w:name w:val="Stvarno kazalo"/>
    <w:basedOn w:val="Normal"/>
    <w:pPr>
      <w:suppressLineNumbers/>
    </w:pPr>
    <w:rPr>
      <w:rFonts w:cs="Tahoma"/>
    </w:rPr>
  </w:style>
  <w:style w:type="character" w:customStyle="1" w:styleId="Heading1Char">
    <w:name w:val="Heading 1 Char"/>
    <w:basedOn w:val="DefaultParagraphFont"/>
    <w:link w:val="Heading1"/>
    <w:uiPriority w:val="9"/>
    <w:rsid w:val="00FF066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35A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5A68"/>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5753BF"/>
    <w:pPr>
      <w:tabs>
        <w:tab w:val="right" w:leader="dot" w:pos="9629"/>
      </w:tabs>
      <w:spacing w:before="120"/>
    </w:pPr>
    <w:rPr>
      <w:b/>
    </w:rPr>
  </w:style>
  <w:style w:type="paragraph" w:styleId="TOC2">
    <w:name w:val="toc 2"/>
    <w:basedOn w:val="Normal"/>
    <w:next w:val="Normal"/>
    <w:autoRedefine/>
    <w:uiPriority w:val="39"/>
    <w:unhideWhenUsed/>
    <w:rsid w:val="00576CC8"/>
    <w:pPr>
      <w:ind w:left="240"/>
    </w:pPr>
    <w:rPr>
      <w:b/>
    </w:rPr>
  </w:style>
  <w:style w:type="paragraph" w:styleId="TOC3">
    <w:name w:val="toc 3"/>
    <w:basedOn w:val="Normal"/>
    <w:next w:val="Normal"/>
    <w:autoRedefine/>
    <w:uiPriority w:val="39"/>
    <w:unhideWhenUsed/>
    <w:rsid w:val="00576CC8"/>
    <w:pPr>
      <w:ind w:left="480"/>
    </w:pPr>
  </w:style>
  <w:style w:type="paragraph" w:styleId="TOC4">
    <w:name w:val="toc 4"/>
    <w:basedOn w:val="Normal"/>
    <w:next w:val="Normal"/>
    <w:autoRedefine/>
    <w:uiPriority w:val="39"/>
    <w:unhideWhenUsed/>
    <w:rsid w:val="00576CC8"/>
    <w:pPr>
      <w:ind w:left="720"/>
    </w:pPr>
    <w:rPr>
      <w:sz w:val="20"/>
      <w:szCs w:val="20"/>
    </w:rPr>
  </w:style>
  <w:style w:type="paragraph" w:styleId="TOC5">
    <w:name w:val="toc 5"/>
    <w:basedOn w:val="Normal"/>
    <w:next w:val="Normal"/>
    <w:autoRedefine/>
    <w:uiPriority w:val="39"/>
    <w:unhideWhenUsed/>
    <w:rsid w:val="00576CC8"/>
    <w:pPr>
      <w:ind w:left="960"/>
    </w:pPr>
    <w:rPr>
      <w:sz w:val="20"/>
      <w:szCs w:val="20"/>
    </w:rPr>
  </w:style>
  <w:style w:type="paragraph" w:styleId="TOC6">
    <w:name w:val="toc 6"/>
    <w:basedOn w:val="Normal"/>
    <w:next w:val="Normal"/>
    <w:autoRedefine/>
    <w:uiPriority w:val="39"/>
    <w:unhideWhenUsed/>
    <w:rsid w:val="00576CC8"/>
    <w:pPr>
      <w:ind w:left="1200"/>
    </w:pPr>
    <w:rPr>
      <w:sz w:val="20"/>
      <w:szCs w:val="20"/>
    </w:rPr>
  </w:style>
  <w:style w:type="paragraph" w:styleId="TOC7">
    <w:name w:val="toc 7"/>
    <w:basedOn w:val="Normal"/>
    <w:next w:val="Normal"/>
    <w:autoRedefine/>
    <w:uiPriority w:val="39"/>
    <w:unhideWhenUsed/>
    <w:rsid w:val="00576CC8"/>
    <w:pPr>
      <w:ind w:left="1440"/>
    </w:pPr>
    <w:rPr>
      <w:sz w:val="20"/>
      <w:szCs w:val="20"/>
    </w:rPr>
  </w:style>
  <w:style w:type="paragraph" w:styleId="TOC8">
    <w:name w:val="toc 8"/>
    <w:basedOn w:val="Normal"/>
    <w:next w:val="Normal"/>
    <w:autoRedefine/>
    <w:uiPriority w:val="39"/>
    <w:unhideWhenUsed/>
    <w:rsid w:val="00576CC8"/>
    <w:pPr>
      <w:ind w:left="1680"/>
    </w:pPr>
    <w:rPr>
      <w:sz w:val="20"/>
      <w:szCs w:val="20"/>
    </w:rPr>
  </w:style>
  <w:style w:type="paragraph" w:styleId="TOC9">
    <w:name w:val="toc 9"/>
    <w:basedOn w:val="Normal"/>
    <w:next w:val="Normal"/>
    <w:autoRedefine/>
    <w:uiPriority w:val="39"/>
    <w:unhideWhenUsed/>
    <w:rsid w:val="00576CC8"/>
    <w:pPr>
      <w:ind w:left="1920"/>
    </w:pPr>
    <w:rPr>
      <w:sz w:val="20"/>
      <w:szCs w:val="20"/>
    </w:rPr>
  </w:style>
  <w:style w:type="paragraph" w:styleId="Footer">
    <w:name w:val="footer"/>
    <w:basedOn w:val="Normal"/>
    <w:link w:val="FooterChar"/>
    <w:uiPriority w:val="99"/>
    <w:unhideWhenUsed/>
    <w:rsid w:val="00576CC8"/>
    <w:pPr>
      <w:tabs>
        <w:tab w:val="center" w:pos="4320"/>
        <w:tab w:val="right" w:pos="8640"/>
      </w:tabs>
    </w:pPr>
  </w:style>
  <w:style w:type="character" w:customStyle="1" w:styleId="FooterChar">
    <w:name w:val="Footer Char"/>
    <w:basedOn w:val="DefaultParagraphFont"/>
    <w:link w:val="Footer"/>
    <w:uiPriority w:val="99"/>
    <w:rsid w:val="00576CC8"/>
    <w:rPr>
      <w:rFonts w:eastAsia="Arial Unicode MS"/>
      <w:kern w:val="1"/>
      <w:sz w:val="24"/>
      <w:szCs w:val="24"/>
    </w:rPr>
  </w:style>
  <w:style w:type="character" w:styleId="PageNumber">
    <w:name w:val="page number"/>
    <w:basedOn w:val="DefaultParagraphFont"/>
    <w:uiPriority w:val="99"/>
    <w:semiHidden/>
    <w:unhideWhenUsed/>
    <w:rsid w:val="00576CC8"/>
  </w:style>
  <w:style w:type="paragraph" w:styleId="Header">
    <w:name w:val="header"/>
    <w:basedOn w:val="Normal"/>
    <w:link w:val="HeaderChar"/>
    <w:uiPriority w:val="99"/>
    <w:unhideWhenUsed/>
    <w:rsid w:val="00AB5482"/>
    <w:pPr>
      <w:tabs>
        <w:tab w:val="center" w:pos="4320"/>
        <w:tab w:val="right" w:pos="8640"/>
      </w:tabs>
    </w:pPr>
  </w:style>
  <w:style w:type="character" w:customStyle="1" w:styleId="HeaderChar">
    <w:name w:val="Header Char"/>
    <w:basedOn w:val="DefaultParagraphFont"/>
    <w:link w:val="Header"/>
    <w:uiPriority w:val="99"/>
    <w:rsid w:val="00AB5482"/>
    <w:rPr>
      <w:rFonts w:eastAsia="Arial Unicode MS"/>
      <w:kern w:val="1"/>
      <w:sz w:val="24"/>
      <w:szCs w:val="24"/>
    </w:rPr>
  </w:style>
  <w:style w:type="paragraph" w:styleId="Subtitle">
    <w:name w:val="Subtitle"/>
    <w:basedOn w:val="Normal"/>
    <w:next w:val="Normal"/>
    <w:link w:val="SubtitleChar"/>
    <w:uiPriority w:val="11"/>
    <w:qFormat/>
    <w:rsid w:val="00735A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5A6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FF06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5A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35A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35A6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35A6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35A6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5A6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35A6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35A68"/>
    <w:pPr>
      <w:spacing w:line="240" w:lineRule="auto"/>
    </w:pPr>
    <w:rPr>
      <w:b/>
      <w:bCs/>
      <w:color w:val="4F81BD" w:themeColor="accent1"/>
      <w:sz w:val="18"/>
      <w:szCs w:val="18"/>
    </w:rPr>
  </w:style>
  <w:style w:type="character" w:styleId="Strong">
    <w:name w:val="Strong"/>
    <w:basedOn w:val="DefaultParagraphFont"/>
    <w:uiPriority w:val="22"/>
    <w:qFormat/>
    <w:rsid w:val="00735A68"/>
    <w:rPr>
      <w:b/>
      <w:bCs/>
    </w:rPr>
  </w:style>
  <w:style w:type="character" w:styleId="Emphasis">
    <w:name w:val="Emphasis"/>
    <w:basedOn w:val="DefaultParagraphFont"/>
    <w:uiPriority w:val="20"/>
    <w:qFormat/>
    <w:rsid w:val="00735A68"/>
    <w:rPr>
      <w:i/>
      <w:iCs/>
    </w:rPr>
  </w:style>
  <w:style w:type="paragraph" w:styleId="NoSpacing">
    <w:name w:val="No Spacing"/>
    <w:link w:val="NoSpacingChar"/>
    <w:autoRedefine/>
    <w:uiPriority w:val="1"/>
    <w:qFormat/>
    <w:rsid w:val="00D77619"/>
    <w:pPr>
      <w:tabs>
        <w:tab w:val="left" w:pos="851"/>
      </w:tabs>
      <w:spacing w:after="0" w:line="240" w:lineRule="auto"/>
    </w:pPr>
    <w:rPr>
      <w:rFonts w:ascii="Arial" w:hAnsi="Arial" w:cs="Arial"/>
      <w:lang w:val="en-US" w:eastAsia="en-US"/>
    </w:rPr>
  </w:style>
  <w:style w:type="paragraph" w:styleId="ListParagraph">
    <w:name w:val="List Paragraph"/>
    <w:basedOn w:val="Normal"/>
    <w:uiPriority w:val="34"/>
    <w:qFormat/>
    <w:rsid w:val="00735A68"/>
    <w:pPr>
      <w:ind w:left="720"/>
      <w:contextualSpacing/>
    </w:pPr>
  </w:style>
  <w:style w:type="paragraph" w:styleId="Quote">
    <w:name w:val="Quote"/>
    <w:basedOn w:val="Normal"/>
    <w:next w:val="Normal"/>
    <w:link w:val="QuoteChar"/>
    <w:uiPriority w:val="29"/>
    <w:qFormat/>
    <w:rsid w:val="00735A68"/>
    <w:rPr>
      <w:i/>
      <w:iCs/>
      <w:color w:val="000000" w:themeColor="text1"/>
    </w:rPr>
  </w:style>
  <w:style w:type="character" w:customStyle="1" w:styleId="QuoteChar">
    <w:name w:val="Quote Char"/>
    <w:basedOn w:val="DefaultParagraphFont"/>
    <w:link w:val="Quote"/>
    <w:uiPriority w:val="29"/>
    <w:rsid w:val="00735A68"/>
    <w:rPr>
      <w:i/>
      <w:iCs/>
      <w:color w:val="000000" w:themeColor="text1"/>
    </w:rPr>
  </w:style>
  <w:style w:type="paragraph" w:styleId="IntenseQuote">
    <w:name w:val="Intense Quote"/>
    <w:basedOn w:val="Normal"/>
    <w:next w:val="Normal"/>
    <w:link w:val="IntenseQuoteChar"/>
    <w:uiPriority w:val="30"/>
    <w:qFormat/>
    <w:rsid w:val="00735A6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5A68"/>
    <w:rPr>
      <w:b/>
      <w:bCs/>
      <w:i/>
      <w:iCs/>
      <w:color w:val="4F81BD" w:themeColor="accent1"/>
    </w:rPr>
  </w:style>
  <w:style w:type="character" w:styleId="SubtleEmphasis">
    <w:name w:val="Subtle Emphasis"/>
    <w:basedOn w:val="DefaultParagraphFont"/>
    <w:uiPriority w:val="19"/>
    <w:qFormat/>
    <w:rsid w:val="00735A68"/>
    <w:rPr>
      <w:i/>
      <w:iCs/>
      <w:color w:val="808080" w:themeColor="text1" w:themeTint="7F"/>
    </w:rPr>
  </w:style>
  <w:style w:type="character" w:styleId="IntenseEmphasis">
    <w:name w:val="Intense Emphasis"/>
    <w:basedOn w:val="DefaultParagraphFont"/>
    <w:uiPriority w:val="21"/>
    <w:qFormat/>
    <w:rsid w:val="00735A68"/>
    <w:rPr>
      <w:b/>
      <w:bCs/>
      <w:i/>
      <w:iCs/>
      <w:color w:val="4F81BD" w:themeColor="accent1"/>
    </w:rPr>
  </w:style>
  <w:style w:type="character" w:styleId="SubtleReference">
    <w:name w:val="Subtle Reference"/>
    <w:basedOn w:val="DefaultParagraphFont"/>
    <w:uiPriority w:val="31"/>
    <w:qFormat/>
    <w:rsid w:val="00735A68"/>
    <w:rPr>
      <w:smallCaps/>
      <w:color w:val="C0504D" w:themeColor="accent2"/>
      <w:u w:val="single"/>
    </w:rPr>
  </w:style>
  <w:style w:type="character" w:styleId="IntenseReference">
    <w:name w:val="Intense Reference"/>
    <w:basedOn w:val="DefaultParagraphFont"/>
    <w:uiPriority w:val="32"/>
    <w:qFormat/>
    <w:rsid w:val="00735A68"/>
    <w:rPr>
      <w:b/>
      <w:bCs/>
      <w:smallCaps/>
      <w:color w:val="C0504D" w:themeColor="accent2"/>
      <w:spacing w:val="5"/>
      <w:u w:val="single"/>
    </w:rPr>
  </w:style>
  <w:style w:type="character" w:styleId="BookTitle">
    <w:name w:val="Book Title"/>
    <w:basedOn w:val="DefaultParagraphFont"/>
    <w:uiPriority w:val="33"/>
    <w:qFormat/>
    <w:rsid w:val="00735A68"/>
    <w:rPr>
      <w:b/>
      <w:bCs/>
      <w:smallCaps/>
      <w:spacing w:val="5"/>
    </w:rPr>
  </w:style>
  <w:style w:type="paragraph" w:styleId="TOCHeading">
    <w:name w:val="TOC Heading"/>
    <w:basedOn w:val="Heading1"/>
    <w:next w:val="Normal"/>
    <w:uiPriority w:val="39"/>
    <w:semiHidden/>
    <w:unhideWhenUsed/>
    <w:qFormat/>
    <w:rsid w:val="00735A68"/>
    <w:pPr>
      <w:outlineLvl w:val="9"/>
    </w:pPr>
  </w:style>
  <w:style w:type="character" w:customStyle="1" w:styleId="NoSpacingChar">
    <w:name w:val="No Spacing Char"/>
    <w:basedOn w:val="DefaultParagraphFont"/>
    <w:link w:val="NoSpacing"/>
    <w:uiPriority w:val="1"/>
    <w:rsid w:val="00D77619"/>
    <w:rPr>
      <w:rFonts w:ascii="Arial" w:hAnsi="Arial" w:cs="Arial"/>
      <w:lang w:val="en-US" w:eastAsia="en-US"/>
    </w:rPr>
  </w:style>
  <w:style w:type="character" w:styleId="Hyperlink">
    <w:name w:val="Hyperlink"/>
    <w:basedOn w:val="DefaultParagraphFont"/>
    <w:uiPriority w:val="99"/>
    <w:unhideWhenUsed/>
    <w:rsid w:val="0075642F"/>
    <w:rPr>
      <w:color w:val="0000FF" w:themeColor="hyperlink"/>
      <w:u w:val="single"/>
    </w:rPr>
  </w:style>
  <w:style w:type="character" w:styleId="PlaceholderText">
    <w:name w:val="Placeholder Text"/>
    <w:basedOn w:val="DefaultParagraphFont"/>
    <w:uiPriority w:val="99"/>
    <w:semiHidden/>
    <w:rsid w:val="00710485"/>
    <w:rPr>
      <w:color w:val="808080"/>
    </w:rPr>
  </w:style>
  <w:style w:type="paragraph" w:styleId="BalloonText">
    <w:name w:val="Balloon Text"/>
    <w:basedOn w:val="Normal"/>
    <w:link w:val="BalloonTextChar"/>
    <w:uiPriority w:val="99"/>
    <w:semiHidden/>
    <w:unhideWhenUsed/>
    <w:rsid w:val="007104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0485"/>
    <w:rPr>
      <w:rFonts w:ascii="Lucida Grande" w:hAnsi="Lucida Grande" w:cs="Lucida Grande"/>
      <w:sz w:val="18"/>
      <w:szCs w:val="18"/>
    </w:rPr>
  </w:style>
  <w:style w:type="paragraph" w:styleId="Revision">
    <w:name w:val="Revision"/>
    <w:hidden/>
    <w:uiPriority w:val="99"/>
    <w:semiHidden/>
    <w:rsid w:val="00927DE5"/>
    <w:pPr>
      <w:spacing w:after="0" w:line="240" w:lineRule="auto"/>
    </w:pPr>
    <w:rPr>
      <w:rFonts w:ascii="Arial" w:hAnsi="Arial"/>
    </w:rPr>
  </w:style>
  <w:style w:type="paragraph" w:customStyle="1" w:styleId="Iztocnica">
    <w:name w:val="Iztocnica"/>
    <w:rsid w:val="00CB27EC"/>
    <w:pPr>
      <w:tabs>
        <w:tab w:val="left" w:pos="851"/>
      </w:tabs>
      <w:suppressAutoHyphens/>
      <w:spacing w:before="113" w:after="0" w:line="240" w:lineRule="auto"/>
      <w:ind w:left="284" w:hanging="284"/>
      <w:jc w:val="both"/>
    </w:pPr>
    <w:rPr>
      <w:rFonts w:ascii="Times New Roman" w:eastAsia="Times New Roman" w:hAnsi="Times New Roman" w:cs="Times New Roman"/>
      <w:sz w:val="20"/>
      <w:szCs w:val="24"/>
      <w:lang w:eastAsia="zh-TW"/>
    </w:rPr>
  </w:style>
  <w:style w:type="character" w:customStyle="1" w:styleId="CIztocnica">
    <w:name w:val="CIztocnica"/>
    <w:rsid w:val="00CB27EC"/>
    <w:rPr>
      <w:rFonts w:ascii="Arial" w:hAnsi="Arial" w:cs="Arial" w:hint="default"/>
      <w:b/>
      <w:bCs w:val="0"/>
      <w:i w:val="0"/>
      <w:iCs w:val="0"/>
      <w:caps w:val="0"/>
      <w:smallCaps w:val="0"/>
      <w:strike w:val="0"/>
      <w:dstrike w:val="0"/>
      <w:outline w:val="0"/>
      <w:shadow w:val="0"/>
      <w:emboss w:val="0"/>
      <w:imprint w:val="0"/>
      <w:noProof w:val="0"/>
      <w:vanish w:val="0"/>
      <w:webHidden w:val="0"/>
      <w:color w:val="000080"/>
      <w:spacing w:val="0"/>
      <w:w w:val="100"/>
      <w:kern w:val="0"/>
      <w:position w:val="0"/>
      <w:sz w:val="24"/>
      <w:u w:val="none"/>
      <w:effect w:val="none"/>
      <w:vertAlign w:val="baseline"/>
      <w:lang w:val="sl-SI"/>
      <w:specVanish w:val="0"/>
    </w:rPr>
  </w:style>
  <w:style w:type="character" w:customStyle="1" w:styleId="CObrazilo">
    <w:name w:val="CObrazilo"/>
    <w:rsid w:val="00CB27EC"/>
    <w:rPr>
      <w:rFonts w:ascii="Times New Roman" w:hAnsi="Times New Roman" w:cs="Times New Roman" w:hint="default"/>
      <w:b w:val="0"/>
      <w:bCs w:val="0"/>
      <w:i w:val="0"/>
      <w:iCs w:val="0"/>
      <w:caps w:val="0"/>
      <w:smallCaps w:val="0"/>
      <w:strike w:val="0"/>
      <w:dstrike w:val="0"/>
      <w:outline w:val="0"/>
      <w:shadow w:val="0"/>
      <w:emboss w:val="0"/>
      <w:imprint w:val="0"/>
      <w:vanish w:val="0"/>
      <w:webHidden w:val="0"/>
      <w:color w:val="800000"/>
      <w:spacing w:val="0"/>
      <w:w w:val="100"/>
      <w:kern w:val="0"/>
      <w:position w:val="0"/>
      <w:sz w:val="24"/>
      <w:u w:val="none"/>
      <w:effect w:val="none"/>
      <w:vertAlign w:val="baseline"/>
      <w:specVanish w:val="0"/>
    </w:rPr>
  </w:style>
  <w:style w:type="character" w:customStyle="1" w:styleId="CPomenRazlaga">
    <w:name w:val="CPomenRazlaga"/>
    <w:rsid w:val="00CB27EC"/>
    <w:rPr>
      <w:rFonts w:ascii="Times New Roman" w:hAnsi="Times New Roman" w:cs="Times New Roman" w:hint="default"/>
      <w:b w:val="0"/>
      <w:bCs w:val="0"/>
      <w:i/>
      <w:iCs w:val="0"/>
      <w:caps w:val="0"/>
      <w:smallCaps w:val="0"/>
      <w:strike w:val="0"/>
      <w:dstrike w:val="0"/>
      <w:outline w:val="0"/>
      <w:shadow w:val="0"/>
      <w:emboss w:val="0"/>
      <w:imprint w:val="0"/>
      <w:vanish w:val="0"/>
      <w:webHidden w:val="0"/>
      <w:color w:val="000000"/>
      <w:spacing w:val="0"/>
      <w:w w:val="100"/>
      <w:kern w:val="0"/>
      <w:position w:val="0"/>
      <w:sz w:val="24"/>
      <w:u w:val="none"/>
      <w:effect w:val="none"/>
      <w:vertAlign w:val="baseline"/>
      <w:specVanish w:val="0"/>
    </w:rPr>
  </w:style>
  <w:style w:type="character" w:customStyle="1" w:styleId="CRI">
    <w:name w:val="CRI"/>
    <w:rsid w:val="00CB27EC"/>
    <w:rPr>
      <w:rFonts w:ascii="Arial" w:hAnsi="Arial" w:cs="Arial" w:hint="default"/>
      <w:b w:val="0"/>
      <w:bCs w:val="0"/>
      <w:i w:val="0"/>
      <w:iCs w:val="0"/>
      <w:caps w:val="0"/>
      <w:smallCaps w:val="0"/>
      <w:strike w:val="0"/>
      <w:dstrike w:val="0"/>
      <w:outline w:val="0"/>
      <w:shadow w:val="0"/>
      <w:emboss w:val="0"/>
      <w:imprint w:val="0"/>
      <w:vanish w:val="0"/>
      <w:webHidden w:val="0"/>
      <w:color w:val="000080"/>
      <w:spacing w:val="0"/>
      <w:w w:val="100"/>
      <w:kern w:val="0"/>
      <w:position w:val="0"/>
      <w:sz w:val="22"/>
      <w:u w:val="none"/>
      <w:effect w:val="none"/>
      <w:vertAlign w:val="baseline"/>
      <w:specVanish w:val="0"/>
    </w:rPr>
  </w:style>
  <w:style w:type="character" w:customStyle="1" w:styleId="CRIKrajsava">
    <w:name w:val="CRIKrajsava"/>
    <w:rsid w:val="00CB27EC"/>
    <w:rPr>
      <w:rFonts w:ascii="Times New Roman" w:hAnsi="Times New Roman" w:cs="Times New Roman" w:hint="default"/>
      <w:b/>
      <w:bCs w:val="0"/>
      <w:i w:val="0"/>
      <w:iCs w:val="0"/>
      <w:caps w:val="0"/>
      <w:smallCaps w:val="0"/>
      <w:strike w:val="0"/>
      <w:dstrike w:val="0"/>
      <w:outline w:val="0"/>
      <w:shadow w:val="0"/>
      <w:emboss w:val="0"/>
      <w:imprint w:val="0"/>
      <w:vanish w:val="0"/>
      <w:webHidden w:val="0"/>
      <w:color w:val="008080"/>
      <w:spacing w:val="0"/>
      <w:w w:val="100"/>
      <w:kern w:val="0"/>
      <w:position w:val="0"/>
      <w:sz w:val="24"/>
      <w:u w:val="none"/>
      <w:effect w:val="none"/>
      <w:vertAlign w:val="baseline"/>
      <w:specVanish w:val="0"/>
    </w:rPr>
  </w:style>
  <w:style w:type="character" w:customStyle="1" w:styleId="CUstreznik">
    <w:name w:val="CUstreznik"/>
    <w:rsid w:val="00CB27EC"/>
    <w:rPr>
      <w:rFonts w:ascii="Times New Roman" w:hAnsi="Times New Roman" w:cs="Times New Roman" w:hint="default"/>
      <w:b w:val="0"/>
      <w:bCs w:val="0"/>
      <w:i w:val="0"/>
      <w:iCs w:val="0"/>
      <w:caps w:val="0"/>
      <w:smallCaps w:val="0"/>
      <w:strike w:val="0"/>
      <w:dstrike w:val="0"/>
      <w:outline w:val="0"/>
      <w:shadow w:val="0"/>
      <w:emboss w:val="0"/>
      <w:imprint w:val="0"/>
      <w:vanish w:val="0"/>
      <w:webHidden w:val="0"/>
      <w:color w:val="000000"/>
      <w:spacing w:val="0"/>
      <w:w w:val="100"/>
      <w:kern w:val="0"/>
      <w:position w:val="0"/>
      <w:sz w:val="24"/>
      <w:u w:val="none"/>
      <w:effect w:val="none"/>
      <w:vertAlign w:val="baseline"/>
      <w:specVanish w:val="0"/>
    </w:rPr>
  </w:style>
  <w:style w:type="character" w:customStyle="1" w:styleId="CRIPomen">
    <w:name w:val="CRIPomen"/>
    <w:rsid w:val="00CB27EC"/>
    <w:rPr>
      <w:rFonts w:ascii="Arial" w:hAnsi="Arial" w:cs="Arial" w:hint="default"/>
      <w:b w:val="0"/>
      <w:bCs w:val="0"/>
      <w:i w:val="0"/>
      <w:iCs w:val="0"/>
      <w:caps w:val="0"/>
      <w:smallCaps w:val="0"/>
      <w:strike w:val="0"/>
      <w:dstrike w:val="0"/>
      <w:outline w:val="0"/>
      <w:shadow w:val="0"/>
      <w:emboss w:val="0"/>
      <w:imprint w:val="0"/>
      <w:vanish w:val="0"/>
      <w:webHidden w:val="0"/>
      <w:color w:val="800080"/>
      <w:spacing w:val="0"/>
      <w:w w:val="100"/>
      <w:kern w:val="0"/>
      <w:position w:val="0"/>
      <w:sz w:val="20"/>
      <w:u w:val="none"/>
      <w:effect w:val="none"/>
      <w:vertAlign w:val="baseline"/>
      <w:specVanish w:val="0"/>
    </w:rPr>
  </w:style>
  <w:style w:type="table" w:styleId="TableGrid">
    <w:name w:val="Table Grid"/>
    <w:basedOn w:val="TableNormal"/>
    <w:uiPriority w:val="59"/>
    <w:rsid w:val="003C48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A2983"/>
  </w:style>
  <w:style w:type="paragraph" w:styleId="TableofFigures">
    <w:name w:val="table of figures"/>
    <w:basedOn w:val="Normal"/>
    <w:next w:val="Normal"/>
    <w:uiPriority w:val="99"/>
    <w:unhideWhenUsed/>
    <w:rsid w:val="003A25F9"/>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81361">
      <w:bodyDiv w:val="1"/>
      <w:marLeft w:val="0"/>
      <w:marRight w:val="0"/>
      <w:marTop w:val="0"/>
      <w:marBottom w:val="0"/>
      <w:divBdr>
        <w:top w:val="none" w:sz="0" w:space="0" w:color="auto"/>
        <w:left w:val="none" w:sz="0" w:space="0" w:color="auto"/>
        <w:bottom w:val="none" w:sz="0" w:space="0" w:color="auto"/>
        <w:right w:val="none" w:sz="0" w:space="0" w:color="auto"/>
      </w:divBdr>
    </w:div>
    <w:div w:id="188228874">
      <w:bodyDiv w:val="1"/>
      <w:marLeft w:val="0"/>
      <w:marRight w:val="0"/>
      <w:marTop w:val="0"/>
      <w:marBottom w:val="0"/>
      <w:divBdr>
        <w:top w:val="none" w:sz="0" w:space="0" w:color="auto"/>
        <w:left w:val="none" w:sz="0" w:space="0" w:color="auto"/>
        <w:bottom w:val="none" w:sz="0" w:space="0" w:color="auto"/>
        <w:right w:val="none" w:sz="0" w:space="0" w:color="auto"/>
      </w:divBdr>
    </w:div>
    <w:div w:id="225992285">
      <w:bodyDiv w:val="1"/>
      <w:marLeft w:val="0"/>
      <w:marRight w:val="0"/>
      <w:marTop w:val="0"/>
      <w:marBottom w:val="0"/>
      <w:divBdr>
        <w:top w:val="none" w:sz="0" w:space="0" w:color="auto"/>
        <w:left w:val="none" w:sz="0" w:space="0" w:color="auto"/>
        <w:bottom w:val="none" w:sz="0" w:space="0" w:color="auto"/>
        <w:right w:val="none" w:sz="0" w:space="0" w:color="auto"/>
      </w:divBdr>
    </w:div>
    <w:div w:id="252520011">
      <w:bodyDiv w:val="1"/>
      <w:marLeft w:val="0"/>
      <w:marRight w:val="0"/>
      <w:marTop w:val="0"/>
      <w:marBottom w:val="0"/>
      <w:divBdr>
        <w:top w:val="none" w:sz="0" w:space="0" w:color="auto"/>
        <w:left w:val="none" w:sz="0" w:space="0" w:color="auto"/>
        <w:bottom w:val="none" w:sz="0" w:space="0" w:color="auto"/>
        <w:right w:val="none" w:sz="0" w:space="0" w:color="auto"/>
      </w:divBdr>
    </w:div>
    <w:div w:id="474180032">
      <w:bodyDiv w:val="1"/>
      <w:marLeft w:val="0"/>
      <w:marRight w:val="0"/>
      <w:marTop w:val="0"/>
      <w:marBottom w:val="0"/>
      <w:divBdr>
        <w:top w:val="none" w:sz="0" w:space="0" w:color="auto"/>
        <w:left w:val="none" w:sz="0" w:space="0" w:color="auto"/>
        <w:bottom w:val="none" w:sz="0" w:space="0" w:color="auto"/>
        <w:right w:val="none" w:sz="0" w:space="0" w:color="auto"/>
      </w:divBdr>
    </w:div>
    <w:div w:id="642778499">
      <w:bodyDiv w:val="1"/>
      <w:marLeft w:val="0"/>
      <w:marRight w:val="0"/>
      <w:marTop w:val="0"/>
      <w:marBottom w:val="0"/>
      <w:divBdr>
        <w:top w:val="none" w:sz="0" w:space="0" w:color="auto"/>
        <w:left w:val="none" w:sz="0" w:space="0" w:color="auto"/>
        <w:bottom w:val="none" w:sz="0" w:space="0" w:color="auto"/>
        <w:right w:val="none" w:sz="0" w:space="0" w:color="auto"/>
      </w:divBdr>
    </w:div>
    <w:div w:id="681005481">
      <w:bodyDiv w:val="1"/>
      <w:marLeft w:val="0"/>
      <w:marRight w:val="0"/>
      <w:marTop w:val="0"/>
      <w:marBottom w:val="0"/>
      <w:divBdr>
        <w:top w:val="none" w:sz="0" w:space="0" w:color="auto"/>
        <w:left w:val="none" w:sz="0" w:space="0" w:color="auto"/>
        <w:bottom w:val="none" w:sz="0" w:space="0" w:color="auto"/>
        <w:right w:val="none" w:sz="0" w:space="0" w:color="auto"/>
      </w:divBdr>
    </w:div>
    <w:div w:id="857041262">
      <w:bodyDiv w:val="1"/>
      <w:marLeft w:val="0"/>
      <w:marRight w:val="0"/>
      <w:marTop w:val="0"/>
      <w:marBottom w:val="0"/>
      <w:divBdr>
        <w:top w:val="none" w:sz="0" w:space="0" w:color="auto"/>
        <w:left w:val="none" w:sz="0" w:space="0" w:color="auto"/>
        <w:bottom w:val="none" w:sz="0" w:space="0" w:color="auto"/>
        <w:right w:val="none" w:sz="0" w:space="0" w:color="auto"/>
      </w:divBdr>
    </w:div>
    <w:div w:id="1221481931">
      <w:bodyDiv w:val="1"/>
      <w:marLeft w:val="0"/>
      <w:marRight w:val="0"/>
      <w:marTop w:val="0"/>
      <w:marBottom w:val="0"/>
      <w:divBdr>
        <w:top w:val="none" w:sz="0" w:space="0" w:color="auto"/>
        <w:left w:val="none" w:sz="0" w:space="0" w:color="auto"/>
        <w:bottom w:val="none" w:sz="0" w:space="0" w:color="auto"/>
        <w:right w:val="none" w:sz="0" w:space="0" w:color="auto"/>
      </w:divBdr>
    </w:div>
    <w:div w:id="1304239327">
      <w:bodyDiv w:val="1"/>
      <w:marLeft w:val="0"/>
      <w:marRight w:val="0"/>
      <w:marTop w:val="0"/>
      <w:marBottom w:val="0"/>
      <w:divBdr>
        <w:top w:val="none" w:sz="0" w:space="0" w:color="auto"/>
        <w:left w:val="none" w:sz="0" w:space="0" w:color="auto"/>
        <w:bottom w:val="none" w:sz="0" w:space="0" w:color="auto"/>
        <w:right w:val="none" w:sz="0" w:space="0" w:color="auto"/>
      </w:divBdr>
    </w:div>
    <w:div w:id="1363431963">
      <w:bodyDiv w:val="1"/>
      <w:marLeft w:val="0"/>
      <w:marRight w:val="0"/>
      <w:marTop w:val="0"/>
      <w:marBottom w:val="0"/>
      <w:divBdr>
        <w:top w:val="none" w:sz="0" w:space="0" w:color="auto"/>
        <w:left w:val="none" w:sz="0" w:space="0" w:color="auto"/>
        <w:bottom w:val="none" w:sz="0" w:space="0" w:color="auto"/>
        <w:right w:val="none" w:sz="0" w:space="0" w:color="auto"/>
      </w:divBdr>
      <w:divsChild>
        <w:div w:id="1037197394">
          <w:marLeft w:val="0"/>
          <w:marRight w:val="0"/>
          <w:marTop w:val="0"/>
          <w:marBottom w:val="0"/>
          <w:divBdr>
            <w:top w:val="none" w:sz="0" w:space="0" w:color="auto"/>
            <w:left w:val="none" w:sz="0" w:space="0" w:color="auto"/>
            <w:bottom w:val="single" w:sz="8" w:space="4" w:color="4F81BD" w:themeColor="accent1"/>
            <w:right w:val="none" w:sz="0" w:space="0" w:color="auto"/>
          </w:divBdr>
        </w:div>
      </w:divsChild>
    </w:div>
    <w:div w:id="1463889448">
      <w:bodyDiv w:val="1"/>
      <w:marLeft w:val="0"/>
      <w:marRight w:val="0"/>
      <w:marTop w:val="0"/>
      <w:marBottom w:val="0"/>
      <w:divBdr>
        <w:top w:val="none" w:sz="0" w:space="0" w:color="auto"/>
        <w:left w:val="none" w:sz="0" w:space="0" w:color="auto"/>
        <w:bottom w:val="none" w:sz="0" w:space="0" w:color="auto"/>
        <w:right w:val="none" w:sz="0" w:space="0" w:color="auto"/>
      </w:divBdr>
    </w:div>
    <w:div w:id="1467115627">
      <w:bodyDiv w:val="1"/>
      <w:marLeft w:val="0"/>
      <w:marRight w:val="0"/>
      <w:marTop w:val="0"/>
      <w:marBottom w:val="0"/>
      <w:divBdr>
        <w:top w:val="none" w:sz="0" w:space="0" w:color="auto"/>
        <w:left w:val="none" w:sz="0" w:space="0" w:color="auto"/>
        <w:bottom w:val="none" w:sz="0" w:space="0" w:color="auto"/>
        <w:right w:val="none" w:sz="0" w:space="0" w:color="auto"/>
      </w:divBdr>
    </w:div>
    <w:div w:id="1504855379">
      <w:bodyDiv w:val="1"/>
      <w:marLeft w:val="0"/>
      <w:marRight w:val="0"/>
      <w:marTop w:val="0"/>
      <w:marBottom w:val="0"/>
      <w:divBdr>
        <w:top w:val="none" w:sz="0" w:space="0" w:color="auto"/>
        <w:left w:val="none" w:sz="0" w:space="0" w:color="auto"/>
        <w:bottom w:val="none" w:sz="0" w:space="0" w:color="auto"/>
        <w:right w:val="none" w:sz="0" w:space="0" w:color="auto"/>
      </w:divBdr>
    </w:div>
    <w:div w:id="1916477091">
      <w:bodyDiv w:val="1"/>
      <w:marLeft w:val="0"/>
      <w:marRight w:val="0"/>
      <w:marTop w:val="0"/>
      <w:marBottom w:val="0"/>
      <w:divBdr>
        <w:top w:val="none" w:sz="0" w:space="0" w:color="auto"/>
        <w:left w:val="none" w:sz="0" w:space="0" w:color="auto"/>
        <w:bottom w:val="none" w:sz="0" w:space="0" w:color="auto"/>
        <w:right w:val="none" w:sz="0" w:space="0" w:color="auto"/>
      </w:divBdr>
    </w:div>
    <w:div w:id="1972705281">
      <w:bodyDiv w:val="1"/>
      <w:marLeft w:val="0"/>
      <w:marRight w:val="0"/>
      <w:marTop w:val="0"/>
      <w:marBottom w:val="0"/>
      <w:divBdr>
        <w:top w:val="none" w:sz="0" w:space="0" w:color="auto"/>
        <w:left w:val="none" w:sz="0" w:space="0" w:color="auto"/>
        <w:bottom w:val="none" w:sz="0" w:space="0" w:color="auto"/>
        <w:right w:val="none" w:sz="0" w:space="0" w:color="auto"/>
      </w:divBdr>
    </w:div>
    <w:div w:id="205962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mailto:brajica@guest.arnes.si"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CD177-1958-AC45-9001-61504CE82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4201</Words>
  <Characters>23948</Characters>
  <Application>Microsoft Macintosh Word</Application>
  <DocSecurity>0</DocSecurity>
  <Lines>199</Lines>
  <Paragraphs>56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Jožef Gregorc</dc:creator>
  <cp:lastModifiedBy>MATEJA</cp:lastModifiedBy>
  <cp:revision>3</cp:revision>
  <cp:lastPrinted>2015-05-25T14:50:00Z</cp:lastPrinted>
  <dcterms:created xsi:type="dcterms:W3CDTF">2015-05-25T14:50:00Z</dcterms:created>
  <dcterms:modified xsi:type="dcterms:W3CDTF">2015-05-25T14:50:00Z</dcterms:modified>
</cp:coreProperties>
</file>